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5.8.0.0 -->
  <w:background w:color="ffffff">
    <v:background id="_x0000_s1025" filled="t" fillcolor="white"/>
  </w:background>
  <w:body>
    <w:p>
      <w:pPr>
        <w:widowControl/>
        <w:spacing w:before="240" w:line="240" w:lineRule="auto"/>
        <w:jc w:val="right"/>
      </w:pPr>
    </w:p>
    <w:p>
      <w:pPr>
        <w:widowControl/>
        <w:spacing w:before="240" w:after="720" w:line="240" w:lineRule="auto"/>
        <w:jc w:val="right"/>
      </w:pPr>
      <w:r>
        <w:rPr>
          <w:rFonts w:ascii="Calibri" w:eastAsia="Calibri" w:hAnsi="Calibri" w:cs="Calibri"/>
          <w:b/>
          <w:color w:val="000000"/>
          <w:sz w:val="64"/>
        </w:rPr>
        <w:t>Software Requirements Specification</w:t>
      </w:r>
    </w:p>
    <w:p>
      <w:pPr>
        <w:widowControl/>
        <w:spacing w:after="400" w:line="240" w:lineRule="auto"/>
        <w:jc w:val="right"/>
      </w:pPr>
      <w:r>
        <w:rPr>
          <w:rFonts w:ascii="Calibri" w:eastAsia="Calibri" w:hAnsi="Calibri" w:cs="Calibri"/>
          <w:b/>
          <w:color w:val="000000"/>
          <w:sz w:val="40"/>
        </w:rPr>
        <w:t>For</w:t>
      </w:r>
    </w:p>
    <w:p>
      <w:pPr>
        <w:widowControl/>
        <w:spacing w:before="240" w:after="720" w:line="240" w:lineRule="auto"/>
        <w:jc w:val="right"/>
      </w:pPr>
      <w:r>
        <w:rPr>
          <w:rFonts w:ascii="Calibri" w:eastAsia="Calibri" w:hAnsi="Calibri" w:cs="Calibri"/>
          <w:b/>
          <w:color w:val="000000"/>
          <w:sz w:val="44"/>
        </w:rPr>
        <w:t>CS4398 Online Multiplayer Game</w:t>
      </w:r>
    </w:p>
    <w:p>
      <w:pPr>
        <w:widowControl/>
        <w:spacing w:before="240" w:after="720" w:line="240" w:lineRule="auto"/>
        <w:jc w:val="right"/>
      </w:pPr>
      <w:r>
        <w:rPr>
          <w:rFonts w:ascii="Calibri" w:eastAsia="Calibri" w:hAnsi="Calibri" w:cs="Calibri"/>
          <w:b/>
          <w:color w:val="000000"/>
          <w:sz w:val="28"/>
        </w:rPr>
        <w:t>Version 1.0</w:t>
      </w:r>
    </w:p>
    <w:p>
      <w:pPr>
        <w:widowControl/>
        <w:spacing w:line="240" w:lineRule="auto"/>
        <w:jc w:val="right"/>
      </w:pPr>
      <w:r>
        <w:rPr>
          <w:rFonts w:ascii="Calibri" w:eastAsia="Calibri" w:hAnsi="Calibri" w:cs="Calibri"/>
          <w:color w:val="000000"/>
          <w:sz w:val="22"/>
        </w:rPr>
        <w:t>Prepared by Group 4398_SM_5</w:t>
      </w:r>
    </w:p>
    <w:p>
      <w:pPr>
        <w:widowControl/>
        <w:spacing w:line="240" w:lineRule="auto"/>
        <w:jc w:val="right"/>
      </w:pPr>
      <w:r>
        <w:rPr>
          <w:rFonts w:ascii="Calibri" w:eastAsia="Calibri" w:hAnsi="Calibri" w:cs="Calibri"/>
          <w:color w:val="000000"/>
          <w:sz w:val="22"/>
        </w:rPr>
        <w:t>Raul Zuniga</w:t>
      </w:r>
    </w:p>
    <w:p>
      <w:pPr>
        <w:widowControl/>
        <w:spacing w:line="240" w:lineRule="auto"/>
        <w:jc w:val="right"/>
      </w:pPr>
      <w:r>
        <w:rPr>
          <w:rFonts w:ascii="Calibri" w:eastAsia="Calibri" w:hAnsi="Calibri" w:cs="Calibri"/>
          <w:color w:val="000000"/>
          <w:sz w:val="22"/>
        </w:rPr>
        <w:t xml:space="preserve">Dayana Joseph </w:t>
      </w:r>
    </w:p>
    <w:p>
      <w:pPr>
        <w:widowControl/>
        <w:spacing w:line="240" w:lineRule="auto"/>
        <w:jc w:val="right"/>
      </w:pPr>
      <w:r>
        <w:rPr>
          <w:rFonts w:ascii="Calibri" w:eastAsia="Calibri" w:hAnsi="Calibri" w:cs="Calibri"/>
          <w:color w:val="000000"/>
          <w:sz w:val="22"/>
        </w:rPr>
        <w:t>Denise S. Gan</w:t>
      </w:r>
    </w:p>
    <w:p>
      <w:pPr>
        <w:widowControl/>
        <w:spacing w:line="240" w:lineRule="auto"/>
        <w:jc w:val="right"/>
      </w:pPr>
      <w:r>
        <w:rPr>
          <w:rFonts w:ascii="Calibri" w:eastAsia="Calibri" w:hAnsi="Calibri" w:cs="Calibri"/>
          <w:color w:val="000000"/>
          <w:sz w:val="22"/>
        </w:rPr>
        <w:t>Firdaus Botirzoda</w:t>
      </w:r>
    </w:p>
    <w:p>
      <w:pPr>
        <w:widowControl/>
        <w:spacing w:line="240" w:lineRule="auto"/>
        <w:jc w:val="right"/>
      </w:pPr>
      <w:r>
        <w:rPr>
          <w:rFonts w:ascii="Calibri" w:eastAsia="Calibri" w:hAnsi="Calibri" w:cs="Calibri"/>
          <w:color w:val="000000"/>
          <w:sz w:val="22"/>
        </w:rPr>
        <w:t>Jie Zhou</w:t>
      </w:r>
    </w:p>
    <w:p>
      <w:pPr>
        <w:widowControl/>
        <w:spacing w:line="240" w:lineRule="auto"/>
        <w:jc w:val="right"/>
      </w:pPr>
    </w:p>
    <w:p>
      <w:pPr>
        <w:widowControl/>
        <w:spacing w:line="240" w:lineRule="auto"/>
        <w:jc w:val="right"/>
      </w:pPr>
      <w:r>
        <w:rPr>
          <w:rFonts w:ascii="Calibri" w:eastAsia="Calibri" w:hAnsi="Calibri" w:cs="Calibri"/>
          <w:color w:val="000000"/>
          <w:sz w:val="22"/>
        </w:rPr>
        <w:t>2/14/2016</w:t>
      </w:r>
    </w:p>
    <w:p>
      <w:pPr>
        <w:widowControl/>
        <w:spacing w:line="240" w:lineRule="auto"/>
      </w:pPr>
      <w:r>
        <w:br w:type="page"/>
      </w:r>
    </w:p>
    <w:p>
      <w:pPr>
        <w:widowControl/>
        <w:spacing w:line="240" w:lineRule="auto"/>
      </w:pPr>
      <w:r>
        <w:rPr>
          <w:rFonts w:ascii="Calibri" w:eastAsia="Calibri" w:hAnsi="Calibri" w:cs="Calibri"/>
          <w:b/>
          <w:color w:val="000000"/>
          <w:sz w:val="24"/>
        </w:rPr>
        <w:t>Revision History</w:t>
      </w:r>
    </w:p>
    <w:tbl>
      <w:tblPr>
        <w:tblStyle w:val="TableNormal"/>
        <w:tblW w:w="9860" w:type="dxa"/>
        <w:jc w:val="left"/>
        <w:tblInd w:w="-43" w:type="dxa"/>
        <w:tblLayout w:type="fixed"/>
        <w:tblCellMar>
          <w:top w:w="0" w:type="dxa"/>
          <w:left w:w="100" w:type="dxa"/>
          <w:bottom w:w="0" w:type="dxa"/>
          <w:right w:w="100" w:type="dxa"/>
        </w:tblCellMar>
      </w:tblPr>
      <w:tblGrid>
        <w:gridCol w:w="2156"/>
        <w:gridCol w:w="1280"/>
        <w:gridCol w:w="4843"/>
        <w:gridCol w:w="1581"/>
      </w:tblGrid>
      <w:tr>
        <w:tblPrEx>
          <w:tblW w:w="9860" w:type="dxa"/>
          <w:jc w:val="left"/>
          <w:tblInd w:w="-43" w:type="dxa"/>
          <w:tblLayout w:type="fixed"/>
          <w:tblCellMar>
            <w:top w:w="0" w:type="dxa"/>
            <w:left w:w="100" w:type="dxa"/>
            <w:bottom w:w="0" w:type="dxa"/>
            <w:right w:w="100" w:type="dxa"/>
          </w:tblCellMar>
        </w:tblPrEx>
        <w:trPr>
          <w:jc w:val="left"/>
        </w:trPr>
        <w:tc>
          <w:tcPr>
            <w:tcW w:w="2160" w:type="dxa"/>
            <w:tcBorders>
              <w:top w:val="single" w:sz="48" w:space="0" w:color="000000"/>
              <w:left w:val="single" w:sz="48" w:space="0" w:color="000000"/>
              <w:bottom w:val="single" w:sz="48" w:space="0" w:color="000000"/>
              <w:right w:val="single" w:sz="8" w:space="0" w:color="000000"/>
            </w:tcBorders>
            <w:shd w:val="clear" w:color="auto" w:fill="auto"/>
            <w:tcMar>
              <w:top w:w="43" w:type="dxa"/>
              <w:left w:w="43" w:type="dxa"/>
              <w:bottom w:w="43" w:type="dxa"/>
              <w:right w:w="43" w:type="dxa"/>
            </w:tcMar>
          </w:tcPr>
          <w:p>
            <w:pPr>
              <w:widowControl/>
              <w:spacing w:before="40" w:after="40" w:line="240" w:lineRule="auto"/>
            </w:pPr>
            <w:r>
              <w:rPr>
                <w:rFonts w:ascii="Calibri" w:eastAsia="Calibri" w:hAnsi="Calibri" w:cs="Calibri"/>
                <w:b/>
                <w:color w:val="000000"/>
                <w:sz w:val="22"/>
              </w:rPr>
              <w:t>Name</w:t>
            </w:r>
          </w:p>
        </w:tc>
        <w:tc>
          <w:tcPr>
            <w:tcW w:w="1282" w:type="dxa"/>
            <w:tcBorders>
              <w:top w:val="single" w:sz="48" w:space="0" w:color="000000"/>
              <w:left w:val="single" w:sz="8" w:space="0" w:color="000000"/>
              <w:bottom w:val="single" w:sz="48" w:space="0" w:color="000000"/>
              <w:right w:val="single" w:sz="8" w:space="0" w:color="000000"/>
            </w:tcBorders>
            <w:shd w:val="clear" w:color="auto" w:fill="auto"/>
            <w:tcMar>
              <w:top w:w="43" w:type="dxa"/>
              <w:left w:w="43" w:type="dxa"/>
              <w:bottom w:w="43" w:type="dxa"/>
              <w:right w:w="43" w:type="dxa"/>
            </w:tcMar>
          </w:tcPr>
          <w:p>
            <w:pPr>
              <w:widowControl/>
              <w:spacing w:before="40" w:after="40" w:line="240" w:lineRule="auto"/>
            </w:pPr>
            <w:r>
              <w:rPr>
                <w:rFonts w:ascii="Calibri" w:eastAsia="Calibri" w:hAnsi="Calibri" w:cs="Calibri"/>
                <w:b/>
                <w:color w:val="000000"/>
                <w:sz w:val="22"/>
              </w:rPr>
              <w:t>Date</w:t>
            </w:r>
          </w:p>
        </w:tc>
        <w:tc>
          <w:tcPr>
            <w:tcW w:w="4853" w:type="dxa"/>
            <w:tcBorders>
              <w:top w:val="single" w:sz="48" w:space="0" w:color="000000"/>
              <w:left w:val="single" w:sz="8" w:space="0" w:color="000000"/>
              <w:bottom w:val="single" w:sz="48" w:space="0" w:color="000000"/>
              <w:right w:val="single" w:sz="8" w:space="0" w:color="000000"/>
            </w:tcBorders>
            <w:shd w:val="clear" w:color="auto" w:fill="auto"/>
            <w:tcMar>
              <w:top w:w="43" w:type="dxa"/>
              <w:left w:w="43" w:type="dxa"/>
              <w:bottom w:w="43" w:type="dxa"/>
              <w:right w:w="43" w:type="dxa"/>
            </w:tcMar>
          </w:tcPr>
          <w:p>
            <w:pPr>
              <w:widowControl/>
              <w:spacing w:before="40" w:after="40" w:line="240" w:lineRule="auto"/>
            </w:pPr>
            <w:r>
              <w:rPr>
                <w:rFonts w:ascii="Calibri" w:eastAsia="Calibri" w:hAnsi="Calibri" w:cs="Calibri"/>
                <w:b/>
                <w:color w:val="000000"/>
                <w:sz w:val="22"/>
              </w:rPr>
              <w:t>Reason For Changes</w:t>
            </w:r>
          </w:p>
        </w:tc>
        <w:tc>
          <w:tcPr>
            <w:tcW w:w="1584" w:type="dxa"/>
            <w:tcBorders>
              <w:top w:val="single" w:sz="48" w:space="0" w:color="000000"/>
              <w:left w:val="single" w:sz="8" w:space="0" w:color="000000"/>
              <w:bottom w:val="single" w:sz="48" w:space="0" w:color="000000"/>
              <w:right w:val="single" w:sz="48" w:space="0" w:color="000000"/>
            </w:tcBorders>
            <w:shd w:val="clear" w:color="auto" w:fill="auto"/>
            <w:tcMar>
              <w:top w:w="43" w:type="dxa"/>
              <w:left w:w="43" w:type="dxa"/>
              <w:bottom w:w="43" w:type="dxa"/>
              <w:right w:w="43" w:type="dxa"/>
            </w:tcMar>
          </w:tcPr>
          <w:p>
            <w:pPr>
              <w:widowControl/>
              <w:spacing w:before="40" w:after="40" w:line="240" w:lineRule="auto"/>
            </w:pPr>
            <w:r>
              <w:rPr>
                <w:rFonts w:ascii="Calibri" w:eastAsia="Calibri" w:hAnsi="Calibri" w:cs="Calibri"/>
                <w:b/>
                <w:color w:val="000000"/>
                <w:sz w:val="22"/>
              </w:rPr>
              <w:t>Version</w:t>
            </w:r>
          </w:p>
        </w:tc>
      </w:tr>
      <w:tr>
        <w:tblPrEx>
          <w:tblW w:w="9860" w:type="dxa"/>
          <w:jc w:val="left"/>
          <w:tblInd w:w="-43" w:type="dxa"/>
          <w:tblLayout w:type="fixed"/>
          <w:tblCellMar>
            <w:top w:w="0" w:type="dxa"/>
            <w:left w:w="100" w:type="dxa"/>
            <w:bottom w:w="0" w:type="dxa"/>
            <w:right w:w="100" w:type="dxa"/>
          </w:tblCellMar>
        </w:tblPrEx>
        <w:trPr>
          <w:jc w:val="left"/>
        </w:trPr>
        <w:tc>
          <w:tcPr>
            <w:tcW w:w="2160" w:type="dxa"/>
            <w:tcBorders>
              <w:top w:val="single" w:sz="8" w:space="0" w:color="000000"/>
              <w:left w:val="single" w:sz="48" w:space="0" w:color="000000"/>
              <w:bottom w:val="single" w:sz="8" w:space="0" w:color="000000"/>
              <w:right w:val="single" w:sz="8" w:space="0" w:color="000000"/>
            </w:tcBorders>
            <w:shd w:val="clear" w:color="auto" w:fill="auto"/>
            <w:tcMar>
              <w:top w:w="43" w:type="dxa"/>
              <w:left w:w="43" w:type="dxa"/>
              <w:bottom w:w="43" w:type="dxa"/>
              <w:right w:w="43" w:type="dxa"/>
            </w:tcMar>
          </w:tcPr>
          <w:p>
            <w:pPr>
              <w:widowControl/>
              <w:spacing w:before="40" w:after="40" w:line="240" w:lineRule="auto"/>
            </w:pPr>
            <w:r>
              <w:rPr>
                <w:rFonts w:ascii="Calibri" w:eastAsia="Calibri" w:hAnsi="Calibri" w:cs="Calibri"/>
                <w:color w:val="000000"/>
                <w:sz w:val="22"/>
              </w:rPr>
              <w:t>Raul Zuniga</w:t>
            </w:r>
          </w:p>
        </w:tc>
        <w:tc>
          <w:tcPr>
            <w:tcW w:w="1282" w:type="dxa"/>
            <w:tcBorders>
              <w:top w:val="single" w:sz="8" w:space="0" w:color="000000"/>
              <w:left w:val="single" w:sz="8" w:space="0" w:color="000000"/>
              <w:bottom w:val="single" w:sz="8" w:space="0" w:color="000000"/>
              <w:right w:val="single" w:sz="8" w:space="0" w:color="000000"/>
            </w:tcBorders>
            <w:shd w:val="clear" w:color="auto" w:fill="auto"/>
            <w:tcMar>
              <w:top w:w="43" w:type="dxa"/>
              <w:left w:w="43" w:type="dxa"/>
              <w:bottom w:w="43" w:type="dxa"/>
              <w:right w:w="43" w:type="dxa"/>
            </w:tcMar>
          </w:tcPr>
          <w:p>
            <w:pPr>
              <w:widowControl/>
              <w:spacing w:before="40" w:after="40" w:line="240" w:lineRule="auto"/>
            </w:pPr>
            <w:r>
              <w:rPr>
                <w:rFonts w:ascii="Calibri" w:eastAsia="Calibri" w:hAnsi="Calibri" w:cs="Calibri"/>
                <w:color w:val="000000"/>
                <w:sz w:val="22"/>
              </w:rPr>
              <w:t>2/14/2016</w:t>
            </w:r>
          </w:p>
        </w:tc>
        <w:tc>
          <w:tcPr>
            <w:tcW w:w="4853" w:type="dxa"/>
            <w:tcBorders>
              <w:top w:val="single" w:sz="8" w:space="0" w:color="000000"/>
              <w:left w:val="single" w:sz="8" w:space="0" w:color="000000"/>
              <w:bottom w:val="single" w:sz="8" w:space="0" w:color="000000"/>
              <w:right w:val="single" w:sz="8" w:space="0" w:color="000000"/>
            </w:tcBorders>
            <w:shd w:val="clear" w:color="auto" w:fill="auto"/>
            <w:tcMar>
              <w:top w:w="43" w:type="dxa"/>
              <w:left w:w="43" w:type="dxa"/>
              <w:bottom w:w="43" w:type="dxa"/>
              <w:right w:w="43" w:type="dxa"/>
            </w:tcMar>
          </w:tcPr>
          <w:p>
            <w:pPr>
              <w:widowControl/>
              <w:spacing w:before="40" w:after="40" w:line="240" w:lineRule="auto"/>
            </w:pPr>
            <w:r>
              <w:rPr>
                <w:rFonts w:ascii="Calibri" w:eastAsia="Calibri" w:hAnsi="Calibri" w:cs="Calibri"/>
                <w:color w:val="000000"/>
                <w:sz w:val="22"/>
              </w:rPr>
              <w:t xml:space="preserve">Initial version. </w:t>
            </w:r>
          </w:p>
        </w:tc>
        <w:tc>
          <w:tcPr>
            <w:tcW w:w="1584" w:type="dxa"/>
            <w:tcBorders>
              <w:top w:val="single" w:sz="8" w:space="0" w:color="000000"/>
              <w:left w:val="single" w:sz="8" w:space="0" w:color="000000"/>
              <w:bottom w:val="single" w:sz="8" w:space="0" w:color="000000"/>
              <w:right w:val="single" w:sz="48" w:space="0" w:color="000000"/>
            </w:tcBorders>
            <w:shd w:val="clear" w:color="auto" w:fill="auto"/>
            <w:tcMar>
              <w:top w:w="43" w:type="dxa"/>
              <w:left w:w="43" w:type="dxa"/>
              <w:bottom w:w="43" w:type="dxa"/>
              <w:right w:w="43" w:type="dxa"/>
            </w:tcMar>
          </w:tcPr>
          <w:p>
            <w:pPr>
              <w:widowControl/>
              <w:spacing w:before="40" w:after="40" w:line="240" w:lineRule="auto"/>
            </w:pPr>
            <w:r>
              <w:rPr>
                <w:rFonts w:ascii="Calibri" w:eastAsia="Calibri" w:hAnsi="Calibri" w:cs="Calibri"/>
                <w:color w:val="000000"/>
                <w:sz w:val="22"/>
              </w:rPr>
              <w:t>1.0</w:t>
            </w:r>
          </w:p>
        </w:tc>
      </w:tr>
      <w:tr>
        <w:tblPrEx>
          <w:tblW w:w="9860" w:type="dxa"/>
          <w:jc w:val="left"/>
          <w:tblInd w:w="-43" w:type="dxa"/>
          <w:tblLayout w:type="fixed"/>
          <w:tblCellMar>
            <w:top w:w="0" w:type="dxa"/>
            <w:left w:w="100" w:type="dxa"/>
            <w:bottom w:w="0" w:type="dxa"/>
            <w:right w:w="100" w:type="dxa"/>
          </w:tblCellMar>
        </w:tblPrEx>
        <w:trPr>
          <w:trHeight w:val="360"/>
          <w:jc w:val="left"/>
        </w:trPr>
        <w:tc>
          <w:tcPr>
            <w:tcW w:w="2160" w:type="dxa"/>
            <w:tcBorders>
              <w:top w:val="single" w:sz="8" w:space="0" w:color="000000"/>
              <w:left w:val="single" w:sz="48" w:space="0" w:color="000000"/>
              <w:bottom w:val="single" w:sz="48" w:space="0" w:color="000000"/>
              <w:right w:val="single" w:sz="8" w:space="0" w:color="000000"/>
            </w:tcBorders>
            <w:shd w:val="clear" w:color="auto" w:fill="auto"/>
            <w:tcMar>
              <w:top w:w="43" w:type="dxa"/>
              <w:left w:w="43" w:type="dxa"/>
              <w:bottom w:w="43" w:type="dxa"/>
              <w:right w:w="43" w:type="dxa"/>
            </w:tcMar>
          </w:tcPr>
          <w:p>
            <w:pPr>
              <w:widowControl/>
              <w:spacing w:before="40" w:after="40" w:line="240" w:lineRule="auto"/>
            </w:pPr>
            <w:r>
              <w:rPr>
                <w:rFonts w:ascii="Calibri" w:eastAsia="Calibri" w:hAnsi="Calibri" w:cs="Calibri"/>
                <w:color w:val="000000"/>
                <w:sz w:val="22"/>
              </w:rPr>
              <w:t>Firdaus Botirzoda</w:t>
            </w:r>
          </w:p>
        </w:tc>
        <w:tc>
          <w:tcPr>
            <w:tcW w:w="1282" w:type="dxa"/>
            <w:tcBorders>
              <w:top w:val="single" w:sz="8" w:space="0" w:color="000000"/>
              <w:left w:val="single" w:sz="8" w:space="0" w:color="000000"/>
              <w:bottom w:val="single" w:sz="48" w:space="0" w:color="000000"/>
              <w:right w:val="single" w:sz="8" w:space="0" w:color="000000"/>
            </w:tcBorders>
            <w:shd w:val="clear" w:color="auto" w:fill="auto"/>
            <w:tcMar>
              <w:top w:w="43" w:type="dxa"/>
              <w:left w:w="43" w:type="dxa"/>
              <w:bottom w:w="43" w:type="dxa"/>
              <w:right w:w="43" w:type="dxa"/>
            </w:tcMar>
          </w:tcPr>
          <w:p>
            <w:pPr>
              <w:widowControl/>
              <w:spacing w:before="40" w:after="40" w:line="240" w:lineRule="auto"/>
            </w:pPr>
            <w:r>
              <w:rPr>
                <w:rFonts w:ascii="Calibri" w:eastAsia="Calibri" w:hAnsi="Calibri" w:cs="Calibri"/>
                <w:color w:val="000000"/>
                <w:sz w:val="22"/>
              </w:rPr>
              <w:t>2/15/2016</w:t>
            </w:r>
          </w:p>
        </w:tc>
        <w:tc>
          <w:tcPr>
            <w:tcW w:w="4853" w:type="dxa"/>
            <w:tcBorders>
              <w:top w:val="single" w:sz="8" w:space="0" w:color="000000"/>
              <w:left w:val="single" w:sz="8" w:space="0" w:color="000000"/>
              <w:bottom w:val="single" w:sz="48" w:space="0" w:color="000000"/>
              <w:right w:val="single" w:sz="8" w:space="0" w:color="000000"/>
            </w:tcBorders>
            <w:shd w:val="clear" w:color="auto" w:fill="auto"/>
            <w:tcMar>
              <w:top w:w="43" w:type="dxa"/>
              <w:left w:w="43" w:type="dxa"/>
              <w:bottom w:w="43" w:type="dxa"/>
              <w:right w:w="43" w:type="dxa"/>
            </w:tcMar>
          </w:tcPr>
          <w:p>
            <w:pPr>
              <w:widowControl/>
              <w:spacing w:before="40" w:after="40" w:line="240" w:lineRule="auto"/>
            </w:pPr>
            <w:r>
              <w:rPr>
                <w:rFonts w:ascii="Calibri" w:eastAsia="Calibri" w:hAnsi="Calibri" w:cs="Calibri"/>
                <w:color w:val="000000"/>
                <w:sz w:val="22"/>
              </w:rPr>
              <w:t>Completed section 5.6</w:t>
            </w:r>
          </w:p>
        </w:tc>
        <w:tc>
          <w:tcPr>
            <w:tcW w:w="1584" w:type="dxa"/>
            <w:tcBorders>
              <w:top w:val="single" w:sz="8" w:space="0" w:color="000000"/>
              <w:left w:val="single" w:sz="8" w:space="0" w:color="000000"/>
              <w:bottom w:val="single" w:sz="48" w:space="0" w:color="000000"/>
              <w:right w:val="single" w:sz="48" w:space="0" w:color="000000"/>
            </w:tcBorders>
            <w:shd w:val="clear" w:color="auto" w:fill="auto"/>
            <w:tcMar>
              <w:top w:w="43" w:type="dxa"/>
              <w:left w:w="43" w:type="dxa"/>
              <w:bottom w:w="43" w:type="dxa"/>
              <w:right w:w="43" w:type="dxa"/>
            </w:tcMar>
          </w:tcPr>
          <w:p>
            <w:pPr>
              <w:widowControl/>
              <w:spacing w:before="40" w:after="40" w:line="240" w:lineRule="auto"/>
            </w:pPr>
            <w:r>
              <w:rPr>
                <w:rFonts w:ascii="Calibri" w:eastAsia="Calibri" w:hAnsi="Calibri" w:cs="Calibri"/>
                <w:color w:val="000000"/>
                <w:sz w:val="22"/>
              </w:rPr>
              <w:t>1.1</w:t>
            </w:r>
          </w:p>
        </w:tc>
      </w:tr>
      <w:tr>
        <w:tblPrEx>
          <w:tblW w:w="9860" w:type="dxa"/>
          <w:jc w:val="left"/>
          <w:tblInd w:w="-43" w:type="dxa"/>
          <w:tblLayout w:type="fixed"/>
          <w:tblCellMar>
            <w:top w:w="0" w:type="dxa"/>
            <w:left w:w="100" w:type="dxa"/>
            <w:bottom w:w="0" w:type="dxa"/>
            <w:right w:w="100" w:type="dxa"/>
          </w:tblCellMar>
        </w:tblPrEx>
        <w:trPr>
          <w:trHeight w:val="340"/>
          <w:jc w:val="left"/>
        </w:trPr>
        <w:tc>
          <w:tcPr>
            <w:tcW w:w="2160" w:type="dxa"/>
            <w:tcBorders>
              <w:top w:val="single" w:sz="8" w:space="0" w:color="000000"/>
              <w:left w:val="single" w:sz="48" w:space="0" w:color="000000"/>
              <w:bottom w:val="single" w:sz="48" w:space="0" w:color="000000"/>
              <w:right w:val="single" w:sz="8" w:space="0" w:color="000000"/>
            </w:tcBorders>
            <w:shd w:val="clear" w:color="auto" w:fill="auto"/>
            <w:tcMar>
              <w:top w:w="43" w:type="dxa"/>
              <w:left w:w="43" w:type="dxa"/>
              <w:bottom w:w="43" w:type="dxa"/>
              <w:right w:w="43" w:type="dxa"/>
            </w:tcMar>
          </w:tcPr>
          <w:p>
            <w:pPr>
              <w:widowControl/>
              <w:spacing w:before="40" w:after="40" w:line="240" w:lineRule="auto"/>
            </w:pPr>
            <w:r>
              <w:rPr>
                <w:rFonts w:ascii="Calibri" w:eastAsia="Calibri" w:hAnsi="Calibri" w:cs="Calibri"/>
                <w:color w:val="000000"/>
                <w:sz w:val="22"/>
              </w:rPr>
              <w:t>Raul Zuniga</w:t>
            </w:r>
          </w:p>
        </w:tc>
        <w:tc>
          <w:tcPr>
            <w:tcW w:w="1282" w:type="dxa"/>
            <w:tcBorders>
              <w:top w:val="single" w:sz="8" w:space="0" w:color="000000"/>
              <w:left w:val="single" w:sz="8" w:space="0" w:color="000000"/>
              <w:bottom w:val="single" w:sz="48" w:space="0" w:color="000000"/>
              <w:right w:val="single" w:sz="8" w:space="0" w:color="000000"/>
            </w:tcBorders>
            <w:shd w:val="clear" w:color="auto" w:fill="auto"/>
            <w:tcMar>
              <w:top w:w="43" w:type="dxa"/>
              <w:left w:w="43" w:type="dxa"/>
              <w:bottom w:w="43" w:type="dxa"/>
              <w:right w:w="43" w:type="dxa"/>
            </w:tcMar>
          </w:tcPr>
          <w:p>
            <w:pPr>
              <w:widowControl/>
              <w:spacing w:before="40" w:after="40" w:line="240" w:lineRule="auto"/>
            </w:pPr>
            <w:r>
              <w:rPr>
                <w:rFonts w:ascii="Calibri" w:eastAsia="Calibri" w:hAnsi="Calibri" w:cs="Calibri"/>
                <w:color w:val="000000"/>
                <w:sz w:val="22"/>
              </w:rPr>
              <w:t>2/15/2016</w:t>
            </w:r>
          </w:p>
        </w:tc>
        <w:tc>
          <w:tcPr>
            <w:tcW w:w="4853" w:type="dxa"/>
            <w:tcBorders>
              <w:top w:val="single" w:sz="8" w:space="0" w:color="000000"/>
              <w:left w:val="single" w:sz="8" w:space="0" w:color="000000"/>
              <w:bottom w:val="single" w:sz="48" w:space="0" w:color="000000"/>
              <w:right w:val="single" w:sz="8" w:space="0" w:color="000000"/>
            </w:tcBorders>
            <w:shd w:val="clear" w:color="auto" w:fill="auto"/>
            <w:tcMar>
              <w:top w:w="43" w:type="dxa"/>
              <w:left w:w="43" w:type="dxa"/>
              <w:bottom w:w="43" w:type="dxa"/>
              <w:right w:w="43" w:type="dxa"/>
            </w:tcMar>
          </w:tcPr>
          <w:p>
            <w:pPr>
              <w:widowControl/>
              <w:spacing w:before="40" w:after="40" w:line="240" w:lineRule="auto"/>
            </w:pPr>
            <w:r>
              <w:rPr>
                <w:rFonts w:ascii="Calibri" w:eastAsia="Calibri" w:hAnsi="Calibri" w:cs="Calibri"/>
                <w:color w:val="000000"/>
                <w:sz w:val="22"/>
              </w:rPr>
              <w:t>Added Section 1.1</w:t>
            </w:r>
          </w:p>
        </w:tc>
        <w:tc>
          <w:tcPr>
            <w:tcW w:w="1584" w:type="dxa"/>
            <w:tcBorders>
              <w:top w:val="single" w:sz="8" w:space="0" w:color="000000"/>
              <w:left w:val="single" w:sz="8" w:space="0" w:color="000000"/>
              <w:bottom w:val="single" w:sz="48" w:space="0" w:color="000000"/>
              <w:right w:val="single" w:sz="48" w:space="0" w:color="000000"/>
            </w:tcBorders>
            <w:shd w:val="clear" w:color="auto" w:fill="auto"/>
            <w:tcMar>
              <w:top w:w="43" w:type="dxa"/>
              <w:left w:w="43" w:type="dxa"/>
              <w:bottom w:w="43" w:type="dxa"/>
              <w:right w:w="43" w:type="dxa"/>
            </w:tcMar>
          </w:tcPr>
          <w:p>
            <w:pPr>
              <w:widowControl/>
              <w:spacing w:before="40" w:after="40" w:line="240" w:lineRule="auto"/>
            </w:pPr>
            <w:r>
              <w:rPr>
                <w:rFonts w:ascii="Calibri" w:eastAsia="Calibri" w:hAnsi="Calibri" w:cs="Calibri"/>
                <w:color w:val="000000"/>
                <w:sz w:val="22"/>
              </w:rPr>
              <w:t>1.2</w:t>
            </w:r>
          </w:p>
        </w:tc>
      </w:tr>
      <w:tr>
        <w:tblPrEx>
          <w:tblW w:w="9860" w:type="dxa"/>
          <w:jc w:val="left"/>
          <w:tblInd w:w="-43" w:type="dxa"/>
          <w:tblLayout w:type="fixed"/>
          <w:tblCellMar>
            <w:top w:w="0" w:type="dxa"/>
            <w:left w:w="100" w:type="dxa"/>
            <w:bottom w:w="0" w:type="dxa"/>
            <w:right w:w="100" w:type="dxa"/>
          </w:tblCellMar>
        </w:tblPrEx>
        <w:trPr>
          <w:trHeight w:val="240"/>
          <w:jc w:val="left"/>
        </w:trPr>
        <w:tc>
          <w:tcPr>
            <w:tcW w:w="2160" w:type="dxa"/>
            <w:tcBorders>
              <w:top w:val="single" w:sz="8" w:space="0" w:color="000000"/>
              <w:left w:val="single" w:sz="48" w:space="0" w:color="000000"/>
              <w:bottom w:val="single" w:sz="48" w:space="0" w:color="000000"/>
              <w:right w:val="single" w:sz="8" w:space="0" w:color="000000"/>
            </w:tcBorders>
            <w:shd w:val="clear" w:color="auto" w:fill="auto"/>
            <w:tcMar>
              <w:top w:w="43" w:type="dxa"/>
              <w:left w:w="43" w:type="dxa"/>
              <w:bottom w:w="43" w:type="dxa"/>
              <w:right w:w="43" w:type="dxa"/>
            </w:tcMar>
          </w:tcPr>
          <w:p>
            <w:pPr>
              <w:widowControl/>
              <w:spacing w:before="40" w:after="40" w:line="240" w:lineRule="auto"/>
            </w:pPr>
            <w:r>
              <w:rPr>
                <w:rFonts w:ascii="Calibri" w:eastAsia="Calibri" w:hAnsi="Calibri" w:cs="Calibri"/>
                <w:color w:val="000000"/>
                <w:sz w:val="22"/>
              </w:rPr>
              <w:t>Firdaus and Jie</w:t>
            </w:r>
          </w:p>
        </w:tc>
        <w:tc>
          <w:tcPr>
            <w:tcW w:w="1282" w:type="dxa"/>
            <w:tcBorders>
              <w:top w:val="single" w:sz="8" w:space="0" w:color="000000"/>
              <w:left w:val="single" w:sz="8" w:space="0" w:color="000000"/>
              <w:bottom w:val="single" w:sz="48" w:space="0" w:color="000000"/>
              <w:right w:val="single" w:sz="8" w:space="0" w:color="000000"/>
            </w:tcBorders>
            <w:shd w:val="clear" w:color="auto" w:fill="auto"/>
            <w:tcMar>
              <w:top w:w="43" w:type="dxa"/>
              <w:left w:w="43" w:type="dxa"/>
              <w:bottom w:w="43" w:type="dxa"/>
              <w:right w:w="43" w:type="dxa"/>
            </w:tcMar>
          </w:tcPr>
          <w:p>
            <w:pPr>
              <w:widowControl/>
              <w:spacing w:before="40" w:after="40" w:line="240" w:lineRule="auto"/>
            </w:pPr>
            <w:r>
              <w:rPr>
                <w:rFonts w:ascii="Calibri" w:eastAsia="Calibri" w:hAnsi="Calibri" w:cs="Calibri"/>
                <w:color w:val="000000"/>
                <w:sz w:val="22"/>
              </w:rPr>
              <w:t>2/15//2016</w:t>
            </w:r>
          </w:p>
        </w:tc>
        <w:tc>
          <w:tcPr>
            <w:tcW w:w="4853" w:type="dxa"/>
            <w:tcBorders>
              <w:top w:val="single" w:sz="8" w:space="0" w:color="000000"/>
              <w:left w:val="single" w:sz="8" w:space="0" w:color="000000"/>
              <w:bottom w:val="single" w:sz="48" w:space="0" w:color="000000"/>
              <w:right w:val="single" w:sz="8" w:space="0" w:color="000000"/>
            </w:tcBorders>
            <w:shd w:val="clear" w:color="auto" w:fill="auto"/>
            <w:tcMar>
              <w:top w:w="43" w:type="dxa"/>
              <w:left w:w="43" w:type="dxa"/>
              <w:bottom w:w="43" w:type="dxa"/>
              <w:right w:w="43" w:type="dxa"/>
            </w:tcMar>
          </w:tcPr>
          <w:p>
            <w:pPr>
              <w:widowControl/>
              <w:spacing w:before="40" w:after="40" w:line="240" w:lineRule="auto"/>
            </w:pPr>
            <w:r>
              <w:rPr>
                <w:rFonts w:ascii="Calibri" w:eastAsia="Calibri" w:hAnsi="Calibri" w:cs="Calibri"/>
                <w:color w:val="000000"/>
                <w:sz w:val="22"/>
              </w:rPr>
              <w:t>Added section to section 3</w:t>
            </w:r>
          </w:p>
        </w:tc>
        <w:tc>
          <w:tcPr>
            <w:tcW w:w="1584" w:type="dxa"/>
            <w:tcBorders>
              <w:top w:val="single" w:sz="8" w:space="0" w:color="000000"/>
              <w:left w:val="single" w:sz="8" w:space="0" w:color="000000"/>
              <w:bottom w:val="single" w:sz="48" w:space="0" w:color="000000"/>
              <w:right w:val="single" w:sz="48" w:space="0" w:color="000000"/>
            </w:tcBorders>
            <w:shd w:val="clear" w:color="auto" w:fill="auto"/>
            <w:tcMar>
              <w:top w:w="43" w:type="dxa"/>
              <w:left w:w="43" w:type="dxa"/>
              <w:bottom w:w="43" w:type="dxa"/>
              <w:right w:w="43" w:type="dxa"/>
            </w:tcMar>
          </w:tcPr>
          <w:p>
            <w:pPr>
              <w:widowControl/>
              <w:spacing w:before="40" w:after="40" w:line="240" w:lineRule="auto"/>
            </w:pPr>
            <w:r>
              <w:rPr>
                <w:rFonts w:ascii="Calibri" w:eastAsia="Calibri" w:hAnsi="Calibri" w:cs="Calibri"/>
                <w:color w:val="000000"/>
                <w:sz w:val="22"/>
              </w:rPr>
              <w:t>1.3</w:t>
            </w:r>
          </w:p>
        </w:tc>
      </w:tr>
      <w:tr>
        <w:tblPrEx>
          <w:tblW w:w="9860" w:type="dxa"/>
          <w:jc w:val="left"/>
          <w:tblInd w:w="-43" w:type="dxa"/>
          <w:tblLayout w:type="fixed"/>
          <w:tblCellMar>
            <w:top w:w="0" w:type="dxa"/>
            <w:left w:w="100" w:type="dxa"/>
            <w:bottom w:w="0" w:type="dxa"/>
            <w:right w:w="100" w:type="dxa"/>
          </w:tblCellMar>
        </w:tblPrEx>
        <w:trPr>
          <w:trHeight w:val="260"/>
          <w:jc w:val="left"/>
        </w:trPr>
        <w:tc>
          <w:tcPr>
            <w:tcW w:w="2160" w:type="dxa"/>
            <w:tcBorders>
              <w:top w:val="single" w:sz="8" w:space="0" w:color="000000"/>
              <w:left w:val="single" w:sz="48" w:space="0" w:color="000000"/>
              <w:bottom w:val="single" w:sz="48" w:space="0" w:color="000000"/>
              <w:right w:val="single" w:sz="8" w:space="0" w:color="000000"/>
            </w:tcBorders>
            <w:shd w:val="clear" w:color="auto" w:fill="auto"/>
            <w:tcMar>
              <w:top w:w="43" w:type="dxa"/>
              <w:left w:w="43" w:type="dxa"/>
              <w:bottom w:w="43" w:type="dxa"/>
              <w:right w:w="43" w:type="dxa"/>
            </w:tcMar>
          </w:tcPr>
          <w:p>
            <w:pPr>
              <w:widowControl/>
              <w:spacing w:before="40" w:after="40" w:line="240" w:lineRule="auto"/>
            </w:pPr>
            <w:r>
              <w:rPr>
                <w:rFonts w:ascii="Calibri" w:eastAsia="Calibri" w:hAnsi="Calibri" w:cs="Calibri"/>
                <w:color w:val="000000"/>
                <w:sz w:val="22"/>
              </w:rPr>
              <w:t>Denise Gan</w:t>
            </w:r>
          </w:p>
        </w:tc>
        <w:tc>
          <w:tcPr>
            <w:tcW w:w="1282" w:type="dxa"/>
            <w:tcBorders>
              <w:top w:val="single" w:sz="8" w:space="0" w:color="000000"/>
              <w:left w:val="single" w:sz="8" w:space="0" w:color="000000"/>
              <w:bottom w:val="single" w:sz="48" w:space="0" w:color="000000"/>
              <w:right w:val="single" w:sz="8" w:space="0" w:color="000000"/>
            </w:tcBorders>
            <w:shd w:val="clear" w:color="auto" w:fill="auto"/>
            <w:tcMar>
              <w:top w:w="43" w:type="dxa"/>
              <w:left w:w="43" w:type="dxa"/>
              <w:bottom w:w="43" w:type="dxa"/>
              <w:right w:w="43" w:type="dxa"/>
            </w:tcMar>
          </w:tcPr>
          <w:p>
            <w:pPr>
              <w:widowControl/>
              <w:spacing w:before="40" w:after="40" w:line="240" w:lineRule="auto"/>
            </w:pPr>
            <w:r>
              <w:rPr>
                <w:rFonts w:ascii="Calibri" w:eastAsia="Calibri" w:hAnsi="Calibri" w:cs="Calibri"/>
                <w:color w:val="000000"/>
                <w:sz w:val="22"/>
              </w:rPr>
              <w:t>2/15/2016</w:t>
            </w:r>
          </w:p>
        </w:tc>
        <w:tc>
          <w:tcPr>
            <w:tcW w:w="4853" w:type="dxa"/>
            <w:tcBorders>
              <w:top w:val="single" w:sz="8" w:space="0" w:color="000000"/>
              <w:left w:val="single" w:sz="8" w:space="0" w:color="000000"/>
              <w:bottom w:val="single" w:sz="48" w:space="0" w:color="000000"/>
              <w:right w:val="single" w:sz="8" w:space="0" w:color="000000"/>
            </w:tcBorders>
            <w:shd w:val="clear" w:color="auto" w:fill="auto"/>
            <w:tcMar>
              <w:top w:w="43" w:type="dxa"/>
              <w:left w:w="43" w:type="dxa"/>
              <w:bottom w:w="43" w:type="dxa"/>
              <w:right w:w="43" w:type="dxa"/>
            </w:tcMar>
          </w:tcPr>
          <w:p>
            <w:pPr>
              <w:widowControl/>
              <w:spacing w:before="40" w:after="40" w:line="240" w:lineRule="auto"/>
            </w:pPr>
            <w:r>
              <w:rPr>
                <w:rFonts w:ascii="Calibri" w:eastAsia="Calibri" w:hAnsi="Calibri" w:cs="Calibri"/>
                <w:color w:val="000000"/>
                <w:sz w:val="22"/>
              </w:rPr>
              <w:t>Added sections 3.3-3.5 to section 3.</w:t>
            </w:r>
          </w:p>
        </w:tc>
        <w:tc>
          <w:tcPr>
            <w:tcW w:w="1584" w:type="dxa"/>
            <w:tcBorders>
              <w:top w:val="single" w:sz="8" w:space="0" w:color="000000"/>
              <w:left w:val="single" w:sz="8" w:space="0" w:color="000000"/>
              <w:bottom w:val="single" w:sz="48" w:space="0" w:color="000000"/>
              <w:right w:val="single" w:sz="48" w:space="0" w:color="000000"/>
            </w:tcBorders>
            <w:shd w:val="clear" w:color="auto" w:fill="auto"/>
            <w:tcMar>
              <w:top w:w="43" w:type="dxa"/>
              <w:left w:w="43" w:type="dxa"/>
              <w:bottom w:w="43" w:type="dxa"/>
              <w:right w:w="43" w:type="dxa"/>
            </w:tcMar>
          </w:tcPr>
          <w:p>
            <w:pPr>
              <w:widowControl/>
              <w:spacing w:before="40" w:after="40" w:line="240" w:lineRule="auto"/>
            </w:pPr>
            <w:r>
              <w:rPr>
                <w:rFonts w:ascii="Calibri" w:eastAsia="Calibri" w:hAnsi="Calibri" w:cs="Calibri"/>
                <w:color w:val="000000"/>
                <w:sz w:val="22"/>
              </w:rPr>
              <w:t>1.4</w:t>
            </w:r>
          </w:p>
        </w:tc>
      </w:tr>
      <w:tr>
        <w:tblPrEx>
          <w:tblW w:w="9860" w:type="dxa"/>
          <w:jc w:val="left"/>
          <w:tblInd w:w="-43" w:type="dxa"/>
          <w:tblLayout w:type="fixed"/>
          <w:tblCellMar>
            <w:top w:w="0" w:type="dxa"/>
            <w:left w:w="100" w:type="dxa"/>
            <w:bottom w:w="0" w:type="dxa"/>
            <w:right w:w="100" w:type="dxa"/>
          </w:tblCellMar>
        </w:tblPrEx>
        <w:trPr>
          <w:trHeight w:val="340"/>
          <w:jc w:val="left"/>
        </w:trPr>
        <w:tc>
          <w:tcPr>
            <w:tcW w:w="2160" w:type="dxa"/>
            <w:tcBorders>
              <w:top w:val="single" w:sz="8" w:space="0" w:color="000000"/>
              <w:left w:val="single" w:sz="48" w:space="0" w:color="000000"/>
              <w:bottom w:val="single" w:sz="48" w:space="0" w:color="000000"/>
              <w:right w:val="single" w:sz="8" w:space="0" w:color="000000"/>
            </w:tcBorders>
            <w:shd w:val="clear" w:color="auto" w:fill="auto"/>
            <w:tcMar>
              <w:top w:w="43" w:type="dxa"/>
              <w:left w:w="43" w:type="dxa"/>
              <w:bottom w:w="43" w:type="dxa"/>
              <w:right w:w="43" w:type="dxa"/>
            </w:tcMar>
          </w:tcPr>
          <w:p>
            <w:pPr>
              <w:widowControl/>
              <w:spacing w:before="40" w:after="40" w:line="240" w:lineRule="auto"/>
            </w:pPr>
            <w:r>
              <w:rPr>
                <w:rFonts w:ascii="Calibri" w:eastAsia="Calibri" w:hAnsi="Calibri" w:cs="Calibri"/>
                <w:color w:val="000000"/>
                <w:sz w:val="22"/>
              </w:rPr>
              <w:t>Dayana Joseph</w:t>
            </w:r>
          </w:p>
        </w:tc>
        <w:tc>
          <w:tcPr>
            <w:tcW w:w="1282" w:type="dxa"/>
            <w:tcBorders>
              <w:top w:val="single" w:sz="8" w:space="0" w:color="000000"/>
              <w:left w:val="single" w:sz="8" w:space="0" w:color="000000"/>
              <w:bottom w:val="single" w:sz="48" w:space="0" w:color="000000"/>
              <w:right w:val="single" w:sz="8" w:space="0" w:color="000000"/>
            </w:tcBorders>
            <w:shd w:val="clear" w:color="auto" w:fill="auto"/>
            <w:tcMar>
              <w:top w:w="43" w:type="dxa"/>
              <w:left w:w="43" w:type="dxa"/>
              <w:bottom w:w="43" w:type="dxa"/>
              <w:right w:w="43" w:type="dxa"/>
            </w:tcMar>
          </w:tcPr>
          <w:p>
            <w:pPr>
              <w:widowControl/>
              <w:spacing w:before="40" w:after="40" w:line="240" w:lineRule="auto"/>
            </w:pPr>
            <w:r>
              <w:rPr>
                <w:rFonts w:ascii="Calibri" w:eastAsia="Calibri" w:hAnsi="Calibri" w:cs="Calibri"/>
                <w:color w:val="000000"/>
                <w:sz w:val="22"/>
              </w:rPr>
              <w:t>2/15/2016</w:t>
            </w:r>
          </w:p>
        </w:tc>
        <w:tc>
          <w:tcPr>
            <w:tcW w:w="4853" w:type="dxa"/>
            <w:tcBorders>
              <w:top w:val="single" w:sz="8" w:space="0" w:color="000000"/>
              <w:left w:val="single" w:sz="8" w:space="0" w:color="000000"/>
              <w:bottom w:val="single" w:sz="48" w:space="0" w:color="000000"/>
              <w:right w:val="single" w:sz="8" w:space="0" w:color="000000"/>
            </w:tcBorders>
            <w:shd w:val="clear" w:color="auto" w:fill="auto"/>
            <w:tcMar>
              <w:top w:w="43" w:type="dxa"/>
              <w:left w:w="43" w:type="dxa"/>
              <w:bottom w:w="43" w:type="dxa"/>
              <w:right w:w="43" w:type="dxa"/>
            </w:tcMar>
          </w:tcPr>
          <w:p>
            <w:pPr>
              <w:widowControl/>
              <w:spacing w:before="40" w:after="40" w:line="240" w:lineRule="auto"/>
            </w:pPr>
            <w:r>
              <w:rPr>
                <w:rFonts w:ascii="Calibri" w:eastAsia="Calibri" w:hAnsi="Calibri" w:cs="Calibri"/>
                <w:color w:val="000000"/>
                <w:sz w:val="22"/>
              </w:rPr>
              <w:t>Added Section 1.6</w:t>
            </w:r>
          </w:p>
        </w:tc>
        <w:tc>
          <w:tcPr>
            <w:tcW w:w="1584" w:type="dxa"/>
            <w:tcBorders>
              <w:top w:val="single" w:sz="8" w:space="0" w:color="000000"/>
              <w:left w:val="single" w:sz="8" w:space="0" w:color="000000"/>
              <w:bottom w:val="single" w:sz="48" w:space="0" w:color="000000"/>
              <w:right w:val="single" w:sz="48" w:space="0" w:color="000000"/>
            </w:tcBorders>
            <w:shd w:val="clear" w:color="auto" w:fill="auto"/>
            <w:tcMar>
              <w:top w:w="43" w:type="dxa"/>
              <w:left w:w="43" w:type="dxa"/>
              <w:bottom w:w="43" w:type="dxa"/>
              <w:right w:w="43" w:type="dxa"/>
            </w:tcMar>
          </w:tcPr>
          <w:p>
            <w:pPr>
              <w:widowControl/>
              <w:spacing w:before="40" w:after="40" w:line="240" w:lineRule="auto"/>
            </w:pPr>
            <w:r>
              <w:rPr>
                <w:rFonts w:ascii="Calibri" w:eastAsia="Calibri" w:hAnsi="Calibri" w:cs="Calibri"/>
                <w:color w:val="000000"/>
                <w:sz w:val="22"/>
              </w:rPr>
              <w:t>1.5</w:t>
            </w:r>
          </w:p>
        </w:tc>
      </w:tr>
      <w:tr>
        <w:tblPrEx>
          <w:tblW w:w="9860" w:type="dxa"/>
          <w:jc w:val="left"/>
          <w:tblInd w:w="-43" w:type="dxa"/>
          <w:tblLayout w:type="fixed"/>
          <w:tblCellMar>
            <w:top w:w="0" w:type="dxa"/>
            <w:left w:w="100" w:type="dxa"/>
            <w:bottom w:w="0" w:type="dxa"/>
            <w:right w:w="100" w:type="dxa"/>
          </w:tblCellMar>
        </w:tblPrEx>
        <w:trPr>
          <w:trHeight w:val="360"/>
          <w:jc w:val="left"/>
        </w:trPr>
        <w:tc>
          <w:tcPr>
            <w:tcW w:w="2160" w:type="dxa"/>
            <w:tcBorders>
              <w:top w:val="single" w:sz="8" w:space="0" w:color="000000"/>
              <w:left w:val="single" w:sz="48" w:space="0" w:color="000000"/>
              <w:bottom w:val="single" w:sz="48" w:space="0" w:color="000000"/>
              <w:right w:val="single" w:sz="8" w:space="0" w:color="000000"/>
            </w:tcBorders>
            <w:shd w:val="clear" w:color="auto" w:fill="auto"/>
            <w:tcMar>
              <w:top w:w="43" w:type="dxa"/>
              <w:left w:w="43" w:type="dxa"/>
              <w:bottom w:w="43" w:type="dxa"/>
              <w:right w:w="43" w:type="dxa"/>
            </w:tcMar>
          </w:tcPr>
          <w:p>
            <w:pPr>
              <w:widowControl/>
              <w:spacing w:before="40" w:after="40" w:line="240" w:lineRule="auto"/>
            </w:pPr>
            <w:r>
              <w:rPr>
                <w:rFonts w:ascii="Calibri" w:eastAsia="Calibri" w:hAnsi="Calibri" w:cs="Calibri"/>
                <w:color w:val="000000"/>
                <w:sz w:val="22"/>
              </w:rPr>
              <w:t>Denise Gan</w:t>
            </w:r>
          </w:p>
        </w:tc>
        <w:tc>
          <w:tcPr>
            <w:tcW w:w="1282" w:type="dxa"/>
            <w:tcBorders>
              <w:top w:val="single" w:sz="8" w:space="0" w:color="000000"/>
              <w:left w:val="single" w:sz="8" w:space="0" w:color="000000"/>
              <w:bottom w:val="single" w:sz="48" w:space="0" w:color="000000"/>
              <w:right w:val="single" w:sz="8" w:space="0" w:color="000000"/>
            </w:tcBorders>
            <w:shd w:val="clear" w:color="auto" w:fill="auto"/>
            <w:tcMar>
              <w:top w:w="43" w:type="dxa"/>
              <w:left w:w="43" w:type="dxa"/>
              <w:bottom w:w="43" w:type="dxa"/>
              <w:right w:w="43" w:type="dxa"/>
            </w:tcMar>
          </w:tcPr>
          <w:p>
            <w:pPr>
              <w:widowControl/>
              <w:spacing w:before="40" w:after="40" w:line="240" w:lineRule="auto"/>
            </w:pPr>
            <w:r>
              <w:rPr>
                <w:rFonts w:ascii="Calibri" w:eastAsia="Calibri" w:hAnsi="Calibri" w:cs="Calibri"/>
                <w:color w:val="000000"/>
                <w:sz w:val="22"/>
              </w:rPr>
              <w:t>2/15/2015</w:t>
            </w:r>
          </w:p>
        </w:tc>
        <w:tc>
          <w:tcPr>
            <w:tcW w:w="4853" w:type="dxa"/>
            <w:tcBorders>
              <w:top w:val="single" w:sz="8" w:space="0" w:color="000000"/>
              <w:left w:val="single" w:sz="8" w:space="0" w:color="000000"/>
              <w:bottom w:val="single" w:sz="48" w:space="0" w:color="000000"/>
              <w:right w:val="single" w:sz="8" w:space="0" w:color="000000"/>
            </w:tcBorders>
            <w:shd w:val="clear" w:color="auto" w:fill="auto"/>
            <w:tcMar>
              <w:top w:w="43" w:type="dxa"/>
              <w:left w:w="43" w:type="dxa"/>
              <w:bottom w:w="43" w:type="dxa"/>
              <w:right w:w="43" w:type="dxa"/>
            </w:tcMar>
          </w:tcPr>
          <w:p>
            <w:pPr>
              <w:widowControl/>
              <w:spacing w:before="40" w:after="40" w:line="240" w:lineRule="auto"/>
            </w:pPr>
            <w:r>
              <w:rPr>
                <w:rFonts w:ascii="Calibri" w:eastAsia="Calibri" w:hAnsi="Calibri" w:cs="Calibri"/>
                <w:color w:val="000000"/>
                <w:sz w:val="22"/>
              </w:rPr>
              <w:t>Added sections 3.8-3.10 to section 3.</w:t>
            </w:r>
          </w:p>
        </w:tc>
        <w:tc>
          <w:tcPr>
            <w:tcW w:w="1584" w:type="dxa"/>
            <w:tcBorders>
              <w:top w:val="single" w:sz="8" w:space="0" w:color="000000"/>
              <w:left w:val="single" w:sz="8" w:space="0" w:color="000000"/>
              <w:bottom w:val="single" w:sz="48" w:space="0" w:color="000000"/>
              <w:right w:val="single" w:sz="48" w:space="0" w:color="000000"/>
            </w:tcBorders>
            <w:shd w:val="clear" w:color="auto" w:fill="auto"/>
            <w:tcMar>
              <w:top w:w="43" w:type="dxa"/>
              <w:left w:w="43" w:type="dxa"/>
              <w:bottom w:w="43" w:type="dxa"/>
              <w:right w:w="43" w:type="dxa"/>
            </w:tcMar>
          </w:tcPr>
          <w:p>
            <w:pPr>
              <w:widowControl/>
              <w:spacing w:before="40" w:after="40" w:line="240" w:lineRule="auto"/>
            </w:pPr>
            <w:r>
              <w:rPr>
                <w:rFonts w:ascii="Calibri" w:eastAsia="Calibri" w:hAnsi="Calibri" w:cs="Calibri"/>
                <w:color w:val="000000"/>
                <w:sz w:val="22"/>
              </w:rPr>
              <w:t>1.6</w:t>
            </w:r>
          </w:p>
        </w:tc>
      </w:tr>
      <w:tr>
        <w:tblPrEx>
          <w:tblW w:w="9860" w:type="dxa"/>
          <w:jc w:val="left"/>
          <w:tblInd w:w="-43" w:type="dxa"/>
          <w:tblLayout w:type="fixed"/>
          <w:tblCellMar>
            <w:top w:w="0" w:type="dxa"/>
            <w:left w:w="100" w:type="dxa"/>
            <w:bottom w:w="0" w:type="dxa"/>
            <w:right w:w="100" w:type="dxa"/>
          </w:tblCellMar>
        </w:tblPrEx>
        <w:trPr>
          <w:trHeight w:val="320"/>
          <w:jc w:val="left"/>
        </w:trPr>
        <w:tc>
          <w:tcPr>
            <w:tcW w:w="2160" w:type="dxa"/>
            <w:tcBorders>
              <w:top w:val="single" w:sz="8" w:space="0" w:color="000000"/>
              <w:left w:val="single" w:sz="48" w:space="0" w:color="000000"/>
              <w:bottom w:val="single" w:sz="48" w:space="0" w:color="000000"/>
              <w:right w:val="single" w:sz="8" w:space="0" w:color="000000"/>
            </w:tcBorders>
            <w:shd w:val="clear" w:color="auto" w:fill="auto"/>
            <w:tcMar>
              <w:top w:w="43" w:type="dxa"/>
              <w:left w:w="43" w:type="dxa"/>
              <w:bottom w:w="43" w:type="dxa"/>
              <w:right w:w="43" w:type="dxa"/>
            </w:tcMar>
          </w:tcPr>
          <w:p>
            <w:pPr>
              <w:widowControl/>
              <w:spacing w:before="40" w:after="40" w:line="240" w:lineRule="auto"/>
            </w:pPr>
            <w:r>
              <w:rPr>
                <w:rFonts w:ascii="Calibri" w:eastAsia="Calibri" w:hAnsi="Calibri" w:cs="Calibri"/>
                <w:color w:val="000000"/>
                <w:sz w:val="22"/>
              </w:rPr>
              <w:t>Dayana Joseph</w:t>
            </w:r>
          </w:p>
        </w:tc>
        <w:tc>
          <w:tcPr>
            <w:tcW w:w="1282" w:type="dxa"/>
            <w:tcBorders>
              <w:top w:val="single" w:sz="8" w:space="0" w:color="000000"/>
              <w:left w:val="single" w:sz="8" w:space="0" w:color="000000"/>
              <w:bottom w:val="single" w:sz="48" w:space="0" w:color="000000"/>
              <w:right w:val="single" w:sz="8" w:space="0" w:color="000000"/>
            </w:tcBorders>
            <w:shd w:val="clear" w:color="auto" w:fill="auto"/>
            <w:tcMar>
              <w:top w:w="43" w:type="dxa"/>
              <w:left w:w="43" w:type="dxa"/>
              <w:bottom w:w="43" w:type="dxa"/>
              <w:right w:w="43" w:type="dxa"/>
            </w:tcMar>
          </w:tcPr>
          <w:p>
            <w:pPr>
              <w:widowControl/>
              <w:spacing w:before="40" w:after="40" w:line="240" w:lineRule="auto"/>
            </w:pPr>
            <w:r>
              <w:rPr>
                <w:rFonts w:ascii="Calibri" w:eastAsia="Calibri" w:hAnsi="Calibri" w:cs="Calibri"/>
                <w:color w:val="000000"/>
                <w:sz w:val="22"/>
              </w:rPr>
              <w:t>2/15/2015</w:t>
            </w:r>
          </w:p>
        </w:tc>
        <w:tc>
          <w:tcPr>
            <w:tcW w:w="4853" w:type="dxa"/>
            <w:tcBorders>
              <w:top w:val="single" w:sz="8" w:space="0" w:color="000000"/>
              <w:left w:val="single" w:sz="8" w:space="0" w:color="000000"/>
              <w:bottom w:val="single" w:sz="48" w:space="0" w:color="000000"/>
              <w:right w:val="single" w:sz="8" w:space="0" w:color="000000"/>
            </w:tcBorders>
            <w:shd w:val="clear" w:color="auto" w:fill="auto"/>
            <w:tcMar>
              <w:top w:w="43" w:type="dxa"/>
              <w:left w:w="43" w:type="dxa"/>
              <w:bottom w:w="43" w:type="dxa"/>
              <w:right w:w="43" w:type="dxa"/>
            </w:tcMar>
          </w:tcPr>
          <w:p>
            <w:pPr>
              <w:widowControl/>
              <w:spacing w:before="40" w:after="40" w:line="240" w:lineRule="auto"/>
            </w:pPr>
            <w:r>
              <w:rPr>
                <w:rFonts w:ascii="Calibri" w:eastAsia="Calibri" w:hAnsi="Calibri" w:cs="Calibri"/>
                <w:color w:val="000000"/>
                <w:sz w:val="22"/>
              </w:rPr>
              <w:t>Added Section 1.7</w:t>
            </w:r>
          </w:p>
        </w:tc>
        <w:tc>
          <w:tcPr>
            <w:tcW w:w="1584" w:type="dxa"/>
            <w:tcBorders>
              <w:top w:val="single" w:sz="8" w:space="0" w:color="000000"/>
              <w:left w:val="single" w:sz="8" w:space="0" w:color="000000"/>
              <w:bottom w:val="single" w:sz="48" w:space="0" w:color="000000"/>
              <w:right w:val="single" w:sz="48" w:space="0" w:color="000000"/>
            </w:tcBorders>
            <w:shd w:val="clear" w:color="auto" w:fill="auto"/>
            <w:tcMar>
              <w:top w:w="43" w:type="dxa"/>
              <w:left w:w="43" w:type="dxa"/>
              <w:bottom w:w="43" w:type="dxa"/>
              <w:right w:w="43" w:type="dxa"/>
            </w:tcMar>
          </w:tcPr>
          <w:p>
            <w:pPr>
              <w:widowControl/>
              <w:spacing w:before="40" w:after="40" w:line="240" w:lineRule="auto"/>
            </w:pPr>
            <w:r>
              <w:rPr>
                <w:rFonts w:ascii="Calibri" w:eastAsia="Calibri" w:hAnsi="Calibri" w:cs="Calibri"/>
                <w:color w:val="000000"/>
                <w:sz w:val="22"/>
              </w:rPr>
              <w:t>1.7</w:t>
            </w:r>
          </w:p>
        </w:tc>
      </w:tr>
      <w:tr>
        <w:tblPrEx>
          <w:tblW w:w="9860" w:type="dxa"/>
          <w:jc w:val="left"/>
          <w:tblInd w:w="-43" w:type="dxa"/>
          <w:tblLayout w:type="fixed"/>
          <w:tblCellMar>
            <w:top w:w="0" w:type="dxa"/>
            <w:left w:w="100" w:type="dxa"/>
            <w:bottom w:w="0" w:type="dxa"/>
            <w:right w:w="100" w:type="dxa"/>
          </w:tblCellMar>
        </w:tblPrEx>
        <w:trPr>
          <w:trHeight w:val="500"/>
          <w:jc w:val="left"/>
        </w:trPr>
        <w:tc>
          <w:tcPr>
            <w:tcW w:w="2160" w:type="dxa"/>
            <w:tcBorders>
              <w:top w:val="single" w:sz="8" w:space="0" w:color="000000"/>
              <w:left w:val="single" w:sz="48" w:space="0" w:color="000000"/>
              <w:bottom w:val="single" w:sz="48" w:space="0" w:color="000000"/>
              <w:right w:val="single" w:sz="8" w:space="0" w:color="000000"/>
            </w:tcBorders>
            <w:shd w:val="clear" w:color="auto" w:fill="auto"/>
            <w:tcMar>
              <w:top w:w="43" w:type="dxa"/>
              <w:left w:w="43" w:type="dxa"/>
              <w:bottom w:w="43" w:type="dxa"/>
              <w:right w:w="43" w:type="dxa"/>
            </w:tcMar>
          </w:tcPr>
          <w:p>
            <w:pPr>
              <w:widowControl/>
              <w:spacing w:before="40" w:after="40" w:line="240" w:lineRule="auto"/>
            </w:pPr>
          </w:p>
        </w:tc>
        <w:tc>
          <w:tcPr>
            <w:tcW w:w="1282" w:type="dxa"/>
            <w:tcBorders>
              <w:top w:val="single" w:sz="8" w:space="0" w:color="000000"/>
              <w:left w:val="single" w:sz="8" w:space="0" w:color="000000"/>
              <w:bottom w:val="single" w:sz="48" w:space="0" w:color="000000"/>
              <w:right w:val="single" w:sz="8" w:space="0" w:color="000000"/>
            </w:tcBorders>
            <w:shd w:val="clear" w:color="auto" w:fill="auto"/>
            <w:tcMar>
              <w:top w:w="43" w:type="dxa"/>
              <w:left w:w="43" w:type="dxa"/>
              <w:bottom w:w="43" w:type="dxa"/>
              <w:right w:w="43" w:type="dxa"/>
            </w:tcMar>
          </w:tcPr>
          <w:p>
            <w:pPr>
              <w:widowControl/>
              <w:spacing w:before="40" w:after="40" w:line="240" w:lineRule="auto"/>
            </w:pPr>
          </w:p>
        </w:tc>
        <w:tc>
          <w:tcPr>
            <w:tcW w:w="4853" w:type="dxa"/>
            <w:tcBorders>
              <w:top w:val="single" w:sz="8" w:space="0" w:color="000000"/>
              <w:left w:val="single" w:sz="8" w:space="0" w:color="000000"/>
              <w:bottom w:val="single" w:sz="48" w:space="0" w:color="000000"/>
              <w:right w:val="single" w:sz="8" w:space="0" w:color="000000"/>
            </w:tcBorders>
            <w:shd w:val="clear" w:color="auto" w:fill="auto"/>
            <w:tcMar>
              <w:top w:w="43" w:type="dxa"/>
              <w:left w:w="43" w:type="dxa"/>
              <w:bottom w:w="43" w:type="dxa"/>
              <w:right w:w="43" w:type="dxa"/>
            </w:tcMar>
          </w:tcPr>
          <w:p>
            <w:pPr>
              <w:widowControl/>
              <w:spacing w:before="40" w:after="40" w:line="240" w:lineRule="auto"/>
            </w:pPr>
          </w:p>
        </w:tc>
        <w:tc>
          <w:tcPr>
            <w:tcW w:w="1584" w:type="dxa"/>
            <w:tcBorders>
              <w:top w:val="single" w:sz="8" w:space="0" w:color="000000"/>
              <w:left w:val="single" w:sz="8" w:space="0" w:color="000000"/>
              <w:bottom w:val="single" w:sz="48" w:space="0" w:color="000000"/>
              <w:right w:val="single" w:sz="48" w:space="0" w:color="000000"/>
            </w:tcBorders>
            <w:shd w:val="clear" w:color="auto" w:fill="auto"/>
            <w:tcMar>
              <w:top w:w="43" w:type="dxa"/>
              <w:left w:w="43" w:type="dxa"/>
              <w:bottom w:w="43" w:type="dxa"/>
              <w:right w:w="43" w:type="dxa"/>
            </w:tcMar>
          </w:tcPr>
          <w:p>
            <w:pPr>
              <w:widowControl/>
              <w:spacing w:before="40" w:after="40" w:line="240" w:lineRule="auto"/>
            </w:pPr>
          </w:p>
        </w:tc>
      </w:tr>
      <w:tr>
        <w:tblPrEx>
          <w:tblW w:w="9860" w:type="dxa"/>
          <w:jc w:val="left"/>
          <w:tblInd w:w="-43" w:type="dxa"/>
          <w:tblLayout w:type="fixed"/>
          <w:tblCellMar>
            <w:top w:w="0" w:type="dxa"/>
            <w:left w:w="100" w:type="dxa"/>
            <w:bottom w:w="0" w:type="dxa"/>
            <w:right w:w="100" w:type="dxa"/>
          </w:tblCellMar>
        </w:tblPrEx>
        <w:trPr>
          <w:trHeight w:val="500"/>
          <w:jc w:val="left"/>
        </w:trPr>
        <w:tc>
          <w:tcPr>
            <w:tcW w:w="2160" w:type="dxa"/>
            <w:tcBorders>
              <w:top w:val="single" w:sz="8" w:space="0" w:color="000000"/>
              <w:left w:val="single" w:sz="48" w:space="0" w:color="000000"/>
              <w:bottom w:val="single" w:sz="48" w:space="0" w:color="000000"/>
              <w:right w:val="single" w:sz="8" w:space="0" w:color="000000"/>
            </w:tcBorders>
            <w:shd w:val="clear" w:color="auto" w:fill="auto"/>
            <w:tcMar>
              <w:top w:w="43" w:type="dxa"/>
              <w:left w:w="43" w:type="dxa"/>
              <w:bottom w:w="43" w:type="dxa"/>
              <w:right w:w="43" w:type="dxa"/>
            </w:tcMar>
          </w:tcPr>
          <w:p>
            <w:pPr>
              <w:widowControl/>
              <w:spacing w:before="40" w:after="40" w:line="240" w:lineRule="auto"/>
            </w:pPr>
          </w:p>
        </w:tc>
        <w:tc>
          <w:tcPr>
            <w:tcW w:w="1282" w:type="dxa"/>
            <w:tcBorders>
              <w:top w:val="single" w:sz="8" w:space="0" w:color="000000"/>
              <w:left w:val="single" w:sz="8" w:space="0" w:color="000000"/>
              <w:bottom w:val="single" w:sz="48" w:space="0" w:color="000000"/>
              <w:right w:val="single" w:sz="8" w:space="0" w:color="000000"/>
            </w:tcBorders>
            <w:shd w:val="clear" w:color="auto" w:fill="auto"/>
            <w:tcMar>
              <w:top w:w="43" w:type="dxa"/>
              <w:left w:w="43" w:type="dxa"/>
              <w:bottom w:w="43" w:type="dxa"/>
              <w:right w:w="43" w:type="dxa"/>
            </w:tcMar>
          </w:tcPr>
          <w:p>
            <w:pPr>
              <w:widowControl/>
              <w:spacing w:before="40" w:after="40" w:line="240" w:lineRule="auto"/>
            </w:pPr>
          </w:p>
        </w:tc>
        <w:tc>
          <w:tcPr>
            <w:tcW w:w="4853" w:type="dxa"/>
            <w:tcBorders>
              <w:top w:val="single" w:sz="8" w:space="0" w:color="000000"/>
              <w:left w:val="single" w:sz="8" w:space="0" w:color="000000"/>
              <w:bottom w:val="single" w:sz="48" w:space="0" w:color="000000"/>
              <w:right w:val="single" w:sz="8" w:space="0" w:color="000000"/>
            </w:tcBorders>
            <w:shd w:val="clear" w:color="auto" w:fill="auto"/>
            <w:tcMar>
              <w:top w:w="43" w:type="dxa"/>
              <w:left w:w="43" w:type="dxa"/>
              <w:bottom w:w="43" w:type="dxa"/>
              <w:right w:w="43" w:type="dxa"/>
            </w:tcMar>
          </w:tcPr>
          <w:p>
            <w:pPr>
              <w:widowControl/>
              <w:spacing w:before="40" w:after="40" w:line="240" w:lineRule="auto"/>
            </w:pPr>
          </w:p>
        </w:tc>
        <w:tc>
          <w:tcPr>
            <w:tcW w:w="1584" w:type="dxa"/>
            <w:tcBorders>
              <w:top w:val="single" w:sz="8" w:space="0" w:color="000000"/>
              <w:left w:val="single" w:sz="8" w:space="0" w:color="000000"/>
              <w:bottom w:val="single" w:sz="48" w:space="0" w:color="000000"/>
              <w:right w:val="single" w:sz="48" w:space="0" w:color="000000"/>
            </w:tcBorders>
            <w:shd w:val="clear" w:color="auto" w:fill="auto"/>
            <w:tcMar>
              <w:top w:w="43" w:type="dxa"/>
              <w:left w:w="43" w:type="dxa"/>
              <w:bottom w:w="43" w:type="dxa"/>
              <w:right w:w="43" w:type="dxa"/>
            </w:tcMar>
          </w:tcPr>
          <w:p>
            <w:pPr>
              <w:widowControl/>
              <w:spacing w:before="40" w:after="40" w:line="240" w:lineRule="auto"/>
            </w:pPr>
          </w:p>
        </w:tc>
      </w:tr>
      <w:tr>
        <w:tblPrEx>
          <w:tblW w:w="9860" w:type="dxa"/>
          <w:jc w:val="left"/>
          <w:tblInd w:w="-43" w:type="dxa"/>
          <w:tblLayout w:type="fixed"/>
          <w:tblCellMar>
            <w:top w:w="0" w:type="dxa"/>
            <w:left w:w="100" w:type="dxa"/>
            <w:bottom w:w="0" w:type="dxa"/>
            <w:right w:w="100" w:type="dxa"/>
          </w:tblCellMar>
        </w:tblPrEx>
        <w:trPr>
          <w:trHeight w:val="340"/>
          <w:jc w:val="left"/>
        </w:trPr>
        <w:tc>
          <w:tcPr>
            <w:tcW w:w="2160" w:type="dxa"/>
            <w:tcBorders>
              <w:top w:val="single" w:sz="8" w:space="0" w:color="000000"/>
              <w:left w:val="single" w:sz="48" w:space="0" w:color="000000"/>
              <w:bottom w:val="single" w:sz="48" w:space="0" w:color="000000"/>
              <w:right w:val="single" w:sz="8" w:space="0" w:color="000000"/>
            </w:tcBorders>
            <w:shd w:val="clear" w:color="auto" w:fill="auto"/>
            <w:tcMar>
              <w:top w:w="43" w:type="dxa"/>
              <w:left w:w="43" w:type="dxa"/>
              <w:bottom w:w="43" w:type="dxa"/>
              <w:right w:w="43" w:type="dxa"/>
            </w:tcMar>
          </w:tcPr>
          <w:p>
            <w:pPr>
              <w:widowControl/>
              <w:spacing w:before="40" w:after="40" w:line="240" w:lineRule="auto"/>
            </w:pPr>
          </w:p>
        </w:tc>
        <w:tc>
          <w:tcPr>
            <w:tcW w:w="1282" w:type="dxa"/>
            <w:tcBorders>
              <w:top w:val="single" w:sz="8" w:space="0" w:color="000000"/>
              <w:left w:val="single" w:sz="8" w:space="0" w:color="000000"/>
              <w:bottom w:val="single" w:sz="48" w:space="0" w:color="000000"/>
              <w:right w:val="single" w:sz="8" w:space="0" w:color="000000"/>
            </w:tcBorders>
            <w:shd w:val="clear" w:color="auto" w:fill="auto"/>
            <w:tcMar>
              <w:top w:w="43" w:type="dxa"/>
              <w:left w:w="43" w:type="dxa"/>
              <w:bottom w:w="43" w:type="dxa"/>
              <w:right w:w="43" w:type="dxa"/>
            </w:tcMar>
          </w:tcPr>
          <w:p>
            <w:pPr>
              <w:widowControl/>
              <w:spacing w:before="40" w:after="40" w:line="240" w:lineRule="auto"/>
            </w:pPr>
          </w:p>
        </w:tc>
        <w:tc>
          <w:tcPr>
            <w:tcW w:w="4853" w:type="dxa"/>
            <w:tcBorders>
              <w:top w:val="single" w:sz="8" w:space="0" w:color="000000"/>
              <w:left w:val="single" w:sz="8" w:space="0" w:color="000000"/>
              <w:bottom w:val="single" w:sz="48" w:space="0" w:color="000000"/>
              <w:right w:val="single" w:sz="8" w:space="0" w:color="000000"/>
            </w:tcBorders>
            <w:shd w:val="clear" w:color="auto" w:fill="auto"/>
            <w:tcMar>
              <w:top w:w="43" w:type="dxa"/>
              <w:left w:w="43" w:type="dxa"/>
              <w:bottom w:w="43" w:type="dxa"/>
              <w:right w:w="43" w:type="dxa"/>
            </w:tcMar>
          </w:tcPr>
          <w:p>
            <w:pPr>
              <w:widowControl/>
              <w:spacing w:before="40" w:after="40" w:line="240" w:lineRule="auto"/>
            </w:pPr>
          </w:p>
        </w:tc>
        <w:tc>
          <w:tcPr>
            <w:tcW w:w="1584" w:type="dxa"/>
            <w:tcBorders>
              <w:top w:val="single" w:sz="8" w:space="0" w:color="000000"/>
              <w:left w:val="single" w:sz="8" w:space="0" w:color="000000"/>
              <w:bottom w:val="single" w:sz="48" w:space="0" w:color="000000"/>
              <w:right w:val="single" w:sz="48" w:space="0" w:color="000000"/>
            </w:tcBorders>
            <w:shd w:val="clear" w:color="auto" w:fill="auto"/>
            <w:tcMar>
              <w:top w:w="43" w:type="dxa"/>
              <w:left w:w="43" w:type="dxa"/>
              <w:bottom w:w="43" w:type="dxa"/>
              <w:right w:w="43" w:type="dxa"/>
            </w:tcMar>
          </w:tcPr>
          <w:p>
            <w:pPr>
              <w:widowControl/>
              <w:spacing w:before="40" w:after="40" w:line="240" w:lineRule="auto"/>
            </w:pPr>
          </w:p>
        </w:tc>
      </w:tr>
      <w:tr>
        <w:tblPrEx>
          <w:tblW w:w="9860" w:type="dxa"/>
          <w:jc w:val="left"/>
          <w:tblInd w:w="-43" w:type="dxa"/>
          <w:tblLayout w:type="fixed"/>
          <w:tblCellMar>
            <w:top w:w="0" w:type="dxa"/>
            <w:left w:w="100" w:type="dxa"/>
            <w:bottom w:w="0" w:type="dxa"/>
            <w:right w:w="100" w:type="dxa"/>
          </w:tblCellMar>
        </w:tblPrEx>
        <w:trPr>
          <w:trHeight w:val="360"/>
          <w:jc w:val="left"/>
        </w:trPr>
        <w:tc>
          <w:tcPr>
            <w:tcW w:w="2160" w:type="dxa"/>
            <w:tcBorders>
              <w:top w:val="single" w:sz="8" w:space="0" w:color="000000"/>
              <w:left w:val="single" w:sz="48" w:space="0" w:color="000000"/>
              <w:bottom w:val="single" w:sz="48" w:space="0" w:color="000000"/>
              <w:right w:val="single" w:sz="8" w:space="0" w:color="000000"/>
            </w:tcBorders>
            <w:shd w:val="clear" w:color="auto" w:fill="auto"/>
            <w:tcMar>
              <w:top w:w="43" w:type="dxa"/>
              <w:left w:w="43" w:type="dxa"/>
              <w:bottom w:w="43" w:type="dxa"/>
              <w:right w:w="43" w:type="dxa"/>
            </w:tcMar>
          </w:tcPr>
          <w:p>
            <w:pPr>
              <w:widowControl/>
              <w:spacing w:before="40" w:after="40" w:line="240" w:lineRule="auto"/>
            </w:pPr>
          </w:p>
        </w:tc>
        <w:tc>
          <w:tcPr>
            <w:tcW w:w="1282" w:type="dxa"/>
            <w:tcBorders>
              <w:top w:val="single" w:sz="8" w:space="0" w:color="000000"/>
              <w:left w:val="single" w:sz="8" w:space="0" w:color="000000"/>
              <w:bottom w:val="single" w:sz="48" w:space="0" w:color="000000"/>
              <w:right w:val="single" w:sz="8" w:space="0" w:color="000000"/>
            </w:tcBorders>
            <w:shd w:val="clear" w:color="auto" w:fill="auto"/>
            <w:tcMar>
              <w:top w:w="43" w:type="dxa"/>
              <w:left w:w="43" w:type="dxa"/>
              <w:bottom w:w="43" w:type="dxa"/>
              <w:right w:w="43" w:type="dxa"/>
            </w:tcMar>
          </w:tcPr>
          <w:p>
            <w:pPr>
              <w:widowControl/>
              <w:spacing w:before="40" w:after="40" w:line="240" w:lineRule="auto"/>
            </w:pPr>
          </w:p>
        </w:tc>
        <w:tc>
          <w:tcPr>
            <w:tcW w:w="4853" w:type="dxa"/>
            <w:tcBorders>
              <w:top w:val="single" w:sz="8" w:space="0" w:color="000000"/>
              <w:left w:val="single" w:sz="8" w:space="0" w:color="000000"/>
              <w:bottom w:val="single" w:sz="48" w:space="0" w:color="000000"/>
              <w:right w:val="single" w:sz="8" w:space="0" w:color="000000"/>
            </w:tcBorders>
            <w:shd w:val="clear" w:color="auto" w:fill="auto"/>
            <w:tcMar>
              <w:top w:w="43" w:type="dxa"/>
              <w:left w:w="43" w:type="dxa"/>
              <w:bottom w:w="43" w:type="dxa"/>
              <w:right w:w="43" w:type="dxa"/>
            </w:tcMar>
          </w:tcPr>
          <w:p>
            <w:pPr>
              <w:widowControl/>
              <w:spacing w:before="40" w:after="40" w:line="240" w:lineRule="auto"/>
            </w:pPr>
          </w:p>
        </w:tc>
        <w:tc>
          <w:tcPr>
            <w:tcW w:w="1584" w:type="dxa"/>
            <w:tcBorders>
              <w:top w:val="single" w:sz="8" w:space="0" w:color="000000"/>
              <w:left w:val="single" w:sz="8" w:space="0" w:color="000000"/>
              <w:bottom w:val="single" w:sz="48" w:space="0" w:color="000000"/>
              <w:right w:val="single" w:sz="48" w:space="0" w:color="000000"/>
            </w:tcBorders>
            <w:shd w:val="clear" w:color="auto" w:fill="auto"/>
            <w:tcMar>
              <w:top w:w="43" w:type="dxa"/>
              <w:left w:w="43" w:type="dxa"/>
              <w:bottom w:w="43" w:type="dxa"/>
              <w:right w:w="43" w:type="dxa"/>
            </w:tcMar>
          </w:tcPr>
          <w:p>
            <w:pPr>
              <w:widowControl/>
              <w:spacing w:before="40" w:after="40" w:line="240" w:lineRule="auto"/>
            </w:pPr>
          </w:p>
        </w:tc>
      </w:tr>
      <w:tr>
        <w:tblPrEx>
          <w:tblW w:w="9860" w:type="dxa"/>
          <w:jc w:val="left"/>
          <w:tblInd w:w="-43" w:type="dxa"/>
          <w:tblLayout w:type="fixed"/>
          <w:tblCellMar>
            <w:top w:w="0" w:type="dxa"/>
            <w:left w:w="100" w:type="dxa"/>
            <w:bottom w:w="0" w:type="dxa"/>
            <w:right w:w="100" w:type="dxa"/>
          </w:tblCellMar>
        </w:tblPrEx>
        <w:trPr>
          <w:trHeight w:val="440"/>
          <w:jc w:val="left"/>
        </w:trPr>
        <w:tc>
          <w:tcPr>
            <w:tcW w:w="2160" w:type="dxa"/>
            <w:tcBorders>
              <w:top w:val="single" w:sz="8" w:space="0" w:color="000000"/>
              <w:left w:val="single" w:sz="48" w:space="0" w:color="000000"/>
              <w:bottom w:val="single" w:sz="48" w:space="0" w:color="000000"/>
              <w:right w:val="single" w:sz="8" w:space="0" w:color="000000"/>
            </w:tcBorders>
            <w:shd w:val="clear" w:color="auto" w:fill="auto"/>
            <w:tcMar>
              <w:top w:w="43" w:type="dxa"/>
              <w:left w:w="43" w:type="dxa"/>
              <w:bottom w:w="43" w:type="dxa"/>
              <w:right w:w="43" w:type="dxa"/>
            </w:tcMar>
          </w:tcPr>
          <w:p>
            <w:pPr>
              <w:widowControl/>
              <w:spacing w:before="40" w:after="40" w:line="240" w:lineRule="auto"/>
            </w:pPr>
          </w:p>
        </w:tc>
        <w:tc>
          <w:tcPr>
            <w:tcW w:w="1282" w:type="dxa"/>
            <w:tcBorders>
              <w:top w:val="single" w:sz="8" w:space="0" w:color="000000"/>
              <w:left w:val="single" w:sz="8" w:space="0" w:color="000000"/>
              <w:bottom w:val="single" w:sz="48" w:space="0" w:color="000000"/>
              <w:right w:val="single" w:sz="8" w:space="0" w:color="000000"/>
            </w:tcBorders>
            <w:shd w:val="clear" w:color="auto" w:fill="auto"/>
            <w:tcMar>
              <w:top w:w="43" w:type="dxa"/>
              <w:left w:w="43" w:type="dxa"/>
              <w:bottom w:w="43" w:type="dxa"/>
              <w:right w:w="43" w:type="dxa"/>
            </w:tcMar>
          </w:tcPr>
          <w:p>
            <w:pPr>
              <w:widowControl/>
              <w:spacing w:before="40" w:after="40" w:line="240" w:lineRule="auto"/>
            </w:pPr>
          </w:p>
        </w:tc>
        <w:tc>
          <w:tcPr>
            <w:tcW w:w="4853" w:type="dxa"/>
            <w:tcBorders>
              <w:top w:val="single" w:sz="8" w:space="0" w:color="000000"/>
              <w:left w:val="single" w:sz="8" w:space="0" w:color="000000"/>
              <w:bottom w:val="single" w:sz="48" w:space="0" w:color="000000"/>
              <w:right w:val="single" w:sz="8" w:space="0" w:color="000000"/>
            </w:tcBorders>
            <w:shd w:val="clear" w:color="auto" w:fill="auto"/>
            <w:tcMar>
              <w:top w:w="43" w:type="dxa"/>
              <w:left w:w="43" w:type="dxa"/>
              <w:bottom w:w="43" w:type="dxa"/>
              <w:right w:w="43" w:type="dxa"/>
            </w:tcMar>
          </w:tcPr>
          <w:p>
            <w:pPr>
              <w:widowControl/>
              <w:spacing w:before="40" w:after="40" w:line="240" w:lineRule="auto"/>
            </w:pPr>
          </w:p>
        </w:tc>
        <w:tc>
          <w:tcPr>
            <w:tcW w:w="1584" w:type="dxa"/>
            <w:tcBorders>
              <w:top w:val="single" w:sz="8" w:space="0" w:color="000000"/>
              <w:left w:val="single" w:sz="8" w:space="0" w:color="000000"/>
              <w:bottom w:val="single" w:sz="48" w:space="0" w:color="000000"/>
              <w:right w:val="single" w:sz="48" w:space="0" w:color="000000"/>
            </w:tcBorders>
            <w:shd w:val="clear" w:color="auto" w:fill="auto"/>
            <w:tcMar>
              <w:top w:w="43" w:type="dxa"/>
              <w:left w:w="43" w:type="dxa"/>
              <w:bottom w:w="43" w:type="dxa"/>
              <w:right w:w="43" w:type="dxa"/>
            </w:tcMar>
          </w:tcPr>
          <w:p>
            <w:pPr>
              <w:widowControl/>
              <w:spacing w:before="40" w:after="40" w:line="240" w:lineRule="auto"/>
            </w:pPr>
          </w:p>
        </w:tc>
      </w:tr>
      <w:tr>
        <w:tblPrEx>
          <w:tblW w:w="9860" w:type="dxa"/>
          <w:jc w:val="left"/>
          <w:tblInd w:w="-43" w:type="dxa"/>
          <w:tblLayout w:type="fixed"/>
          <w:tblCellMar>
            <w:top w:w="0" w:type="dxa"/>
            <w:left w:w="100" w:type="dxa"/>
            <w:bottom w:w="0" w:type="dxa"/>
            <w:right w:w="100" w:type="dxa"/>
          </w:tblCellMar>
        </w:tblPrEx>
        <w:trPr>
          <w:trHeight w:val="360"/>
          <w:jc w:val="left"/>
        </w:trPr>
        <w:tc>
          <w:tcPr>
            <w:tcW w:w="2160" w:type="dxa"/>
            <w:tcBorders>
              <w:top w:val="single" w:sz="8" w:space="0" w:color="000000"/>
              <w:left w:val="single" w:sz="48" w:space="0" w:color="000000"/>
              <w:bottom w:val="single" w:sz="48" w:space="0" w:color="000000"/>
              <w:right w:val="single" w:sz="8" w:space="0" w:color="000000"/>
            </w:tcBorders>
            <w:shd w:val="clear" w:color="auto" w:fill="auto"/>
            <w:tcMar>
              <w:top w:w="43" w:type="dxa"/>
              <w:left w:w="43" w:type="dxa"/>
              <w:bottom w:w="43" w:type="dxa"/>
              <w:right w:w="43" w:type="dxa"/>
            </w:tcMar>
          </w:tcPr>
          <w:p>
            <w:pPr>
              <w:widowControl/>
              <w:spacing w:before="40" w:after="40" w:line="240" w:lineRule="auto"/>
            </w:pPr>
          </w:p>
        </w:tc>
        <w:tc>
          <w:tcPr>
            <w:tcW w:w="1282" w:type="dxa"/>
            <w:tcBorders>
              <w:top w:val="single" w:sz="8" w:space="0" w:color="000000"/>
              <w:left w:val="single" w:sz="8" w:space="0" w:color="000000"/>
              <w:bottom w:val="single" w:sz="48" w:space="0" w:color="000000"/>
              <w:right w:val="single" w:sz="8" w:space="0" w:color="000000"/>
            </w:tcBorders>
            <w:shd w:val="clear" w:color="auto" w:fill="auto"/>
            <w:tcMar>
              <w:top w:w="43" w:type="dxa"/>
              <w:left w:w="43" w:type="dxa"/>
              <w:bottom w:w="43" w:type="dxa"/>
              <w:right w:w="43" w:type="dxa"/>
            </w:tcMar>
          </w:tcPr>
          <w:p>
            <w:pPr>
              <w:widowControl/>
              <w:spacing w:before="40" w:after="40" w:line="240" w:lineRule="auto"/>
            </w:pPr>
          </w:p>
        </w:tc>
        <w:tc>
          <w:tcPr>
            <w:tcW w:w="4853" w:type="dxa"/>
            <w:tcBorders>
              <w:top w:val="single" w:sz="8" w:space="0" w:color="000000"/>
              <w:left w:val="single" w:sz="8" w:space="0" w:color="000000"/>
              <w:bottom w:val="single" w:sz="48" w:space="0" w:color="000000"/>
              <w:right w:val="single" w:sz="8" w:space="0" w:color="000000"/>
            </w:tcBorders>
            <w:shd w:val="clear" w:color="auto" w:fill="auto"/>
            <w:tcMar>
              <w:top w:w="43" w:type="dxa"/>
              <w:left w:w="43" w:type="dxa"/>
              <w:bottom w:w="43" w:type="dxa"/>
              <w:right w:w="43" w:type="dxa"/>
            </w:tcMar>
          </w:tcPr>
          <w:p>
            <w:pPr>
              <w:widowControl/>
              <w:spacing w:before="40" w:after="40" w:line="240" w:lineRule="auto"/>
            </w:pPr>
          </w:p>
        </w:tc>
        <w:tc>
          <w:tcPr>
            <w:tcW w:w="1584" w:type="dxa"/>
            <w:tcBorders>
              <w:top w:val="single" w:sz="8" w:space="0" w:color="000000"/>
              <w:left w:val="single" w:sz="8" w:space="0" w:color="000000"/>
              <w:bottom w:val="single" w:sz="48" w:space="0" w:color="000000"/>
              <w:right w:val="single" w:sz="48" w:space="0" w:color="000000"/>
            </w:tcBorders>
            <w:shd w:val="clear" w:color="auto" w:fill="auto"/>
            <w:tcMar>
              <w:top w:w="43" w:type="dxa"/>
              <w:left w:w="43" w:type="dxa"/>
              <w:bottom w:w="43" w:type="dxa"/>
              <w:right w:w="43" w:type="dxa"/>
            </w:tcMar>
          </w:tcPr>
          <w:p>
            <w:pPr>
              <w:widowControl/>
              <w:spacing w:before="40" w:after="40" w:line="240" w:lineRule="auto"/>
            </w:pPr>
          </w:p>
        </w:tc>
      </w:tr>
      <w:tr>
        <w:tblPrEx>
          <w:tblW w:w="9860" w:type="dxa"/>
          <w:jc w:val="left"/>
          <w:tblInd w:w="-43" w:type="dxa"/>
          <w:tblLayout w:type="fixed"/>
          <w:tblCellMar>
            <w:top w:w="0" w:type="dxa"/>
            <w:left w:w="100" w:type="dxa"/>
            <w:bottom w:w="0" w:type="dxa"/>
            <w:right w:w="100" w:type="dxa"/>
          </w:tblCellMar>
        </w:tblPrEx>
        <w:trPr>
          <w:trHeight w:val="300"/>
          <w:jc w:val="left"/>
        </w:trPr>
        <w:tc>
          <w:tcPr>
            <w:tcW w:w="2160" w:type="dxa"/>
            <w:tcBorders>
              <w:top w:val="single" w:sz="8" w:space="0" w:color="000000"/>
              <w:left w:val="single" w:sz="48" w:space="0" w:color="000000"/>
              <w:bottom w:val="single" w:sz="8" w:space="0" w:color="000000"/>
              <w:right w:val="single" w:sz="8" w:space="0" w:color="000000"/>
            </w:tcBorders>
            <w:shd w:val="clear" w:color="auto" w:fill="auto"/>
            <w:tcMar>
              <w:top w:w="43" w:type="dxa"/>
              <w:left w:w="43" w:type="dxa"/>
              <w:bottom w:w="43" w:type="dxa"/>
              <w:right w:w="43" w:type="dxa"/>
            </w:tcMar>
          </w:tcPr>
          <w:p>
            <w:pPr>
              <w:widowControl/>
              <w:spacing w:before="40" w:after="40" w:line="240" w:lineRule="auto"/>
            </w:pPr>
          </w:p>
        </w:tc>
        <w:tc>
          <w:tcPr>
            <w:tcW w:w="1282" w:type="dxa"/>
            <w:tcBorders>
              <w:top w:val="single" w:sz="8" w:space="0" w:color="000000"/>
              <w:left w:val="single" w:sz="8" w:space="0" w:color="000000"/>
              <w:bottom w:val="single" w:sz="8" w:space="0" w:color="000000"/>
              <w:right w:val="single" w:sz="8" w:space="0" w:color="000000"/>
            </w:tcBorders>
            <w:shd w:val="clear" w:color="auto" w:fill="auto"/>
            <w:tcMar>
              <w:top w:w="43" w:type="dxa"/>
              <w:left w:w="43" w:type="dxa"/>
              <w:bottom w:w="43" w:type="dxa"/>
              <w:right w:w="43" w:type="dxa"/>
            </w:tcMar>
          </w:tcPr>
          <w:p>
            <w:pPr>
              <w:widowControl/>
              <w:spacing w:before="40" w:after="40" w:line="240" w:lineRule="auto"/>
            </w:pPr>
          </w:p>
        </w:tc>
        <w:tc>
          <w:tcPr>
            <w:tcW w:w="4853" w:type="dxa"/>
            <w:tcBorders>
              <w:top w:val="single" w:sz="8" w:space="0" w:color="000000"/>
              <w:left w:val="single" w:sz="8" w:space="0" w:color="000000"/>
              <w:bottom w:val="single" w:sz="8" w:space="0" w:color="000000"/>
              <w:right w:val="single" w:sz="8" w:space="0" w:color="000000"/>
            </w:tcBorders>
            <w:shd w:val="clear" w:color="auto" w:fill="auto"/>
            <w:tcMar>
              <w:top w:w="43" w:type="dxa"/>
              <w:left w:w="43" w:type="dxa"/>
              <w:bottom w:w="43" w:type="dxa"/>
              <w:right w:w="43" w:type="dxa"/>
            </w:tcMar>
          </w:tcPr>
          <w:p>
            <w:pPr>
              <w:widowControl/>
              <w:spacing w:before="40" w:after="40" w:line="240" w:lineRule="auto"/>
            </w:pPr>
          </w:p>
        </w:tc>
        <w:tc>
          <w:tcPr>
            <w:tcW w:w="1584" w:type="dxa"/>
            <w:tcBorders>
              <w:top w:val="single" w:sz="8" w:space="0" w:color="000000"/>
              <w:left w:val="single" w:sz="8" w:space="0" w:color="000000"/>
              <w:bottom w:val="single" w:sz="8" w:space="0" w:color="000000"/>
              <w:right w:val="single" w:sz="48" w:space="0" w:color="000000"/>
            </w:tcBorders>
            <w:shd w:val="clear" w:color="auto" w:fill="auto"/>
            <w:tcMar>
              <w:top w:w="43" w:type="dxa"/>
              <w:left w:w="43" w:type="dxa"/>
              <w:bottom w:w="43" w:type="dxa"/>
              <w:right w:w="43" w:type="dxa"/>
            </w:tcMar>
          </w:tcPr>
          <w:p>
            <w:pPr>
              <w:widowControl/>
              <w:spacing w:before="40" w:after="40" w:line="240" w:lineRule="auto"/>
            </w:pPr>
          </w:p>
        </w:tc>
      </w:tr>
      <w:tr>
        <w:tblPrEx>
          <w:tblW w:w="9860" w:type="dxa"/>
          <w:jc w:val="left"/>
          <w:tblInd w:w="-43" w:type="dxa"/>
          <w:tblLayout w:type="fixed"/>
          <w:tblCellMar>
            <w:top w:w="0" w:type="dxa"/>
            <w:left w:w="100" w:type="dxa"/>
            <w:bottom w:w="0" w:type="dxa"/>
            <w:right w:w="100" w:type="dxa"/>
          </w:tblCellMar>
        </w:tblPrEx>
        <w:trPr>
          <w:trHeight w:val="300"/>
          <w:jc w:val="left"/>
        </w:trPr>
        <w:tc>
          <w:tcPr>
            <w:tcW w:w="2160" w:type="dxa"/>
            <w:tcBorders>
              <w:top w:val="single" w:sz="8" w:space="0" w:color="000000"/>
              <w:left w:val="single" w:sz="48" w:space="0" w:color="000000"/>
              <w:bottom w:val="single" w:sz="48" w:space="0" w:color="000000"/>
              <w:right w:val="single" w:sz="8" w:space="0" w:color="000000"/>
            </w:tcBorders>
            <w:shd w:val="clear" w:color="auto" w:fill="auto"/>
            <w:tcMar>
              <w:top w:w="43" w:type="dxa"/>
              <w:left w:w="43" w:type="dxa"/>
              <w:bottom w:w="43" w:type="dxa"/>
              <w:right w:w="43" w:type="dxa"/>
            </w:tcMar>
          </w:tcPr>
          <w:p>
            <w:pPr>
              <w:widowControl/>
              <w:spacing w:before="40" w:after="40" w:line="240" w:lineRule="auto"/>
            </w:pPr>
          </w:p>
        </w:tc>
        <w:tc>
          <w:tcPr>
            <w:tcW w:w="1282" w:type="dxa"/>
            <w:tcBorders>
              <w:top w:val="single" w:sz="8" w:space="0" w:color="000000"/>
              <w:left w:val="single" w:sz="8" w:space="0" w:color="000000"/>
              <w:bottom w:val="single" w:sz="48" w:space="0" w:color="000000"/>
              <w:right w:val="single" w:sz="8" w:space="0" w:color="000000"/>
            </w:tcBorders>
            <w:shd w:val="clear" w:color="auto" w:fill="auto"/>
            <w:tcMar>
              <w:top w:w="43" w:type="dxa"/>
              <w:left w:w="43" w:type="dxa"/>
              <w:bottom w:w="43" w:type="dxa"/>
              <w:right w:w="43" w:type="dxa"/>
            </w:tcMar>
          </w:tcPr>
          <w:p>
            <w:pPr>
              <w:widowControl/>
              <w:spacing w:before="40" w:after="40" w:line="240" w:lineRule="auto"/>
            </w:pPr>
          </w:p>
        </w:tc>
        <w:tc>
          <w:tcPr>
            <w:tcW w:w="4853" w:type="dxa"/>
            <w:tcBorders>
              <w:top w:val="single" w:sz="8" w:space="0" w:color="000000"/>
              <w:left w:val="single" w:sz="8" w:space="0" w:color="000000"/>
              <w:bottom w:val="single" w:sz="48" w:space="0" w:color="000000"/>
              <w:right w:val="single" w:sz="8" w:space="0" w:color="000000"/>
            </w:tcBorders>
            <w:shd w:val="clear" w:color="auto" w:fill="auto"/>
            <w:tcMar>
              <w:top w:w="43" w:type="dxa"/>
              <w:left w:w="43" w:type="dxa"/>
              <w:bottom w:w="43" w:type="dxa"/>
              <w:right w:w="43" w:type="dxa"/>
            </w:tcMar>
          </w:tcPr>
          <w:p>
            <w:pPr>
              <w:widowControl/>
              <w:spacing w:before="40" w:after="40" w:line="240" w:lineRule="auto"/>
            </w:pPr>
          </w:p>
        </w:tc>
        <w:tc>
          <w:tcPr>
            <w:tcW w:w="1584" w:type="dxa"/>
            <w:tcBorders>
              <w:top w:val="single" w:sz="8" w:space="0" w:color="000000"/>
              <w:left w:val="single" w:sz="8" w:space="0" w:color="000000"/>
              <w:bottom w:val="single" w:sz="48" w:space="0" w:color="000000"/>
              <w:right w:val="single" w:sz="48" w:space="0" w:color="000000"/>
            </w:tcBorders>
            <w:shd w:val="clear" w:color="auto" w:fill="auto"/>
            <w:tcMar>
              <w:top w:w="43" w:type="dxa"/>
              <w:left w:w="43" w:type="dxa"/>
              <w:bottom w:w="43" w:type="dxa"/>
              <w:right w:w="43" w:type="dxa"/>
            </w:tcMar>
          </w:tcPr>
          <w:p>
            <w:pPr>
              <w:widowControl/>
              <w:spacing w:before="40" w:after="40" w:line="240" w:lineRule="auto"/>
            </w:pPr>
          </w:p>
        </w:tc>
      </w:tr>
    </w:tbl>
    <w:p>
      <w:pPr>
        <w:widowControl/>
        <w:spacing w:line="240" w:lineRule="auto"/>
      </w:pPr>
    </w:p>
    <w:p>
      <w:pPr>
        <w:widowControl/>
        <w:spacing w:line="240" w:lineRule="auto"/>
      </w:pPr>
      <w:r>
        <w:br w:type="page"/>
      </w:r>
    </w:p>
    <w:p>
      <w:pPr>
        <w:pStyle w:val="Heading1"/>
        <w:keepLines/>
        <w:widowControl/>
        <w:numPr>
          <w:ilvl w:val="0"/>
          <w:numId w:val="9"/>
        </w:numPr>
        <w:spacing w:line="240" w:lineRule="auto"/>
        <w:ind w:left="432"/>
      </w:pPr>
      <w:r>
        <w:rPr>
          <w:rFonts w:ascii="Calibri Light" w:eastAsia="Calibri Light" w:hAnsi="Calibri Light" w:cs="Calibri Light"/>
          <w:b/>
          <w:color w:val="000000"/>
          <w:sz w:val="32"/>
        </w:rPr>
        <w:t>Introduction</w:t>
      </w:r>
    </w:p>
    <w:p>
      <w:pPr>
        <w:pStyle w:val="Heading2"/>
        <w:keepLines/>
        <w:widowControl/>
        <w:numPr>
          <w:ilvl w:val="1"/>
          <w:numId w:val="9"/>
        </w:numPr>
        <w:spacing w:line="240" w:lineRule="auto"/>
        <w:ind w:left="576"/>
      </w:pPr>
      <w:r>
        <w:rPr>
          <w:rFonts w:ascii="Calibri Light" w:eastAsia="Calibri Light" w:hAnsi="Calibri Light" w:cs="Calibri Light"/>
          <w:b/>
          <w:color w:val="000000"/>
          <w:sz w:val="26"/>
        </w:rPr>
        <w:t>Purpose</w:t>
      </w:r>
    </w:p>
    <w:p>
      <w:pPr>
        <w:widowControl/>
        <w:spacing w:line="240" w:lineRule="auto"/>
      </w:pPr>
    </w:p>
    <w:p>
      <w:pPr>
        <w:widowControl/>
        <w:spacing w:line="480" w:lineRule="auto"/>
        <w:ind w:firstLine="960"/>
        <w:jc w:val="both"/>
      </w:pPr>
      <w:r>
        <w:rPr>
          <w:rFonts w:ascii="Calibri" w:eastAsia="Calibri" w:hAnsi="Calibri" w:cs="Calibri"/>
          <w:color w:val="000000"/>
          <w:sz w:val="22"/>
        </w:rPr>
        <w:t xml:space="preserve">The reason for this document is to present a detailed description of a new online first-person shooter multiplayer game.  It will explain the purpose and features of the system, its interfaces, what the system will do, the constraints under which it must operate and how the system will react to external stimuli. This document is intended for the stakeholders, which consists of Dr. Rodion Podorozhny, the project manager and software engineers who will develop the system. </w:t>
      </w:r>
    </w:p>
    <w:p>
      <w:pPr>
        <w:pStyle w:val="Heading2"/>
        <w:keepLines/>
        <w:widowControl/>
        <w:numPr>
          <w:ilvl w:val="1"/>
          <w:numId w:val="9"/>
        </w:numPr>
        <w:spacing w:line="240" w:lineRule="auto"/>
        <w:ind w:left="576"/>
      </w:pPr>
      <w:r>
        <w:rPr>
          <w:rFonts w:ascii="Calibri Light" w:eastAsia="Calibri Light" w:hAnsi="Calibri Light" w:cs="Calibri Light"/>
          <w:b/>
          <w:color w:val="000000"/>
          <w:sz w:val="26"/>
        </w:rPr>
        <w:t>Product Scope</w:t>
      </w:r>
    </w:p>
    <w:p>
      <w:pPr>
        <w:widowControl/>
        <w:spacing w:line="240" w:lineRule="auto"/>
      </w:pPr>
    </w:p>
    <w:p>
      <w:pPr>
        <w:widowControl/>
        <w:spacing w:line="480" w:lineRule="auto"/>
        <w:ind w:firstLine="960"/>
        <w:jc w:val="both"/>
      </w:pPr>
      <w:r>
        <w:rPr>
          <w:rFonts w:ascii="Calibri" w:eastAsia="Calibri" w:hAnsi="Calibri" w:cs="Calibri"/>
          <w:color w:val="000000"/>
          <w:sz w:val="22"/>
        </w:rPr>
        <w:t>The system shall provide a fun online multiplayer first-person shooter experience for one or two players. The game will be free to play. The game will be provided by a host server which will contain all the project files, a game engine, and game controller using a real-time connection. Players will play in a map in which there are enemies roaming around that can kill the player. The players will also have the ability to shoot each other and cause health damage. The game will end for the player when the exit for the map is found. The player will be able to play multiple levels. As the player progresses through the levels of the game the difficulty of the game will get progressively harder. The system will not save the state of the game when the player quits the game. When the user plays the game again, the player will start at the beginning of the first level.</w:t>
      </w:r>
    </w:p>
    <w:p>
      <w:pPr>
        <w:pStyle w:val="Heading2"/>
        <w:keepLines/>
        <w:widowControl/>
        <w:numPr>
          <w:ilvl w:val="1"/>
          <w:numId w:val="9"/>
        </w:numPr>
        <w:spacing w:line="240" w:lineRule="auto"/>
        <w:ind w:left="576"/>
      </w:pPr>
      <w:r>
        <w:rPr>
          <w:rFonts w:ascii="Calibri Light" w:eastAsia="Calibri Light" w:hAnsi="Calibri Light" w:cs="Calibri Light"/>
          <w:b/>
          <w:color w:val="000000"/>
          <w:sz w:val="26"/>
        </w:rPr>
        <w:t>Document Conventions</w:t>
      </w:r>
    </w:p>
    <w:p>
      <w:pPr>
        <w:widowControl/>
        <w:spacing w:line="240" w:lineRule="auto"/>
      </w:pPr>
    </w:p>
    <w:p>
      <w:pPr>
        <w:widowControl/>
        <w:spacing w:line="480" w:lineRule="auto"/>
        <w:ind w:firstLine="720"/>
      </w:pPr>
      <w:r>
        <w:rPr>
          <w:rFonts w:ascii="Calibri" w:eastAsia="Calibri" w:hAnsi="Calibri" w:cs="Calibri"/>
          <w:color w:val="000000"/>
          <w:sz w:val="22"/>
        </w:rPr>
        <w:t>Every detailed requirement statement will have its own priority. This priority will not be inherited by higher-level requirements.</w:t>
      </w:r>
    </w:p>
    <w:p>
      <w:pPr>
        <w:widowControl/>
        <w:spacing w:line="240" w:lineRule="auto"/>
      </w:pPr>
      <w:r>
        <w:br w:type="page"/>
      </w:r>
    </w:p>
    <w:p>
      <w:pPr>
        <w:pStyle w:val="Heading2"/>
        <w:keepLines/>
        <w:widowControl/>
        <w:numPr>
          <w:ilvl w:val="1"/>
          <w:numId w:val="9"/>
        </w:numPr>
        <w:spacing w:line="240" w:lineRule="auto"/>
        <w:ind w:left="576"/>
      </w:pPr>
      <w:r>
        <w:rPr>
          <w:rFonts w:ascii="Calibri Light" w:eastAsia="Calibri Light" w:hAnsi="Calibri Light" w:cs="Calibri Light"/>
          <w:b/>
          <w:color w:val="000000"/>
          <w:sz w:val="26"/>
        </w:rPr>
        <w:t>Intended Audience and Reading Suggestions</w:t>
      </w:r>
    </w:p>
    <w:p>
      <w:pPr>
        <w:widowControl/>
        <w:spacing w:line="240" w:lineRule="auto"/>
      </w:pPr>
    </w:p>
    <w:p>
      <w:pPr>
        <w:widowControl/>
        <w:spacing w:line="480" w:lineRule="auto"/>
        <w:ind w:firstLine="720"/>
      </w:pPr>
      <w:r>
        <w:rPr>
          <w:rFonts w:ascii="Calibri" w:eastAsia="Calibri" w:hAnsi="Calibri" w:cs="Calibri"/>
          <w:color w:val="000000"/>
          <w:sz w:val="22"/>
        </w:rPr>
        <w:t>The audience for this SRS is Dr. Rodion Podoronzhny, the project manager, software and test engineers of the system. It is written in natural English language so a broad audience</w:t>
      </w:r>
    </w:p>
    <w:p>
      <w:pPr>
        <w:widowControl/>
        <w:spacing w:line="480" w:lineRule="auto"/>
      </w:pPr>
      <w:r>
        <w:rPr>
          <w:rFonts w:ascii="Calibri" w:eastAsia="Calibri" w:hAnsi="Calibri" w:cs="Calibri"/>
          <w:color w:val="000000"/>
          <w:sz w:val="22"/>
        </w:rPr>
        <w:t>of stakeholders can understand it. Section 1 of the SRS is an introduction to the overall system.</w:t>
      </w:r>
    </w:p>
    <w:p>
      <w:pPr>
        <w:widowControl/>
        <w:spacing w:line="480" w:lineRule="auto"/>
      </w:pPr>
      <w:r>
        <w:rPr>
          <w:rFonts w:ascii="Calibri" w:eastAsia="Calibri" w:hAnsi="Calibri" w:cs="Calibri"/>
          <w:color w:val="000000"/>
          <w:sz w:val="22"/>
        </w:rPr>
        <w:t>Section 2 describes the external interfaces of the system. Section 3 gives a description of the functional requirements of the system. Section 4 gives a description of the informal requirements of the system. Section 5 is the traceability matrix. Section 6 and 7 are the Appendixes.</w:t>
      </w:r>
    </w:p>
    <w:p>
      <w:pPr>
        <w:pStyle w:val="Heading2"/>
        <w:keepLines/>
        <w:widowControl/>
        <w:numPr>
          <w:ilvl w:val="1"/>
          <w:numId w:val="9"/>
        </w:numPr>
        <w:spacing w:line="240" w:lineRule="auto"/>
        <w:ind w:left="576"/>
      </w:pPr>
      <w:r>
        <w:rPr>
          <w:rFonts w:ascii="Calibri Light" w:eastAsia="Calibri Light" w:hAnsi="Calibri Light" w:cs="Calibri Light"/>
          <w:b/>
          <w:color w:val="000000"/>
          <w:sz w:val="26"/>
        </w:rPr>
        <w:t>References</w:t>
      </w:r>
    </w:p>
    <w:p>
      <w:pPr>
        <w:pStyle w:val="Heading2"/>
        <w:keepLines/>
        <w:widowControl/>
        <w:numPr>
          <w:ilvl w:val="1"/>
          <w:numId w:val="9"/>
        </w:numPr>
        <w:spacing w:line="240" w:lineRule="auto"/>
        <w:ind w:left="576"/>
      </w:pPr>
      <w:r>
        <w:rPr>
          <w:rFonts w:ascii="Calibri Light" w:eastAsia="Calibri Light" w:hAnsi="Calibri Light" w:cs="Calibri Light"/>
          <w:b/>
          <w:color w:val="000000"/>
          <w:sz w:val="26"/>
        </w:rPr>
        <w:t>Product Perspective</w:t>
      </w:r>
    </w:p>
    <w:p>
      <w:pPr>
        <w:widowControl/>
        <w:spacing w:line="240" w:lineRule="auto"/>
      </w:pPr>
    </w:p>
    <w:p>
      <w:pPr>
        <w:widowControl/>
        <w:spacing w:line="480" w:lineRule="auto"/>
        <w:ind w:firstLine="720"/>
      </w:pPr>
      <w:r>
        <w:rPr>
          <w:rFonts w:ascii="Calibri" w:eastAsia="Calibri" w:hAnsi="Calibri" w:cs="Calibri"/>
          <w:color w:val="000000"/>
          <w:sz w:val="22"/>
        </w:rPr>
        <w:t>The software product will be interface with the game's graphical user interface where users can operate can operate all the provided functionality. A domain and host provider will host the website where all the files will be stored. A script on the server will act as a controller of the flow of data between the client(s) and the server.  A player will be able to join and quit the game whenever they want.  Up to two players will be able to join a game session at a time.</w:t>
      </w:r>
      <w:bookmarkStart w:id="0" w:name="h.ch9pmuvcdut"/>
      <w:bookmarkEnd w:id="0"/>
    </w:p>
    <w:p>
      <w:pPr>
        <w:pStyle w:val="Heading2"/>
        <w:keepLines/>
        <w:widowControl/>
        <w:numPr>
          <w:ilvl w:val="1"/>
          <w:numId w:val="9"/>
        </w:numPr>
        <w:spacing w:line="240" w:lineRule="auto"/>
        <w:ind w:left="576"/>
      </w:pPr>
      <w:r>
        <w:rPr>
          <w:rFonts w:ascii="Calibri Light" w:eastAsia="Calibri Light" w:hAnsi="Calibri Light" w:cs="Calibri Light"/>
          <w:b/>
          <w:color w:val="000000"/>
          <w:sz w:val="26"/>
        </w:rPr>
        <w:t>Product Functions</w:t>
      </w:r>
    </w:p>
    <w:p>
      <w:pPr>
        <w:widowControl/>
        <w:spacing w:line="240" w:lineRule="auto"/>
      </w:pPr>
    </w:p>
    <w:p>
      <w:pPr>
        <w:widowControl/>
        <w:numPr>
          <w:ilvl w:val="0"/>
          <w:numId w:val="8"/>
        </w:numPr>
        <w:spacing w:after="0" w:line="240" w:lineRule="auto"/>
        <w:ind w:left="720" w:hanging="360"/>
      </w:pPr>
      <w:r>
        <w:rPr>
          <w:rFonts w:ascii="Calibri" w:eastAsia="Calibri" w:hAnsi="Calibri" w:cs="Calibri"/>
          <w:color w:val="000000"/>
          <w:sz w:val="22"/>
        </w:rPr>
        <w:t>Ability to create game.</w:t>
      </w:r>
    </w:p>
    <w:p>
      <w:pPr>
        <w:widowControl/>
        <w:numPr>
          <w:ilvl w:val="0"/>
          <w:numId w:val="8"/>
        </w:numPr>
        <w:spacing w:after="0" w:line="240" w:lineRule="auto"/>
        <w:ind w:left="720" w:hanging="360"/>
      </w:pPr>
      <w:r>
        <w:rPr>
          <w:rFonts w:ascii="Calibri" w:eastAsia="Calibri" w:hAnsi="Calibri" w:cs="Calibri"/>
          <w:color w:val="000000"/>
          <w:sz w:val="22"/>
        </w:rPr>
        <w:t>Ability to start game.</w:t>
      </w:r>
    </w:p>
    <w:p>
      <w:pPr>
        <w:widowControl/>
        <w:numPr>
          <w:ilvl w:val="0"/>
          <w:numId w:val="8"/>
        </w:numPr>
        <w:spacing w:after="0" w:line="240" w:lineRule="auto"/>
        <w:ind w:left="720" w:hanging="360"/>
      </w:pPr>
      <w:r>
        <w:rPr>
          <w:rFonts w:ascii="Calibri" w:eastAsia="Calibri" w:hAnsi="Calibri" w:cs="Calibri"/>
          <w:color w:val="000000"/>
          <w:sz w:val="22"/>
        </w:rPr>
        <w:t>Ability to enter room.</w:t>
      </w:r>
    </w:p>
    <w:p>
      <w:pPr>
        <w:widowControl/>
        <w:numPr>
          <w:ilvl w:val="0"/>
          <w:numId w:val="8"/>
        </w:numPr>
        <w:spacing w:after="0" w:line="240" w:lineRule="auto"/>
        <w:ind w:left="720" w:hanging="360"/>
      </w:pPr>
      <w:r>
        <w:rPr>
          <w:rFonts w:ascii="Calibri" w:eastAsia="Calibri" w:hAnsi="Calibri" w:cs="Calibri"/>
          <w:color w:val="000000"/>
          <w:sz w:val="22"/>
        </w:rPr>
        <w:t>Ability to choose player.</w:t>
      </w:r>
    </w:p>
    <w:p>
      <w:pPr>
        <w:widowControl/>
        <w:numPr>
          <w:ilvl w:val="0"/>
          <w:numId w:val="8"/>
        </w:numPr>
        <w:spacing w:after="0" w:line="240" w:lineRule="auto"/>
        <w:ind w:left="720" w:hanging="360"/>
      </w:pPr>
      <w:r>
        <w:rPr>
          <w:rFonts w:ascii="Calibri" w:eastAsia="Calibri" w:hAnsi="Calibri" w:cs="Calibri"/>
          <w:color w:val="000000"/>
          <w:sz w:val="22"/>
        </w:rPr>
        <w:t>Ability to display game state along with other information for playing purposes.</w:t>
      </w:r>
    </w:p>
    <w:p>
      <w:pPr>
        <w:widowControl/>
        <w:numPr>
          <w:ilvl w:val="0"/>
          <w:numId w:val="8"/>
        </w:numPr>
        <w:spacing w:after="0" w:line="240" w:lineRule="auto"/>
        <w:ind w:left="720" w:hanging="360"/>
      </w:pPr>
      <w:r>
        <w:rPr>
          <w:rFonts w:ascii="Calibri" w:eastAsia="Calibri" w:hAnsi="Calibri" w:cs="Calibri"/>
          <w:color w:val="000000"/>
          <w:sz w:val="22"/>
        </w:rPr>
        <w:t>Ability for player to kill as many enemies to make it to the exit portal.</w:t>
      </w:r>
    </w:p>
    <w:p>
      <w:pPr>
        <w:widowControl/>
        <w:numPr>
          <w:ilvl w:val="0"/>
          <w:numId w:val="8"/>
        </w:numPr>
        <w:spacing w:after="0" w:line="240" w:lineRule="auto"/>
        <w:ind w:left="720" w:hanging="360"/>
      </w:pPr>
      <w:r>
        <w:rPr>
          <w:rFonts w:ascii="Calibri" w:eastAsia="Calibri" w:hAnsi="Calibri" w:cs="Calibri"/>
          <w:color w:val="000000"/>
          <w:sz w:val="22"/>
        </w:rPr>
        <w:t>Ability to end game.</w:t>
      </w:r>
    </w:p>
    <w:p>
      <w:pPr>
        <w:widowControl/>
        <w:numPr>
          <w:ilvl w:val="0"/>
          <w:numId w:val="8"/>
        </w:numPr>
        <w:spacing w:after="0" w:line="240" w:lineRule="auto"/>
        <w:ind w:left="720" w:hanging="360"/>
      </w:pPr>
      <w:r>
        <w:rPr>
          <w:rFonts w:ascii="Calibri" w:eastAsia="Calibri" w:hAnsi="Calibri" w:cs="Calibri"/>
          <w:color w:val="000000"/>
          <w:sz w:val="22"/>
        </w:rPr>
        <w:t>Ability to be a multiplayer game.</w:t>
      </w:r>
    </w:p>
    <w:p>
      <w:pPr>
        <w:widowControl/>
        <w:numPr>
          <w:ilvl w:val="0"/>
          <w:numId w:val="8"/>
        </w:numPr>
        <w:spacing w:after="0" w:line="240" w:lineRule="auto"/>
        <w:ind w:left="720" w:hanging="360"/>
      </w:pPr>
      <w:r>
        <w:rPr>
          <w:rFonts w:ascii="Calibri" w:eastAsia="Calibri" w:hAnsi="Calibri" w:cs="Calibri"/>
          <w:color w:val="000000"/>
          <w:sz w:val="22"/>
        </w:rPr>
        <w:t>Ability to play over the Internet.</w:t>
      </w:r>
    </w:p>
    <w:p>
      <w:pPr>
        <w:widowControl/>
        <w:numPr>
          <w:ilvl w:val="0"/>
          <w:numId w:val="8"/>
        </w:numPr>
        <w:spacing w:after="0" w:line="240" w:lineRule="auto"/>
        <w:ind w:left="720" w:hanging="360"/>
      </w:pPr>
      <w:r>
        <w:rPr>
          <w:rFonts w:ascii="Calibri" w:eastAsia="Calibri" w:hAnsi="Calibri" w:cs="Calibri"/>
          <w:color w:val="000000"/>
          <w:sz w:val="22"/>
        </w:rPr>
        <w:t>Must allow player to control their actions.</w:t>
      </w:r>
    </w:p>
    <w:p>
      <w:pPr>
        <w:widowControl/>
        <w:numPr>
          <w:ilvl w:val="0"/>
          <w:numId w:val="8"/>
        </w:numPr>
        <w:spacing w:after="0" w:line="240" w:lineRule="auto"/>
        <w:ind w:left="720" w:hanging="360"/>
      </w:pPr>
      <w:r>
        <w:rPr>
          <w:rFonts w:ascii="Calibri" w:eastAsia="Calibri" w:hAnsi="Calibri" w:cs="Calibri"/>
          <w:color w:val="000000"/>
          <w:sz w:val="22"/>
        </w:rPr>
        <w:t>Must allow player to access a user menu.</w:t>
      </w:r>
    </w:p>
    <w:p>
      <w:pPr>
        <w:widowControl/>
        <w:numPr>
          <w:ilvl w:val="0"/>
          <w:numId w:val="8"/>
        </w:numPr>
        <w:spacing w:after="0" w:line="240" w:lineRule="auto"/>
        <w:ind w:left="720" w:hanging="360"/>
      </w:pPr>
      <w:r>
        <w:rPr>
          <w:rFonts w:ascii="Calibri" w:eastAsia="Calibri" w:hAnsi="Calibri" w:cs="Calibri"/>
          <w:color w:val="000000"/>
          <w:sz w:val="22"/>
        </w:rPr>
        <w:t>Must allow player to access a player selection menu.</w:t>
      </w:r>
    </w:p>
    <w:p>
      <w:pPr>
        <w:widowControl/>
        <w:spacing w:line="240" w:lineRule="auto"/>
      </w:pPr>
      <w:r>
        <w:br w:type="page"/>
      </w:r>
    </w:p>
    <w:p>
      <w:pPr>
        <w:pStyle w:val="Heading2"/>
        <w:keepLines/>
        <w:widowControl/>
        <w:numPr>
          <w:ilvl w:val="1"/>
          <w:numId w:val="9"/>
        </w:numPr>
        <w:spacing w:line="240" w:lineRule="auto"/>
        <w:ind w:left="576"/>
      </w:pPr>
      <w:r>
        <w:rPr>
          <w:rFonts w:ascii="Calibri Light" w:eastAsia="Calibri Light" w:hAnsi="Calibri Light" w:cs="Calibri Light"/>
          <w:b/>
          <w:color w:val="000000"/>
          <w:sz w:val="26"/>
        </w:rPr>
        <w:t>Operating Environment</w:t>
      </w:r>
    </w:p>
    <w:p>
      <w:pPr>
        <w:widowControl/>
        <w:spacing w:line="240" w:lineRule="auto"/>
      </w:pPr>
    </w:p>
    <w:p>
      <w:pPr>
        <w:widowControl/>
        <w:spacing w:line="480" w:lineRule="auto"/>
        <w:ind w:firstLine="720"/>
      </w:pPr>
      <w:r>
        <w:rPr>
          <w:rFonts w:ascii="Calibri" w:eastAsia="Calibri" w:hAnsi="Calibri" w:cs="Calibri"/>
          <w:color w:val="000000"/>
          <w:sz w:val="22"/>
        </w:rPr>
        <w:t xml:space="preserve">Version 1.0 of the game software will be developed for use with Windows Operating System (Vista, 7, 8, 8.1, 10) or a mobile device connected to a high bandwidth internet connection. In subsequent versions there will be added support for Chrome, Firefox, Internet Explorer, Opera and Safari browsers and UNIX environments. The system, having been designed first for Windows, will be most compatible with a Windows PC and all hardware that is able to run Windows. Minimum Windows requirements should be suitable for use with this game. If there is no HTML5 browser support, then the user will get a pop-up message in the browser saying to update the browser. Video output is required for functional gameplay with a minimum display resolution of 1024x768. Audio output is required. </w:t>
      </w:r>
    </w:p>
    <w:p>
      <w:pPr>
        <w:widowControl/>
        <w:spacing w:line="480" w:lineRule="auto"/>
        <w:ind w:firstLine="720"/>
      </w:pPr>
      <w:r>
        <w:rPr>
          <w:rFonts w:ascii="Calibri" w:eastAsia="Calibri" w:hAnsi="Calibri" w:cs="Calibri"/>
          <w:color w:val="000000"/>
          <w:sz w:val="22"/>
        </w:rPr>
        <w:t>Color is used to differentiate several in-game mechanics and as such it will be challenging to create a mode for use with users who are colorblind. This will require a design change that may be implemented in later versions.</w:t>
      </w:r>
    </w:p>
    <w:p>
      <w:pPr>
        <w:pStyle w:val="Heading2"/>
        <w:keepLines/>
        <w:widowControl/>
        <w:numPr>
          <w:ilvl w:val="1"/>
          <w:numId w:val="9"/>
        </w:numPr>
        <w:spacing w:line="240" w:lineRule="auto"/>
        <w:ind w:left="576"/>
      </w:pPr>
      <w:r>
        <w:rPr>
          <w:rFonts w:ascii="Calibri Light" w:eastAsia="Calibri Light" w:hAnsi="Calibri Light" w:cs="Calibri Light"/>
          <w:b/>
          <w:color w:val="000000"/>
          <w:sz w:val="26"/>
        </w:rPr>
        <w:t>Design and Implementation Constraints</w:t>
      </w:r>
    </w:p>
    <w:p>
      <w:pPr>
        <w:widowControl/>
        <w:spacing w:after="0" w:line="240" w:lineRule="auto"/>
      </w:pPr>
    </w:p>
    <w:p>
      <w:pPr>
        <w:widowControl/>
        <w:spacing w:line="480" w:lineRule="auto"/>
        <w:ind w:firstLine="720"/>
      </w:pPr>
      <w:r>
        <w:rPr>
          <w:rFonts w:ascii="Calibri" w:eastAsia="Calibri" w:hAnsi="Calibri" w:cs="Calibri"/>
          <w:color w:val="000000"/>
          <w:sz w:val="22"/>
        </w:rPr>
        <w:t>A m</w:t>
      </w:r>
      <w:r>
        <w:rPr>
          <w:rFonts w:ascii="Calibri" w:eastAsia="Calibri" w:hAnsi="Calibri" w:cs="Calibri"/>
          <w:color w:val="000000"/>
          <w:sz w:val="22"/>
        </w:rPr>
        <w:t xml:space="preserve">inimum </w:t>
      </w:r>
      <w:r>
        <w:rPr>
          <w:rFonts w:ascii="Calibri" w:eastAsia="Calibri" w:hAnsi="Calibri" w:cs="Calibri"/>
          <w:color w:val="000000"/>
          <w:sz w:val="22"/>
        </w:rPr>
        <w:t xml:space="preserve">of </w:t>
      </w:r>
      <w:r>
        <w:rPr>
          <w:rFonts w:ascii="Calibri" w:eastAsia="Calibri" w:hAnsi="Calibri" w:cs="Calibri"/>
          <w:color w:val="000000"/>
          <w:sz w:val="22"/>
        </w:rPr>
        <w:t>one player and maximum 2 players</w:t>
      </w:r>
      <w:r>
        <w:rPr>
          <w:rFonts w:ascii="Calibri" w:eastAsia="Calibri" w:hAnsi="Calibri" w:cs="Calibri"/>
          <w:color w:val="000000"/>
          <w:sz w:val="22"/>
        </w:rPr>
        <w:t xml:space="preserve"> will be allowed</w:t>
      </w:r>
      <w:r>
        <w:rPr>
          <w:rFonts w:ascii="Calibri" w:eastAsia="Calibri" w:hAnsi="Calibri" w:cs="Calibri"/>
          <w:color w:val="000000"/>
          <w:sz w:val="22"/>
        </w:rPr>
        <w:t xml:space="preserve"> per game session.</w:t>
      </w:r>
      <w:r>
        <w:rPr>
          <w:rFonts w:ascii="Calibri" w:eastAsia="Calibri" w:hAnsi="Calibri" w:cs="Calibri"/>
          <w:color w:val="000000"/>
          <w:sz w:val="22"/>
        </w:rPr>
        <w:t xml:space="preserve">  The game m</w:t>
      </w:r>
      <w:r>
        <w:rPr>
          <w:rFonts w:ascii="Calibri" w:eastAsia="Calibri" w:hAnsi="Calibri" w:cs="Calibri"/>
          <w:color w:val="000000"/>
          <w:sz w:val="22"/>
        </w:rPr>
        <w:t>ust allow multiple connections.</w:t>
      </w:r>
      <w:r>
        <w:rPr>
          <w:rFonts w:ascii="Calibri" w:eastAsia="Calibri" w:hAnsi="Calibri" w:cs="Calibri"/>
          <w:color w:val="000000"/>
          <w:sz w:val="22"/>
        </w:rPr>
        <w:t xml:space="preserve">  The g</w:t>
      </w:r>
      <w:r>
        <w:rPr>
          <w:rFonts w:ascii="Calibri" w:eastAsia="Calibri" w:hAnsi="Calibri" w:cs="Calibri"/>
          <w:color w:val="000000"/>
          <w:sz w:val="22"/>
        </w:rPr>
        <w:t>ame must allow multiple one and two game sessions.</w:t>
      </w:r>
    </w:p>
    <w:p>
      <w:pPr>
        <w:pStyle w:val="Heading2"/>
        <w:keepLines/>
        <w:widowControl/>
        <w:numPr>
          <w:ilvl w:val="1"/>
          <w:numId w:val="9"/>
        </w:numPr>
        <w:spacing w:line="240" w:lineRule="auto"/>
        <w:ind w:left="576"/>
      </w:pPr>
      <w:r>
        <w:rPr>
          <w:rFonts w:ascii="Calibri Light" w:eastAsia="Calibri Light" w:hAnsi="Calibri Light" w:cs="Calibri Light"/>
          <w:b/>
          <w:color w:val="000000"/>
          <w:sz w:val="26"/>
        </w:rPr>
        <w:t>Assumptions and Dependencies</w:t>
      </w:r>
    </w:p>
    <w:p>
      <w:pPr>
        <w:widowControl/>
        <w:spacing w:after="0" w:line="480" w:lineRule="auto"/>
      </w:pPr>
    </w:p>
    <w:p>
      <w:pPr>
        <w:widowControl/>
        <w:spacing w:line="480" w:lineRule="auto"/>
        <w:ind w:firstLine="720"/>
      </w:pPr>
      <w:r>
        <w:rPr>
          <w:rFonts w:ascii="Calibri" w:eastAsia="Calibri" w:hAnsi="Calibri" w:cs="Calibri"/>
          <w:color w:val="000000"/>
          <w:sz w:val="22"/>
        </w:rPr>
        <w:t>The user must have a h</w:t>
      </w:r>
      <w:r>
        <w:rPr>
          <w:rFonts w:ascii="Calibri" w:eastAsia="Calibri" w:hAnsi="Calibri" w:cs="Calibri"/>
          <w:color w:val="000000"/>
          <w:sz w:val="22"/>
        </w:rPr>
        <w:t>igh-bandwidth internet connection.</w:t>
      </w:r>
      <w:bookmarkStart w:id="1" w:name="h.k1g9d0r11u7b"/>
      <w:bookmarkEnd w:id="1"/>
      <w:r>
        <w:rPr>
          <w:rFonts w:ascii="Calibri" w:eastAsia="Calibri" w:hAnsi="Calibri" w:cs="Calibri"/>
          <w:color w:val="000000"/>
          <w:sz w:val="22"/>
        </w:rPr>
        <w:t xml:space="preserve">  The host s</w:t>
      </w:r>
      <w:r>
        <w:rPr>
          <w:rFonts w:ascii="Calibri" w:eastAsia="Calibri" w:hAnsi="Calibri" w:cs="Calibri"/>
          <w:color w:val="000000"/>
          <w:sz w:val="22"/>
        </w:rPr>
        <w:t>erver can handle multiple connections</w:t>
      </w:r>
      <w:bookmarkStart w:id="2" w:name="h.2p1omciv2j83"/>
      <w:bookmarkEnd w:id="2"/>
      <w:r>
        <w:rPr>
          <w:rFonts w:ascii="Calibri" w:eastAsia="Calibri" w:hAnsi="Calibri" w:cs="Calibri"/>
          <w:color w:val="000000"/>
          <w:sz w:val="22"/>
        </w:rPr>
        <w:t xml:space="preserve"> from many different clients.  </w:t>
      </w:r>
      <w:r>
        <w:rPr>
          <w:rFonts w:ascii="Calibri" w:eastAsia="Calibri" w:hAnsi="Calibri" w:cs="Calibri"/>
          <w:color w:val="000000"/>
          <w:sz w:val="22"/>
        </w:rPr>
        <w:t>If the user is playing on a mobile device, it must be a touch capable smart-phone.</w:t>
      </w:r>
    </w:p>
    <w:p>
      <w:pPr>
        <w:widowControl/>
        <w:spacing w:line="240" w:lineRule="auto"/>
      </w:pPr>
      <w:r>
        <w:br w:type="page"/>
      </w:r>
    </w:p>
    <w:p>
      <w:pPr>
        <w:pStyle w:val="Heading1"/>
        <w:keepLines/>
        <w:widowControl/>
        <w:numPr>
          <w:ilvl w:val="0"/>
          <w:numId w:val="9"/>
        </w:numPr>
        <w:spacing w:line="240" w:lineRule="auto"/>
        <w:ind w:left="432"/>
      </w:pPr>
      <w:r>
        <w:rPr>
          <w:rFonts w:ascii="Calibri Light" w:eastAsia="Calibri Light" w:hAnsi="Calibri Light" w:cs="Calibri Light"/>
          <w:b/>
          <w:color w:val="000000"/>
          <w:sz w:val="32"/>
        </w:rPr>
        <w:t>External Interface Requirements</w:t>
      </w:r>
    </w:p>
    <w:p>
      <w:pPr>
        <w:pStyle w:val="Heading2"/>
        <w:keepLines/>
        <w:widowControl/>
        <w:numPr>
          <w:ilvl w:val="1"/>
          <w:numId w:val="9"/>
        </w:numPr>
        <w:spacing w:line="240" w:lineRule="auto"/>
        <w:ind w:left="576"/>
      </w:pPr>
      <w:r>
        <w:rPr>
          <w:rFonts w:ascii="Calibri Light" w:eastAsia="Calibri Light" w:hAnsi="Calibri Light" w:cs="Calibri Light"/>
          <w:b/>
          <w:color w:val="000000"/>
          <w:sz w:val="26"/>
        </w:rPr>
        <w:t>User Interfaces</w:t>
      </w:r>
    </w:p>
    <w:p>
      <w:pPr>
        <w:widowControl/>
        <w:spacing w:line="240" w:lineRule="auto"/>
      </w:pPr>
    </w:p>
    <w:p>
      <w:pPr>
        <w:widowControl/>
        <w:spacing w:line="480" w:lineRule="auto"/>
        <w:ind w:firstLine="720"/>
      </w:pPr>
      <w:r>
        <w:rPr>
          <w:rFonts w:ascii="Calibri" w:eastAsia="Calibri" w:hAnsi="Calibri" w:cs="Calibri"/>
          <w:color w:val="000000"/>
          <w:sz w:val="22"/>
        </w:rPr>
        <w:t>The game shall work and be tested on the following browsers: Internet Explorer, Firefox, Google Chrome, Apple Safari, and Opera.  The game shall work and be tested on different devices such as a desktop, tablet with 10-inch screen, and different mobile phones.</w:t>
      </w:r>
    </w:p>
    <w:p>
      <w:pPr>
        <w:pStyle w:val="Heading2"/>
        <w:keepLines/>
        <w:widowControl/>
        <w:numPr>
          <w:ilvl w:val="1"/>
          <w:numId w:val="9"/>
        </w:numPr>
        <w:spacing w:line="240" w:lineRule="auto"/>
        <w:ind w:left="576"/>
      </w:pPr>
      <w:r>
        <w:rPr>
          <w:rFonts w:ascii="Calibri Light" w:eastAsia="Calibri Light" w:hAnsi="Calibri Light" w:cs="Calibri Light"/>
          <w:b/>
          <w:color w:val="000000"/>
          <w:sz w:val="26"/>
        </w:rPr>
        <w:t>Communication Interfaces</w:t>
      </w:r>
    </w:p>
    <w:p>
      <w:pPr>
        <w:widowControl/>
        <w:spacing w:line="240" w:lineRule="auto"/>
      </w:pPr>
    </w:p>
    <w:p>
      <w:pPr>
        <w:widowControl/>
        <w:spacing w:line="480" w:lineRule="auto"/>
        <w:ind w:firstLine="720"/>
      </w:pPr>
      <w:r>
        <w:rPr>
          <w:rFonts w:ascii="Calibri" w:eastAsia="Calibri" w:hAnsi="Calibri" w:cs="Calibri"/>
          <w:color w:val="000000"/>
          <w:sz w:val="22"/>
        </w:rPr>
        <w:t>Transfer Protocol (HTTP), which is designed to enable communications between clients and servers, will be used. A game controller will interface with a game engine. The game controller will be transferring information between the browser back and forth using a real-time connection.</w:t>
      </w:r>
    </w:p>
    <w:p>
      <w:pPr>
        <w:widowControl/>
        <w:spacing w:line="240" w:lineRule="auto"/>
      </w:pPr>
      <w:r>
        <w:br w:type="page"/>
      </w:r>
    </w:p>
    <w:p>
      <w:pPr>
        <w:pStyle w:val="Heading1"/>
        <w:keepLines/>
        <w:widowControl/>
        <w:numPr>
          <w:ilvl w:val="0"/>
          <w:numId w:val="9"/>
        </w:numPr>
        <w:spacing w:line="240" w:lineRule="auto"/>
        <w:ind w:left="432"/>
      </w:pPr>
      <w:r>
        <w:rPr>
          <w:rFonts w:ascii="Calibri Light" w:eastAsia="Calibri Light" w:hAnsi="Calibri Light" w:cs="Calibri Light"/>
          <w:b/>
          <w:color w:val="000000"/>
          <w:sz w:val="32"/>
        </w:rPr>
        <w:t>Functional Requirements</w:t>
      </w:r>
    </w:p>
    <w:p>
      <w:pPr>
        <w:pStyle w:val="Heading2"/>
        <w:keepLines/>
        <w:widowControl/>
        <w:numPr>
          <w:ilvl w:val="1"/>
          <w:numId w:val="9"/>
        </w:numPr>
        <w:spacing w:line="240" w:lineRule="auto"/>
        <w:ind w:left="576"/>
      </w:pPr>
      <w:bookmarkStart w:id="3" w:name="_Toc443345419"/>
      <w:r>
        <w:rPr>
          <w:rFonts w:ascii="Calibri Light" w:eastAsia="Calibri Light" w:hAnsi="Calibri Light" w:cs="Calibri Light"/>
          <w:b/>
          <w:color w:val="000000"/>
          <w:sz w:val="26"/>
        </w:rPr>
        <w:t>User Screen</w:t>
      </w:r>
      <w:r>
        <w:pict>
          <v:rect id="_x0000_s1026" style="height:106.5pt;margin-left:119.25pt;margin-top:28.5pt;mso-position-horizontal-relative:char;position:absolute;width:138pt;z-index:251658240" fillcolor="white" strokecolor="black" strokeweight="1pt">
            <v:stroke dashstyle="solid"/>
            <v:textbox>
              <w:txbxContent>
                <w:p>
                  <w:pPr>
                    <w:jc w:val="center"/>
                  </w:pPr>
                </w:p>
              </w:txbxContent>
            </v:textbox>
          </v:rect>
        </w:pict>
      </w:r>
      <w:r>
        <w:t/>
      </w:r>
      <w:bookmarkEnd w:id="3"/>
    </w:p>
    <w:p>
      <w:pPr>
        <w:widowControl/>
        <w:tabs>
          <w:tab w:val="left" w:pos="3480"/>
        </w:tabs>
        <w:spacing w:line="240" w:lineRule="auto"/>
      </w:pPr>
      <w:r>
        <w:tab/>
      </w:r>
      <w:r>
        <w:tab/>
      </w:r>
      <w:r>
        <w:tab/>
      </w:r>
      <w:r>
        <w:rPr>
          <w:rFonts w:ascii="Calibri" w:eastAsia="Calibri" w:hAnsi="Calibri" w:cs="Calibri"/>
          <w:color w:val="000000"/>
          <w:sz w:val="22"/>
        </w:rPr>
        <w:t>User Name</w:t>
      </w:r>
    </w:p>
    <w:p>
      <w:pPr>
        <w:widowControl/>
        <w:spacing w:line="240" w:lineRule="auto"/>
      </w:pPr>
      <w:r>
        <w:pict>
          <v:oval id="_x0000_s1027" style="height:34.5pt;margin-left:164.25pt;margin-top:3pt;mso-position-horizontal-relative:char;position:absolute;width:39pt;z-index:251659264" fillcolor="#5b9bd5" strokecolor="#42719b" strokeweight="1pt">
            <v:stroke dashstyle="solid"/>
            <v:textbox>
              <w:txbxContent>
                <w:p>
                  <w:pPr>
                    <w:jc w:val="center"/>
                  </w:pPr>
                  <w:r>
                    <w:rPr>
                      <w:rFonts w:ascii="Calibri" w:eastAsia="Calibri" w:hAnsi="Calibri" w:cs="Calibri"/>
                      <w:color w:val="000000"/>
                      <w:sz w:val="22"/>
                    </w:rPr>
                    <w:t>Create Room</w:t>
                  </w:r>
                </w:p>
              </w:txbxContent>
            </v:textbox>
          </v:oval>
        </w:pict>
      </w:r>
      <w:r>
        <w:t/>
      </w:r>
    </w:p>
    <w:p>
      <w:pPr>
        <w:widowControl/>
        <w:spacing w:line="240" w:lineRule="auto"/>
      </w:pPr>
    </w:p>
    <w:p>
      <w:pPr>
        <w:widowControl/>
        <w:spacing w:line="240" w:lineRule="auto"/>
      </w:pPr>
    </w:p>
    <w:p>
      <w:pPr>
        <w:widowControl/>
        <w:spacing w:line="240" w:lineRule="auto"/>
      </w:pPr>
      <w:r>
        <w:pict>
          <v:oval id="_x0000_s1028" style="height:36.75pt;margin-left:164.25pt;margin-top:4.5pt;mso-position-horizontal-relative:char;position:absolute;width:42.75pt;z-index:251660288" fillcolor="#5b9bd5" strokecolor="#42719b" strokeweight="1pt">
            <v:stroke dashstyle="solid"/>
            <v:textbox>
              <w:txbxContent>
                <w:p>
                  <w:pPr>
                    <w:jc w:val="center"/>
                  </w:pPr>
                  <w:r>
                    <w:rPr>
                      <w:rFonts w:ascii="Calibri" w:eastAsia="Calibri" w:hAnsi="Calibri" w:cs="Calibri"/>
                      <w:color w:val="000000"/>
                      <w:sz w:val="22"/>
                    </w:rPr>
                    <w:t>Join Room</w:t>
                  </w:r>
                </w:p>
              </w:txbxContent>
            </v:textbox>
          </v:oval>
        </w:pict>
      </w:r>
      <w:r>
        <w:t/>
      </w:r>
    </w:p>
    <w:p>
      <w:pPr>
        <w:widowControl/>
        <w:spacing w:line="240" w:lineRule="auto"/>
      </w:pPr>
    </w:p>
    <w:p>
      <w:pPr>
        <w:widowControl/>
        <w:spacing w:line="240" w:lineRule="auto"/>
      </w:pPr>
    </w:p>
    <w:p>
      <w:pPr>
        <w:widowControl/>
        <w:spacing w:line="240" w:lineRule="auto"/>
      </w:pPr>
    </w:p>
    <w:p>
      <w:pPr>
        <w:widowControl/>
        <w:spacing w:line="240" w:lineRule="auto"/>
      </w:pPr>
      <w:r>
        <w:tab/>
      </w:r>
      <w:r>
        <w:tab/>
      </w:r>
      <w:r>
        <w:tab/>
      </w:r>
      <w:r>
        <w:tab/>
      </w:r>
      <w:r>
        <w:tab/>
      </w:r>
      <w:r>
        <w:tab/>
      </w:r>
      <w:r>
        <w:rPr>
          <w:rFonts w:ascii="Calibri" w:eastAsia="Calibri" w:hAnsi="Calibri" w:cs="Calibri"/>
          <w:color w:val="000000"/>
          <w:sz w:val="22"/>
        </w:rPr>
        <w:t>Figure 1 User screen</w:t>
      </w:r>
    </w:p>
    <w:p>
      <w:pPr>
        <w:pStyle w:val="Heading3"/>
        <w:keepLines/>
        <w:widowControl/>
        <w:numPr>
          <w:ilvl w:val="2"/>
          <w:numId w:val="9"/>
        </w:numPr>
        <w:spacing w:line="240" w:lineRule="auto"/>
        <w:ind w:left="720"/>
      </w:pPr>
      <w:r>
        <w:rPr>
          <w:rFonts w:ascii="Calibri Light" w:eastAsia="Calibri Light" w:hAnsi="Calibri Light" w:cs="Calibri Light"/>
          <w:color w:val="000000"/>
          <w:sz w:val="24"/>
        </w:rPr>
        <w:t xml:space="preserve">A </w:t>
      </w:r>
      <w:r>
        <w:rPr>
          <w:rFonts w:ascii="Calibri Light" w:eastAsia="Calibri Light" w:hAnsi="Calibri Light" w:cs="Calibri Light"/>
          <w:color w:val="00B050"/>
          <w:sz w:val="24"/>
        </w:rPr>
        <w:t xml:space="preserve">User </w:t>
      </w:r>
      <w:r>
        <w:rPr>
          <w:rFonts w:ascii="Calibri Light" w:eastAsia="Calibri Light" w:hAnsi="Calibri Light" w:cs="Calibri Light"/>
          <w:color w:val="00B050"/>
          <w:sz w:val="24"/>
          <w:shd w:val="clear" w:color="auto" w:fill="FFFFFF"/>
        </w:rPr>
        <w:t>screen</w:t>
      </w:r>
      <w:r>
        <w:rPr>
          <w:rFonts w:ascii="Calibri Light" w:eastAsia="Calibri Light" w:hAnsi="Calibri Light" w:cs="Calibri Light"/>
          <w:color w:val="000000"/>
          <w:sz w:val="24"/>
        </w:rPr>
        <w:t xml:space="preserve"> shall be the first screen displayed in the browser when the </w:t>
      </w:r>
      <w:r>
        <w:rPr>
          <w:rFonts w:ascii="Calibri Light" w:eastAsia="Calibri Light" w:hAnsi="Calibri Light" w:cs="Calibri Light"/>
          <w:color w:val="00B050"/>
          <w:sz w:val="24"/>
        </w:rPr>
        <w:t>user</w:t>
      </w:r>
      <w:r>
        <w:rPr>
          <w:rFonts w:ascii="Calibri Light" w:eastAsia="Calibri Light" w:hAnsi="Calibri Light" w:cs="Calibri Light"/>
          <w:color w:val="000000"/>
          <w:sz w:val="24"/>
        </w:rPr>
        <w:t xml:space="preserve"> types in the game </w:t>
      </w:r>
      <w:r>
        <w:rPr>
          <w:rFonts w:ascii="Calibri Light" w:eastAsia="Calibri Light" w:hAnsi="Calibri Light" w:cs="Calibri Light"/>
          <w:color w:val="00B050"/>
          <w:sz w:val="24"/>
        </w:rPr>
        <w:t>URL</w:t>
      </w:r>
      <w:r>
        <w:rPr>
          <w:rFonts w:ascii="Calibri Light" w:eastAsia="Calibri Light" w:hAnsi="Calibri Light" w:cs="Calibri Light"/>
          <w:color w:val="000000"/>
          <w:sz w:val="24"/>
        </w:rPr>
        <w:t xml:space="preserve"> and presses enter.</w:t>
      </w:r>
    </w:p>
    <w:p>
      <w:pPr>
        <w:pStyle w:val="Heading3"/>
        <w:keepLines/>
        <w:widowControl/>
        <w:numPr>
          <w:ilvl w:val="2"/>
          <w:numId w:val="9"/>
        </w:numPr>
        <w:spacing w:line="240" w:lineRule="auto"/>
        <w:ind w:left="720"/>
      </w:pPr>
      <w:r>
        <w:rPr>
          <w:rFonts w:ascii="Calibri Light" w:eastAsia="Calibri Light" w:hAnsi="Calibri Light" w:cs="Calibri Light"/>
          <w:color w:val="000000"/>
          <w:sz w:val="24"/>
        </w:rPr>
        <w:t xml:space="preserve">In the </w:t>
      </w:r>
      <w:r>
        <w:rPr>
          <w:rFonts w:ascii="Calibri Light" w:eastAsia="Calibri Light" w:hAnsi="Calibri Light" w:cs="Calibri Light"/>
          <w:color w:val="00B050"/>
          <w:sz w:val="24"/>
        </w:rPr>
        <w:t>character</w:t>
      </w:r>
      <w:r>
        <w:rPr>
          <w:rFonts w:ascii="Calibri Light" w:eastAsia="Calibri Light" w:hAnsi="Calibri Light" w:cs="Calibri Light"/>
          <w:color w:val="00B050"/>
          <w:sz w:val="24"/>
        </w:rPr>
        <w:t xml:space="preserve"> select screen</w:t>
      </w:r>
      <w:r>
        <w:rPr>
          <w:rFonts w:ascii="Calibri Light" w:eastAsia="Calibri Light" w:hAnsi="Calibri Light" w:cs="Calibri Light"/>
          <w:color w:val="000000"/>
          <w:sz w:val="24"/>
        </w:rPr>
        <w:t xml:space="preserve"> there shall be an </w:t>
      </w:r>
      <w:r>
        <w:rPr>
          <w:rFonts w:ascii="Calibri Light" w:eastAsia="Calibri Light" w:hAnsi="Calibri Light" w:cs="Calibri Light"/>
          <w:color w:val="00B050"/>
          <w:sz w:val="24"/>
        </w:rPr>
        <w:t>input box</w:t>
      </w:r>
      <w:r>
        <w:rPr>
          <w:rFonts w:ascii="Calibri Light" w:eastAsia="Calibri Light" w:hAnsi="Calibri Light" w:cs="Calibri Light"/>
          <w:color w:val="000000"/>
          <w:sz w:val="24"/>
        </w:rPr>
        <w:t xml:space="preserve"> for a </w:t>
      </w:r>
      <w:r>
        <w:rPr>
          <w:rFonts w:ascii="Calibri Light" w:eastAsia="Calibri Light" w:hAnsi="Calibri Light" w:cs="Calibri Light"/>
          <w:color w:val="00B050"/>
          <w:sz w:val="24"/>
        </w:rPr>
        <w:t>username</w:t>
      </w:r>
      <w:r>
        <w:rPr>
          <w:rFonts w:ascii="Calibri Light" w:eastAsia="Calibri Light" w:hAnsi="Calibri Light" w:cs="Calibri Light"/>
          <w:color w:val="000000"/>
          <w:sz w:val="24"/>
        </w:rPr>
        <w:t>.</w:t>
      </w:r>
    </w:p>
    <w:p>
      <w:pPr>
        <w:pStyle w:val="Heading3"/>
        <w:keepLines/>
        <w:widowControl/>
        <w:numPr>
          <w:ilvl w:val="2"/>
          <w:numId w:val="9"/>
        </w:numPr>
        <w:spacing w:line="240" w:lineRule="auto"/>
        <w:ind w:left="720"/>
      </w:pPr>
      <w:r>
        <w:rPr>
          <w:rFonts w:ascii="Calibri Light" w:eastAsia="Calibri Light" w:hAnsi="Calibri Light" w:cs="Calibri Light"/>
          <w:color w:val="000000"/>
          <w:sz w:val="24"/>
        </w:rPr>
        <w:t xml:space="preserve">In the User screen the input box for username will have </w:t>
      </w:r>
      <w:r>
        <w:rPr>
          <w:rFonts w:ascii="Calibri Light" w:eastAsia="Calibri Light" w:hAnsi="Calibri Light" w:cs="Calibri Light"/>
          <w:color w:val="00B050"/>
          <w:sz w:val="24"/>
        </w:rPr>
        <w:t>system created usernam</w:t>
      </w:r>
      <w:r>
        <w:rPr>
          <w:rFonts w:ascii="Calibri Light" w:eastAsia="Calibri Light" w:hAnsi="Calibri Light" w:cs="Calibri Light"/>
          <w:color w:val="00B050"/>
          <w:sz w:val="24"/>
        </w:rPr>
        <w:t>e</w:t>
      </w:r>
      <w:r>
        <w:rPr>
          <w:rFonts w:ascii="Calibri Light" w:eastAsia="Calibri Light" w:hAnsi="Calibri Light" w:cs="Calibri Light"/>
          <w:color w:val="000000"/>
          <w:sz w:val="24"/>
        </w:rPr>
        <w:t xml:space="preserve"> by default. </w:t>
      </w:r>
    </w:p>
    <w:p>
      <w:pPr>
        <w:pStyle w:val="Heading3"/>
        <w:keepLines/>
        <w:widowControl/>
        <w:numPr>
          <w:ilvl w:val="2"/>
          <w:numId w:val="9"/>
        </w:numPr>
        <w:spacing w:line="240" w:lineRule="auto"/>
        <w:ind w:left="720"/>
      </w:pPr>
      <w:r>
        <w:rPr>
          <w:rFonts w:ascii="Calibri Light" w:eastAsia="Calibri Light" w:hAnsi="Calibri Light" w:cs="Calibri Light"/>
          <w:color w:val="000000"/>
          <w:sz w:val="24"/>
        </w:rPr>
        <w:t xml:space="preserve">The User screen shall have a </w:t>
      </w:r>
      <w:r>
        <w:rPr>
          <w:rFonts w:ascii="Calibri Light" w:eastAsia="Calibri Light" w:hAnsi="Calibri Light" w:cs="Calibri Light"/>
          <w:color w:val="00B050"/>
          <w:sz w:val="24"/>
        </w:rPr>
        <w:t xml:space="preserve">selector </w:t>
      </w:r>
      <w:r>
        <w:rPr>
          <w:rFonts w:ascii="Calibri Light" w:eastAsia="Calibri Light" w:hAnsi="Calibri Light" w:cs="Calibri Light"/>
          <w:color w:val="000000"/>
          <w:sz w:val="24"/>
        </w:rPr>
        <w:t>to create a room for a</w:t>
      </w:r>
      <w:r>
        <w:rPr>
          <w:rFonts w:ascii="Calibri Light" w:eastAsia="Calibri Light" w:hAnsi="Calibri Light" w:cs="Calibri Light"/>
          <w:color w:val="00B050"/>
          <w:sz w:val="24"/>
        </w:rPr>
        <w:t xml:space="preserve"> one-player game.</w:t>
      </w:r>
    </w:p>
    <w:p>
      <w:pPr>
        <w:pStyle w:val="Heading3"/>
        <w:keepLines/>
        <w:widowControl/>
        <w:numPr>
          <w:ilvl w:val="2"/>
          <w:numId w:val="9"/>
        </w:numPr>
        <w:spacing w:line="240" w:lineRule="auto"/>
        <w:ind w:left="720"/>
      </w:pPr>
      <w:r>
        <w:rPr>
          <w:rFonts w:ascii="Calibri Light" w:eastAsia="Calibri Light" w:hAnsi="Calibri Light" w:cs="Calibri Light"/>
          <w:color w:val="000000"/>
          <w:sz w:val="24"/>
        </w:rPr>
        <w:t xml:space="preserve">The User screen shall have a selector to join a room for a </w:t>
      </w:r>
      <w:r>
        <w:rPr>
          <w:rFonts w:ascii="Calibri Light" w:eastAsia="Calibri Light" w:hAnsi="Calibri Light" w:cs="Calibri Light"/>
          <w:color w:val="00B050"/>
          <w:sz w:val="24"/>
        </w:rPr>
        <w:t>two-player game.</w:t>
      </w:r>
    </w:p>
    <w:p>
      <w:pPr>
        <w:pStyle w:val="Heading3"/>
        <w:keepLines/>
        <w:widowControl/>
        <w:numPr>
          <w:ilvl w:val="2"/>
          <w:numId w:val="9"/>
        </w:numPr>
        <w:spacing w:line="240" w:lineRule="auto"/>
        <w:ind w:left="720"/>
      </w:pPr>
      <w:r>
        <w:rPr>
          <w:rFonts w:ascii="Calibri Light" w:eastAsia="Calibri Light" w:hAnsi="Calibri Light" w:cs="Calibri Light"/>
          <w:color w:val="000000"/>
          <w:sz w:val="24"/>
        </w:rPr>
        <w:t xml:space="preserve">Creating a room takes the player to the </w:t>
      </w:r>
      <w:r>
        <w:rPr>
          <w:rFonts w:ascii="Calibri Light" w:eastAsia="Calibri Light" w:hAnsi="Calibri Light" w:cs="Calibri Light"/>
          <w:color w:val="00B050"/>
          <w:sz w:val="24"/>
        </w:rPr>
        <w:t>Selection screen</w:t>
      </w:r>
      <w:r>
        <w:rPr>
          <w:rFonts w:ascii="Calibri Light" w:eastAsia="Calibri Light" w:hAnsi="Calibri Light" w:cs="Calibri Light"/>
          <w:color w:val="000000"/>
          <w:sz w:val="24"/>
        </w:rPr>
        <w:t>.</w:t>
      </w:r>
    </w:p>
    <w:p>
      <w:pPr>
        <w:pStyle w:val="Heading2"/>
        <w:keepLines/>
        <w:widowControl/>
        <w:numPr>
          <w:ilvl w:val="1"/>
          <w:numId w:val="9"/>
        </w:numPr>
        <w:spacing w:line="240" w:lineRule="auto"/>
        <w:ind w:left="576"/>
      </w:pPr>
      <w:r>
        <w:rPr>
          <w:rFonts w:ascii="Calibri Light" w:eastAsia="Calibri Light" w:hAnsi="Calibri Light" w:cs="Calibri Light"/>
          <w:color w:val="000000"/>
          <w:sz w:val="26"/>
        </w:rPr>
        <w:t>Joinin a room takes the player to the Selection screen</w:t>
      </w:r>
    </w:p>
    <w:p>
      <w:pPr>
        <w:pStyle w:val="Heading3"/>
        <w:keepLines/>
        <w:widowControl/>
        <w:numPr>
          <w:ilvl w:val="2"/>
          <w:numId w:val="9"/>
        </w:numPr>
        <w:spacing w:line="240" w:lineRule="auto"/>
        <w:ind w:left="720"/>
      </w:pPr>
      <w:r>
        <w:rPr>
          <w:rFonts w:ascii="Calibri Light" w:eastAsia="Calibri Light" w:hAnsi="Calibri Light" w:cs="Calibri Light"/>
          <w:color w:val="000000"/>
          <w:sz w:val="24"/>
        </w:rPr>
        <w:t xml:space="preserve">In the User screen the player starts a one-player game by selecting the selector for creating a room. </w:t>
      </w:r>
    </w:p>
    <w:p>
      <w:pPr>
        <w:pStyle w:val="Heading3"/>
        <w:keepLines/>
        <w:widowControl/>
        <w:numPr>
          <w:ilvl w:val="2"/>
          <w:numId w:val="9"/>
        </w:numPr>
        <w:spacing w:line="240" w:lineRule="auto"/>
        <w:ind w:left="720"/>
      </w:pPr>
      <w:r>
        <w:rPr>
          <w:rFonts w:ascii="Calibri Light" w:eastAsia="Calibri Light" w:hAnsi="Calibri Light" w:cs="Calibri Light"/>
          <w:color w:val="000000"/>
          <w:sz w:val="24"/>
        </w:rPr>
        <w:t>After the selector for creating a room is selected the Selection screen appears.</w:t>
      </w:r>
    </w:p>
    <w:p>
      <w:pPr>
        <w:widowControl/>
        <w:spacing w:line="240" w:lineRule="auto"/>
      </w:pPr>
    </w:p>
    <w:p>
      <w:pPr>
        <w:pStyle w:val="Heading2"/>
        <w:keepLines/>
        <w:widowControl/>
        <w:numPr>
          <w:ilvl w:val="1"/>
          <w:numId w:val="9"/>
        </w:numPr>
        <w:spacing w:line="240" w:lineRule="auto"/>
        <w:ind w:left="576"/>
      </w:pPr>
      <w:r>
        <w:rPr>
          <w:rFonts w:ascii="Calibri Light" w:eastAsia="Calibri Light" w:hAnsi="Calibri Light" w:cs="Calibri Light"/>
          <w:color w:val="000000"/>
          <w:sz w:val="26"/>
        </w:rPr>
        <w:t>Joining a room takes the player to the Selection screen</w:t>
      </w:r>
    </w:p>
    <w:p>
      <w:pPr>
        <w:pStyle w:val="Heading3"/>
        <w:keepLines/>
        <w:widowControl/>
        <w:numPr>
          <w:ilvl w:val="2"/>
          <w:numId w:val="9"/>
        </w:numPr>
        <w:spacing w:line="240" w:lineRule="auto"/>
        <w:ind w:left="720"/>
      </w:pPr>
      <w:r>
        <w:rPr>
          <w:rFonts w:ascii="Calibri Light" w:eastAsia="Calibri Light" w:hAnsi="Calibri Light" w:cs="Calibri Light"/>
          <w:color w:val="000000"/>
          <w:sz w:val="24"/>
        </w:rPr>
        <w:t>In the User screen two players can start a two-player game by selecting the selector to join a room.</w:t>
      </w:r>
    </w:p>
    <w:p>
      <w:pPr>
        <w:pStyle w:val="Heading3"/>
        <w:keepLines/>
        <w:widowControl/>
        <w:numPr>
          <w:ilvl w:val="2"/>
          <w:numId w:val="9"/>
        </w:numPr>
        <w:spacing w:line="240" w:lineRule="auto"/>
        <w:ind w:left="720"/>
      </w:pPr>
      <w:r>
        <w:rPr>
          <w:rFonts w:ascii="Calibri Light" w:eastAsia="Calibri Light" w:hAnsi="Calibri Light" w:cs="Calibri Light"/>
          <w:color w:val="000000"/>
          <w:sz w:val="24"/>
        </w:rPr>
        <w:t>After the selector for creating a room is selected the Selection screen appears.</w:t>
      </w:r>
    </w:p>
    <w:p>
      <w:pPr>
        <w:widowControl/>
        <w:spacing w:line="240" w:lineRule="auto"/>
      </w:pPr>
    </w:p>
    <w:p>
      <w:pPr>
        <w:widowControl/>
        <w:spacing w:line="240" w:lineRule="auto"/>
      </w:pPr>
      <w:bookmarkStart w:id="4" w:name="_Toc443345422"/>
    </w:p>
    <w:p>
      <w:pPr>
        <w:widowControl/>
        <w:spacing w:line="240" w:lineRule="auto"/>
      </w:pPr>
      <w:r>
        <w:br w:type="page"/>
      </w:r>
    </w:p>
    <w:p>
      <w:pPr>
        <w:pStyle w:val="Heading2"/>
        <w:keepLines/>
        <w:widowControl/>
        <w:numPr>
          <w:ilvl w:val="1"/>
          <w:numId w:val="9"/>
        </w:numPr>
        <w:spacing w:line="240" w:lineRule="auto"/>
        <w:ind w:left="576"/>
      </w:pPr>
      <w:r>
        <w:rPr>
          <w:rFonts w:ascii="Calibri Light" w:eastAsia="Calibri Light" w:hAnsi="Calibri Light" w:cs="Calibri Light"/>
          <w:b/>
          <w:color w:val="000000"/>
          <w:sz w:val="26"/>
        </w:rPr>
        <w:t>Selection Screen</w:t>
      </w:r>
      <w:r>
        <w:tab/>
      </w:r>
      <w:r>
        <w:pict>
          <v:rect id="_x0000_s1029" style="height:138pt;margin-left:96pt;margin-top:18pt;mso-position-horizontal-relative:char;position:absolute;width:147.75pt;z-index:251661312" fillcolor="white" strokecolor="black" strokeweight="1pt">
            <v:stroke dashstyle="solid"/>
            <v:textbox>
              <w:txbxContent>
                <w:p>
                  <w:pPr>
                    <w:jc w:val="center"/>
                  </w:pPr>
                  <w:r>
                    <w:rPr>
                      <w:rFonts w:ascii="Calibri Light" w:eastAsia="Calibri Light" w:hAnsi="Calibri Light" w:cs="Calibri Light"/>
                      <w:b/>
                      <w:color w:val="000000"/>
                      <w:sz w:val="26"/>
                    </w:rPr>
                    <w:tab/>
                  </w:r>
                </w:p>
              </w:txbxContent>
            </v:textbox>
          </v:rect>
        </w:pict>
      </w:r>
      <w:r>
        <w:t/>
      </w:r>
      <w:bookmarkEnd w:id="4"/>
    </w:p>
    <w:p>
      <w:pPr>
        <w:widowControl/>
        <w:spacing w:line="240" w:lineRule="auto"/>
      </w:pPr>
    </w:p>
    <w:p>
      <w:pPr>
        <w:widowControl/>
        <w:spacing w:line="240" w:lineRule="auto"/>
        <w:ind w:left="3600"/>
      </w:pPr>
      <w:r>
        <w:rPr>
          <w:rFonts w:ascii="Calibri" w:eastAsia="Calibri" w:hAnsi="Calibri" w:cs="Calibri"/>
          <w:color w:val="000000"/>
          <w:sz w:val="22"/>
        </w:rPr>
        <w:t>1P</w:t>
      </w:r>
      <w:r>
        <w:tab/>
      </w:r>
      <w:r>
        <w:tab/>
      </w:r>
      <w:r>
        <w:rPr>
          <w:rFonts w:ascii="Calibri" w:eastAsia="Calibri" w:hAnsi="Calibri" w:cs="Calibri"/>
          <w:color w:val="000000"/>
          <w:sz w:val="22"/>
        </w:rPr>
        <w:t>2P</w:t>
      </w:r>
    </w:p>
    <w:p>
      <w:pPr>
        <w:widowControl/>
        <w:spacing w:line="240" w:lineRule="auto"/>
      </w:pPr>
      <w:r>
        <w:pict>
          <v:rect id="_x0000_s1030" style="height:36.75pt;margin-left:123pt;margin-top:3pt;mso-position-horizontal-relative:char;position:absolute;width:35.25pt;z-index:251662336" fillcolor="white" strokecolor="black" strokeweight="1pt">
            <v:stroke dashstyle="solid"/>
            <v:textbox>
              <w:txbxContent>
                <w:p>
                  <w:pPr>
                    <w:jc w:val="center"/>
                  </w:pPr>
                  <w:r>
                    <w:rPr>
                      <w:rFonts w:ascii="Calibri" w:eastAsia="Calibri" w:hAnsi="Calibri" w:cs="Calibri"/>
                      <w:color w:val="000000"/>
                      <w:sz w:val="22"/>
                    </w:rPr>
                    <w:t>Character Image</w:t>
                  </w:r>
                </w:p>
              </w:txbxContent>
            </v:textbox>
          </v:rect>
        </w:pict>
      </w:r>
      <w:r>
        <w:t/>
      </w:r>
      <w:r>
        <w:pict>
          <v:rect id="_x0000_s1031" style="height:36.75pt;margin-left:183pt;margin-top:3pt;mso-position-horizontal-relative:char;position:absolute;width:35.25pt;z-index:251663360" fillcolor="white" strokecolor="black" strokeweight="1pt">
            <v:stroke dashstyle="solid"/>
            <v:textbox>
              <w:txbxContent>
                <w:p>
                  <w:pPr>
                    <w:jc w:val="center"/>
                  </w:pPr>
                  <w:r>
                    <w:rPr>
                      <w:rFonts w:ascii="Calibri" w:eastAsia="Calibri" w:hAnsi="Calibri" w:cs="Calibri"/>
                      <w:color w:val="000000"/>
                      <w:sz w:val="22"/>
                    </w:rPr>
                    <w:t>Character Image</w:t>
                  </w:r>
                </w:p>
              </w:txbxContent>
            </v:textbox>
          </v:rect>
        </w:pict>
      </w:r>
      <w:r>
        <w:t/>
      </w:r>
    </w:p>
    <w:p>
      <w:pPr>
        <w:widowControl/>
        <w:spacing w:line="240" w:lineRule="auto"/>
      </w:pPr>
    </w:p>
    <w:p>
      <w:pPr>
        <w:widowControl/>
        <w:spacing w:line="240" w:lineRule="auto"/>
      </w:pPr>
      <w:r>
        <w:pict>
          <v:oval id="_x0000_s1032" style="height:29.25pt;margin-left:182.25pt;margin-top:15.75pt;mso-position-horizontal-relative:char;position:absolute;width:42.56pt;z-index:251664384" fillcolor="#5b9bd5" strokecolor="#42719b" strokeweight="1pt">
            <v:stroke dashstyle="solid"/>
            <v:textbox>
              <w:txbxContent>
                <w:p>
                  <w:pPr>
                    <w:jc w:val="center"/>
                  </w:pPr>
                  <w:r>
                    <w:rPr>
                      <w:rFonts w:ascii="Calibri" w:eastAsia="Calibri" w:hAnsi="Calibri" w:cs="Calibri"/>
                      <w:color w:val="000000"/>
                      <w:sz w:val="22"/>
                    </w:rPr>
                    <w:t xml:space="preserve">Ready </w:t>
                  </w:r>
                </w:p>
              </w:txbxContent>
            </v:textbox>
          </v:oval>
        </w:pict>
      </w:r>
      <w:r>
        <w:t/>
      </w:r>
      <w:r>
        <w:pict>
          <v:oval id="_x0000_s1033" style="height:28.12pt;margin-left:120pt;margin-top:15.75pt;mso-position-horizontal-relative:char;position:absolute;width:38.62pt;z-index:251665408" fillcolor="#5b9bd5" strokecolor="#42719b" strokeweight="1pt">
            <v:stroke dashstyle="solid"/>
            <v:textbox>
              <w:txbxContent>
                <w:p>
                  <w:pPr>
                    <w:jc w:val="center"/>
                  </w:pPr>
                  <w:r>
                    <w:rPr>
                      <w:rFonts w:ascii="Calibri" w:eastAsia="Calibri" w:hAnsi="Calibri" w:cs="Calibri"/>
                      <w:color w:val="000000"/>
                      <w:sz w:val="22"/>
                    </w:rPr>
                    <w:t>Ready</w:t>
                  </w:r>
                </w:p>
              </w:txbxContent>
            </v:textbox>
          </v:oval>
        </w:pict>
      </w:r>
      <w:r>
        <w:t/>
      </w:r>
    </w:p>
    <w:p>
      <w:pPr>
        <w:widowControl/>
        <w:spacing w:line="240" w:lineRule="auto"/>
      </w:pPr>
    </w:p>
    <w:p>
      <w:pPr>
        <w:widowControl/>
        <w:spacing w:line="240" w:lineRule="auto"/>
      </w:pPr>
    </w:p>
    <w:p>
      <w:pPr>
        <w:pStyle w:val="NoSpacing"/>
        <w:widowControl/>
        <w:spacing w:line="240" w:lineRule="auto"/>
      </w:pPr>
      <w:r>
        <w:tab/>
      </w:r>
      <w:r>
        <w:tab/>
      </w:r>
      <w:r>
        <w:tab/>
      </w:r>
      <w:r>
        <w:tab/>
      </w:r>
      <w:r>
        <w:rPr>
          <w:rFonts w:ascii="Calibri" w:eastAsia="Calibri" w:hAnsi="Calibri" w:cs="Calibri"/>
          <w:color w:val="000000"/>
          <w:sz w:val="22"/>
        </w:rPr>
        <w:t xml:space="preserve">         Character</w:t>
      </w:r>
      <w:r>
        <w:tab/>
      </w:r>
      <w:r>
        <w:tab/>
      </w:r>
      <w:r>
        <w:rPr>
          <w:rFonts w:ascii="Calibri" w:eastAsia="Calibri" w:hAnsi="Calibri" w:cs="Calibri"/>
          <w:color w:val="000000"/>
          <w:sz w:val="22"/>
        </w:rPr>
        <w:t>Character</w:t>
      </w:r>
    </w:p>
    <w:p>
      <w:pPr>
        <w:pStyle w:val="NoSpacing"/>
        <w:widowControl/>
        <w:spacing w:line="240" w:lineRule="auto"/>
      </w:pPr>
      <w:r>
        <w:tab/>
      </w:r>
      <w:r>
        <w:tab/>
      </w:r>
      <w:r>
        <w:tab/>
      </w:r>
      <w:r>
        <w:tab/>
      </w:r>
      <w:r>
        <w:rPr>
          <w:rFonts w:ascii="Calibri" w:eastAsia="Calibri" w:hAnsi="Calibri" w:cs="Calibri"/>
          <w:color w:val="000000"/>
          <w:sz w:val="22"/>
        </w:rPr>
        <w:t xml:space="preserve">         name</w:t>
      </w:r>
      <w:r>
        <w:tab/>
      </w:r>
      <w:r>
        <w:tab/>
      </w:r>
      <w:r>
        <w:rPr>
          <w:rFonts w:ascii="Calibri" w:eastAsia="Calibri" w:hAnsi="Calibri" w:cs="Calibri"/>
          <w:color w:val="000000"/>
          <w:sz w:val="22"/>
        </w:rPr>
        <w:t>name</w:t>
      </w:r>
    </w:p>
    <w:p>
      <w:pPr>
        <w:widowControl/>
        <w:spacing w:line="240" w:lineRule="auto"/>
      </w:pPr>
    </w:p>
    <w:p>
      <w:pPr>
        <w:widowControl/>
        <w:spacing w:line="240" w:lineRule="auto"/>
        <w:jc w:val="center"/>
      </w:pPr>
      <w:r>
        <w:rPr>
          <w:rFonts w:ascii="Calibri" w:eastAsia="Calibri" w:hAnsi="Calibri" w:cs="Calibri"/>
          <w:color w:val="000000"/>
          <w:sz w:val="22"/>
        </w:rPr>
        <w:t>Figure 2 Selection Screen</w:t>
      </w:r>
    </w:p>
    <w:p>
      <w:pPr>
        <w:pStyle w:val="Heading3"/>
        <w:keepLines/>
        <w:widowControl/>
        <w:numPr>
          <w:ilvl w:val="2"/>
          <w:numId w:val="9"/>
        </w:numPr>
        <w:spacing w:line="240" w:lineRule="auto"/>
        <w:ind w:left="720"/>
      </w:pPr>
      <w:r>
        <w:rPr>
          <w:rFonts w:ascii="Calibri Light" w:eastAsia="Calibri Light" w:hAnsi="Calibri Light" w:cs="Calibri Light"/>
          <w:color w:val="000000"/>
          <w:sz w:val="24"/>
        </w:rPr>
        <w:t>The Selection screen shall have a character select screen for each player.</w:t>
      </w:r>
    </w:p>
    <w:p>
      <w:pPr>
        <w:pStyle w:val="Heading3"/>
        <w:keepLines/>
        <w:widowControl/>
        <w:numPr>
          <w:ilvl w:val="2"/>
          <w:numId w:val="9"/>
        </w:numPr>
        <w:spacing w:line="240" w:lineRule="auto"/>
        <w:ind w:left="720"/>
      </w:pPr>
      <w:r>
        <w:rPr>
          <w:rFonts w:ascii="Calibri Light" w:eastAsia="Calibri Light" w:hAnsi="Calibri Light" w:cs="Calibri Light"/>
          <w:color w:val="000000"/>
          <w:sz w:val="24"/>
        </w:rPr>
        <w:t>The character select screen shall have an image of each character that can be selected by using an arrow button.</w:t>
      </w:r>
    </w:p>
    <w:p>
      <w:pPr>
        <w:pStyle w:val="Heading3"/>
        <w:keepLines/>
        <w:widowControl/>
        <w:numPr>
          <w:ilvl w:val="2"/>
          <w:numId w:val="9"/>
        </w:numPr>
        <w:spacing w:line="240" w:lineRule="auto"/>
        <w:ind w:left="720"/>
      </w:pPr>
      <w:r>
        <w:rPr>
          <w:rFonts w:ascii="Calibri Light" w:eastAsia="Calibri Light" w:hAnsi="Calibri Light" w:cs="Calibri Light"/>
          <w:color w:val="000000"/>
          <w:sz w:val="24"/>
        </w:rPr>
        <w:t>In the character select screen the image of the character will appear in color if there exists another player.</w:t>
      </w:r>
    </w:p>
    <w:p>
      <w:pPr>
        <w:pStyle w:val="Heading3"/>
        <w:keepLines/>
        <w:widowControl/>
        <w:numPr>
          <w:ilvl w:val="2"/>
          <w:numId w:val="9"/>
        </w:numPr>
        <w:spacing w:line="240" w:lineRule="auto"/>
        <w:ind w:left="720"/>
      </w:pPr>
      <w:r>
        <w:rPr>
          <w:rFonts w:ascii="Calibri Light" w:eastAsia="Calibri Light" w:hAnsi="Calibri Light" w:cs="Calibri Light"/>
          <w:color w:val="000000"/>
          <w:sz w:val="24"/>
        </w:rPr>
        <w:t>In the character select screen the image of the character will appear in black and white if there doesn’t exist another player.</w:t>
      </w:r>
    </w:p>
    <w:p>
      <w:pPr>
        <w:pStyle w:val="Heading3"/>
        <w:keepLines/>
        <w:widowControl/>
        <w:numPr>
          <w:ilvl w:val="2"/>
          <w:numId w:val="9"/>
        </w:numPr>
        <w:spacing w:line="240" w:lineRule="auto"/>
        <w:ind w:left="720"/>
      </w:pPr>
      <w:r>
        <w:rPr>
          <w:rFonts w:ascii="Calibri Light" w:eastAsia="Calibri Light" w:hAnsi="Calibri Light" w:cs="Calibri Light"/>
          <w:color w:val="000000"/>
          <w:sz w:val="24"/>
        </w:rPr>
        <w:t>In the Selection screen there shall be a button called “ready” to start the game.</w:t>
      </w:r>
    </w:p>
    <w:p>
      <w:pPr>
        <w:pStyle w:val="Heading3"/>
        <w:keepLines/>
        <w:widowControl/>
        <w:numPr>
          <w:ilvl w:val="2"/>
          <w:numId w:val="9"/>
        </w:numPr>
        <w:spacing w:line="240" w:lineRule="auto"/>
        <w:ind w:left="720"/>
      </w:pPr>
      <w:bookmarkStart w:id="5" w:name="h.2xcytpi"/>
      <w:bookmarkEnd w:id="5"/>
      <w:r>
        <w:rPr>
          <w:rFonts w:ascii="Calibri Light" w:eastAsia="Calibri Light" w:hAnsi="Calibri Light" w:cs="Calibri Light"/>
          <w:color w:val="000000"/>
          <w:sz w:val="24"/>
        </w:rPr>
        <w:t xml:space="preserve"> In the Selection screen there shall be a “ready” button that will light up green after it’s clicked.</w:t>
      </w:r>
    </w:p>
    <w:p>
      <w:pPr>
        <w:widowControl/>
        <w:spacing w:line="240" w:lineRule="auto"/>
      </w:pPr>
    </w:p>
    <w:p>
      <w:pPr>
        <w:pStyle w:val="Heading2"/>
        <w:keepLines/>
        <w:widowControl/>
        <w:numPr>
          <w:ilvl w:val="1"/>
          <w:numId w:val="9"/>
        </w:numPr>
        <w:spacing w:line="240" w:lineRule="auto"/>
        <w:ind w:left="576"/>
      </w:pPr>
      <w:r>
        <w:rPr>
          <w:rFonts w:ascii="Calibri Light" w:eastAsia="Calibri Light" w:hAnsi="Calibri Light" w:cs="Calibri Light"/>
          <w:b/>
          <w:color w:val="000000"/>
          <w:sz w:val="26"/>
        </w:rPr>
        <w:t>Starting a 1-player game</w:t>
      </w:r>
    </w:p>
    <w:p>
      <w:pPr>
        <w:pStyle w:val="Heading3"/>
        <w:keepLines/>
        <w:widowControl/>
        <w:numPr>
          <w:ilvl w:val="2"/>
          <w:numId w:val="9"/>
        </w:numPr>
        <w:spacing w:line="240" w:lineRule="auto"/>
        <w:ind w:left="720"/>
      </w:pPr>
      <w:r>
        <w:rPr>
          <w:rFonts w:ascii="Calibri Light" w:eastAsia="Calibri Light" w:hAnsi="Calibri Light" w:cs="Calibri Light"/>
          <w:color w:val="000000"/>
          <w:sz w:val="24"/>
        </w:rPr>
        <w:t>In the Selection screen the user starts a one-player game by pressing the “ready” button.</w:t>
      </w:r>
    </w:p>
    <w:p>
      <w:pPr>
        <w:widowControl/>
        <w:spacing w:line="240" w:lineRule="auto"/>
      </w:pPr>
    </w:p>
    <w:p>
      <w:pPr>
        <w:pStyle w:val="Heading2"/>
        <w:keepLines/>
        <w:widowControl/>
        <w:numPr>
          <w:ilvl w:val="1"/>
          <w:numId w:val="9"/>
        </w:numPr>
        <w:spacing w:line="240" w:lineRule="auto"/>
        <w:ind w:left="576"/>
      </w:pPr>
      <w:r>
        <w:rPr>
          <w:rFonts w:ascii="Calibri Light" w:eastAsia="Calibri Light" w:hAnsi="Calibri Light" w:cs="Calibri Light"/>
          <w:b/>
          <w:color w:val="000000"/>
          <w:sz w:val="26"/>
        </w:rPr>
        <w:t>Starting a 2-player game</w:t>
      </w:r>
    </w:p>
    <w:p>
      <w:pPr>
        <w:pStyle w:val="Heading3"/>
        <w:keepLines/>
        <w:widowControl/>
        <w:numPr>
          <w:ilvl w:val="2"/>
          <w:numId w:val="9"/>
        </w:numPr>
        <w:spacing w:line="240" w:lineRule="auto"/>
        <w:ind w:left="720"/>
      </w:pPr>
      <w:r>
        <w:rPr>
          <w:rFonts w:ascii="Calibri Light" w:eastAsia="Calibri Light" w:hAnsi="Calibri Light" w:cs="Calibri Light"/>
          <w:color w:val="000000"/>
          <w:sz w:val="24"/>
        </w:rPr>
        <w:t>In the Selection screen the user starts a two-player game by pressing the “ready” button for a two-player game.</w:t>
      </w:r>
      <w:bookmarkStart w:id="6" w:name="h.z83gcnu8xqld"/>
      <w:bookmarkStart w:id="7" w:name="h.yqgggyp0luk"/>
      <w:bookmarkEnd w:id="6"/>
      <w:bookmarkEnd w:id="7"/>
    </w:p>
    <w:p>
      <w:pPr>
        <w:widowControl/>
        <w:spacing w:line="240" w:lineRule="auto"/>
      </w:pPr>
    </w:p>
    <w:p>
      <w:pPr>
        <w:pStyle w:val="Heading2"/>
        <w:keepLines/>
        <w:widowControl/>
        <w:numPr>
          <w:ilvl w:val="1"/>
          <w:numId w:val="9"/>
        </w:numPr>
        <w:spacing w:line="240" w:lineRule="auto"/>
        <w:ind w:left="576"/>
      </w:pPr>
      <w:r>
        <w:rPr>
          <w:rFonts w:ascii="Calibri Light" w:eastAsia="Calibri Light" w:hAnsi="Calibri Light" w:cs="Calibri Light"/>
          <w:b/>
          <w:color w:val="000000"/>
          <w:sz w:val="26"/>
        </w:rPr>
        <w:t>Creating a game session</w:t>
      </w:r>
    </w:p>
    <w:p>
      <w:pPr>
        <w:pStyle w:val="Heading3"/>
        <w:keepLines/>
        <w:widowControl/>
        <w:numPr>
          <w:ilvl w:val="2"/>
          <w:numId w:val="9"/>
        </w:numPr>
        <w:spacing w:line="240" w:lineRule="auto"/>
        <w:ind w:left="720"/>
      </w:pPr>
      <w:r>
        <w:rPr>
          <w:rFonts w:ascii="Calibri Light" w:eastAsia="Calibri Light" w:hAnsi="Calibri Light" w:cs="Calibri Light"/>
          <w:color w:val="000000"/>
          <w:sz w:val="24"/>
        </w:rPr>
        <w:t>Once the game is started by pressing the “ready” button for either a one-player or two-player game, the game engine loads the level map.</w:t>
      </w:r>
    </w:p>
    <w:p>
      <w:pPr>
        <w:pStyle w:val="Heading3"/>
        <w:keepLines/>
        <w:widowControl/>
        <w:numPr>
          <w:ilvl w:val="2"/>
          <w:numId w:val="9"/>
        </w:numPr>
        <w:spacing w:line="240" w:lineRule="auto"/>
        <w:ind w:left="720"/>
      </w:pPr>
      <w:r>
        <w:rPr>
          <w:rFonts w:ascii="Calibri Light" w:eastAsia="Calibri Light" w:hAnsi="Calibri Light" w:cs="Calibri Light"/>
          <w:color w:val="000000"/>
          <w:sz w:val="24"/>
        </w:rPr>
        <w:t>After the game session has been initiated and the level map loaded, the dependent game libraries are loaded.</w:t>
      </w:r>
    </w:p>
    <w:p>
      <w:pPr>
        <w:pStyle w:val="Heading3"/>
        <w:keepLines/>
        <w:widowControl/>
        <w:numPr>
          <w:ilvl w:val="2"/>
          <w:numId w:val="9"/>
        </w:numPr>
        <w:spacing w:line="240" w:lineRule="auto"/>
        <w:ind w:left="720"/>
      </w:pPr>
      <w:r>
        <w:rPr>
          <w:rFonts w:ascii="Calibri Light" w:eastAsia="Calibri Light" w:hAnsi="Calibri Light" w:cs="Calibri Light"/>
          <w:color w:val="000000"/>
          <w:sz w:val="24"/>
        </w:rPr>
        <w:t>The main game screen shall briefly display “Level 1” which indicates the current level of the game.</w:t>
      </w:r>
    </w:p>
    <w:p>
      <w:pPr>
        <w:pStyle w:val="Heading3"/>
        <w:keepLines/>
        <w:widowControl/>
        <w:numPr>
          <w:ilvl w:val="2"/>
          <w:numId w:val="9"/>
        </w:numPr>
        <w:spacing w:line="240" w:lineRule="auto"/>
        <w:ind w:left="720"/>
      </w:pPr>
      <w:r>
        <w:rPr>
          <w:rFonts w:ascii="Calibri Light" w:eastAsia="Calibri Light" w:hAnsi="Calibri Light" w:cs="Calibri Light"/>
          <w:color w:val="000000"/>
          <w:sz w:val="24"/>
        </w:rPr>
        <w:t>The game shall display the health indicator of the player during game play.</w:t>
      </w:r>
    </w:p>
    <w:p>
      <w:pPr>
        <w:pStyle w:val="Heading3"/>
        <w:keepLines/>
        <w:widowControl/>
        <w:numPr>
          <w:ilvl w:val="2"/>
          <w:numId w:val="9"/>
        </w:numPr>
        <w:spacing w:line="240" w:lineRule="auto"/>
        <w:ind w:left="720"/>
      </w:pPr>
      <w:r>
        <w:rPr>
          <w:rFonts w:ascii="Calibri Light" w:eastAsia="Calibri Light" w:hAnsi="Calibri Light" w:cs="Calibri Light"/>
          <w:color w:val="000000"/>
          <w:sz w:val="24"/>
        </w:rPr>
        <w:t>The player character(s) shall appear at the start of the map with default weapon loaded</w:t>
      </w:r>
      <w:r>
        <w:tab/>
      </w:r>
    </w:p>
    <w:p>
      <w:pPr>
        <w:pStyle w:val="Heading3"/>
        <w:keepLines/>
        <w:widowControl/>
        <w:numPr>
          <w:ilvl w:val="2"/>
          <w:numId w:val="9"/>
        </w:numPr>
        <w:spacing w:line="240" w:lineRule="auto"/>
        <w:ind w:left="720"/>
      </w:pPr>
      <w:bookmarkStart w:id="8" w:name="h.niokhp5k292t"/>
      <w:bookmarkEnd w:id="8"/>
      <w:r>
        <w:rPr>
          <w:rFonts w:ascii="Calibri Light" w:eastAsia="Calibri Light" w:hAnsi="Calibri Light" w:cs="Calibri Light"/>
          <w:color w:val="000000"/>
          <w:sz w:val="24"/>
        </w:rPr>
        <w:t>(pistol).</w:t>
      </w:r>
    </w:p>
    <w:p>
      <w:pPr>
        <w:pStyle w:val="Heading3"/>
        <w:keepLines/>
        <w:widowControl/>
        <w:numPr>
          <w:ilvl w:val="2"/>
          <w:numId w:val="9"/>
        </w:numPr>
        <w:spacing w:line="240" w:lineRule="auto"/>
        <w:ind w:left="720"/>
      </w:pPr>
      <w:r>
        <w:rPr>
          <w:rFonts w:ascii="Calibri Light" w:eastAsia="Calibri Light" w:hAnsi="Calibri Light" w:cs="Calibri Light"/>
          <w:color w:val="000000"/>
          <w:sz w:val="24"/>
        </w:rPr>
        <w:t xml:space="preserve">The game engine will load enemy sprites. </w:t>
      </w:r>
    </w:p>
    <w:p>
      <w:pPr>
        <w:pStyle w:val="Heading3"/>
        <w:keepLines/>
        <w:widowControl/>
        <w:numPr>
          <w:ilvl w:val="2"/>
          <w:numId w:val="9"/>
        </w:numPr>
        <w:spacing w:line="240" w:lineRule="auto"/>
        <w:ind w:left="720"/>
      </w:pPr>
      <w:r>
        <w:rPr>
          <w:rFonts w:ascii="Calibri Light" w:eastAsia="Calibri Light" w:hAnsi="Calibri Light" w:cs="Calibri Light"/>
          <w:color w:val="000000"/>
          <w:sz w:val="24"/>
        </w:rPr>
        <w:t>Interaction events between enemy sprites and players will wait to be triggered by player movement.</w:t>
      </w:r>
    </w:p>
    <w:p>
      <w:pPr>
        <w:widowControl/>
        <w:spacing w:line="240" w:lineRule="auto"/>
      </w:pPr>
    </w:p>
    <w:p>
      <w:pPr>
        <w:pStyle w:val="Heading2"/>
        <w:keepLines/>
        <w:widowControl/>
        <w:numPr>
          <w:ilvl w:val="1"/>
          <w:numId w:val="9"/>
        </w:numPr>
        <w:spacing w:line="240" w:lineRule="auto"/>
        <w:ind w:left="576"/>
      </w:pPr>
      <w:r>
        <w:rPr>
          <w:rFonts w:ascii="Calibri Light" w:eastAsia="Calibri Light" w:hAnsi="Calibri Light" w:cs="Calibri Light"/>
          <w:b/>
          <w:color w:val="000000"/>
          <w:sz w:val="26"/>
        </w:rPr>
        <w:t>Enemy Movement</w:t>
      </w:r>
    </w:p>
    <w:p>
      <w:pPr>
        <w:pStyle w:val="Heading3"/>
        <w:keepLines/>
        <w:widowControl/>
        <w:numPr>
          <w:ilvl w:val="2"/>
          <w:numId w:val="9"/>
        </w:numPr>
        <w:spacing w:line="240" w:lineRule="auto"/>
        <w:ind w:left="720"/>
      </w:pPr>
      <w:r>
        <w:rPr>
          <w:rFonts w:ascii="Calibri" w:eastAsia="Calibri" w:hAnsi="Calibri" w:cs="Calibri"/>
          <w:color w:val="000000"/>
          <w:sz w:val="24"/>
        </w:rPr>
        <w:t>Enemy classes shall move</w:t>
      </w:r>
      <w:r>
        <w:rPr>
          <w:rFonts w:ascii="Calibri Light" w:eastAsia="Calibri Light" w:hAnsi="Calibri Light" w:cs="Calibri Light"/>
          <w:color w:val="000000"/>
          <w:sz w:val="24"/>
        </w:rPr>
        <w:t xml:space="preserve"> enemy sprites within the game.</w:t>
      </w:r>
    </w:p>
    <w:p>
      <w:pPr>
        <w:pStyle w:val="Heading3"/>
        <w:keepLines/>
        <w:widowControl/>
        <w:numPr>
          <w:ilvl w:val="2"/>
          <w:numId w:val="9"/>
        </w:numPr>
        <w:spacing w:line="240" w:lineRule="auto"/>
        <w:ind w:left="720"/>
      </w:pPr>
      <w:r>
        <w:rPr>
          <w:rFonts w:ascii="Calibri Light" w:eastAsia="Calibri Light" w:hAnsi="Calibri Light" w:cs="Calibri Light"/>
          <w:color w:val="000000"/>
          <w:sz w:val="24"/>
        </w:rPr>
        <w:t xml:space="preserve">Enemies </w:t>
      </w:r>
      <w:r>
        <w:rPr>
          <w:rFonts w:ascii="Calibri Light" w:eastAsia="Calibri Light" w:hAnsi="Calibri Light" w:cs="Calibri Light"/>
          <w:color w:val="000000"/>
          <w:sz w:val="24"/>
        </w:rPr>
        <w:t xml:space="preserve">will have autonomous movement. </w:t>
      </w:r>
    </w:p>
    <w:p>
      <w:pPr>
        <w:pStyle w:val="Heading3"/>
        <w:keepLines/>
        <w:widowControl/>
        <w:numPr>
          <w:ilvl w:val="2"/>
          <w:numId w:val="9"/>
        </w:numPr>
        <w:spacing w:line="240" w:lineRule="auto"/>
        <w:ind w:left="720"/>
      </w:pPr>
      <w:r>
        <w:rPr>
          <w:rFonts w:ascii="Calibri Light" w:eastAsia="Calibri Light" w:hAnsi="Calibri Light" w:cs="Calibri Light"/>
          <w:color w:val="000000"/>
          <w:sz w:val="24"/>
        </w:rPr>
        <w:t>The game shall allow enemy movement dependent on enemy type.</w:t>
      </w:r>
    </w:p>
    <w:p>
      <w:pPr>
        <w:pStyle w:val="Heading3"/>
        <w:keepLines/>
        <w:widowControl/>
        <w:numPr>
          <w:ilvl w:val="2"/>
          <w:numId w:val="9"/>
        </w:numPr>
        <w:spacing w:line="240" w:lineRule="auto"/>
        <w:ind w:left="720"/>
      </w:pPr>
      <w:r>
        <w:rPr>
          <w:rFonts w:ascii="Calibri Light" w:eastAsia="Calibri Light" w:hAnsi="Calibri Light" w:cs="Calibri Light"/>
          <w:color w:val="000000"/>
          <w:sz w:val="24"/>
        </w:rPr>
        <w:t>Riflemen-type enemies shall not be allowed to move.</w:t>
      </w:r>
    </w:p>
    <w:p>
      <w:pPr>
        <w:pStyle w:val="Heading3"/>
        <w:keepLines/>
        <w:widowControl/>
        <w:numPr>
          <w:ilvl w:val="2"/>
          <w:numId w:val="9"/>
        </w:numPr>
        <w:spacing w:line="240" w:lineRule="auto"/>
        <w:ind w:left="720"/>
      </w:pPr>
      <w:r>
        <w:rPr>
          <w:rFonts w:ascii="Calibri Light" w:eastAsia="Calibri Light" w:hAnsi="Calibri Light" w:cs="Calibri Light"/>
          <w:color w:val="000000"/>
          <w:sz w:val="24"/>
        </w:rPr>
        <w:t>Soldier-type enemies shall be allowed to move (run and jump) toward players.</w:t>
      </w:r>
    </w:p>
    <w:p>
      <w:pPr>
        <w:pStyle w:val="Heading3"/>
        <w:keepLines/>
        <w:widowControl/>
        <w:numPr>
          <w:ilvl w:val="2"/>
          <w:numId w:val="9"/>
        </w:numPr>
        <w:spacing w:line="240" w:lineRule="auto"/>
        <w:ind w:left="720"/>
      </w:pPr>
      <w:r>
        <w:rPr>
          <w:rFonts w:ascii="Calibri Light" w:eastAsia="Calibri Light" w:hAnsi="Calibri Light" w:cs="Calibri Light"/>
          <w:color w:val="000000"/>
          <w:sz w:val="24"/>
        </w:rPr>
        <w:t xml:space="preserve">Static-type enemies shall be allowed to change direction of their weapon toward a player </w:t>
      </w:r>
    </w:p>
    <w:p>
      <w:pPr>
        <w:pStyle w:val="Heading3"/>
        <w:keepLines/>
        <w:widowControl/>
        <w:spacing w:line="240" w:lineRule="auto"/>
        <w:ind w:firstLine="0"/>
      </w:pPr>
      <w:r>
        <w:rPr>
          <w:rFonts w:ascii="Calibri Light" w:eastAsia="Calibri Light" w:hAnsi="Calibri Light" w:cs="Calibri Light"/>
          <w:color w:val="000000"/>
          <w:sz w:val="24"/>
        </w:rPr>
        <w:t>but othewise may not move.</w:t>
      </w:r>
    </w:p>
    <w:p>
      <w:pPr>
        <w:widowControl/>
        <w:spacing w:line="240" w:lineRule="auto"/>
      </w:pPr>
    </w:p>
    <w:p>
      <w:pPr>
        <w:pStyle w:val="Heading2"/>
        <w:keepLines/>
        <w:widowControl/>
        <w:numPr>
          <w:ilvl w:val="1"/>
          <w:numId w:val="9"/>
        </w:numPr>
        <w:spacing w:line="240" w:lineRule="auto"/>
        <w:ind w:left="576"/>
      </w:pPr>
      <w:r>
        <w:rPr>
          <w:rFonts w:ascii="Calibri Light" w:eastAsia="Calibri Light" w:hAnsi="Calibri Light" w:cs="Calibri Light"/>
          <w:b/>
          <w:color w:val="000000"/>
          <w:sz w:val="26"/>
        </w:rPr>
        <w:t>Enemy Combat</w:t>
      </w:r>
    </w:p>
    <w:p>
      <w:pPr>
        <w:pStyle w:val="Heading3"/>
        <w:keepLines/>
        <w:widowControl/>
        <w:numPr>
          <w:ilvl w:val="2"/>
          <w:numId w:val="9"/>
        </w:numPr>
        <w:spacing w:line="240" w:lineRule="auto"/>
        <w:ind w:left="720"/>
      </w:pPr>
      <w:r>
        <w:rPr>
          <w:rFonts w:ascii="Calibri Light" w:eastAsia="Calibri Light" w:hAnsi="Calibri Light" w:cs="Calibri Light"/>
          <w:color w:val="000000"/>
          <w:sz w:val="24"/>
        </w:rPr>
        <w:t>The game shall allow enemies to use various weapons but only one at a time.</w:t>
      </w:r>
    </w:p>
    <w:p>
      <w:pPr>
        <w:pStyle w:val="Heading3"/>
        <w:keepLines/>
        <w:widowControl/>
        <w:numPr>
          <w:ilvl w:val="2"/>
          <w:numId w:val="9"/>
        </w:numPr>
        <w:spacing w:line="240" w:lineRule="auto"/>
        <w:ind w:left="720"/>
      </w:pPr>
      <w:r>
        <w:rPr>
          <w:rFonts w:ascii="Calibri Light" w:eastAsia="Calibri Light" w:hAnsi="Calibri Light" w:cs="Calibri Light"/>
          <w:color w:val="000000"/>
          <w:sz w:val="24"/>
        </w:rPr>
        <w:t>The game shall allow the weapon type: pistol.</w:t>
      </w:r>
    </w:p>
    <w:p>
      <w:pPr>
        <w:pStyle w:val="Heading3"/>
        <w:keepLines/>
        <w:widowControl/>
        <w:numPr>
          <w:ilvl w:val="2"/>
          <w:numId w:val="9"/>
        </w:numPr>
        <w:spacing w:line="240" w:lineRule="auto"/>
        <w:ind w:left="720"/>
      </w:pPr>
      <w:r>
        <w:rPr>
          <w:rFonts w:ascii="Calibri Light" w:eastAsia="Calibri Light" w:hAnsi="Calibri Light" w:cs="Calibri Light"/>
          <w:color w:val="000000"/>
          <w:sz w:val="24"/>
        </w:rPr>
        <w:t>The game shall allow the weapon type: shotgun</w:t>
      </w:r>
    </w:p>
    <w:p>
      <w:pPr>
        <w:pStyle w:val="Heading3"/>
        <w:keepLines/>
        <w:widowControl/>
        <w:numPr>
          <w:ilvl w:val="2"/>
          <w:numId w:val="9"/>
        </w:numPr>
        <w:spacing w:line="240" w:lineRule="auto"/>
        <w:ind w:left="720"/>
      </w:pPr>
      <w:r>
        <w:rPr>
          <w:rFonts w:ascii="Calibri Light" w:eastAsia="Calibri Light" w:hAnsi="Calibri Light" w:cs="Calibri Light"/>
          <w:color w:val="000000"/>
          <w:sz w:val="24"/>
        </w:rPr>
        <w:t>The game shall allow the weapon type: assault rifle</w:t>
      </w:r>
    </w:p>
    <w:p>
      <w:pPr>
        <w:pStyle w:val="Heading3"/>
        <w:keepLines/>
        <w:widowControl/>
        <w:numPr>
          <w:ilvl w:val="2"/>
          <w:numId w:val="9"/>
        </w:numPr>
        <w:spacing w:line="240" w:lineRule="auto"/>
        <w:ind w:left="720"/>
      </w:pPr>
      <w:r>
        <w:rPr>
          <w:rFonts w:ascii="Calibri Light" w:eastAsia="Calibri Light" w:hAnsi="Calibri Light" w:cs="Calibri Light"/>
          <w:color w:val="000000"/>
          <w:sz w:val="24"/>
        </w:rPr>
        <w:t>The tame shall allow the weapon type: laser.</w:t>
      </w:r>
    </w:p>
    <w:p>
      <w:pPr>
        <w:pStyle w:val="Heading3"/>
        <w:keepLines/>
        <w:widowControl/>
        <w:numPr>
          <w:ilvl w:val="2"/>
          <w:numId w:val="9"/>
        </w:numPr>
        <w:spacing w:line="240" w:lineRule="auto"/>
        <w:ind w:left="720"/>
      </w:pPr>
      <w:r>
        <w:rPr>
          <w:rFonts w:ascii="Calibri Light" w:eastAsia="Calibri Light" w:hAnsi="Calibri Light" w:cs="Calibri Light"/>
          <w:color w:val="000000"/>
          <w:sz w:val="24"/>
        </w:rPr>
        <w:t xml:space="preserve">Each weapon will have different capabilities (bullets per shot, distance bullets travel, </w:t>
      </w:r>
    </w:p>
    <w:p>
      <w:pPr>
        <w:pStyle w:val="Heading3"/>
        <w:keepLines/>
        <w:widowControl/>
        <w:numPr>
          <w:ilvl w:val="2"/>
          <w:numId w:val="9"/>
        </w:numPr>
        <w:spacing w:line="240" w:lineRule="auto"/>
        <w:ind w:left="720"/>
      </w:pPr>
      <w:r>
        <w:rPr>
          <w:rFonts w:ascii="Calibri Light" w:eastAsia="Calibri Light" w:hAnsi="Calibri Light" w:cs="Calibri Light"/>
          <w:color w:val="000000"/>
          <w:sz w:val="24"/>
        </w:rPr>
        <w:t>firing rate).</w:t>
      </w:r>
    </w:p>
    <w:p>
      <w:pPr>
        <w:pStyle w:val="Heading3"/>
        <w:keepLines/>
        <w:widowControl/>
        <w:numPr>
          <w:ilvl w:val="2"/>
          <w:numId w:val="9"/>
        </w:numPr>
        <w:spacing w:line="240" w:lineRule="auto"/>
        <w:ind w:left="720"/>
      </w:pPr>
      <w:r>
        <w:rPr>
          <w:rFonts w:ascii="Calibri Light" w:eastAsia="Calibri Light" w:hAnsi="Calibri Light" w:cs="Calibri Light"/>
          <w:color w:val="000000"/>
          <w:sz w:val="24"/>
        </w:rPr>
        <w:t xml:space="preserve">The enemy weapon shall be dropped upon enemy death.  </w:t>
      </w:r>
    </w:p>
    <w:p>
      <w:pPr>
        <w:pStyle w:val="Heading3"/>
        <w:keepLines/>
        <w:widowControl/>
        <w:numPr>
          <w:ilvl w:val="2"/>
          <w:numId w:val="9"/>
        </w:numPr>
        <w:spacing w:line="240" w:lineRule="auto"/>
        <w:ind w:left="720"/>
      </w:pPr>
      <w:r>
        <w:rPr>
          <w:rFonts w:ascii="Calibri Light" w:eastAsia="Calibri Light" w:hAnsi="Calibri Light" w:cs="Calibri Light"/>
          <w:color w:val="000000"/>
          <w:sz w:val="24"/>
        </w:rPr>
        <w:t>The game shall allow enemies to kill a player.</w:t>
      </w:r>
    </w:p>
    <w:p>
      <w:pPr>
        <w:widowControl/>
        <w:spacing w:line="240" w:lineRule="auto"/>
      </w:pPr>
    </w:p>
    <w:p>
      <w:pPr>
        <w:widowControl/>
        <w:spacing w:line="240" w:lineRule="auto"/>
      </w:pPr>
      <w:r>
        <w:br w:type="page"/>
      </w:r>
    </w:p>
    <w:p>
      <w:pPr>
        <w:pStyle w:val="Heading2"/>
        <w:keepLines/>
        <w:widowControl/>
        <w:numPr>
          <w:ilvl w:val="1"/>
          <w:numId w:val="9"/>
        </w:numPr>
        <w:spacing w:line="240" w:lineRule="auto"/>
        <w:ind w:left="576"/>
      </w:pPr>
      <w:r>
        <w:rPr>
          <w:rFonts w:ascii="Calibri Light" w:eastAsia="Calibri Light" w:hAnsi="Calibri Light" w:cs="Calibri Light"/>
          <w:b/>
          <w:color w:val="000000"/>
          <w:sz w:val="26"/>
        </w:rPr>
        <w:t>Player Movement</w:t>
      </w:r>
    </w:p>
    <w:p>
      <w:pPr>
        <w:pStyle w:val="Heading3"/>
        <w:keepLines/>
        <w:widowControl/>
        <w:numPr>
          <w:ilvl w:val="2"/>
          <w:numId w:val="9"/>
        </w:numPr>
        <w:spacing w:line="240" w:lineRule="auto"/>
        <w:ind w:left="720"/>
      </w:pPr>
      <w:r>
        <w:rPr>
          <w:rFonts w:ascii="Calibri Light" w:eastAsia="Calibri Light" w:hAnsi="Calibri Light" w:cs="Calibri Light"/>
          <w:color w:val="000000"/>
          <w:sz w:val="24"/>
        </w:rPr>
        <w:t>An individual Player class shall move a player within the game.</w:t>
      </w:r>
    </w:p>
    <w:p>
      <w:pPr>
        <w:pStyle w:val="Heading3"/>
        <w:keepLines/>
        <w:widowControl/>
        <w:numPr>
          <w:ilvl w:val="2"/>
          <w:numId w:val="9"/>
        </w:numPr>
        <w:spacing w:line="240" w:lineRule="auto"/>
        <w:ind w:left="720"/>
      </w:pPr>
      <w:r>
        <w:rPr>
          <w:rFonts w:ascii="Calibri Light" w:eastAsia="Calibri Light" w:hAnsi="Calibri Light" w:cs="Calibri Light"/>
          <w:color w:val="000000"/>
          <w:sz w:val="24"/>
        </w:rPr>
        <w:t>Players will have autonomous movement within the game.</w:t>
      </w:r>
    </w:p>
    <w:p>
      <w:pPr>
        <w:pStyle w:val="Heading3"/>
        <w:keepLines/>
        <w:widowControl/>
        <w:numPr>
          <w:ilvl w:val="2"/>
          <w:numId w:val="9"/>
        </w:numPr>
        <w:spacing w:line="240" w:lineRule="auto"/>
        <w:ind w:left="720"/>
      </w:pPr>
      <w:bookmarkStart w:id="9" w:name="h.leot5isnja9e"/>
      <w:bookmarkEnd w:id="9"/>
      <w:r>
        <w:rPr>
          <w:rFonts w:ascii="Calibri Light" w:eastAsia="Calibri Light" w:hAnsi="Calibri Light" w:cs="Calibri Light"/>
          <w:color w:val="000000"/>
          <w:sz w:val="24"/>
        </w:rPr>
        <w:t>The pl</w:t>
      </w:r>
      <w:r>
        <w:rPr>
          <w:rFonts w:ascii="Calibri Light" w:eastAsia="Calibri Light" w:hAnsi="Calibri Light" w:cs="Calibri Light"/>
          <w:color w:val="000000"/>
          <w:sz w:val="24"/>
        </w:rPr>
        <w:t xml:space="preserve">ayer shall have the ability to </w:t>
      </w:r>
      <w:r>
        <w:rPr>
          <w:rFonts w:ascii="Calibri Light" w:eastAsia="Calibri Light" w:hAnsi="Calibri Light" w:cs="Calibri Light"/>
          <w:color w:val="000000"/>
          <w:sz w:val="24"/>
        </w:rPr>
        <w:t>run.</w:t>
      </w:r>
    </w:p>
    <w:p>
      <w:pPr>
        <w:pStyle w:val="Heading3"/>
        <w:keepLines/>
        <w:widowControl/>
        <w:numPr>
          <w:ilvl w:val="2"/>
          <w:numId w:val="9"/>
        </w:numPr>
        <w:spacing w:line="240" w:lineRule="auto"/>
        <w:ind w:left="720"/>
      </w:pPr>
      <w:bookmarkStart w:id="10" w:name="h.kahyv4vx0l7d"/>
      <w:bookmarkEnd w:id="10"/>
      <w:r>
        <w:rPr>
          <w:rFonts w:ascii="Calibri Light" w:eastAsia="Calibri Light" w:hAnsi="Calibri Light" w:cs="Calibri Light"/>
          <w:color w:val="000000"/>
          <w:sz w:val="24"/>
        </w:rPr>
        <w:t>Each player shall have the ability to jump.</w:t>
      </w:r>
    </w:p>
    <w:p>
      <w:pPr>
        <w:pStyle w:val="Heading3"/>
        <w:keepLines/>
        <w:widowControl/>
        <w:numPr>
          <w:ilvl w:val="2"/>
          <w:numId w:val="9"/>
        </w:numPr>
        <w:spacing w:line="240" w:lineRule="auto"/>
        <w:ind w:left="720"/>
      </w:pPr>
      <w:r>
        <w:rPr>
          <w:rFonts w:ascii="Calibri Light" w:eastAsia="Calibri Light" w:hAnsi="Calibri Light" w:cs="Calibri Light"/>
          <w:color w:val="000000"/>
          <w:sz w:val="24"/>
        </w:rPr>
        <w:t>Each player shall have the ability to crouch.</w:t>
      </w:r>
    </w:p>
    <w:p>
      <w:pPr>
        <w:pStyle w:val="Heading3"/>
        <w:keepLines/>
        <w:widowControl/>
        <w:numPr>
          <w:ilvl w:val="2"/>
          <w:numId w:val="9"/>
        </w:numPr>
        <w:spacing w:line="240" w:lineRule="auto"/>
        <w:ind w:left="720"/>
      </w:pPr>
      <w:bookmarkStart w:id="11" w:name="h.yxg4jd2ypu83"/>
      <w:bookmarkEnd w:id="11"/>
      <w:r>
        <w:rPr>
          <w:rFonts w:ascii="Calibri Light" w:eastAsia="Calibri Light" w:hAnsi="Calibri Light" w:cs="Calibri Light"/>
          <w:color w:val="000000"/>
          <w:sz w:val="24"/>
        </w:rPr>
        <w:t>The player shall die if player falls into a hazard such as a pit.</w:t>
      </w:r>
    </w:p>
    <w:p>
      <w:pPr>
        <w:widowControl/>
        <w:spacing w:line="240" w:lineRule="auto"/>
      </w:pPr>
    </w:p>
    <w:p>
      <w:pPr>
        <w:pStyle w:val="Heading2"/>
        <w:keepLines/>
        <w:widowControl/>
        <w:numPr>
          <w:ilvl w:val="1"/>
          <w:numId w:val="9"/>
        </w:numPr>
        <w:spacing w:line="240" w:lineRule="auto"/>
        <w:ind w:left="576"/>
      </w:pPr>
      <w:r>
        <w:rPr>
          <w:rFonts w:ascii="Calibri Light" w:eastAsia="Calibri Light" w:hAnsi="Calibri Light" w:cs="Calibri Light"/>
          <w:b/>
          <w:color w:val="000000"/>
          <w:sz w:val="26"/>
        </w:rPr>
        <w:t>Player Combat</w:t>
      </w:r>
    </w:p>
    <w:p>
      <w:pPr>
        <w:pStyle w:val="Heading3"/>
        <w:keepLines/>
        <w:widowControl/>
        <w:numPr>
          <w:ilvl w:val="2"/>
          <w:numId w:val="9"/>
        </w:numPr>
        <w:spacing w:line="240" w:lineRule="auto"/>
        <w:ind w:left="720"/>
      </w:pPr>
      <w:r>
        <w:rPr>
          <w:rFonts w:ascii="Calibri Light" w:eastAsia="Calibri Light" w:hAnsi="Calibri Light" w:cs="Calibri Light"/>
          <w:color w:val="000000"/>
          <w:sz w:val="24"/>
        </w:rPr>
        <w:t>The default weapon for a player will be a pistol.</w:t>
      </w:r>
    </w:p>
    <w:p>
      <w:pPr>
        <w:pStyle w:val="Heading3"/>
        <w:keepLines/>
        <w:widowControl/>
        <w:numPr>
          <w:ilvl w:val="2"/>
          <w:numId w:val="9"/>
        </w:numPr>
        <w:spacing w:line="240" w:lineRule="auto"/>
        <w:ind w:left="720"/>
      </w:pPr>
      <w:bookmarkStart w:id="12" w:name="h.d8k5ktno4siw"/>
      <w:bookmarkEnd w:id="12"/>
      <w:r>
        <w:rPr>
          <w:rFonts w:ascii="Calibri Light" w:eastAsia="Calibri Light" w:hAnsi="Calibri Light" w:cs="Calibri Light"/>
          <w:color w:val="000000"/>
          <w:sz w:val="24"/>
        </w:rPr>
        <w:t>A player shall not possess more than one weapon at a time.</w:t>
      </w:r>
    </w:p>
    <w:p>
      <w:pPr>
        <w:pStyle w:val="Heading3"/>
        <w:keepLines/>
        <w:widowControl/>
        <w:numPr>
          <w:ilvl w:val="2"/>
          <w:numId w:val="9"/>
        </w:numPr>
        <w:spacing w:line="240" w:lineRule="auto"/>
        <w:ind w:left="720"/>
      </w:pPr>
      <w:bookmarkStart w:id="13" w:name="h.5gkewebysi1a"/>
      <w:bookmarkEnd w:id="13"/>
      <w:r>
        <w:rPr>
          <w:rFonts w:ascii="Calibri Light" w:eastAsia="Calibri Light" w:hAnsi="Calibri Light" w:cs="Calibri Light"/>
          <w:color w:val="000000"/>
          <w:sz w:val="24"/>
        </w:rPr>
        <w:t>The PC user shall be able to shoot a weapon by pressing a key on the keyboard.</w:t>
      </w:r>
    </w:p>
    <w:p>
      <w:pPr>
        <w:pStyle w:val="Heading3"/>
        <w:keepLines/>
        <w:widowControl/>
        <w:numPr>
          <w:ilvl w:val="2"/>
          <w:numId w:val="9"/>
        </w:numPr>
        <w:spacing w:line="240" w:lineRule="auto"/>
        <w:ind w:left="720"/>
      </w:pPr>
      <w:r>
        <w:rPr>
          <w:rFonts w:ascii="Calibri Light" w:eastAsia="Calibri Light" w:hAnsi="Calibri Light" w:cs="Calibri Light"/>
          <w:color w:val="000000"/>
          <w:sz w:val="24"/>
        </w:rPr>
        <w:t>The mobile device user shall be able to shoot a weapon by touching a spot on the screen.</w:t>
      </w:r>
    </w:p>
    <w:p>
      <w:pPr>
        <w:pStyle w:val="Heading3"/>
        <w:keepLines/>
        <w:widowControl/>
        <w:numPr>
          <w:ilvl w:val="2"/>
          <w:numId w:val="9"/>
        </w:numPr>
        <w:spacing w:line="240" w:lineRule="auto"/>
        <w:ind w:left="720"/>
      </w:pPr>
      <w:bookmarkStart w:id="14" w:name="h.hbfpoeqgur59"/>
      <w:bookmarkEnd w:id="14"/>
      <w:r>
        <w:rPr>
          <w:rFonts w:ascii="Calibri Light" w:eastAsia="Calibri Light" w:hAnsi="Calibri Light" w:cs="Calibri Light"/>
          <w:color w:val="000000"/>
          <w:sz w:val="24"/>
        </w:rPr>
        <w:t>The player shall be able to kill an enemy by shooting it.</w:t>
      </w:r>
    </w:p>
    <w:p>
      <w:pPr>
        <w:pStyle w:val="Heading3"/>
        <w:keepLines/>
        <w:widowControl/>
        <w:numPr>
          <w:ilvl w:val="2"/>
          <w:numId w:val="9"/>
        </w:numPr>
        <w:spacing w:line="240" w:lineRule="auto"/>
        <w:ind w:left="720"/>
      </w:pPr>
      <w:bookmarkStart w:id="15" w:name="h.xtp59mnbvb0e"/>
      <w:bookmarkEnd w:id="15"/>
      <w:r>
        <w:rPr>
          <w:rFonts w:ascii="Calibri Light" w:eastAsia="Calibri Light" w:hAnsi="Calibri Light" w:cs="Calibri Light"/>
          <w:color w:val="000000"/>
          <w:sz w:val="24"/>
        </w:rPr>
        <w:t>The player shall die if touched by enemy.</w:t>
      </w:r>
    </w:p>
    <w:p>
      <w:pPr>
        <w:pStyle w:val="Heading3"/>
        <w:keepLines/>
        <w:widowControl/>
        <w:numPr>
          <w:ilvl w:val="2"/>
          <w:numId w:val="9"/>
        </w:numPr>
        <w:spacing w:line="240" w:lineRule="auto"/>
        <w:ind w:left="720"/>
      </w:pPr>
      <w:r>
        <w:rPr>
          <w:rFonts w:ascii="Calibri Light" w:eastAsia="Calibri Light" w:hAnsi="Calibri Light" w:cs="Calibri Light"/>
          <w:color w:val="000000"/>
          <w:sz w:val="24"/>
        </w:rPr>
        <w:t>The player shall die if shot by an enemy with one bullet.</w:t>
      </w:r>
    </w:p>
    <w:p>
      <w:pPr>
        <w:widowControl/>
        <w:spacing w:line="240" w:lineRule="auto"/>
      </w:pPr>
    </w:p>
    <w:p>
      <w:pPr>
        <w:pStyle w:val="Heading2"/>
        <w:keepLines/>
        <w:widowControl/>
        <w:numPr>
          <w:ilvl w:val="1"/>
          <w:numId w:val="9"/>
        </w:numPr>
        <w:spacing w:line="240" w:lineRule="auto"/>
        <w:ind w:left="576"/>
      </w:pPr>
      <w:r>
        <w:rPr>
          <w:rFonts w:ascii="Calibri Light" w:eastAsia="Calibri Light" w:hAnsi="Calibri Light" w:cs="Calibri Light"/>
          <w:b/>
          <w:color w:val="000000"/>
          <w:sz w:val="26"/>
        </w:rPr>
        <w:t>Player versus Player Combat</w:t>
      </w:r>
    </w:p>
    <w:p>
      <w:pPr>
        <w:pStyle w:val="Heading3"/>
        <w:keepLines/>
        <w:widowControl/>
        <w:numPr>
          <w:ilvl w:val="2"/>
          <w:numId w:val="9"/>
        </w:numPr>
        <w:spacing w:line="240" w:lineRule="auto"/>
        <w:ind w:left="720"/>
      </w:pPr>
      <w:r>
        <w:rPr>
          <w:rFonts w:ascii="Calibri Light" w:eastAsia="Calibri Light" w:hAnsi="Calibri Light" w:cs="Calibri Light"/>
          <w:color w:val="000000"/>
          <w:sz w:val="24"/>
        </w:rPr>
        <w:t>The game shall allow players to attack other players by ranged attack (shooting).</w:t>
      </w:r>
    </w:p>
    <w:p>
      <w:pPr>
        <w:pStyle w:val="Heading3"/>
        <w:keepLines/>
        <w:widowControl/>
        <w:numPr>
          <w:ilvl w:val="2"/>
          <w:numId w:val="9"/>
        </w:numPr>
        <w:spacing w:line="240" w:lineRule="auto"/>
        <w:ind w:left="720"/>
      </w:pPr>
      <w:r>
        <w:rPr>
          <w:rFonts w:ascii="Calibri Light" w:eastAsia="Calibri Light" w:hAnsi="Calibri Light" w:cs="Calibri Light"/>
          <w:color w:val="000000"/>
          <w:sz w:val="24"/>
        </w:rPr>
        <w:t xml:space="preserve">Player health shall be decrease if attacked by another player. </w:t>
      </w:r>
    </w:p>
    <w:p>
      <w:pPr>
        <w:pStyle w:val="Heading3"/>
        <w:keepLines/>
        <w:widowControl/>
        <w:numPr>
          <w:ilvl w:val="2"/>
          <w:numId w:val="9"/>
        </w:numPr>
        <w:spacing w:line="240" w:lineRule="auto"/>
        <w:ind w:left="720"/>
      </w:pPr>
      <w:r>
        <w:rPr>
          <w:rFonts w:ascii="Calibri Light" w:eastAsia="Calibri Light" w:hAnsi="Calibri Light" w:cs="Calibri Light"/>
          <w:color w:val="000000"/>
          <w:sz w:val="24"/>
        </w:rPr>
        <w:t>The player’s health bar will decrease by one bar (max capacity is 3) per shot that makes contact with the player.</w:t>
      </w:r>
    </w:p>
    <w:p>
      <w:pPr>
        <w:pStyle w:val="Heading3"/>
        <w:keepLines/>
        <w:widowControl/>
        <w:numPr>
          <w:ilvl w:val="2"/>
          <w:numId w:val="9"/>
        </w:numPr>
        <w:spacing w:line="240" w:lineRule="auto"/>
        <w:ind w:left="720"/>
      </w:pPr>
      <w:r>
        <w:rPr>
          <w:rFonts w:ascii="Calibri Light" w:eastAsia="Calibri Light" w:hAnsi="Calibri Light" w:cs="Calibri Light"/>
          <w:color w:val="000000"/>
          <w:sz w:val="24"/>
        </w:rPr>
        <w:t>The player will lose a life if their health bar is fully drained.</w:t>
      </w:r>
    </w:p>
    <w:p>
      <w:pPr>
        <w:pStyle w:val="Heading3"/>
        <w:keepLines/>
        <w:widowControl/>
        <w:numPr>
          <w:ilvl w:val="2"/>
          <w:numId w:val="9"/>
        </w:numPr>
        <w:spacing w:line="240" w:lineRule="auto"/>
        <w:ind w:left="720"/>
      </w:pPr>
      <w:r>
        <w:rPr>
          <w:rFonts w:ascii="Calibri Light" w:eastAsia="Calibri Light" w:hAnsi="Calibri Light" w:cs="Calibri Light"/>
          <w:color w:val="000000"/>
          <w:sz w:val="24"/>
        </w:rPr>
        <w:t>The player will respawn at the same spot the player died if killed by other player.</w:t>
      </w:r>
    </w:p>
    <w:p>
      <w:pPr>
        <w:widowControl/>
        <w:spacing w:line="240" w:lineRule="auto"/>
      </w:pPr>
    </w:p>
    <w:p>
      <w:pPr>
        <w:pStyle w:val="Heading2"/>
        <w:keepLines/>
        <w:widowControl/>
        <w:numPr>
          <w:ilvl w:val="1"/>
          <w:numId w:val="9"/>
        </w:numPr>
        <w:spacing w:line="240" w:lineRule="auto"/>
        <w:ind w:left="576"/>
      </w:pPr>
      <w:r>
        <w:rPr>
          <w:rFonts w:ascii="Calibri Light" w:eastAsia="Calibri Light" w:hAnsi="Calibri Light" w:cs="Calibri Light"/>
          <w:b/>
          <w:color w:val="000000"/>
          <w:sz w:val="26"/>
        </w:rPr>
        <w:t>Player completes mission</w:t>
      </w:r>
    </w:p>
    <w:p>
      <w:pPr>
        <w:pStyle w:val="Heading3"/>
        <w:keepLines/>
        <w:widowControl/>
        <w:numPr>
          <w:ilvl w:val="2"/>
          <w:numId w:val="9"/>
        </w:numPr>
        <w:spacing w:line="240" w:lineRule="auto"/>
        <w:ind w:left="720"/>
      </w:pPr>
      <w:r>
        <w:rPr>
          <w:rFonts w:ascii="Calibri Light" w:eastAsia="Calibri Light" w:hAnsi="Calibri Light" w:cs="Calibri Light"/>
          <w:color w:val="000000"/>
          <w:sz w:val="24"/>
        </w:rPr>
        <w:t>The end of a map level shall be designated by a door or portal.</w:t>
      </w:r>
      <w:r>
        <w:tab/>
      </w:r>
    </w:p>
    <w:p>
      <w:pPr>
        <w:pStyle w:val="Heading3"/>
        <w:keepLines/>
        <w:widowControl/>
        <w:numPr>
          <w:ilvl w:val="2"/>
          <w:numId w:val="9"/>
        </w:numPr>
        <w:spacing w:line="240" w:lineRule="auto"/>
        <w:ind w:left="720"/>
      </w:pPr>
      <w:bookmarkStart w:id="16" w:name="h.btar82lnpmcb"/>
      <w:bookmarkEnd w:id="16"/>
      <w:r>
        <w:rPr>
          <w:rFonts w:ascii="Calibri Light" w:eastAsia="Calibri Light" w:hAnsi="Calibri Light" w:cs="Calibri Light"/>
          <w:color w:val="000000"/>
          <w:sz w:val="24"/>
        </w:rPr>
        <w:t>A player shall finish a map level by finding the exit portal and entering it.</w:t>
      </w:r>
    </w:p>
    <w:p>
      <w:pPr>
        <w:pStyle w:val="Heading3"/>
        <w:keepLines/>
        <w:widowControl/>
        <w:numPr>
          <w:ilvl w:val="2"/>
          <w:numId w:val="9"/>
        </w:numPr>
        <w:spacing w:line="240" w:lineRule="auto"/>
        <w:ind w:left="720"/>
      </w:pPr>
      <w:bookmarkStart w:id="17" w:name="h.6h4ihpp2ki4b"/>
      <w:bookmarkEnd w:id="17"/>
      <w:r>
        <w:rPr>
          <w:rFonts w:ascii="Calibri Light" w:eastAsia="Calibri Light" w:hAnsi="Calibri Light" w:cs="Calibri Light"/>
          <w:color w:val="000000"/>
          <w:sz w:val="24"/>
        </w:rPr>
        <w:t>A new map level will be loaded when a player finishes a map level.</w:t>
      </w:r>
    </w:p>
    <w:p>
      <w:pPr>
        <w:pStyle w:val="Heading3"/>
        <w:keepLines/>
        <w:widowControl/>
        <w:numPr>
          <w:ilvl w:val="2"/>
          <w:numId w:val="9"/>
        </w:numPr>
        <w:spacing w:line="240" w:lineRule="auto"/>
        <w:ind w:left="720"/>
      </w:pPr>
      <w:r>
        <w:rPr>
          <w:rFonts w:ascii="Calibri Light" w:eastAsia="Calibri Light" w:hAnsi="Calibri Light" w:cs="Calibri Light"/>
          <w:color w:val="000000"/>
          <w:sz w:val="24"/>
        </w:rPr>
        <w:t xml:space="preserve">A player shall be placed at the start of a map level when starting a new map level. </w:t>
      </w:r>
    </w:p>
    <w:p>
      <w:pPr>
        <w:widowControl/>
        <w:spacing w:line="240" w:lineRule="auto"/>
      </w:pPr>
      <w:r>
        <w:rPr>
          <w:rFonts w:ascii="Calibri" w:eastAsia="Calibri" w:hAnsi="Calibri" w:cs="Calibri"/>
          <w:color w:val="000000"/>
          <w:sz w:val="22"/>
        </w:rPr>
        <w:t xml:space="preserve">3.14.5 A </w:t>
      </w:r>
      <w:r>
        <w:rPr>
          <w:rFonts w:ascii="Calibri Light" w:eastAsia="Calibri Light" w:hAnsi="Calibri Light" w:cs="Calibri Light"/>
          <w:color w:val="000000"/>
          <w:sz w:val="24"/>
        </w:rPr>
        <w:t>player will start a new level with only the default weapon (a pistol).</w:t>
      </w:r>
    </w:p>
    <w:p>
      <w:pPr>
        <w:widowControl/>
        <w:spacing w:line="240" w:lineRule="auto"/>
      </w:pPr>
    </w:p>
    <w:p>
      <w:pPr>
        <w:widowControl/>
        <w:spacing w:line="240" w:lineRule="auto"/>
      </w:pPr>
      <w:r>
        <w:br w:type="page"/>
      </w:r>
    </w:p>
    <w:p>
      <w:pPr>
        <w:pStyle w:val="Heading2"/>
        <w:keepLines/>
        <w:widowControl/>
        <w:numPr>
          <w:ilvl w:val="1"/>
          <w:numId w:val="9"/>
        </w:numPr>
        <w:spacing w:line="240" w:lineRule="auto"/>
        <w:ind w:left="576"/>
      </w:pPr>
      <w:r>
        <w:rPr>
          <w:rFonts w:ascii="Calibri Light" w:eastAsia="Calibri Light" w:hAnsi="Calibri Light" w:cs="Calibri Light"/>
          <w:b/>
          <w:color w:val="000000"/>
          <w:sz w:val="26"/>
        </w:rPr>
        <w:t>Game input devices</w:t>
      </w:r>
    </w:p>
    <w:p>
      <w:pPr>
        <w:pStyle w:val="Heading3"/>
        <w:keepLines/>
        <w:widowControl/>
        <w:numPr>
          <w:ilvl w:val="2"/>
          <w:numId w:val="9"/>
        </w:numPr>
        <w:spacing w:line="240" w:lineRule="auto"/>
        <w:ind w:left="720"/>
      </w:pPr>
      <w:r>
        <w:rPr>
          <w:rFonts w:ascii="Calibri Light" w:eastAsia="Calibri Light" w:hAnsi="Calibri Light" w:cs="Calibri Light"/>
          <w:color w:val="000000"/>
          <w:sz w:val="24"/>
        </w:rPr>
        <w:t>On a personal computer the user shall be able to move the player using a keyboard.</w:t>
      </w:r>
      <w:r>
        <w:tab/>
      </w:r>
    </w:p>
    <w:p>
      <w:pPr>
        <w:pStyle w:val="Heading3"/>
        <w:keepLines/>
        <w:widowControl/>
        <w:numPr>
          <w:ilvl w:val="2"/>
          <w:numId w:val="9"/>
        </w:numPr>
        <w:spacing w:line="240" w:lineRule="auto"/>
        <w:ind w:left="720"/>
      </w:pPr>
      <w:bookmarkStart w:id="18" w:name="h.on4jqwbmi946"/>
      <w:bookmarkEnd w:id="18"/>
      <w:r>
        <w:rPr>
          <w:rFonts w:ascii="Calibri Light" w:eastAsia="Calibri Light" w:hAnsi="Calibri Light" w:cs="Calibri Light"/>
          <w:color w:val="000000"/>
          <w:sz w:val="24"/>
        </w:rPr>
        <w:t>On a personal computer the user shall be able to move the player using a joystick.</w:t>
      </w:r>
    </w:p>
    <w:p>
      <w:pPr>
        <w:pStyle w:val="Heading3"/>
        <w:keepLines/>
        <w:widowControl/>
        <w:numPr>
          <w:ilvl w:val="2"/>
          <w:numId w:val="9"/>
        </w:numPr>
        <w:spacing w:line="240" w:lineRule="auto"/>
        <w:ind w:left="720"/>
      </w:pPr>
      <w:bookmarkStart w:id="19" w:name="h.fu3p035qzs91"/>
      <w:bookmarkEnd w:id="19"/>
      <w:r>
        <w:rPr>
          <w:rFonts w:ascii="Calibri Light" w:eastAsia="Calibri Light" w:hAnsi="Calibri Light" w:cs="Calibri Light"/>
          <w:color w:val="000000"/>
          <w:sz w:val="24"/>
        </w:rPr>
        <w:t>On a tablet the user shall be able to move the player using the touchscreen.</w:t>
      </w:r>
    </w:p>
    <w:p>
      <w:pPr>
        <w:pStyle w:val="Heading3"/>
        <w:keepLines/>
        <w:widowControl/>
        <w:numPr>
          <w:ilvl w:val="2"/>
          <w:numId w:val="9"/>
        </w:numPr>
        <w:spacing w:line="240" w:lineRule="auto"/>
        <w:ind w:left="720"/>
      </w:pPr>
      <w:r>
        <w:rPr>
          <w:rFonts w:ascii="Calibri Light" w:eastAsia="Calibri Light" w:hAnsi="Calibri Light" w:cs="Calibri Light"/>
          <w:color w:val="000000"/>
          <w:sz w:val="24"/>
        </w:rPr>
        <w:t>On a mobile phone the user shall be able to move the player using the touchscreen.</w:t>
      </w:r>
    </w:p>
    <w:p>
      <w:pPr>
        <w:pStyle w:val="Heading3"/>
        <w:keepLines/>
        <w:widowControl/>
        <w:numPr>
          <w:ilvl w:val="2"/>
          <w:numId w:val="9"/>
        </w:numPr>
        <w:spacing w:line="240" w:lineRule="auto"/>
        <w:ind w:left="720"/>
      </w:pPr>
      <w:r>
        <w:rPr>
          <w:rFonts w:ascii="Calibri Light" w:eastAsia="Calibri Light" w:hAnsi="Calibri Light" w:cs="Calibri Light"/>
          <w:color w:val="000000"/>
          <w:sz w:val="24"/>
        </w:rPr>
        <w:t>On a mobile phone the user shall be able to move the player using the keyboard.</w:t>
      </w:r>
    </w:p>
    <w:p>
      <w:pPr>
        <w:widowControl/>
        <w:spacing w:line="240" w:lineRule="auto"/>
      </w:pPr>
    </w:p>
    <w:p>
      <w:pPr>
        <w:pStyle w:val="Heading2"/>
        <w:keepLines/>
        <w:widowControl/>
        <w:numPr>
          <w:ilvl w:val="1"/>
          <w:numId w:val="9"/>
        </w:numPr>
        <w:spacing w:line="240" w:lineRule="auto"/>
        <w:ind w:left="576"/>
      </w:pPr>
      <w:r>
        <w:rPr>
          <w:rFonts w:ascii="Calibri Light" w:eastAsia="Calibri Light" w:hAnsi="Calibri Light" w:cs="Calibri Light"/>
          <w:b/>
          <w:color w:val="000000"/>
          <w:sz w:val="26"/>
        </w:rPr>
        <w:t>Pausing the game</w:t>
      </w:r>
    </w:p>
    <w:p>
      <w:pPr>
        <w:pStyle w:val="Heading3"/>
        <w:keepLines/>
        <w:widowControl/>
        <w:numPr>
          <w:ilvl w:val="2"/>
          <w:numId w:val="9"/>
        </w:numPr>
        <w:spacing w:line="240" w:lineRule="auto"/>
        <w:ind w:left="720"/>
      </w:pPr>
      <w:r>
        <w:rPr>
          <w:rFonts w:ascii="Calibri Light" w:eastAsia="Calibri Light" w:hAnsi="Calibri Light" w:cs="Calibri Light"/>
          <w:color w:val="000000"/>
          <w:sz w:val="24"/>
        </w:rPr>
        <w:t>The game will have a pause system to temporarily halt game progress.</w:t>
      </w:r>
    </w:p>
    <w:p>
      <w:pPr>
        <w:pStyle w:val="Heading3"/>
        <w:keepLines/>
        <w:widowControl/>
        <w:numPr>
          <w:ilvl w:val="2"/>
          <w:numId w:val="9"/>
        </w:numPr>
        <w:spacing w:line="240" w:lineRule="auto"/>
        <w:ind w:left="720"/>
      </w:pPr>
      <w:r>
        <w:rPr>
          <w:rFonts w:ascii="Calibri Light" w:eastAsia="Calibri Light" w:hAnsi="Calibri Light" w:cs="Calibri Light"/>
          <w:color w:val="000000"/>
          <w:sz w:val="24"/>
        </w:rPr>
        <w:t>For one-player games, the pause system shall have no timeout duration.</w:t>
      </w:r>
    </w:p>
    <w:p>
      <w:pPr>
        <w:pStyle w:val="Heading3"/>
        <w:keepLines/>
        <w:widowControl/>
        <w:numPr>
          <w:ilvl w:val="2"/>
          <w:numId w:val="9"/>
        </w:numPr>
        <w:spacing w:line="240" w:lineRule="auto"/>
        <w:ind w:left="720"/>
      </w:pPr>
      <w:r>
        <w:rPr>
          <w:rFonts w:ascii="Calibri Light" w:eastAsia="Calibri Light" w:hAnsi="Calibri Light" w:cs="Calibri Light"/>
          <w:color w:val="000000"/>
          <w:sz w:val="24"/>
        </w:rPr>
        <w:t>For two-player games, players shall not have the ability to pause.</w:t>
      </w:r>
    </w:p>
    <w:p>
      <w:pPr>
        <w:widowControl/>
        <w:spacing w:line="240" w:lineRule="auto"/>
      </w:pPr>
    </w:p>
    <w:p>
      <w:pPr>
        <w:pStyle w:val="Heading1"/>
        <w:keepLines/>
        <w:widowControl/>
        <w:numPr>
          <w:ilvl w:val="0"/>
          <w:numId w:val="9"/>
        </w:numPr>
        <w:spacing w:line="240" w:lineRule="auto"/>
        <w:ind w:left="432"/>
      </w:pPr>
      <w:r>
        <w:rPr>
          <w:rFonts w:ascii="Calibri Light" w:eastAsia="Calibri Light" w:hAnsi="Calibri Light" w:cs="Calibri Light"/>
          <w:b/>
          <w:color w:val="000000"/>
          <w:sz w:val="32"/>
        </w:rPr>
        <w:t>Nonfunctional Requirements</w:t>
      </w:r>
    </w:p>
    <w:p>
      <w:pPr>
        <w:pStyle w:val="Heading2"/>
        <w:keepLines/>
        <w:widowControl/>
        <w:numPr>
          <w:ilvl w:val="1"/>
          <w:numId w:val="9"/>
        </w:numPr>
        <w:spacing w:line="240" w:lineRule="auto"/>
        <w:ind w:left="576"/>
      </w:pPr>
      <w:r>
        <w:rPr>
          <w:rFonts w:ascii="Calibri Light" w:eastAsia="Calibri Light" w:hAnsi="Calibri Light" w:cs="Calibri Light"/>
          <w:b/>
          <w:color w:val="000000"/>
          <w:sz w:val="26"/>
        </w:rPr>
        <w:t>Performance requirements</w:t>
      </w:r>
    </w:p>
    <w:p>
      <w:pPr>
        <w:pStyle w:val="Heading2"/>
        <w:keepLines/>
        <w:widowControl/>
        <w:numPr>
          <w:ilvl w:val="1"/>
          <w:numId w:val="9"/>
        </w:numPr>
        <w:spacing w:line="240" w:lineRule="auto"/>
        <w:ind w:left="576"/>
      </w:pPr>
      <w:r>
        <w:rPr>
          <w:rFonts w:ascii="Calibri Light" w:eastAsia="Calibri Light" w:hAnsi="Calibri Light" w:cs="Calibri Light"/>
          <w:b/>
          <w:color w:val="000000"/>
          <w:sz w:val="26"/>
        </w:rPr>
        <w:t>Response time</w:t>
      </w:r>
    </w:p>
    <w:p>
      <w:pPr>
        <w:pStyle w:val="Heading3"/>
        <w:keepLines/>
        <w:widowControl/>
        <w:numPr>
          <w:ilvl w:val="2"/>
          <w:numId w:val="9"/>
        </w:numPr>
        <w:spacing w:line="240" w:lineRule="auto"/>
        <w:ind w:left="720"/>
      </w:pPr>
      <w:r>
        <w:rPr>
          <w:rFonts w:ascii="Calibri Light" w:eastAsia="Calibri Light" w:hAnsi="Calibri Light" w:cs="Calibri Light"/>
          <w:color w:val="000000"/>
          <w:sz w:val="24"/>
        </w:rPr>
        <w:t xml:space="preserve">The </w:t>
      </w:r>
      <w:r>
        <w:rPr>
          <w:rFonts w:ascii="Calibri Light" w:eastAsia="Calibri Light" w:hAnsi="Calibri Light" w:cs="Calibri Light"/>
          <w:color w:val="000000"/>
          <w:sz w:val="24"/>
        </w:rPr>
        <w:t xml:space="preserve">response time from the server shall be under 100 milliseconds. </w:t>
      </w:r>
    </w:p>
    <w:p>
      <w:pPr>
        <w:pStyle w:val="Heading3"/>
        <w:keepLines/>
        <w:widowControl/>
        <w:numPr>
          <w:ilvl w:val="2"/>
          <w:numId w:val="9"/>
        </w:numPr>
        <w:spacing w:line="240" w:lineRule="auto"/>
        <w:ind w:left="720"/>
      </w:pPr>
      <w:r>
        <w:rPr>
          <w:rFonts w:ascii="Calibri" w:eastAsia="Calibri" w:hAnsi="Calibri" w:cs="Calibri"/>
          <w:color w:val="000000"/>
          <w:sz w:val="24"/>
        </w:rPr>
        <w:t>The server shall be able to handle a maximum of 100 real-time connections.</w:t>
      </w:r>
    </w:p>
    <w:p>
      <w:pPr>
        <w:pStyle w:val="Heading3"/>
        <w:keepLines/>
        <w:widowControl/>
        <w:numPr>
          <w:ilvl w:val="2"/>
          <w:numId w:val="9"/>
        </w:numPr>
        <w:spacing w:line="240" w:lineRule="auto"/>
        <w:ind w:left="720"/>
      </w:pPr>
      <w:r>
        <w:rPr>
          <w:rFonts w:ascii="Calibri" w:eastAsia="Calibri" w:hAnsi="Calibri" w:cs="Calibri"/>
          <w:color w:val="000000"/>
          <w:sz w:val="24"/>
        </w:rPr>
        <w:t>The game should allow a minimum of 1 one-player and 1 two-player game to be played simultaneously.</w:t>
      </w:r>
    </w:p>
    <w:p>
      <w:pPr>
        <w:pStyle w:val="Heading3"/>
        <w:keepLines/>
        <w:widowControl/>
        <w:numPr>
          <w:ilvl w:val="2"/>
          <w:numId w:val="9"/>
        </w:numPr>
        <w:spacing w:line="240" w:lineRule="auto"/>
        <w:ind w:left="720"/>
      </w:pPr>
      <w:r>
        <w:rPr>
          <w:rFonts w:ascii="Calibri" w:eastAsia="Calibri" w:hAnsi="Calibri" w:cs="Calibri"/>
          <w:color w:val="000000"/>
          <w:sz w:val="24"/>
        </w:rPr>
        <w:t xml:space="preserve">The game shall support a minimum of two users at the same time. </w:t>
      </w:r>
    </w:p>
    <w:p>
      <w:pPr>
        <w:widowControl/>
        <w:spacing w:line="240" w:lineRule="auto"/>
      </w:pPr>
    </w:p>
    <w:p>
      <w:pPr>
        <w:pStyle w:val="Heading2"/>
        <w:keepLines/>
        <w:widowControl/>
        <w:numPr>
          <w:ilvl w:val="1"/>
          <w:numId w:val="9"/>
        </w:numPr>
        <w:spacing w:line="240" w:lineRule="auto"/>
        <w:ind w:left="576"/>
      </w:pPr>
      <w:r>
        <w:rPr>
          <w:rFonts w:ascii="Calibri Light" w:eastAsia="Calibri Light" w:hAnsi="Calibri Light" w:cs="Calibri Light"/>
          <w:b/>
          <w:color w:val="000000"/>
          <w:sz w:val="26"/>
        </w:rPr>
        <w:t>Software Quality Attributes</w:t>
      </w:r>
      <w:r>
        <w:rPr>
          <w:rFonts w:ascii="Calibri Light" w:eastAsia="Calibri Light" w:hAnsi="Calibri Light" w:cs="Calibri Light"/>
          <w:b/>
          <w:color w:val="000000"/>
          <w:sz w:val="26"/>
        </w:rPr>
        <w:t xml:space="preserve"> - TBD</w:t>
      </w:r>
    </w:p>
    <w:p>
      <w:pPr>
        <w:pStyle w:val="Heading2"/>
        <w:keepLines/>
        <w:widowControl/>
        <w:numPr>
          <w:ilvl w:val="1"/>
          <w:numId w:val="9"/>
        </w:numPr>
        <w:spacing w:line="240" w:lineRule="auto"/>
        <w:ind w:left="576"/>
      </w:pPr>
      <w:r>
        <w:rPr>
          <w:rFonts w:ascii="Calibri Light" w:eastAsia="Calibri Light" w:hAnsi="Calibri Light" w:cs="Calibri Light"/>
          <w:b/>
          <w:color w:val="000000"/>
          <w:sz w:val="26"/>
        </w:rPr>
        <w:t>Business Rules</w:t>
      </w:r>
    </w:p>
    <w:p>
      <w:pPr>
        <w:pStyle w:val="Heading3"/>
        <w:keepLines/>
        <w:widowControl/>
        <w:numPr>
          <w:ilvl w:val="2"/>
          <w:numId w:val="9"/>
        </w:numPr>
        <w:spacing w:line="240" w:lineRule="auto"/>
        <w:ind w:left="720"/>
      </w:pPr>
      <w:r>
        <w:rPr>
          <w:rFonts w:ascii="Calibri Light" w:eastAsia="Calibri Light" w:hAnsi="Calibri Light" w:cs="Calibri Light"/>
          <w:color w:val="000000"/>
          <w:sz w:val="24"/>
        </w:rPr>
        <w:t>This game is built strictly for demonstration purposes. This game is not licensed for use in any commercial, non-profit, or revenue-generating business activities by its developers.</w:t>
      </w:r>
    </w:p>
    <w:p>
      <w:pPr>
        <w:pStyle w:val="Heading3"/>
        <w:keepLines/>
        <w:widowControl/>
        <w:numPr>
          <w:ilvl w:val="2"/>
          <w:numId w:val="9"/>
        </w:numPr>
        <w:spacing w:line="240" w:lineRule="auto"/>
        <w:ind w:left="720"/>
      </w:pPr>
      <w:r>
        <w:rPr>
          <w:rFonts w:ascii="Calibri Light" w:eastAsia="Calibri Light" w:hAnsi="Calibri Light" w:cs="Calibri Light"/>
          <w:color w:val="000000"/>
          <w:sz w:val="24"/>
        </w:rPr>
        <w:t>The game may not be distributed through any commercial online app marketplace.</w:t>
      </w:r>
    </w:p>
    <w:p>
      <w:pPr>
        <w:pStyle w:val="Heading3"/>
        <w:keepLines/>
        <w:widowControl/>
        <w:numPr>
          <w:ilvl w:val="2"/>
          <w:numId w:val="9"/>
        </w:numPr>
        <w:spacing w:line="240" w:lineRule="auto"/>
        <w:ind w:left="720"/>
      </w:pPr>
      <w:r>
        <w:rPr>
          <w:rFonts w:ascii="Calibri" w:eastAsia="Calibri" w:hAnsi="Calibri" w:cs="Calibri"/>
          <w:color w:val="000000"/>
          <w:sz w:val="24"/>
        </w:rPr>
        <w:t>The game may not be copied by anyone without authorization by its creators.</w:t>
      </w:r>
    </w:p>
    <w:p>
      <w:pPr>
        <w:widowControl/>
        <w:spacing w:line="240" w:lineRule="auto"/>
      </w:pPr>
      <w:r>
        <w:br w:type="page"/>
      </w:r>
    </w:p>
    <w:p>
      <w:pPr>
        <w:pStyle w:val="Heading1"/>
        <w:keepLines/>
        <w:widowControl/>
        <w:numPr>
          <w:ilvl w:val="0"/>
          <w:numId w:val="9"/>
        </w:numPr>
        <w:spacing w:line="240" w:lineRule="auto"/>
        <w:ind w:left="432"/>
      </w:pPr>
      <w:r>
        <w:rPr>
          <w:rFonts w:ascii="Calibri Light" w:eastAsia="Calibri Light" w:hAnsi="Calibri Light" w:cs="Calibri Light"/>
          <w:b/>
          <w:color w:val="000000"/>
          <w:sz w:val="32"/>
        </w:rPr>
        <w:t>Traceability Matrix</w:t>
      </w:r>
    </w:p>
    <w:p>
      <w:pPr>
        <w:widowControl/>
        <w:spacing w:line="240" w:lineRule="auto"/>
      </w:pPr>
    </w:p>
    <w:tbl>
      <w:tblPr>
        <w:tblStyle w:val="TableNormal"/>
        <w:tblW w:w="11980" w:type="dxa"/>
        <w:jc w:val="left"/>
        <w:tblInd w:w="-115" w:type="dxa"/>
        <w:tblLayout w:type="fixed"/>
        <w:tblCellMar>
          <w:top w:w="0" w:type="dxa"/>
          <w:left w:w="100" w:type="dxa"/>
          <w:bottom w:w="0" w:type="dxa"/>
          <w:right w:w="100" w:type="dxa"/>
        </w:tblCellMar>
      </w:tblPr>
      <w:tblGrid>
        <w:gridCol w:w="1281"/>
        <w:gridCol w:w="634"/>
        <w:gridCol w:w="8092"/>
        <w:gridCol w:w="893"/>
        <w:gridCol w:w="1080"/>
      </w:tblGrid>
      <w:tr>
        <w:tblPrEx>
          <w:tblW w:w="11980" w:type="dxa"/>
          <w:jc w:val="left"/>
          <w:tblInd w:w="-115" w:type="dxa"/>
          <w:tblLayout w:type="fixed"/>
          <w:tblCellMar>
            <w:top w:w="0" w:type="dxa"/>
            <w:left w:w="100" w:type="dxa"/>
            <w:bottom w:w="0" w:type="dxa"/>
            <w:right w:w="100" w:type="dxa"/>
          </w:tblCellMar>
        </w:tblPrEx>
        <w:trPr>
          <w:jc w:val="left"/>
        </w:trPr>
        <w:tc>
          <w:tcPr>
            <w:tcW w:w="1282" w:type="dxa"/>
            <w:tcBorders>
              <w:top w:val="single" w:sz="8" w:space="0" w:color="A5A5A5"/>
              <w:left w:val="single" w:sz="8" w:space="0" w:color="A5A5A5"/>
              <w:bottom w:val="single" w:sz="8" w:space="0" w:color="A5A5A5"/>
              <w:right w:val="single" w:sz="8" w:space="0" w:color="A5A5A5"/>
            </w:tcBorders>
            <w:shd w:val="clear" w:color="000000" w:fill="A5A5A5"/>
            <w:tcMar>
              <w:top w:w="43" w:type="dxa"/>
              <w:left w:w="115" w:type="dxa"/>
              <w:bottom w:w="43" w:type="dxa"/>
              <w:right w:w="115" w:type="dxa"/>
            </w:tcMar>
          </w:tcPr>
          <w:p>
            <w:pPr>
              <w:widowControl/>
              <w:spacing w:line="240" w:lineRule="auto"/>
            </w:pPr>
            <w:r>
              <w:rPr>
                <w:rFonts w:ascii="Calibri" w:eastAsia="Calibri" w:hAnsi="Calibri" w:cs="Calibri"/>
                <w:b/>
                <w:color w:val="FFFFFF"/>
                <w:sz w:val="18"/>
              </w:rPr>
              <w:t>Technical Requirement ID</w:t>
            </w:r>
          </w:p>
        </w:tc>
        <w:tc>
          <w:tcPr>
            <w:tcW w:w="634" w:type="dxa"/>
            <w:tcBorders>
              <w:top w:val="single" w:sz="8" w:space="0" w:color="A5A5A5"/>
              <w:left w:val="single" w:sz="8" w:space="0" w:color="A5A5A5"/>
              <w:bottom w:val="single" w:sz="8" w:space="0" w:color="A5A5A5"/>
              <w:right w:val="single" w:sz="8" w:space="0" w:color="A5A5A5"/>
            </w:tcBorders>
            <w:shd w:val="clear" w:color="000000" w:fill="A5A5A5"/>
            <w:tcMar>
              <w:top w:w="43" w:type="dxa"/>
              <w:left w:w="115" w:type="dxa"/>
              <w:bottom w:w="43" w:type="dxa"/>
              <w:right w:w="115" w:type="dxa"/>
            </w:tcMar>
          </w:tcPr>
          <w:p>
            <w:pPr>
              <w:widowControl/>
              <w:spacing w:line="240" w:lineRule="auto"/>
            </w:pPr>
            <w:r>
              <w:rPr>
                <w:rFonts w:ascii="Calibri" w:eastAsia="Calibri" w:hAnsi="Calibri" w:cs="Calibri"/>
                <w:b/>
                <w:color w:val="FFFFFF"/>
                <w:sz w:val="18"/>
              </w:rPr>
              <w:t>Test Case ID</w:t>
            </w:r>
          </w:p>
        </w:tc>
        <w:tc>
          <w:tcPr>
            <w:tcW w:w="8093" w:type="dxa"/>
            <w:tcBorders>
              <w:top w:val="single" w:sz="8" w:space="0" w:color="A5A5A5"/>
              <w:left w:val="single" w:sz="8" w:space="0" w:color="A5A5A5"/>
              <w:bottom w:val="single" w:sz="8" w:space="0" w:color="A5A5A5"/>
              <w:right w:val="single" w:sz="8" w:space="0" w:color="A5A5A5"/>
            </w:tcBorders>
            <w:shd w:val="clear" w:color="000000" w:fill="A5A5A5"/>
            <w:tcMar>
              <w:top w:w="43" w:type="dxa"/>
              <w:left w:w="115" w:type="dxa"/>
              <w:bottom w:w="43" w:type="dxa"/>
              <w:right w:w="115" w:type="dxa"/>
            </w:tcMar>
          </w:tcPr>
          <w:p>
            <w:pPr>
              <w:widowControl/>
              <w:spacing w:line="240" w:lineRule="auto"/>
            </w:pPr>
            <w:r>
              <w:rPr>
                <w:rFonts w:ascii="Calibri" w:eastAsia="Calibri" w:hAnsi="Calibri" w:cs="Calibri"/>
                <w:b/>
                <w:color w:val="FFFFFF"/>
                <w:sz w:val="18"/>
              </w:rPr>
              <w:t>Functional Requirement Description</w:t>
            </w:r>
          </w:p>
        </w:tc>
        <w:tc>
          <w:tcPr>
            <w:tcW w:w="893" w:type="dxa"/>
            <w:tcBorders>
              <w:top w:val="single" w:sz="8" w:space="0" w:color="A5A5A5"/>
              <w:left w:val="single" w:sz="8" w:space="0" w:color="A5A5A5"/>
              <w:bottom w:val="single" w:sz="8" w:space="0" w:color="A5A5A5"/>
              <w:right w:val="single" w:sz="8" w:space="0" w:color="A5A5A5"/>
            </w:tcBorders>
            <w:shd w:val="clear" w:color="000000" w:fill="A5A5A5"/>
            <w:tcMar>
              <w:top w:w="43" w:type="dxa"/>
              <w:left w:w="115" w:type="dxa"/>
              <w:bottom w:w="43" w:type="dxa"/>
              <w:right w:w="115" w:type="dxa"/>
            </w:tcMar>
          </w:tcPr>
          <w:p>
            <w:pPr>
              <w:widowControl/>
              <w:spacing w:line="240" w:lineRule="auto"/>
            </w:pPr>
            <w:r>
              <w:rPr>
                <w:rFonts w:ascii="Calibri" w:eastAsia="Calibri" w:hAnsi="Calibri" w:cs="Calibri"/>
                <w:b/>
                <w:color w:val="FFFFFF"/>
                <w:sz w:val="18"/>
              </w:rPr>
              <w:t>Priority</w:t>
            </w:r>
          </w:p>
        </w:tc>
        <w:tc>
          <w:tcPr>
            <w:tcW w:w="1080" w:type="dxa"/>
            <w:tcBorders>
              <w:top w:val="single" w:sz="8" w:space="0" w:color="A5A5A5"/>
              <w:left w:val="single" w:sz="8" w:space="0" w:color="A5A5A5"/>
              <w:bottom w:val="single" w:sz="8" w:space="0" w:color="A5A5A5"/>
              <w:right w:val="single" w:sz="8" w:space="0" w:color="A5A5A5"/>
            </w:tcBorders>
            <w:shd w:val="clear" w:color="000000" w:fill="A5A5A5"/>
            <w:tcMar>
              <w:top w:w="43" w:type="dxa"/>
              <w:left w:w="115" w:type="dxa"/>
              <w:bottom w:w="43" w:type="dxa"/>
              <w:right w:w="115" w:type="dxa"/>
            </w:tcMar>
          </w:tcPr>
          <w:p>
            <w:pPr>
              <w:widowControl/>
              <w:spacing w:line="240" w:lineRule="auto"/>
            </w:pPr>
            <w:r>
              <w:rPr>
                <w:rFonts w:ascii="Calibri" w:eastAsia="Calibri" w:hAnsi="Calibri" w:cs="Calibri"/>
                <w:b/>
                <w:color w:val="FFFFFF"/>
                <w:sz w:val="18"/>
              </w:rPr>
              <w:t>Type</w:t>
            </w:r>
          </w:p>
        </w:tc>
      </w:tr>
      <w:tr>
        <w:tblPrEx>
          <w:tblW w:w="11980" w:type="dxa"/>
          <w:jc w:val="left"/>
          <w:tblInd w:w="-115" w:type="dxa"/>
          <w:tblLayout w:type="fixed"/>
          <w:tblCellMar>
            <w:top w:w="0" w:type="dxa"/>
            <w:left w:w="100" w:type="dxa"/>
            <w:bottom w:w="0" w:type="dxa"/>
            <w:right w:w="100" w:type="dxa"/>
          </w:tblCellMar>
        </w:tblPrEx>
        <w:trPr>
          <w:jc w:val="left"/>
        </w:trPr>
        <w:tc>
          <w:tcPr>
            <w:tcW w:w="1282"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pPr>
              <w:widowControl/>
              <w:spacing w:line="240" w:lineRule="auto"/>
            </w:pPr>
            <w:r>
              <w:rPr>
                <w:rFonts w:ascii="Calibri" w:eastAsia="Calibri" w:hAnsi="Calibri" w:cs="Calibri"/>
                <w:color w:val="000000"/>
                <w:sz w:val="20"/>
              </w:rPr>
              <w:t>3.1.1</w:t>
            </w:r>
          </w:p>
        </w:tc>
        <w:tc>
          <w:tcPr>
            <w:tcW w:w="634"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pPr>
              <w:widowControl/>
              <w:spacing w:line="240" w:lineRule="auto"/>
            </w:pPr>
            <w:r>
              <w:rPr>
                <w:rFonts w:ascii="Calibri" w:eastAsia="Calibri" w:hAnsi="Calibri" w:cs="Calibri"/>
                <w:color w:val="000000"/>
                <w:sz w:val="20"/>
              </w:rPr>
              <w:t>1</w:t>
            </w:r>
          </w:p>
        </w:tc>
        <w:tc>
          <w:tcPr>
            <w:tcW w:w="8093"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pPr>
              <w:pStyle w:val="Heading3"/>
              <w:keepLines/>
              <w:widowControl/>
              <w:spacing w:line="240" w:lineRule="auto"/>
              <w:ind w:left="720"/>
            </w:pPr>
            <w:r>
              <w:rPr>
                <w:rFonts w:ascii="Calibri Light" w:eastAsia="Calibri Light" w:hAnsi="Calibri Light" w:cs="Calibri Light"/>
                <w:color w:val="000000"/>
                <w:sz w:val="24"/>
              </w:rPr>
              <w:t xml:space="preserve">In the User screen the input box for username will have system created username by default. </w:t>
            </w:r>
          </w:p>
          <w:p>
            <w:pPr>
              <w:pStyle w:val="Heading3"/>
              <w:keepLines/>
              <w:widowControl/>
              <w:spacing w:line="240" w:lineRule="auto"/>
              <w:ind w:left="720"/>
            </w:pPr>
          </w:p>
        </w:tc>
        <w:tc>
          <w:tcPr>
            <w:tcW w:w="893"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pPr>
              <w:widowControl/>
              <w:spacing w:line="240" w:lineRule="auto"/>
            </w:pPr>
          </w:p>
        </w:tc>
        <w:tc>
          <w:tcPr>
            <w:tcW w:w="1080"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pPr>
              <w:widowControl/>
              <w:spacing w:line="240" w:lineRule="auto"/>
            </w:pPr>
            <w:r>
              <w:rPr>
                <w:rFonts w:ascii="Calibri" w:eastAsia="Calibri" w:hAnsi="Calibri" w:cs="Calibri"/>
                <w:color w:val="000000"/>
                <w:sz w:val="20"/>
              </w:rPr>
              <w:t>Interface</w:t>
            </w:r>
          </w:p>
        </w:tc>
      </w:tr>
      <w:tr>
        <w:tblPrEx>
          <w:tblW w:w="11980" w:type="dxa"/>
          <w:jc w:val="left"/>
          <w:tblInd w:w="-115" w:type="dxa"/>
          <w:tblLayout w:type="fixed"/>
          <w:tblCellMar>
            <w:top w:w="0" w:type="dxa"/>
            <w:left w:w="100" w:type="dxa"/>
            <w:bottom w:w="0" w:type="dxa"/>
            <w:right w:w="100" w:type="dxa"/>
          </w:tblCellMar>
        </w:tblPrEx>
        <w:trPr>
          <w:jc w:val="left"/>
        </w:trPr>
        <w:tc>
          <w:tcPr>
            <w:tcW w:w="1282"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pPr>
              <w:widowControl/>
              <w:spacing w:line="240" w:lineRule="auto"/>
            </w:pPr>
            <w:r>
              <w:rPr>
                <w:rFonts w:ascii="Calibri" w:eastAsia="Calibri" w:hAnsi="Calibri" w:cs="Calibri"/>
                <w:color w:val="000000"/>
                <w:sz w:val="20"/>
              </w:rPr>
              <w:t>3.1.2</w:t>
            </w:r>
          </w:p>
        </w:tc>
        <w:tc>
          <w:tcPr>
            <w:tcW w:w="634"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pPr>
              <w:widowControl/>
              <w:spacing w:line="240" w:lineRule="auto"/>
            </w:pPr>
            <w:r>
              <w:rPr>
                <w:rFonts w:ascii="Calibri" w:eastAsia="Calibri" w:hAnsi="Calibri" w:cs="Calibri"/>
                <w:color w:val="000000"/>
                <w:sz w:val="20"/>
              </w:rPr>
              <w:t>2</w:t>
            </w:r>
          </w:p>
        </w:tc>
        <w:tc>
          <w:tcPr>
            <w:tcW w:w="8093"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pPr>
              <w:widowControl/>
              <w:spacing w:line="240" w:lineRule="auto"/>
            </w:pPr>
            <w:r>
              <w:rPr>
                <w:rFonts w:ascii="Calibri" w:eastAsia="Calibri" w:hAnsi="Calibri" w:cs="Calibri"/>
                <w:color w:val="000000"/>
                <w:sz w:val="22"/>
              </w:rPr>
              <w:t>A User screen shall be the first screen displayed in the browser when the user types in the game URL and presses enter.</w:t>
            </w:r>
          </w:p>
        </w:tc>
        <w:tc>
          <w:tcPr>
            <w:tcW w:w="893"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pPr>
              <w:widowControl/>
              <w:spacing w:line="240" w:lineRule="auto"/>
            </w:pPr>
          </w:p>
        </w:tc>
        <w:tc>
          <w:tcPr>
            <w:tcW w:w="1080"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pPr>
              <w:widowControl/>
              <w:spacing w:line="240" w:lineRule="auto"/>
            </w:pPr>
            <w:r>
              <w:rPr>
                <w:rFonts w:ascii="Calibri" w:eastAsia="Calibri" w:hAnsi="Calibri" w:cs="Calibri"/>
                <w:color w:val="000000"/>
                <w:sz w:val="20"/>
              </w:rPr>
              <w:t>Functional</w:t>
            </w:r>
          </w:p>
        </w:tc>
      </w:tr>
      <w:tr>
        <w:tblPrEx>
          <w:tblW w:w="11980" w:type="dxa"/>
          <w:jc w:val="left"/>
          <w:tblInd w:w="-115" w:type="dxa"/>
          <w:tblLayout w:type="fixed"/>
          <w:tblCellMar>
            <w:top w:w="0" w:type="dxa"/>
            <w:left w:w="100" w:type="dxa"/>
            <w:bottom w:w="0" w:type="dxa"/>
            <w:right w:w="100" w:type="dxa"/>
          </w:tblCellMar>
        </w:tblPrEx>
        <w:trPr>
          <w:jc w:val="left"/>
        </w:trPr>
        <w:tc>
          <w:tcPr>
            <w:tcW w:w="1282"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pPr>
              <w:widowControl/>
              <w:spacing w:line="240" w:lineRule="auto"/>
            </w:pPr>
            <w:r>
              <w:rPr>
                <w:rFonts w:ascii="Calibri" w:eastAsia="Calibri" w:hAnsi="Calibri" w:cs="Calibri"/>
                <w:color w:val="000000"/>
                <w:sz w:val="20"/>
              </w:rPr>
              <w:t>3.1.3</w:t>
            </w:r>
          </w:p>
        </w:tc>
        <w:tc>
          <w:tcPr>
            <w:tcW w:w="634"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pPr>
              <w:widowControl/>
              <w:spacing w:line="240" w:lineRule="auto"/>
            </w:pPr>
            <w:r>
              <w:rPr>
                <w:rFonts w:ascii="Calibri" w:eastAsia="Calibri" w:hAnsi="Calibri" w:cs="Calibri"/>
                <w:color w:val="000000"/>
                <w:sz w:val="20"/>
              </w:rPr>
              <w:t>3</w:t>
            </w:r>
          </w:p>
        </w:tc>
        <w:tc>
          <w:tcPr>
            <w:tcW w:w="8093"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pPr>
              <w:pStyle w:val="Heading3"/>
              <w:keepLines/>
              <w:widowControl/>
              <w:spacing w:line="240" w:lineRule="auto"/>
              <w:ind w:left="-29" w:firstLine="29"/>
            </w:pPr>
            <w:r>
              <w:rPr>
                <w:rFonts w:ascii="Calibri Light" w:eastAsia="Calibri Light" w:hAnsi="Calibri Light" w:cs="Calibri Light"/>
                <w:color w:val="000000"/>
                <w:sz w:val="24"/>
              </w:rPr>
              <w:t>In the User screen the input box for username will have system creat</w:t>
            </w:r>
            <w:r>
              <w:rPr>
                <w:rFonts w:ascii="Calibri Light" w:eastAsia="Calibri Light" w:hAnsi="Calibri Light" w:cs="Calibri Light"/>
                <w:color w:val="000000"/>
                <w:sz w:val="24"/>
              </w:rPr>
              <w:t xml:space="preserve">ed </w:t>
            </w:r>
            <w:r>
              <w:rPr>
                <w:rFonts w:ascii="Calibri Light" w:eastAsia="Calibri Light" w:hAnsi="Calibri Light" w:cs="Calibri Light"/>
                <w:color w:val="000000"/>
                <w:sz w:val="24"/>
              </w:rPr>
              <w:t xml:space="preserve">username by default. </w:t>
            </w:r>
          </w:p>
        </w:tc>
        <w:tc>
          <w:tcPr>
            <w:tcW w:w="893"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pPr>
              <w:widowControl/>
              <w:spacing w:line="240" w:lineRule="auto"/>
            </w:pPr>
          </w:p>
        </w:tc>
        <w:tc>
          <w:tcPr>
            <w:tcW w:w="1080"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pPr>
              <w:widowControl/>
              <w:spacing w:line="240" w:lineRule="auto"/>
            </w:pPr>
            <w:r>
              <w:rPr>
                <w:rFonts w:ascii="Calibri" w:eastAsia="Calibri" w:hAnsi="Calibri" w:cs="Calibri"/>
                <w:color w:val="000000"/>
                <w:sz w:val="20"/>
              </w:rPr>
              <w:t>Functional</w:t>
            </w:r>
          </w:p>
        </w:tc>
      </w:tr>
      <w:tr>
        <w:tblPrEx>
          <w:tblW w:w="11980" w:type="dxa"/>
          <w:jc w:val="left"/>
          <w:tblInd w:w="-115" w:type="dxa"/>
          <w:tblLayout w:type="fixed"/>
          <w:tblCellMar>
            <w:top w:w="0" w:type="dxa"/>
            <w:left w:w="100" w:type="dxa"/>
            <w:bottom w:w="0" w:type="dxa"/>
            <w:right w:w="100" w:type="dxa"/>
          </w:tblCellMar>
        </w:tblPrEx>
        <w:trPr>
          <w:trHeight w:val="450"/>
          <w:jc w:val="left"/>
        </w:trPr>
        <w:tc>
          <w:tcPr>
            <w:tcW w:w="1282"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pPr>
              <w:widowControl/>
              <w:spacing w:line="240" w:lineRule="auto"/>
            </w:pPr>
            <w:r>
              <w:rPr>
                <w:rFonts w:ascii="Calibri" w:eastAsia="Calibri" w:hAnsi="Calibri" w:cs="Calibri"/>
                <w:color w:val="000000"/>
                <w:sz w:val="20"/>
              </w:rPr>
              <w:t>3.1.4</w:t>
            </w:r>
          </w:p>
        </w:tc>
        <w:tc>
          <w:tcPr>
            <w:tcW w:w="634"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pPr>
              <w:widowControl/>
              <w:spacing w:line="240" w:lineRule="auto"/>
            </w:pPr>
            <w:r>
              <w:rPr>
                <w:rFonts w:ascii="Calibri" w:eastAsia="Calibri" w:hAnsi="Calibri" w:cs="Calibri"/>
                <w:color w:val="000000"/>
                <w:sz w:val="20"/>
              </w:rPr>
              <w:t>4</w:t>
            </w:r>
          </w:p>
        </w:tc>
        <w:tc>
          <w:tcPr>
            <w:tcW w:w="8093"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pPr>
              <w:pStyle w:val="Heading3"/>
              <w:keepLines/>
              <w:widowControl/>
              <w:spacing w:line="240" w:lineRule="auto"/>
              <w:ind w:left="720"/>
            </w:pPr>
            <w:r>
              <w:rPr>
                <w:rFonts w:ascii="Calibri Light" w:eastAsia="Calibri Light" w:hAnsi="Calibri Light" w:cs="Calibri Light"/>
                <w:color w:val="000000"/>
                <w:sz w:val="24"/>
              </w:rPr>
              <w:t>The User screen shall have a selector to create a room for a one-player game.</w:t>
            </w:r>
          </w:p>
        </w:tc>
        <w:tc>
          <w:tcPr>
            <w:tcW w:w="893"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pPr>
              <w:widowControl/>
              <w:spacing w:line="240" w:lineRule="auto"/>
            </w:pPr>
          </w:p>
        </w:tc>
        <w:tc>
          <w:tcPr>
            <w:tcW w:w="1080"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pPr>
              <w:widowControl/>
              <w:spacing w:line="240" w:lineRule="auto"/>
            </w:pPr>
            <w:r>
              <w:rPr>
                <w:rFonts w:ascii="Calibri" w:eastAsia="Calibri" w:hAnsi="Calibri" w:cs="Calibri"/>
                <w:color w:val="000000"/>
                <w:sz w:val="20"/>
              </w:rPr>
              <w:t>Functional</w:t>
            </w:r>
          </w:p>
        </w:tc>
      </w:tr>
      <w:tr>
        <w:tblPrEx>
          <w:tblW w:w="11980" w:type="dxa"/>
          <w:jc w:val="left"/>
          <w:tblInd w:w="-115" w:type="dxa"/>
          <w:tblLayout w:type="fixed"/>
          <w:tblCellMar>
            <w:top w:w="0" w:type="dxa"/>
            <w:left w:w="100" w:type="dxa"/>
            <w:bottom w:w="0" w:type="dxa"/>
            <w:right w:w="100" w:type="dxa"/>
          </w:tblCellMar>
        </w:tblPrEx>
        <w:trPr>
          <w:jc w:val="left"/>
        </w:trPr>
        <w:tc>
          <w:tcPr>
            <w:tcW w:w="1282"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pPr>
              <w:widowControl/>
              <w:spacing w:line="240" w:lineRule="auto"/>
            </w:pPr>
            <w:r>
              <w:rPr>
                <w:rFonts w:ascii="Calibri" w:eastAsia="Calibri" w:hAnsi="Calibri" w:cs="Calibri"/>
                <w:color w:val="000000"/>
                <w:sz w:val="20"/>
              </w:rPr>
              <w:t>3.1.5</w:t>
            </w:r>
          </w:p>
        </w:tc>
        <w:tc>
          <w:tcPr>
            <w:tcW w:w="634"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pPr>
              <w:widowControl/>
              <w:spacing w:line="240" w:lineRule="auto"/>
            </w:pPr>
            <w:r>
              <w:rPr>
                <w:rFonts w:ascii="Calibri" w:eastAsia="Calibri" w:hAnsi="Calibri" w:cs="Calibri"/>
                <w:color w:val="000000"/>
                <w:sz w:val="20"/>
              </w:rPr>
              <w:t>5</w:t>
            </w:r>
          </w:p>
        </w:tc>
        <w:tc>
          <w:tcPr>
            <w:tcW w:w="8093"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pPr>
              <w:widowControl/>
              <w:spacing w:line="240" w:lineRule="auto"/>
            </w:pPr>
            <w:r>
              <w:rPr>
                <w:rFonts w:ascii="Calibri" w:eastAsia="Calibri" w:hAnsi="Calibri" w:cs="Calibri"/>
                <w:color w:val="000000"/>
                <w:sz w:val="22"/>
              </w:rPr>
              <w:t>The User screen shall have a selector to join a room for a two-player game.</w:t>
            </w:r>
          </w:p>
        </w:tc>
        <w:tc>
          <w:tcPr>
            <w:tcW w:w="893"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pPr>
              <w:widowControl/>
              <w:spacing w:line="240" w:lineRule="auto"/>
            </w:pPr>
          </w:p>
        </w:tc>
        <w:tc>
          <w:tcPr>
            <w:tcW w:w="1080"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pPr>
              <w:widowControl/>
              <w:spacing w:line="240" w:lineRule="auto"/>
            </w:pPr>
            <w:r>
              <w:rPr>
                <w:rFonts w:ascii="Calibri" w:eastAsia="Calibri" w:hAnsi="Calibri" w:cs="Calibri"/>
                <w:color w:val="000000"/>
                <w:sz w:val="20"/>
              </w:rPr>
              <w:t>Functional</w:t>
            </w:r>
          </w:p>
        </w:tc>
      </w:tr>
      <w:tr>
        <w:tblPrEx>
          <w:tblW w:w="11980" w:type="dxa"/>
          <w:jc w:val="left"/>
          <w:tblInd w:w="-115" w:type="dxa"/>
          <w:tblLayout w:type="fixed"/>
          <w:tblCellMar>
            <w:top w:w="0" w:type="dxa"/>
            <w:left w:w="100" w:type="dxa"/>
            <w:bottom w:w="0" w:type="dxa"/>
            <w:right w:w="100" w:type="dxa"/>
          </w:tblCellMar>
        </w:tblPrEx>
        <w:trPr>
          <w:jc w:val="left"/>
        </w:trPr>
        <w:tc>
          <w:tcPr>
            <w:tcW w:w="1282"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pPr>
              <w:widowControl/>
              <w:spacing w:line="240" w:lineRule="auto"/>
            </w:pPr>
            <w:r>
              <w:rPr>
                <w:rFonts w:ascii="Calibri" w:eastAsia="Calibri" w:hAnsi="Calibri" w:cs="Calibri"/>
                <w:color w:val="000000"/>
                <w:sz w:val="20"/>
              </w:rPr>
              <w:t>3.1.6</w:t>
            </w:r>
          </w:p>
        </w:tc>
        <w:tc>
          <w:tcPr>
            <w:tcW w:w="634"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pPr>
              <w:widowControl/>
              <w:spacing w:line="240" w:lineRule="auto"/>
            </w:pPr>
            <w:r>
              <w:rPr>
                <w:rFonts w:ascii="Calibri" w:eastAsia="Calibri" w:hAnsi="Calibri" w:cs="Calibri"/>
                <w:color w:val="000000"/>
                <w:sz w:val="20"/>
              </w:rPr>
              <w:t>6</w:t>
            </w:r>
          </w:p>
        </w:tc>
        <w:tc>
          <w:tcPr>
            <w:tcW w:w="8093"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pPr>
              <w:pStyle w:val="Heading3"/>
              <w:keepLines/>
              <w:widowControl/>
              <w:spacing w:line="240" w:lineRule="auto"/>
              <w:ind w:left="720"/>
            </w:pPr>
            <w:r>
              <w:rPr>
                <w:rFonts w:ascii="Calibri Light" w:eastAsia="Calibri Light" w:hAnsi="Calibri Light" w:cs="Calibri Light"/>
                <w:color w:val="000000"/>
                <w:sz w:val="24"/>
              </w:rPr>
              <w:t>Creating a room takes the player to the Selection screen.</w:t>
            </w:r>
          </w:p>
        </w:tc>
        <w:tc>
          <w:tcPr>
            <w:tcW w:w="893"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pPr>
              <w:widowControl/>
              <w:spacing w:line="240" w:lineRule="auto"/>
            </w:pPr>
          </w:p>
        </w:tc>
        <w:tc>
          <w:tcPr>
            <w:tcW w:w="1080"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pPr>
              <w:widowControl/>
              <w:spacing w:line="240" w:lineRule="auto"/>
            </w:pPr>
            <w:r>
              <w:rPr>
                <w:rFonts w:ascii="Calibri" w:eastAsia="Calibri" w:hAnsi="Calibri" w:cs="Calibri"/>
                <w:color w:val="000000"/>
                <w:sz w:val="20"/>
              </w:rPr>
              <w:t>Functional</w:t>
            </w:r>
          </w:p>
        </w:tc>
      </w:tr>
      <w:tr>
        <w:tblPrEx>
          <w:tblW w:w="11980" w:type="dxa"/>
          <w:jc w:val="left"/>
          <w:tblInd w:w="-115" w:type="dxa"/>
          <w:tblLayout w:type="fixed"/>
          <w:tblCellMar>
            <w:top w:w="0" w:type="dxa"/>
            <w:left w:w="100" w:type="dxa"/>
            <w:bottom w:w="0" w:type="dxa"/>
            <w:right w:w="100" w:type="dxa"/>
          </w:tblCellMar>
        </w:tblPrEx>
        <w:trPr>
          <w:jc w:val="left"/>
        </w:trPr>
        <w:tc>
          <w:tcPr>
            <w:tcW w:w="1282"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pPr>
              <w:widowControl/>
              <w:spacing w:line="240" w:lineRule="auto"/>
            </w:pPr>
            <w:r>
              <w:rPr>
                <w:rFonts w:ascii="Calibri" w:eastAsia="Calibri" w:hAnsi="Calibri" w:cs="Calibri"/>
                <w:color w:val="000000"/>
                <w:sz w:val="20"/>
              </w:rPr>
              <w:t>3.2.1</w:t>
            </w:r>
          </w:p>
        </w:tc>
        <w:tc>
          <w:tcPr>
            <w:tcW w:w="634"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pPr>
              <w:widowControl/>
              <w:spacing w:line="240" w:lineRule="auto"/>
            </w:pPr>
            <w:r>
              <w:rPr>
                <w:rFonts w:ascii="Calibri" w:eastAsia="Calibri" w:hAnsi="Calibri" w:cs="Calibri"/>
                <w:color w:val="000000"/>
                <w:sz w:val="20"/>
              </w:rPr>
              <w:t>7</w:t>
            </w:r>
          </w:p>
        </w:tc>
        <w:tc>
          <w:tcPr>
            <w:tcW w:w="8093"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pPr>
              <w:pStyle w:val="Heading3"/>
              <w:keepLines/>
              <w:widowControl/>
              <w:spacing w:line="240" w:lineRule="auto"/>
              <w:ind w:left="0" w:firstLine="0"/>
            </w:pPr>
            <w:r>
              <w:rPr>
                <w:rFonts w:ascii="Calibri Light" w:eastAsia="Calibri Light" w:hAnsi="Calibri Light" w:cs="Calibri Light"/>
                <w:color w:val="000000"/>
                <w:sz w:val="24"/>
              </w:rPr>
              <w:t xml:space="preserve">In the User screen the player starts a one-player game by selecting the selector for creating a room. </w:t>
            </w:r>
          </w:p>
        </w:tc>
        <w:tc>
          <w:tcPr>
            <w:tcW w:w="893"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pPr>
              <w:widowControl/>
              <w:spacing w:line="240" w:lineRule="auto"/>
            </w:pPr>
          </w:p>
        </w:tc>
        <w:tc>
          <w:tcPr>
            <w:tcW w:w="1080"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pPr>
              <w:widowControl/>
              <w:spacing w:line="240" w:lineRule="auto"/>
            </w:pPr>
            <w:r>
              <w:rPr>
                <w:rFonts w:ascii="Calibri" w:eastAsia="Calibri" w:hAnsi="Calibri" w:cs="Calibri"/>
                <w:color w:val="000000"/>
                <w:sz w:val="20"/>
              </w:rPr>
              <w:t>Functional</w:t>
            </w:r>
          </w:p>
        </w:tc>
      </w:tr>
      <w:tr>
        <w:tblPrEx>
          <w:tblW w:w="11980" w:type="dxa"/>
          <w:jc w:val="left"/>
          <w:tblInd w:w="-115" w:type="dxa"/>
          <w:tblLayout w:type="fixed"/>
          <w:tblCellMar>
            <w:top w:w="0" w:type="dxa"/>
            <w:left w:w="100" w:type="dxa"/>
            <w:bottom w:w="0" w:type="dxa"/>
            <w:right w:w="100" w:type="dxa"/>
          </w:tblCellMar>
        </w:tblPrEx>
        <w:trPr>
          <w:jc w:val="left"/>
        </w:trPr>
        <w:tc>
          <w:tcPr>
            <w:tcW w:w="1282"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pPr>
              <w:widowControl/>
              <w:spacing w:line="240" w:lineRule="auto"/>
            </w:pPr>
            <w:r>
              <w:rPr>
                <w:rFonts w:ascii="Calibri" w:eastAsia="Calibri" w:hAnsi="Calibri" w:cs="Calibri"/>
                <w:color w:val="000000"/>
                <w:sz w:val="20"/>
              </w:rPr>
              <w:t>3.2.2</w:t>
            </w:r>
          </w:p>
        </w:tc>
        <w:tc>
          <w:tcPr>
            <w:tcW w:w="634"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pPr>
              <w:widowControl/>
              <w:spacing w:line="240" w:lineRule="auto"/>
            </w:pPr>
            <w:r>
              <w:rPr>
                <w:rFonts w:ascii="Calibri" w:eastAsia="Calibri" w:hAnsi="Calibri" w:cs="Calibri"/>
                <w:color w:val="000000"/>
                <w:sz w:val="20"/>
              </w:rPr>
              <w:t>8</w:t>
            </w:r>
          </w:p>
        </w:tc>
        <w:tc>
          <w:tcPr>
            <w:tcW w:w="8093"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pPr>
              <w:pStyle w:val="Heading3"/>
              <w:keepLines/>
              <w:widowControl/>
              <w:spacing w:line="240" w:lineRule="auto"/>
              <w:ind w:left="0" w:firstLine="0"/>
            </w:pPr>
            <w:r>
              <w:rPr>
                <w:rFonts w:ascii="Calibri Light" w:eastAsia="Calibri Light" w:hAnsi="Calibri Light" w:cs="Calibri Light"/>
                <w:color w:val="000000"/>
                <w:sz w:val="24"/>
              </w:rPr>
              <w:t>After the selector for creating a room is selected the Selection screen appears.</w:t>
            </w:r>
          </w:p>
        </w:tc>
        <w:tc>
          <w:tcPr>
            <w:tcW w:w="893"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pPr>
              <w:widowControl/>
              <w:spacing w:line="240" w:lineRule="auto"/>
            </w:pPr>
          </w:p>
        </w:tc>
        <w:tc>
          <w:tcPr>
            <w:tcW w:w="1080"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pPr>
              <w:widowControl/>
              <w:spacing w:line="240" w:lineRule="auto"/>
            </w:pPr>
            <w:r>
              <w:rPr>
                <w:rFonts w:ascii="Calibri" w:eastAsia="Calibri" w:hAnsi="Calibri" w:cs="Calibri"/>
                <w:color w:val="000000"/>
                <w:sz w:val="20"/>
              </w:rPr>
              <w:t>Functional</w:t>
            </w:r>
          </w:p>
        </w:tc>
      </w:tr>
      <w:tr>
        <w:tblPrEx>
          <w:tblW w:w="11980" w:type="dxa"/>
          <w:jc w:val="left"/>
          <w:tblInd w:w="-115" w:type="dxa"/>
          <w:tblLayout w:type="fixed"/>
          <w:tblCellMar>
            <w:top w:w="0" w:type="dxa"/>
            <w:left w:w="100" w:type="dxa"/>
            <w:bottom w:w="0" w:type="dxa"/>
            <w:right w:w="100" w:type="dxa"/>
          </w:tblCellMar>
        </w:tblPrEx>
        <w:trPr>
          <w:jc w:val="left"/>
        </w:trPr>
        <w:tc>
          <w:tcPr>
            <w:tcW w:w="1282"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pPr>
              <w:widowControl/>
              <w:spacing w:line="240" w:lineRule="auto"/>
            </w:pPr>
            <w:r>
              <w:rPr>
                <w:rFonts w:ascii="Calibri" w:eastAsia="Calibri" w:hAnsi="Calibri" w:cs="Calibri"/>
                <w:color w:val="000000"/>
                <w:sz w:val="20"/>
              </w:rPr>
              <w:t>3.3.1</w:t>
            </w:r>
          </w:p>
        </w:tc>
        <w:tc>
          <w:tcPr>
            <w:tcW w:w="634"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pPr>
              <w:widowControl/>
              <w:spacing w:line="240" w:lineRule="auto"/>
            </w:pPr>
            <w:r>
              <w:rPr>
                <w:rFonts w:ascii="Calibri" w:eastAsia="Calibri" w:hAnsi="Calibri" w:cs="Calibri"/>
                <w:color w:val="000000"/>
                <w:sz w:val="20"/>
              </w:rPr>
              <w:t>9</w:t>
            </w:r>
          </w:p>
        </w:tc>
        <w:tc>
          <w:tcPr>
            <w:tcW w:w="8093"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pPr>
              <w:pStyle w:val="Heading3"/>
              <w:keepLines/>
              <w:widowControl/>
              <w:spacing w:line="240" w:lineRule="auto"/>
              <w:ind w:left="0" w:firstLine="0"/>
            </w:pPr>
            <w:r>
              <w:rPr>
                <w:rFonts w:ascii="Calibri Light" w:eastAsia="Calibri Light" w:hAnsi="Calibri Light" w:cs="Calibri Light"/>
                <w:color w:val="000000"/>
                <w:sz w:val="24"/>
              </w:rPr>
              <w:t>In the User screen two players can start a t</w:t>
            </w:r>
            <w:r>
              <w:rPr>
                <w:rFonts w:ascii="Calibri Light" w:eastAsia="Calibri Light" w:hAnsi="Calibri Light" w:cs="Calibri Light"/>
                <w:color w:val="000000"/>
                <w:sz w:val="24"/>
              </w:rPr>
              <w:t xml:space="preserve">wo-player game by selecting the </w:t>
            </w:r>
            <w:r>
              <w:rPr>
                <w:rFonts w:ascii="Calibri Light" w:eastAsia="Calibri Light" w:hAnsi="Calibri Light" w:cs="Calibri Light"/>
                <w:color w:val="000000"/>
                <w:sz w:val="24"/>
              </w:rPr>
              <w:t>selector to join a room.</w:t>
            </w:r>
          </w:p>
        </w:tc>
        <w:tc>
          <w:tcPr>
            <w:tcW w:w="893"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pPr>
              <w:widowControl/>
              <w:spacing w:line="240" w:lineRule="auto"/>
            </w:pPr>
          </w:p>
        </w:tc>
        <w:tc>
          <w:tcPr>
            <w:tcW w:w="1080"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pPr>
              <w:widowControl/>
              <w:spacing w:line="240" w:lineRule="auto"/>
            </w:pPr>
            <w:r>
              <w:rPr>
                <w:rFonts w:ascii="Calibri" w:eastAsia="Calibri" w:hAnsi="Calibri" w:cs="Calibri"/>
                <w:color w:val="000000"/>
                <w:sz w:val="20"/>
              </w:rPr>
              <w:t>Functional</w:t>
            </w:r>
          </w:p>
        </w:tc>
      </w:tr>
      <w:tr>
        <w:tblPrEx>
          <w:tblW w:w="11980" w:type="dxa"/>
          <w:jc w:val="left"/>
          <w:tblInd w:w="-115" w:type="dxa"/>
          <w:tblLayout w:type="fixed"/>
          <w:tblCellMar>
            <w:top w:w="0" w:type="dxa"/>
            <w:left w:w="100" w:type="dxa"/>
            <w:bottom w:w="0" w:type="dxa"/>
            <w:right w:w="100" w:type="dxa"/>
          </w:tblCellMar>
        </w:tblPrEx>
        <w:trPr>
          <w:jc w:val="left"/>
        </w:trPr>
        <w:tc>
          <w:tcPr>
            <w:tcW w:w="1282"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pPr>
              <w:widowControl/>
              <w:spacing w:line="240" w:lineRule="auto"/>
            </w:pPr>
            <w:r>
              <w:rPr>
                <w:rFonts w:ascii="Calibri" w:eastAsia="Calibri" w:hAnsi="Calibri" w:cs="Calibri"/>
                <w:color w:val="000000"/>
                <w:sz w:val="20"/>
              </w:rPr>
              <w:t>3.3.2</w:t>
            </w:r>
          </w:p>
        </w:tc>
        <w:tc>
          <w:tcPr>
            <w:tcW w:w="634"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pPr>
              <w:widowControl/>
              <w:spacing w:line="240" w:lineRule="auto"/>
            </w:pPr>
            <w:r>
              <w:rPr>
                <w:rFonts w:ascii="Calibri" w:eastAsia="Calibri" w:hAnsi="Calibri" w:cs="Calibri"/>
                <w:color w:val="000000"/>
                <w:sz w:val="20"/>
              </w:rPr>
              <w:t>10</w:t>
            </w:r>
          </w:p>
        </w:tc>
        <w:tc>
          <w:tcPr>
            <w:tcW w:w="8093"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pPr>
              <w:widowControl/>
              <w:spacing w:line="240" w:lineRule="auto"/>
            </w:pPr>
            <w:r>
              <w:rPr>
                <w:rFonts w:ascii="Calibri" w:eastAsia="Calibri" w:hAnsi="Calibri" w:cs="Calibri"/>
                <w:color w:val="000000"/>
                <w:sz w:val="22"/>
              </w:rPr>
              <w:t>After the selector for creating a room is selected the Selection screen appears.</w:t>
            </w:r>
          </w:p>
        </w:tc>
        <w:tc>
          <w:tcPr>
            <w:tcW w:w="893"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pPr>
              <w:widowControl/>
              <w:spacing w:line="240" w:lineRule="auto"/>
            </w:pPr>
          </w:p>
        </w:tc>
        <w:tc>
          <w:tcPr>
            <w:tcW w:w="1080"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pPr>
              <w:widowControl/>
              <w:spacing w:line="240" w:lineRule="auto"/>
            </w:pPr>
            <w:r>
              <w:rPr>
                <w:rFonts w:ascii="Calibri" w:eastAsia="Calibri" w:hAnsi="Calibri" w:cs="Calibri"/>
                <w:color w:val="000000"/>
                <w:sz w:val="20"/>
              </w:rPr>
              <w:t>Interface</w:t>
            </w:r>
          </w:p>
        </w:tc>
      </w:tr>
      <w:tr>
        <w:tblPrEx>
          <w:tblW w:w="11980" w:type="dxa"/>
          <w:jc w:val="left"/>
          <w:tblInd w:w="-115" w:type="dxa"/>
          <w:tblLayout w:type="fixed"/>
          <w:tblCellMar>
            <w:top w:w="0" w:type="dxa"/>
            <w:left w:w="100" w:type="dxa"/>
            <w:bottom w:w="0" w:type="dxa"/>
            <w:right w:w="100" w:type="dxa"/>
          </w:tblCellMar>
        </w:tblPrEx>
        <w:trPr>
          <w:jc w:val="left"/>
        </w:trPr>
        <w:tc>
          <w:tcPr>
            <w:tcW w:w="1282"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pPr>
              <w:widowControl/>
              <w:spacing w:line="240" w:lineRule="auto"/>
            </w:pPr>
            <w:r>
              <w:rPr>
                <w:rFonts w:ascii="Calibri" w:eastAsia="Calibri" w:hAnsi="Calibri" w:cs="Calibri"/>
                <w:color w:val="000000"/>
                <w:sz w:val="20"/>
              </w:rPr>
              <w:t>3.4.1</w:t>
            </w:r>
          </w:p>
        </w:tc>
        <w:tc>
          <w:tcPr>
            <w:tcW w:w="634"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pPr>
              <w:widowControl/>
              <w:spacing w:line="240" w:lineRule="auto"/>
            </w:pPr>
            <w:r>
              <w:rPr>
                <w:rFonts w:ascii="Calibri" w:eastAsia="Calibri" w:hAnsi="Calibri" w:cs="Calibri"/>
                <w:color w:val="000000"/>
                <w:sz w:val="20"/>
              </w:rPr>
              <w:t>11</w:t>
            </w:r>
          </w:p>
        </w:tc>
        <w:tc>
          <w:tcPr>
            <w:tcW w:w="8093"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pPr>
              <w:widowControl/>
              <w:spacing w:line="240" w:lineRule="auto"/>
            </w:pPr>
            <w:r>
              <w:rPr>
                <w:rFonts w:ascii="Calibri" w:eastAsia="Calibri" w:hAnsi="Calibri" w:cs="Calibri"/>
                <w:color w:val="000000"/>
                <w:sz w:val="22"/>
              </w:rPr>
              <w:t>The Selection screen shall have a character select screen for each player.</w:t>
            </w:r>
          </w:p>
        </w:tc>
        <w:tc>
          <w:tcPr>
            <w:tcW w:w="893"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pPr>
              <w:widowControl/>
              <w:spacing w:line="240" w:lineRule="auto"/>
            </w:pPr>
          </w:p>
        </w:tc>
        <w:tc>
          <w:tcPr>
            <w:tcW w:w="1080"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pPr>
              <w:widowControl/>
              <w:spacing w:line="240" w:lineRule="auto"/>
            </w:pPr>
            <w:r>
              <w:rPr>
                <w:rFonts w:ascii="Calibri" w:eastAsia="Calibri" w:hAnsi="Calibri" w:cs="Calibri"/>
                <w:color w:val="000000"/>
                <w:sz w:val="20"/>
              </w:rPr>
              <w:t>Functional</w:t>
            </w:r>
          </w:p>
        </w:tc>
      </w:tr>
      <w:tr>
        <w:tblPrEx>
          <w:tblW w:w="11980" w:type="dxa"/>
          <w:jc w:val="left"/>
          <w:tblInd w:w="-115" w:type="dxa"/>
          <w:tblLayout w:type="fixed"/>
          <w:tblCellMar>
            <w:top w:w="0" w:type="dxa"/>
            <w:left w:w="100" w:type="dxa"/>
            <w:bottom w:w="0" w:type="dxa"/>
            <w:right w:w="100" w:type="dxa"/>
          </w:tblCellMar>
        </w:tblPrEx>
        <w:trPr>
          <w:trHeight w:val="369"/>
          <w:jc w:val="left"/>
        </w:trPr>
        <w:tc>
          <w:tcPr>
            <w:tcW w:w="1282"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pPr>
              <w:widowControl/>
              <w:spacing w:line="240" w:lineRule="auto"/>
            </w:pPr>
            <w:r>
              <w:rPr>
                <w:rFonts w:ascii="Calibri" w:eastAsia="Calibri" w:hAnsi="Calibri" w:cs="Calibri"/>
                <w:color w:val="000000"/>
                <w:sz w:val="20"/>
              </w:rPr>
              <w:t>3.4.2</w:t>
            </w:r>
          </w:p>
        </w:tc>
        <w:tc>
          <w:tcPr>
            <w:tcW w:w="634"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pPr>
              <w:widowControl/>
              <w:spacing w:line="240" w:lineRule="auto"/>
            </w:pPr>
            <w:r>
              <w:rPr>
                <w:rFonts w:ascii="Calibri" w:eastAsia="Calibri" w:hAnsi="Calibri" w:cs="Calibri"/>
                <w:color w:val="000000"/>
                <w:sz w:val="20"/>
              </w:rPr>
              <w:t>12</w:t>
            </w:r>
          </w:p>
        </w:tc>
        <w:tc>
          <w:tcPr>
            <w:tcW w:w="8093"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pPr>
              <w:pStyle w:val="Heading3"/>
              <w:keepLines/>
              <w:widowControl/>
              <w:spacing w:line="240" w:lineRule="auto"/>
              <w:ind w:left="0" w:firstLine="0"/>
            </w:pPr>
            <w:r>
              <w:rPr>
                <w:rFonts w:ascii="Calibri Light" w:eastAsia="Calibri Light" w:hAnsi="Calibri Light" w:cs="Calibri Light"/>
                <w:color w:val="000000"/>
                <w:sz w:val="24"/>
              </w:rPr>
              <w:t>The character select screen shall have an image of each character that can be selected by using an arrow button.</w:t>
            </w:r>
          </w:p>
        </w:tc>
        <w:tc>
          <w:tcPr>
            <w:tcW w:w="893"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pPr>
              <w:widowControl/>
              <w:spacing w:line="240" w:lineRule="auto"/>
            </w:pPr>
          </w:p>
        </w:tc>
        <w:tc>
          <w:tcPr>
            <w:tcW w:w="1080"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pPr>
              <w:widowControl/>
              <w:spacing w:line="240" w:lineRule="auto"/>
            </w:pPr>
            <w:r>
              <w:rPr>
                <w:rFonts w:ascii="Calibri" w:eastAsia="Calibri" w:hAnsi="Calibri" w:cs="Calibri"/>
                <w:color w:val="000000"/>
                <w:sz w:val="20"/>
              </w:rPr>
              <w:t>Functional</w:t>
            </w:r>
          </w:p>
        </w:tc>
      </w:tr>
      <w:tr>
        <w:tblPrEx>
          <w:tblW w:w="11980" w:type="dxa"/>
          <w:jc w:val="left"/>
          <w:tblInd w:w="-115" w:type="dxa"/>
          <w:tblLayout w:type="fixed"/>
          <w:tblCellMar>
            <w:top w:w="0" w:type="dxa"/>
            <w:left w:w="100" w:type="dxa"/>
            <w:bottom w:w="0" w:type="dxa"/>
            <w:right w:w="100" w:type="dxa"/>
          </w:tblCellMar>
        </w:tblPrEx>
        <w:trPr>
          <w:jc w:val="left"/>
        </w:trPr>
        <w:tc>
          <w:tcPr>
            <w:tcW w:w="1282"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pPr>
              <w:widowControl/>
              <w:spacing w:line="240" w:lineRule="auto"/>
            </w:pPr>
            <w:r>
              <w:rPr>
                <w:rFonts w:ascii="Calibri" w:eastAsia="Calibri" w:hAnsi="Calibri" w:cs="Calibri"/>
                <w:color w:val="000000"/>
                <w:sz w:val="20"/>
              </w:rPr>
              <w:t>3.4.3</w:t>
            </w:r>
          </w:p>
        </w:tc>
        <w:tc>
          <w:tcPr>
            <w:tcW w:w="634"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pPr>
              <w:widowControl/>
              <w:spacing w:line="240" w:lineRule="auto"/>
            </w:pPr>
            <w:r>
              <w:rPr>
                <w:rFonts w:ascii="Calibri" w:eastAsia="Calibri" w:hAnsi="Calibri" w:cs="Calibri"/>
                <w:color w:val="000000"/>
                <w:sz w:val="20"/>
              </w:rPr>
              <w:t>13</w:t>
            </w:r>
          </w:p>
        </w:tc>
        <w:tc>
          <w:tcPr>
            <w:tcW w:w="8093"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pPr>
              <w:pStyle w:val="Heading3"/>
              <w:keepLines/>
              <w:widowControl/>
              <w:spacing w:line="240" w:lineRule="auto"/>
              <w:ind w:left="0" w:firstLine="0"/>
            </w:pPr>
            <w:r>
              <w:rPr>
                <w:rFonts w:ascii="Calibri Light" w:eastAsia="Calibri Light" w:hAnsi="Calibri Light" w:cs="Calibri Light"/>
                <w:color w:val="000000"/>
                <w:sz w:val="24"/>
              </w:rPr>
              <w:t>In the character select screen the image of the character will appear in color if there exists another player.</w:t>
            </w:r>
          </w:p>
        </w:tc>
        <w:tc>
          <w:tcPr>
            <w:tcW w:w="893"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pPr>
              <w:widowControl/>
              <w:spacing w:line="240" w:lineRule="auto"/>
            </w:pPr>
          </w:p>
        </w:tc>
        <w:tc>
          <w:tcPr>
            <w:tcW w:w="1080"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pPr>
              <w:widowControl/>
              <w:spacing w:line="240" w:lineRule="auto"/>
            </w:pPr>
            <w:r>
              <w:rPr>
                <w:rFonts w:ascii="Calibri" w:eastAsia="Calibri" w:hAnsi="Calibri" w:cs="Calibri"/>
                <w:color w:val="000000"/>
                <w:sz w:val="20"/>
              </w:rPr>
              <w:t>Interface</w:t>
            </w:r>
          </w:p>
        </w:tc>
      </w:tr>
      <w:tr>
        <w:tblPrEx>
          <w:tblW w:w="11980" w:type="dxa"/>
          <w:jc w:val="left"/>
          <w:tblInd w:w="-115" w:type="dxa"/>
          <w:tblLayout w:type="fixed"/>
          <w:tblCellMar>
            <w:top w:w="0" w:type="dxa"/>
            <w:left w:w="100" w:type="dxa"/>
            <w:bottom w:w="0" w:type="dxa"/>
            <w:right w:w="100" w:type="dxa"/>
          </w:tblCellMar>
        </w:tblPrEx>
        <w:trPr>
          <w:jc w:val="left"/>
        </w:trPr>
        <w:tc>
          <w:tcPr>
            <w:tcW w:w="1282"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pPr>
              <w:widowControl/>
              <w:spacing w:line="240" w:lineRule="auto"/>
            </w:pPr>
            <w:r>
              <w:rPr>
                <w:rFonts w:ascii="Calibri" w:eastAsia="Calibri" w:hAnsi="Calibri" w:cs="Calibri"/>
                <w:color w:val="000000"/>
                <w:sz w:val="20"/>
              </w:rPr>
              <w:t>3.4.4</w:t>
            </w:r>
          </w:p>
        </w:tc>
        <w:tc>
          <w:tcPr>
            <w:tcW w:w="634"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pPr>
              <w:widowControl/>
              <w:spacing w:line="240" w:lineRule="auto"/>
            </w:pPr>
            <w:r>
              <w:rPr>
                <w:rFonts w:ascii="Calibri" w:eastAsia="Calibri" w:hAnsi="Calibri" w:cs="Calibri"/>
                <w:color w:val="000000"/>
                <w:sz w:val="20"/>
              </w:rPr>
              <w:t>14</w:t>
            </w:r>
          </w:p>
        </w:tc>
        <w:tc>
          <w:tcPr>
            <w:tcW w:w="8093"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pPr>
              <w:pStyle w:val="Heading3"/>
              <w:keepLines/>
              <w:widowControl/>
              <w:spacing w:line="240" w:lineRule="auto"/>
              <w:ind w:left="-29" w:firstLine="29"/>
            </w:pPr>
            <w:r>
              <w:rPr>
                <w:rFonts w:ascii="Calibri Light" w:eastAsia="Calibri Light" w:hAnsi="Calibri Light" w:cs="Calibri Light"/>
                <w:color w:val="000000"/>
                <w:sz w:val="24"/>
              </w:rPr>
              <w:t>In the character select screen the image of the character will appear in black and white if there doesn’t exist another player.</w:t>
            </w:r>
          </w:p>
        </w:tc>
        <w:tc>
          <w:tcPr>
            <w:tcW w:w="893"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pPr>
              <w:widowControl/>
              <w:spacing w:line="240" w:lineRule="auto"/>
            </w:pPr>
          </w:p>
        </w:tc>
        <w:tc>
          <w:tcPr>
            <w:tcW w:w="1080"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pPr>
              <w:widowControl/>
              <w:spacing w:line="240" w:lineRule="auto"/>
            </w:pPr>
            <w:r>
              <w:rPr>
                <w:rFonts w:ascii="Calibri" w:eastAsia="Calibri" w:hAnsi="Calibri" w:cs="Calibri"/>
                <w:color w:val="000000"/>
                <w:sz w:val="20"/>
              </w:rPr>
              <w:t>Functional</w:t>
            </w:r>
          </w:p>
        </w:tc>
      </w:tr>
      <w:tr>
        <w:tblPrEx>
          <w:tblW w:w="11980" w:type="dxa"/>
          <w:jc w:val="left"/>
          <w:tblInd w:w="-115" w:type="dxa"/>
          <w:tblLayout w:type="fixed"/>
          <w:tblCellMar>
            <w:top w:w="0" w:type="dxa"/>
            <w:left w:w="100" w:type="dxa"/>
            <w:bottom w:w="0" w:type="dxa"/>
            <w:right w:w="100" w:type="dxa"/>
          </w:tblCellMar>
        </w:tblPrEx>
        <w:trPr>
          <w:jc w:val="left"/>
        </w:trPr>
        <w:tc>
          <w:tcPr>
            <w:tcW w:w="1282"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pPr>
              <w:widowControl/>
              <w:spacing w:line="240" w:lineRule="auto"/>
            </w:pPr>
            <w:r>
              <w:rPr>
                <w:rFonts w:ascii="Calibri" w:eastAsia="Calibri" w:hAnsi="Calibri" w:cs="Calibri"/>
                <w:color w:val="000000"/>
                <w:sz w:val="20"/>
              </w:rPr>
              <w:t>3.4.5</w:t>
            </w:r>
          </w:p>
        </w:tc>
        <w:tc>
          <w:tcPr>
            <w:tcW w:w="634"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pPr>
              <w:widowControl/>
              <w:spacing w:line="240" w:lineRule="auto"/>
            </w:pPr>
            <w:r>
              <w:rPr>
                <w:rFonts w:ascii="Calibri" w:eastAsia="Calibri" w:hAnsi="Calibri" w:cs="Calibri"/>
                <w:color w:val="000000"/>
                <w:sz w:val="20"/>
              </w:rPr>
              <w:t>15</w:t>
            </w:r>
          </w:p>
        </w:tc>
        <w:tc>
          <w:tcPr>
            <w:tcW w:w="8093"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pPr>
              <w:pStyle w:val="Heading3"/>
              <w:keepLines/>
              <w:widowControl/>
              <w:spacing w:line="240" w:lineRule="auto"/>
              <w:ind w:left="720"/>
            </w:pPr>
            <w:r>
              <w:rPr>
                <w:rFonts w:ascii="Calibri Light" w:eastAsia="Calibri Light" w:hAnsi="Calibri Light" w:cs="Calibri Light"/>
                <w:color w:val="000000"/>
                <w:sz w:val="24"/>
              </w:rPr>
              <w:t>In the Selection screen there shall be a button called “ready” to start the game.</w:t>
            </w:r>
          </w:p>
        </w:tc>
        <w:tc>
          <w:tcPr>
            <w:tcW w:w="893"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pPr>
              <w:widowControl/>
              <w:spacing w:line="240" w:lineRule="auto"/>
            </w:pPr>
          </w:p>
        </w:tc>
        <w:tc>
          <w:tcPr>
            <w:tcW w:w="1080"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pPr>
              <w:widowControl/>
              <w:spacing w:line="240" w:lineRule="auto"/>
            </w:pPr>
          </w:p>
        </w:tc>
      </w:tr>
      <w:tr>
        <w:tblPrEx>
          <w:tblW w:w="11980" w:type="dxa"/>
          <w:jc w:val="left"/>
          <w:tblInd w:w="-115" w:type="dxa"/>
          <w:tblLayout w:type="fixed"/>
          <w:tblCellMar>
            <w:top w:w="0" w:type="dxa"/>
            <w:left w:w="100" w:type="dxa"/>
            <w:bottom w:w="0" w:type="dxa"/>
            <w:right w:w="100" w:type="dxa"/>
          </w:tblCellMar>
        </w:tblPrEx>
        <w:trPr>
          <w:jc w:val="left"/>
        </w:trPr>
        <w:tc>
          <w:tcPr>
            <w:tcW w:w="1282"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pPr>
              <w:widowControl/>
              <w:spacing w:line="240" w:lineRule="auto"/>
            </w:pPr>
            <w:r>
              <w:rPr>
                <w:rFonts w:ascii="Calibri" w:eastAsia="Calibri" w:hAnsi="Calibri" w:cs="Calibri"/>
                <w:color w:val="000000"/>
                <w:sz w:val="20"/>
              </w:rPr>
              <w:t>3.4.6</w:t>
            </w:r>
          </w:p>
        </w:tc>
        <w:tc>
          <w:tcPr>
            <w:tcW w:w="634"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pPr>
              <w:widowControl/>
              <w:spacing w:line="240" w:lineRule="auto"/>
            </w:pPr>
            <w:r>
              <w:rPr>
                <w:rFonts w:ascii="Calibri" w:eastAsia="Calibri" w:hAnsi="Calibri" w:cs="Calibri"/>
                <w:color w:val="000000"/>
                <w:sz w:val="20"/>
              </w:rPr>
              <w:t>16</w:t>
            </w:r>
          </w:p>
        </w:tc>
        <w:tc>
          <w:tcPr>
            <w:tcW w:w="8093"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pPr>
              <w:widowControl/>
              <w:spacing w:line="240" w:lineRule="auto"/>
            </w:pPr>
            <w:r>
              <w:rPr>
                <w:rFonts w:ascii="Calibri" w:eastAsia="Calibri" w:hAnsi="Calibri" w:cs="Calibri"/>
                <w:color w:val="000000"/>
                <w:sz w:val="22"/>
              </w:rPr>
              <w:t>In the Selection screen there shall be a “ready” button that will light up green after it’s clicked.</w:t>
            </w:r>
          </w:p>
        </w:tc>
        <w:tc>
          <w:tcPr>
            <w:tcW w:w="893"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pPr>
              <w:widowControl/>
              <w:spacing w:line="240" w:lineRule="auto"/>
            </w:pPr>
          </w:p>
        </w:tc>
        <w:tc>
          <w:tcPr>
            <w:tcW w:w="1080"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pPr>
              <w:widowControl/>
              <w:spacing w:line="240" w:lineRule="auto"/>
            </w:pPr>
            <w:r>
              <w:rPr>
                <w:rFonts w:ascii="Calibri" w:eastAsia="Calibri" w:hAnsi="Calibri" w:cs="Calibri"/>
                <w:color w:val="000000"/>
                <w:sz w:val="20"/>
              </w:rPr>
              <w:t>Functional</w:t>
            </w:r>
          </w:p>
        </w:tc>
      </w:tr>
      <w:tr>
        <w:tblPrEx>
          <w:tblW w:w="11980" w:type="dxa"/>
          <w:jc w:val="left"/>
          <w:tblInd w:w="-115" w:type="dxa"/>
          <w:tblLayout w:type="fixed"/>
          <w:tblCellMar>
            <w:top w:w="0" w:type="dxa"/>
            <w:left w:w="100" w:type="dxa"/>
            <w:bottom w:w="0" w:type="dxa"/>
            <w:right w:w="100" w:type="dxa"/>
          </w:tblCellMar>
        </w:tblPrEx>
        <w:trPr>
          <w:jc w:val="left"/>
        </w:trPr>
        <w:tc>
          <w:tcPr>
            <w:tcW w:w="1282"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pPr>
              <w:widowControl/>
              <w:spacing w:line="240" w:lineRule="auto"/>
            </w:pPr>
            <w:r>
              <w:rPr>
                <w:rFonts w:ascii="Calibri" w:eastAsia="Calibri" w:hAnsi="Calibri" w:cs="Calibri"/>
                <w:color w:val="000000"/>
                <w:sz w:val="20"/>
              </w:rPr>
              <w:t>3.5.1</w:t>
            </w:r>
          </w:p>
        </w:tc>
        <w:tc>
          <w:tcPr>
            <w:tcW w:w="634"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pPr>
              <w:widowControl/>
              <w:spacing w:line="240" w:lineRule="auto"/>
            </w:pPr>
            <w:r>
              <w:rPr>
                <w:rFonts w:ascii="Calibri" w:eastAsia="Calibri" w:hAnsi="Calibri" w:cs="Calibri"/>
                <w:color w:val="000000"/>
                <w:sz w:val="20"/>
              </w:rPr>
              <w:t>17</w:t>
            </w:r>
          </w:p>
        </w:tc>
        <w:tc>
          <w:tcPr>
            <w:tcW w:w="8093"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pPr>
              <w:pStyle w:val="Heading3"/>
              <w:keepLines/>
              <w:widowControl/>
              <w:spacing w:line="240" w:lineRule="auto"/>
              <w:ind w:left="0" w:firstLine="0"/>
            </w:pPr>
            <w:r>
              <w:rPr>
                <w:rFonts w:ascii="Calibri Light" w:eastAsia="Calibri Light" w:hAnsi="Calibri Light" w:cs="Calibri Light"/>
                <w:color w:val="000000"/>
                <w:sz w:val="24"/>
              </w:rPr>
              <w:t>In the Selection screen the user starts a one-player game by pressing the “ready” button.</w:t>
            </w:r>
          </w:p>
        </w:tc>
        <w:tc>
          <w:tcPr>
            <w:tcW w:w="893"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pPr>
              <w:widowControl/>
              <w:spacing w:line="240" w:lineRule="auto"/>
            </w:pPr>
          </w:p>
        </w:tc>
        <w:tc>
          <w:tcPr>
            <w:tcW w:w="1080"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pPr>
              <w:widowControl/>
              <w:spacing w:line="240" w:lineRule="auto"/>
            </w:pPr>
            <w:r>
              <w:rPr>
                <w:rFonts w:ascii="Calibri" w:eastAsia="Calibri" w:hAnsi="Calibri" w:cs="Calibri"/>
                <w:color w:val="000000"/>
                <w:sz w:val="20"/>
              </w:rPr>
              <w:t>Functional</w:t>
            </w:r>
          </w:p>
        </w:tc>
      </w:tr>
      <w:tr>
        <w:tblPrEx>
          <w:tblW w:w="11980" w:type="dxa"/>
          <w:jc w:val="left"/>
          <w:tblInd w:w="-115" w:type="dxa"/>
          <w:tblLayout w:type="fixed"/>
          <w:tblCellMar>
            <w:top w:w="0" w:type="dxa"/>
            <w:left w:w="100" w:type="dxa"/>
            <w:bottom w:w="0" w:type="dxa"/>
            <w:right w:w="100" w:type="dxa"/>
          </w:tblCellMar>
        </w:tblPrEx>
        <w:trPr>
          <w:jc w:val="left"/>
        </w:trPr>
        <w:tc>
          <w:tcPr>
            <w:tcW w:w="1282"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pPr>
              <w:widowControl/>
              <w:spacing w:line="240" w:lineRule="auto"/>
            </w:pPr>
            <w:r>
              <w:rPr>
                <w:rFonts w:ascii="Calibri" w:eastAsia="Calibri" w:hAnsi="Calibri" w:cs="Calibri"/>
                <w:color w:val="000000"/>
                <w:sz w:val="20"/>
              </w:rPr>
              <w:t>3.6.1</w:t>
            </w:r>
          </w:p>
        </w:tc>
        <w:tc>
          <w:tcPr>
            <w:tcW w:w="634"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pPr>
              <w:widowControl/>
              <w:spacing w:line="240" w:lineRule="auto"/>
            </w:pPr>
            <w:r>
              <w:rPr>
                <w:rFonts w:ascii="Calibri" w:eastAsia="Calibri" w:hAnsi="Calibri" w:cs="Calibri"/>
                <w:color w:val="000000"/>
                <w:sz w:val="20"/>
              </w:rPr>
              <w:t>18</w:t>
            </w:r>
          </w:p>
        </w:tc>
        <w:tc>
          <w:tcPr>
            <w:tcW w:w="8093"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pPr>
              <w:pStyle w:val="Heading3"/>
              <w:keepLines/>
              <w:widowControl/>
              <w:spacing w:line="240" w:lineRule="auto"/>
              <w:ind w:left="0" w:firstLine="0"/>
            </w:pPr>
            <w:r>
              <w:rPr>
                <w:rFonts w:ascii="Calibri Light" w:eastAsia="Calibri Light" w:hAnsi="Calibri Light" w:cs="Calibri Light"/>
                <w:color w:val="000000"/>
                <w:sz w:val="24"/>
              </w:rPr>
              <w:t>In the Selection screen the user starts a two-player game by pressing the “ready” button for a two-player game.</w:t>
            </w:r>
          </w:p>
        </w:tc>
        <w:tc>
          <w:tcPr>
            <w:tcW w:w="893"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pPr>
              <w:widowControl/>
              <w:spacing w:line="240" w:lineRule="auto"/>
            </w:pPr>
          </w:p>
        </w:tc>
        <w:tc>
          <w:tcPr>
            <w:tcW w:w="1080"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pPr>
              <w:widowControl/>
              <w:spacing w:line="240" w:lineRule="auto"/>
            </w:pPr>
            <w:r>
              <w:rPr>
                <w:rFonts w:ascii="Calibri" w:eastAsia="Calibri" w:hAnsi="Calibri" w:cs="Calibri"/>
                <w:color w:val="000000"/>
                <w:sz w:val="20"/>
              </w:rPr>
              <w:t>Interface</w:t>
            </w:r>
          </w:p>
        </w:tc>
      </w:tr>
      <w:tr>
        <w:tblPrEx>
          <w:tblW w:w="11980" w:type="dxa"/>
          <w:jc w:val="left"/>
          <w:tblInd w:w="-115" w:type="dxa"/>
          <w:tblLayout w:type="fixed"/>
          <w:tblCellMar>
            <w:top w:w="0" w:type="dxa"/>
            <w:left w:w="100" w:type="dxa"/>
            <w:bottom w:w="0" w:type="dxa"/>
            <w:right w:w="100" w:type="dxa"/>
          </w:tblCellMar>
        </w:tblPrEx>
        <w:trPr>
          <w:jc w:val="left"/>
        </w:trPr>
        <w:tc>
          <w:tcPr>
            <w:tcW w:w="1282"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pPr>
              <w:widowControl/>
              <w:spacing w:line="240" w:lineRule="auto"/>
            </w:pPr>
            <w:r>
              <w:rPr>
                <w:rFonts w:ascii="Calibri" w:eastAsia="Calibri" w:hAnsi="Calibri" w:cs="Calibri"/>
                <w:color w:val="000000"/>
                <w:sz w:val="20"/>
              </w:rPr>
              <w:t>3.7.1</w:t>
            </w:r>
          </w:p>
        </w:tc>
        <w:tc>
          <w:tcPr>
            <w:tcW w:w="634"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pPr>
              <w:widowControl/>
              <w:spacing w:line="240" w:lineRule="auto"/>
            </w:pPr>
            <w:r>
              <w:rPr>
                <w:rFonts w:ascii="Calibri" w:eastAsia="Calibri" w:hAnsi="Calibri" w:cs="Calibri"/>
                <w:color w:val="000000"/>
                <w:sz w:val="20"/>
              </w:rPr>
              <w:t>19</w:t>
            </w:r>
          </w:p>
        </w:tc>
        <w:tc>
          <w:tcPr>
            <w:tcW w:w="8093"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pPr>
              <w:pStyle w:val="Heading3"/>
              <w:keepLines/>
              <w:widowControl/>
              <w:spacing w:line="240" w:lineRule="auto"/>
              <w:ind w:left="0" w:hanging="29"/>
            </w:pPr>
            <w:r>
              <w:rPr>
                <w:rFonts w:ascii="Calibri Light" w:eastAsia="Calibri Light" w:hAnsi="Calibri Light" w:cs="Calibri Light"/>
                <w:color w:val="000000"/>
                <w:sz w:val="24"/>
              </w:rPr>
              <w:t>Once the game is started by pressing the “ready” button for either a one-player or two-player game, the game engine loads the level map.</w:t>
            </w:r>
          </w:p>
        </w:tc>
        <w:tc>
          <w:tcPr>
            <w:tcW w:w="893"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pPr>
              <w:widowControl/>
              <w:spacing w:line="240" w:lineRule="auto"/>
            </w:pPr>
          </w:p>
        </w:tc>
        <w:tc>
          <w:tcPr>
            <w:tcW w:w="1080"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pPr>
              <w:widowControl/>
              <w:spacing w:line="240" w:lineRule="auto"/>
            </w:pPr>
            <w:r>
              <w:rPr>
                <w:rFonts w:ascii="Calibri" w:eastAsia="Calibri" w:hAnsi="Calibri" w:cs="Calibri"/>
                <w:color w:val="000000"/>
                <w:sz w:val="20"/>
              </w:rPr>
              <w:t>Interface</w:t>
            </w:r>
          </w:p>
        </w:tc>
      </w:tr>
      <w:tr>
        <w:tblPrEx>
          <w:tblW w:w="11980" w:type="dxa"/>
          <w:jc w:val="left"/>
          <w:tblInd w:w="-115" w:type="dxa"/>
          <w:tblLayout w:type="fixed"/>
          <w:tblCellMar>
            <w:top w:w="0" w:type="dxa"/>
            <w:left w:w="100" w:type="dxa"/>
            <w:bottom w:w="0" w:type="dxa"/>
            <w:right w:w="100" w:type="dxa"/>
          </w:tblCellMar>
        </w:tblPrEx>
        <w:trPr>
          <w:jc w:val="left"/>
        </w:trPr>
        <w:tc>
          <w:tcPr>
            <w:tcW w:w="1282"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pPr>
              <w:widowControl/>
              <w:spacing w:line="240" w:lineRule="auto"/>
            </w:pPr>
            <w:r>
              <w:rPr>
                <w:rFonts w:ascii="Calibri" w:eastAsia="Calibri" w:hAnsi="Calibri" w:cs="Calibri"/>
                <w:color w:val="000000"/>
                <w:sz w:val="20"/>
              </w:rPr>
              <w:t>3.7.2</w:t>
            </w:r>
          </w:p>
        </w:tc>
        <w:tc>
          <w:tcPr>
            <w:tcW w:w="634"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pPr>
              <w:widowControl/>
              <w:spacing w:line="240" w:lineRule="auto"/>
            </w:pPr>
            <w:r>
              <w:rPr>
                <w:rFonts w:ascii="Calibri" w:eastAsia="Calibri" w:hAnsi="Calibri" w:cs="Calibri"/>
                <w:color w:val="000000"/>
                <w:sz w:val="20"/>
              </w:rPr>
              <w:t>20</w:t>
            </w:r>
          </w:p>
        </w:tc>
        <w:tc>
          <w:tcPr>
            <w:tcW w:w="8093"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pPr>
              <w:pStyle w:val="Heading3"/>
              <w:keepLines/>
              <w:widowControl/>
              <w:spacing w:line="240" w:lineRule="auto"/>
              <w:ind w:left="0" w:firstLine="0"/>
            </w:pPr>
            <w:r>
              <w:rPr>
                <w:rFonts w:ascii="Calibri Light" w:eastAsia="Calibri Light" w:hAnsi="Calibri Light" w:cs="Calibri Light"/>
                <w:color w:val="000000"/>
                <w:sz w:val="24"/>
              </w:rPr>
              <w:t>After the game session has been initiated and the level map loaded, the dependent game libraries are loaded.</w:t>
            </w:r>
          </w:p>
        </w:tc>
        <w:tc>
          <w:tcPr>
            <w:tcW w:w="893"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pPr>
              <w:widowControl/>
              <w:spacing w:line="240" w:lineRule="auto"/>
            </w:pPr>
          </w:p>
        </w:tc>
        <w:tc>
          <w:tcPr>
            <w:tcW w:w="1080"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pPr>
              <w:widowControl/>
              <w:spacing w:line="240" w:lineRule="auto"/>
            </w:pPr>
            <w:r>
              <w:rPr>
                <w:rFonts w:ascii="Calibri" w:eastAsia="Calibri" w:hAnsi="Calibri" w:cs="Calibri"/>
                <w:color w:val="000000"/>
                <w:sz w:val="20"/>
              </w:rPr>
              <w:t>Interface</w:t>
            </w:r>
          </w:p>
        </w:tc>
      </w:tr>
      <w:tr>
        <w:tblPrEx>
          <w:tblW w:w="11980" w:type="dxa"/>
          <w:jc w:val="left"/>
          <w:tblInd w:w="-115" w:type="dxa"/>
          <w:tblLayout w:type="fixed"/>
          <w:tblCellMar>
            <w:top w:w="0" w:type="dxa"/>
            <w:left w:w="100" w:type="dxa"/>
            <w:bottom w:w="0" w:type="dxa"/>
            <w:right w:w="100" w:type="dxa"/>
          </w:tblCellMar>
        </w:tblPrEx>
        <w:trPr>
          <w:jc w:val="left"/>
        </w:trPr>
        <w:tc>
          <w:tcPr>
            <w:tcW w:w="1282"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pPr>
              <w:widowControl/>
              <w:spacing w:line="240" w:lineRule="auto"/>
            </w:pPr>
            <w:r>
              <w:rPr>
                <w:rFonts w:ascii="Calibri" w:eastAsia="Calibri" w:hAnsi="Calibri" w:cs="Calibri"/>
                <w:color w:val="000000"/>
                <w:sz w:val="20"/>
              </w:rPr>
              <w:t>3.7.3</w:t>
            </w:r>
          </w:p>
        </w:tc>
        <w:tc>
          <w:tcPr>
            <w:tcW w:w="634"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pPr>
              <w:widowControl/>
              <w:spacing w:line="240" w:lineRule="auto"/>
            </w:pPr>
            <w:r>
              <w:rPr>
                <w:rFonts w:ascii="Calibri" w:eastAsia="Calibri" w:hAnsi="Calibri" w:cs="Calibri"/>
                <w:color w:val="000000"/>
                <w:sz w:val="20"/>
              </w:rPr>
              <w:t>21</w:t>
            </w:r>
          </w:p>
        </w:tc>
        <w:tc>
          <w:tcPr>
            <w:tcW w:w="8093"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pPr>
              <w:pStyle w:val="Heading3"/>
              <w:keepLines/>
              <w:widowControl/>
              <w:spacing w:line="240" w:lineRule="auto"/>
              <w:ind w:left="-29" w:firstLine="0"/>
            </w:pPr>
            <w:r>
              <w:rPr>
                <w:rFonts w:ascii="Calibri Light" w:eastAsia="Calibri Light" w:hAnsi="Calibri Light" w:cs="Calibri Light"/>
                <w:color w:val="000000"/>
                <w:sz w:val="24"/>
              </w:rPr>
              <w:t>T</w:t>
            </w:r>
            <w:r>
              <w:rPr>
                <w:rFonts w:ascii="Calibri Light" w:eastAsia="Calibri Light" w:hAnsi="Calibri Light" w:cs="Calibri Light"/>
                <w:color w:val="000000"/>
                <w:sz w:val="24"/>
              </w:rPr>
              <w:t>he main game screen shall briefly display “Level 1” which indicates the current level of the game.</w:t>
            </w:r>
          </w:p>
        </w:tc>
        <w:tc>
          <w:tcPr>
            <w:tcW w:w="893"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pPr>
              <w:widowControl/>
              <w:spacing w:line="240" w:lineRule="auto"/>
            </w:pPr>
          </w:p>
        </w:tc>
        <w:tc>
          <w:tcPr>
            <w:tcW w:w="1080"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pPr>
              <w:widowControl/>
              <w:spacing w:line="240" w:lineRule="auto"/>
            </w:pPr>
            <w:r>
              <w:rPr>
                <w:rFonts w:ascii="Calibri" w:eastAsia="Calibri" w:hAnsi="Calibri" w:cs="Calibri"/>
                <w:color w:val="000000"/>
                <w:sz w:val="20"/>
              </w:rPr>
              <w:t>Interface</w:t>
            </w:r>
          </w:p>
        </w:tc>
      </w:tr>
      <w:tr>
        <w:tblPrEx>
          <w:tblW w:w="11980" w:type="dxa"/>
          <w:jc w:val="left"/>
          <w:tblInd w:w="-115" w:type="dxa"/>
          <w:tblLayout w:type="fixed"/>
          <w:tblCellMar>
            <w:top w:w="0" w:type="dxa"/>
            <w:left w:w="100" w:type="dxa"/>
            <w:bottom w:w="0" w:type="dxa"/>
            <w:right w:w="100" w:type="dxa"/>
          </w:tblCellMar>
        </w:tblPrEx>
        <w:trPr>
          <w:jc w:val="left"/>
        </w:trPr>
        <w:tc>
          <w:tcPr>
            <w:tcW w:w="1282"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pPr>
              <w:widowControl/>
              <w:spacing w:line="240" w:lineRule="auto"/>
            </w:pPr>
            <w:r>
              <w:rPr>
                <w:rFonts w:ascii="Calibri" w:eastAsia="Calibri" w:hAnsi="Calibri" w:cs="Calibri"/>
                <w:color w:val="000000"/>
                <w:sz w:val="20"/>
              </w:rPr>
              <w:t>3.7.4</w:t>
            </w:r>
          </w:p>
        </w:tc>
        <w:tc>
          <w:tcPr>
            <w:tcW w:w="634"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pPr>
              <w:widowControl/>
              <w:spacing w:line="240" w:lineRule="auto"/>
            </w:pPr>
            <w:r>
              <w:rPr>
                <w:rFonts w:ascii="Calibri" w:eastAsia="Calibri" w:hAnsi="Calibri" w:cs="Calibri"/>
                <w:color w:val="000000"/>
                <w:sz w:val="20"/>
              </w:rPr>
              <w:t>22</w:t>
            </w:r>
          </w:p>
        </w:tc>
        <w:tc>
          <w:tcPr>
            <w:tcW w:w="8093"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pPr>
              <w:widowControl/>
              <w:spacing w:line="240" w:lineRule="auto"/>
            </w:pPr>
            <w:r>
              <w:rPr>
                <w:rFonts w:ascii="Calibri" w:eastAsia="Calibri" w:hAnsi="Calibri" w:cs="Calibri"/>
                <w:color w:val="000000"/>
                <w:sz w:val="22"/>
              </w:rPr>
              <w:t>The game shall display the health indicator of the player during game play.</w:t>
            </w:r>
          </w:p>
        </w:tc>
        <w:tc>
          <w:tcPr>
            <w:tcW w:w="893"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pPr>
              <w:widowControl/>
              <w:spacing w:line="240" w:lineRule="auto"/>
            </w:pPr>
          </w:p>
        </w:tc>
        <w:tc>
          <w:tcPr>
            <w:tcW w:w="1080"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pPr>
              <w:widowControl/>
              <w:spacing w:line="240" w:lineRule="auto"/>
            </w:pPr>
            <w:r>
              <w:rPr>
                <w:rFonts w:ascii="Calibri" w:eastAsia="Calibri" w:hAnsi="Calibri" w:cs="Calibri"/>
                <w:color w:val="000000"/>
                <w:sz w:val="20"/>
              </w:rPr>
              <w:t>Interface</w:t>
            </w:r>
          </w:p>
        </w:tc>
      </w:tr>
      <w:tr>
        <w:tblPrEx>
          <w:tblW w:w="11980" w:type="dxa"/>
          <w:jc w:val="left"/>
          <w:tblInd w:w="-115" w:type="dxa"/>
          <w:tblLayout w:type="fixed"/>
          <w:tblCellMar>
            <w:top w:w="0" w:type="dxa"/>
            <w:left w:w="100" w:type="dxa"/>
            <w:bottom w:w="0" w:type="dxa"/>
            <w:right w:w="100" w:type="dxa"/>
          </w:tblCellMar>
        </w:tblPrEx>
        <w:trPr>
          <w:jc w:val="left"/>
        </w:trPr>
        <w:tc>
          <w:tcPr>
            <w:tcW w:w="1282"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pPr>
              <w:widowControl/>
              <w:spacing w:line="240" w:lineRule="auto"/>
            </w:pPr>
            <w:r>
              <w:rPr>
                <w:rFonts w:ascii="Calibri" w:eastAsia="Calibri" w:hAnsi="Calibri" w:cs="Calibri"/>
                <w:color w:val="000000"/>
                <w:sz w:val="20"/>
              </w:rPr>
              <w:t>3.7.5</w:t>
            </w:r>
          </w:p>
        </w:tc>
        <w:tc>
          <w:tcPr>
            <w:tcW w:w="634"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pPr>
              <w:widowControl/>
              <w:spacing w:line="240" w:lineRule="auto"/>
            </w:pPr>
            <w:r>
              <w:rPr>
                <w:rFonts w:ascii="Calibri" w:eastAsia="Calibri" w:hAnsi="Calibri" w:cs="Calibri"/>
                <w:color w:val="000000"/>
                <w:sz w:val="20"/>
              </w:rPr>
              <w:t>23</w:t>
            </w:r>
          </w:p>
        </w:tc>
        <w:tc>
          <w:tcPr>
            <w:tcW w:w="8093"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pPr>
              <w:widowControl/>
              <w:spacing w:line="240" w:lineRule="auto"/>
            </w:pPr>
            <w:r>
              <w:rPr>
                <w:rFonts w:ascii="Calibri" w:eastAsia="Calibri" w:hAnsi="Calibri" w:cs="Calibri"/>
                <w:color w:val="000000"/>
                <w:sz w:val="22"/>
              </w:rPr>
              <w:t>The player character(s) shall appear at the start of the</w:t>
            </w:r>
            <w:r>
              <w:rPr>
                <w:rFonts w:ascii="Calibri" w:eastAsia="Calibri" w:hAnsi="Calibri" w:cs="Calibri"/>
                <w:color w:val="000000"/>
                <w:sz w:val="22"/>
              </w:rPr>
              <w:t xml:space="preserve"> map with default weapon loaded</w:t>
            </w:r>
          </w:p>
        </w:tc>
        <w:tc>
          <w:tcPr>
            <w:tcW w:w="893"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pPr>
              <w:widowControl/>
              <w:spacing w:line="240" w:lineRule="auto"/>
            </w:pPr>
          </w:p>
        </w:tc>
        <w:tc>
          <w:tcPr>
            <w:tcW w:w="1080"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pPr>
              <w:widowControl/>
              <w:spacing w:line="240" w:lineRule="auto"/>
            </w:pPr>
            <w:r>
              <w:rPr>
                <w:rFonts w:ascii="Calibri" w:eastAsia="Calibri" w:hAnsi="Calibri" w:cs="Calibri"/>
                <w:color w:val="000000"/>
                <w:sz w:val="20"/>
              </w:rPr>
              <w:t>Functional</w:t>
            </w:r>
          </w:p>
        </w:tc>
      </w:tr>
      <w:tr>
        <w:tblPrEx>
          <w:tblW w:w="11980" w:type="dxa"/>
          <w:jc w:val="left"/>
          <w:tblInd w:w="-115" w:type="dxa"/>
          <w:tblLayout w:type="fixed"/>
          <w:tblCellMar>
            <w:top w:w="0" w:type="dxa"/>
            <w:left w:w="100" w:type="dxa"/>
            <w:bottom w:w="0" w:type="dxa"/>
            <w:right w:w="100" w:type="dxa"/>
          </w:tblCellMar>
        </w:tblPrEx>
        <w:trPr>
          <w:jc w:val="left"/>
        </w:trPr>
        <w:tc>
          <w:tcPr>
            <w:tcW w:w="1282"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pPr>
              <w:widowControl/>
              <w:spacing w:line="240" w:lineRule="auto"/>
            </w:pPr>
            <w:r>
              <w:rPr>
                <w:rFonts w:ascii="Calibri" w:eastAsia="Calibri" w:hAnsi="Calibri" w:cs="Calibri"/>
                <w:color w:val="000000"/>
                <w:sz w:val="20"/>
              </w:rPr>
              <w:t>3.7.6</w:t>
            </w:r>
          </w:p>
        </w:tc>
        <w:tc>
          <w:tcPr>
            <w:tcW w:w="634"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pPr>
              <w:widowControl/>
              <w:spacing w:line="240" w:lineRule="auto"/>
            </w:pPr>
            <w:r>
              <w:rPr>
                <w:rFonts w:ascii="Calibri" w:eastAsia="Calibri" w:hAnsi="Calibri" w:cs="Calibri"/>
                <w:color w:val="000000"/>
                <w:sz w:val="20"/>
              </w:rPr>
              <w:t>24</w:t>
            </w:r>
          </w:p>
        </w:tc>
        <w:tc>
          <w:tcPr>
            <w:tcW w:w="8093"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pPr>
              <w:widowControl/>
              <w:spacing w:line="240" w:lineRule="auto"/>
            </w:pPr>
            <w:r>
              <w:rPr>
                <w:rFonts w:ascii="Calibri" w:eastAsia="Calibri" w:hAnsi="Calibri" w:cs="Calibri"/>
                <w:color w:val="000000"/>
                <w:sz w:val="22"/>
              </w:rPr>
              <w:t>The game engine will load enemy sprites.</w:t>
            </w:r>
          </w:p>
        </w:tc>
        <w:tc>
          <w:tcPr>
            <w:tcW w:w="893"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pPr>
              <w:widowControl/>
              <w:spacing w:line="240" w:lineRule="auto"/>
            </w:pPr>
          </w:p>
        </w:tc>
        <w:tc>
          <w:tcPr>
            <w:tcW w:w="1080"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pPr>
              <w:widowControl/>
              <w:spacing w:line="240" w:lineRule="auto"/>
            </w:pPr>
            <w:r>
              <w:rPr>
                <w:rFonts w:ascii="Calibri" w:eastAsia="Calibri" w:hAnsi="Calibri" w:cs="Calibri"/>
                <w:color w:val="000000"/>
                <w:sz w:val="20"/>
              </w:rPr>
              <w:t>Interface</w:t>
            </w:r>
          </w:p>
        </w:tc>
      </w:tr>
      <w:tr>
        <w:tblPrEx>
          <w:tblW w:w="11980" w:type="dxa"/>
          <w:jc w:val="left"/>
          <w:tblInd w:w="-115" w:type="dxa"/>
          <w:tblLayout w:type="fixed"/>
          <w:tblCellMar>
            <w:top w:w="0" w:type="dxa"/>
            <w:left w:w="100" w:type="dxa"/>
            <w:bottom w:w="0" w:type="dxa"/>
            <w:right w:w="100" w:type="dxa"/>
          </w:tblCellMar>
        </w:tblPrEx>
        <w:trPr>
          <w:jc w:val="left"/>
        </w:trPr>
        <w:tc>
          <w:tcPr>
            <w:tcW w:w="1282"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pPr>
              <w:widowControl/>
              <w:spacing w:line="240" w:lineRule="auto"/>
            </w:pPr>
            <w:r>
              <w:rPr>
                <w:rFonts w:ascii="Calibri" w:eastAsia="Calibri" w:hAnsi="Calibri" w:cs="Calibri"/>
                <w:color w:val="000000"/>
                <w:sz w:val="20"/>
              </w:rPr>
              <w:t>3.7.7</w:t>
            </w:r>
          </w:p>
        </w:tc>
        <w:tc>
          <w:tcPr>
            <w:tcW w:w="634"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pPr>
              <w:widowControl/>
              <w:spacing w:line="240" w:lineRule="auto"/>
            </w:pPr>
            <w:r>
              <w:rPr>
                <w:rFonts w:ascii="Calibri" w:eastAsia="Calibri" w:hAnsi="Calibri" w:cs="Calibri"/>
                <w:color w:val="000000"/>
                <w:sz w:val="20"/>
              </w:rPr>
              <w:t>25</w:t>
            </w:r>
          </w:p>
        </w:tc>
        <w:tc>
          <w:tcPr>
            <w:tcW w:w="8093"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pPr>
              <w:pStyle w:val="Heading3"/>
              <w:keepLines/>
              <w:widowControl/>
              <w:spacing w:line="240" w:lineRule="auto"/>
              <w:ind w:left="0" w:firstLine="0"/>
            </w:pPr>
            <w:r>
              <w:rPr>
                <w:rFonts w:ascii="Calibri Light" w:eastAsia="Calibri Light" w:hAnsi="Calibri Light" w:cs="Calibri Light"/>
                <w:color w:val="000000"/>
                <w:sz w:val="24"/>
              </w:rPr>
              <w:t>Interaction events between enemy sprites and players will wait to be triggered by player movement.</w:t>
            </w:r>
          </w:p>
        </w:tc>
        <w:tc>
          <w:tcPr>
            <w:tcW w:w="893"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pPr>
              <w:widowControl/>
              <w:spacing w:line="240" w:lineRule="auto"/>
            </w:pPr>
          </w:p>
        </w:tc>
        <w:tc>
          <w:tcPr>
            <w:tcW w:w="1080"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pPr>
              <w:widowControl/>
              <w:spacing w:line="240" w:lineRule="auto"/>
            </w:pPr>
            <w:r>
              <w:rPr>
                <w:rFonts w:ascii="Calibri" w:eastAsia="Calibri" w:hAnsi="Calibri" w:cs="Calibri"/>
                <w:color w:val="000000"/>
                <w:sz w:val="20"/>
              </w:rPr>
              <w:t>Interface</w:t>
            </w:r>
          </w:p>
        </w:tc>
      </w:tr>
      <w:tr>
        <w:tblPrEx>
          <w:tblW w:w="11980" w:type="dxa"/>
          <w:jc w:val="left"/>
          <w:tblInd w:w="-115" w:type="dxa"/>
          <w:tblLayout w:type="fixed"/>
          <w:tblCellMar>
            <w:top w:w="0" w:type="dxa"/>
            <w:left w:w="100" w:type="dxa"/>
            <w:bottom w:w="0" w:type="dxa"/>
            <w:right w:w="100" w:type="dxa"/>
          </w:tblCellMar>
        </w:tblPrEx>
        <w:trPr>
          <w:jc w:val="left"/>
        </w:trPr>
        <w:tc>
          <w:tcPr>
            <w:tcW w:w="1282"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pPr>
              <w:widowControl/>
              <w:spacing w:line="240" w:lineRule="auto"/>
            </w:pPr>
            <w:r>
              <w:rPr>
                <w:rFonts w:ascii="Calibri" w:eastAsia="Calibri" w:hAnsi="Calibri" w:cs="Calibri"/>
                <w:color w:val="000000"/>
                <w:sz w:val="20"/>
              </w:rPr>
              <w:t>3.8.1</w:t>
            </w:r>
          </w:p>
        </w:tc>
        <w:tc>
          <w:tcPr>
            <w:tcW w:w="634"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pPr>
              <w:widowControl/>
              <w:spacing w:line="240" w:lineRule="auto"/>
            </w:pPr>
            <w:r>
              <w:rPr>
                <w:rFonts w:ascii="Calibri" w:eastAsia="Calibri" w:hAnsi="Calibri" w:cs="Calibri"/>
                <w:color w:val="000000"/>
                <w:sz w:val="20"/>
              </w:rPr>
              <w:t>26</w:t>
            </w:r>
          </w:p>
        </w:tc>
        <w:tc>
          <w:tcPr>
            <w:tcW w:w="8093"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pPr>
              <w:pStyle w:val="Heading3"/>
              <w:keepLines/>
              <w:widowControl/>
              <w:spacing w:line="240" w:lineRule="auto"/>
              <w:ind w:left="720"/>
            </w:pPr>
            <w:r>
              <w:rPr>
                <w:rFonts w:ascii="Calibri" w:eastAsia="Calibri" w:hAnsi="Calibri" w:cs="Calibri"/>
                <w:color w:val="000000"/>
                <w:sz w:val="24"/>
              </w:rPr>
              <w:t>Enemy classes shall move</w:t>
            </w:r>
            <w:r>
              <w:rPr>
                <w:rFonts w:ascii="Calibri Light" w:eastAsia="Calibri Light" w:hAnsi="Calibri Light" w:cs="Calibri Light"/>
                <w:color w:val="000000"/>
                <w:sz w:val="24"/>
              </w:rPr>
              <w:t xml:space="preserve"> enemy sprites within the game.</w:t>
            </w:r>
          </w:p>
        </w:tc>
        <w:tc>
          <w:tcPr>
            <w:tcW w:w="893"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pPr>
              <w:widowControl/>
              <w:spacing w:line="240" w:lineRule="auto"/>
            </w:pPr>
          </w:p>
        </w:tc>
        <w:tc>
          <w:tcPr>
            <w:tcW w:w="1080"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pPr>
              <w:widowControl/>
              <w:spacing w:line="240" w:lineRule="auto"/>
            </w:pPr>
            <w:r>
              <w:rPr>
                <w:rFonts w:ascii="Calibri" w:eastAsia="Calibri" w:hAnsi="Calibri" w:cs="Calibri"/>
                <w:color w:val="000000"/>
                <w:sz w:val="20"/>
              </w:rPr>
              <w:t>Interface</w:t>
            </w:r>
          </w:p>
        </w:tc>
      </w:tr>
      <w:tr>
        <w:tblPrEx>
          <w:tblW w:w="11980" w:type="dxa"/>
          <w:jc w:val="left"/>
          <w:tblInd w:w="-115" w:type="dxa"/>
          <w:tblLayout w:type="fixed"/>
          <w:tblCellMar>
            <w:top w:w="0" w:type="dxa"/>
            <w:left w:w="100" w:type="dxa"/>
            <w:bottom w:w="0" w:type="dxa"/>
            <w:right w:w="100" w:type="dxa"/>
          </w:tblCellMar>
        </w:tblPrEx>
        <w:trPr>
          <w:jc w:val="left"/>
        </w:trPr>
        <w:tc>
          <w:tcPr>
            <w:tcW w:w="1282"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pPr>
              <w:widowControl/>
              <w:spacing w:line="240" w:lineRule="auto"/>
            </w:pPr>
            <w:r>
              <w:rPr>
                <w:rFonts w:ascii="Calibri" w:eastAsia="Calibri" w:hAnsi="Calibri" w:cs="Calibri"/>
                <w:color w:val="000000"/>
                <w:sz w:val="20"/>
              </w:rPr>
              <w:t>3.8.2</w:t>
            </w:r>
          </w:p>
        </w:tc>
        <w:tc>
          <w:tcPr>
            <w:tcW w:w="634"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pPr>
              <w:widowControl/>
              <w:spacing w:line="240" w:lineRule="auto"/>
            </w:pPr>
            <w:r>
              <w:rPr>
                <w:rFonts w:ascii="Calibri" w:eastAsia="Calibri" w:hAnsi="Calibri" w:cs="Calibri"/>
                <w:color w:val="000000"/>
                <w:sz w:val="20"/>
              </w:rPr>
              <w:t>27</w:t>
            </w:r>
          </w:p>
        </w:tc>
        <w:tc>
          <w:tcPr>
            <w:tcW w:w="8093"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pPr>
              <w:widowControl/>
              <w:spacing w:line="240" w:lineRule="auto"/>
            </w:pPr>
            <w:r>
              <w:rPr>
                <w:rFonts w:ascii="Calibri" w:eastAsia="Calibri" w:hAnsi="Calibri" w:cs="Calibri"/>
                <w:color w:val="000000"/>
                <w:sz w:val="22"/>
              </w:rPr>
              <w:t xml:space="preserve">Enemies </w:t>
            </w:r>
            <w:r>
              <w:rPr>
                <w:rFonts w:ascii="Calibri" w:eastAsia="Calibri" w:hAnsi="Calibri" w:cs="Calibri"/>
                <w:color w:val="000000"/>
                <w:sz w:val="22"/>
              </w:rPr>
              <w:t>will have autonomous movement.</w:t>
            </w:r>
          </w:p>
        </w:tc>
        <w:tc>
          <w:tcPr>
            <w:tcW w:w="893"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pPr>
              <w:widowControl/>
              <w:spacing w:line="240" w:lineRule="auto"/>
            </w:pPr>
          </w:p>
        </w:tc>
        <w:tc>
          <w:tcPr>
            <w:tcW w:w="1080"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pPr>
              <w:widowControl/>
              <w:spacing w:line="240" w:lineRule="auto"/>
            </w:pPr>
            <w:r>
              <w:rPr>
                <w:rFonts w:ascii="Calibri" w:eastAsia="Calibri" w:hAnsi="Calibri" w:cs="Calibri"/>
                <w:color w:val="000000"/>
                <w:sz w:val="20"/>
              </w:rPr>
              <w:t>Interface</w:t>
            </w:r>
          </w:p>
        </w:tc>
      </w:tr>
      <w:tr>
        <w:tblPrEx>
          <w:tblW w:w="11980" w:type="dxa"/>
          <w:jc w:val="left"/>
          <w:tblInd w:w="-115" w:type="dxa"/>
          <w:tblLayout w:type="fixed"/>
          <w:tblCellMar>
            <w:top w:w="0" w:type="dxa"/>
            <w:left w:w="100" w:type="dxa"/>
            <w:bottom w:w="0" w:type="dxa"/>
            <w:right w:w="100" w:type="dxa"/>
          </w:tblCellMar>
        </w:tblPrEx>
        <w:trPr>
          <w:jc w:val="left"/>
        </w:trPr>
        <w:tc>
          <w:tcPr>
            <w:tcW w:w="1282"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pPr>
              <w:widowControl/>
              <w:spacing w:line="240" w:lineRule="auto"/>
            </w:pPr>
            <w:r>
              <w:rPr>
                <w:rFonts w:ascii="Calibri" w:eastAsia="Calibri" w:hAnsi="Calibri" w:cs="Calibri"/>
                <w:color w:val="000000"/>
                <w:sz w:val="20"/>
              </w:rPr>
              <w:t>3.8.3</w:t>
            </w:r>
          </w:p>
        </w:tc>
        <w:tc>
          <w:tcPr>
            <w:tcW w:w="634"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pPr>
              <w:widowControl/>
              <w:spacing w:line="240" w:lineRule="auto"/>
            </w:pPr>
            <w:r>
              <w:rPr>
                <w:rFonts w:ascii="Calibri" w:eastAsia="Calibri" w:hAnsi="Calibri" w:cs="Calibri"/>
                <w:color w:val="000000"/>
                <w:sz w:val="20"/>
              </w:rPr>
              <w:t>28</w:t>
            </w:r>
          </w:p>
        </w:tc>
        <w:tc>
          <w:tcPr>
            <w:tcW w:w="8093"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pPr>
              <w:widowControl/>
              <w:spacing w:line="240" w:lineRule="auto"/>
            </w:pPr>
            <w:r>
              <w:rPr>
                <w:rFonts w:ascii="Calibri" w:eastAsia="Calibri" w:hAnsi="Calibri" w:cs="Calibri"/>
                <w:color w:val="000000"/>
                <w:sz w:val="22"/>
              </w:rPr>
              <w:t>The game shall allow enemy movement dependent on enemy type.</w:t>
            </w:r>
          </w:p>
        </w:tc>
        <w:tc>
          <w:tcPr>
            <w:tcW w:w="893"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pPr>
              <w:widowControl/>
              <w:spacing w:line="240" w:lineRule="auto"/>
            </w:pPr>
          </w:p>
        </w:tc>
        <w:tc>
          <w:tcPr>
            <w:tcW w:w="1080"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pPr>
              <w:widowControl/>
              <w:spacing w:line="240" w:lineRule="auto"/>
            </w:pPr>
            <w:r>
              <w:rPr>
                <w:rFonts w:ascii="Calibri" w:eastAsia="Calibri" w:hAnsi="Calibri" w:cs="Calibri"/>
                <w:color w:val="000000"/>
                <w:sz w:val="20"/>
              </w:rPr>
              <w:t>Interface</w:t>
            </w:r>
          </w:p>
        </w:tc>
      </w:tr>
      <w:tr>
        <w:tblPrEx>
          <w:tblW w:w="11980" w:type="dxa"/>
          <w:jc w:val="left"/>
          <w:tblInd w:w="-115" w:type="dxa"/>
          <w:tblLayout w:type="fixed"/>
          <w:tblCellMar>
            <w:top w:w="0" w:type="dxa"/>
            <w:left w:w="100" w:type="dxa"/>
            <w:bottom w:w="0" w:type="dxa"/>
            <w:right w:w="100" w:type="dxa"/>
          </w:tblCellMar>
        </w:tblPrEx>
        <w:trPr>
          <w:jc w:val="left"/>
        </w:trPr>
        <w:tc>
          <w:tcPr>
            <w:tcW w:w="1282"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pPr>
              <w:widowControl/>
              <w:spacing w:line="240" w:lineRule="auto"/>
            </w:pPr>
            <w:r>
              <w:rPr>
                <w:rFonts w:ascii="Calibri" w:eastAsia="Calibri" w:hAnsi="Calibri" w:cs="Calibri"/>
                <w:color w:val="000000"/>
                <w:sz w:val="22"/>
              </w:rPr>
              <w:t>3.8.4</w:t>
            </w:r>
          </w:p>
        </w:tc>
        <w:tc>
          <w:tcPr>
            <w:tcW w:w="634"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pPr>
              <w:widowControl/>
              <w:spacing w:line="240" w:lineRule="auto"/>
            </w:pPr>
            <w:r>
              <w:rPr>
                <w:rFonts w:ascii="Calibri" w:eastAsia="Calibri" w:hAnsi="Calibri" w:cs="Calibri"/>
                <w:color w:val="000000"/>
                <w:sz w:val="20"/>
              </w:rPr>
              <w:t>29</w:t>
            </w:r>
          </w:p>
        </w:tc>
        <w:tc>
          <w:tcPr>
            <w:tcW w:w="8093"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pPr>
              <w:pStyle w:val="Heading3"/>
              <w:keepLines/>
              <w:widowControl/>
              <w:spacing w:line="240" w:lineRule="auto"/>
              <w:ind w:left="-29" w:firstLine="29"/>
            </w:pPr>
            <w:r>
              <w:rPr>
                <w:rFonts w:ascii="Calibri Light" w:eastAsia="Calibri Light" w:hAnsi="Calibri Light" w:cs="Calibri Light"/>
                <w:color w:val="000000"/>
                <w:sz w:val="24"/>
              </w:rPr>
              <w:t>Riflemen-type enemies shall not be allowed to move.</w:t>
            </w:r>
          </w:p>
        </w:tc>
        <w:tc>
          <w:tcPr>
            <w:tcW w:w="893"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pPr>
              <w:widowControl/>
              <w:spacing w:line="240" w:lineRule="auto"/>
            </w:pPr>
          </w:p>
        </w:tc>
        <w:tc>
          <w:tcPr>
            <w:tcW w:w="1080"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pPr>
              <w:widowControl/>
              <w:spacing w:line="240" w:lineRule="auto"/>
            </w:pPr>
            <w:r>
              <w:rPr>
                <w:rFonts w:ascii="Calibri" w:eastAsia="Calibri" w:hAnsi="Calibri" w:cs="Calibri"/>
                <w:color w:val="000000"/>
                <w:sz w:val="20"/>
              </w:rPr>
              <w:t>Functional</w:t>
            </w:r>
          </w:p>
        </w:tc>
      </w:tr>
      <w:tr>
        <w:tblPrEx>
          <w:tblW w:w="11980" w:type="dxa"/>
          <w:jc w:val="left"/>
          <w:tblInd w:w="-115" w:type="dxa"/>
          <w:tblLayout w:type="fixed"/>
          <w:tblCellMar>
            <w:top w:w="0" w:type="dxa"/>
            <w:left w:w="100" w:type="dxa"/>
            <w:bottom w:w="0" w:type="dxa"/>
            <w:right w:w="100" w:type="dxa"/>
          </w:tblCellMar>
        </w:tblPrEx>
        <w:trPr>
          <w:jc w:val="left"/>
        </w:trPr>
        <w:tc>
          <w:tcPr>
            <w:tcW w:w="1282"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pPr>
              <w:widowControl/>
              <w:spacing w:line="240" w:lineRule="auto"/>
            </w:pPr>
            <w:r>
              <w:rPr>
                <w:rFonts w:ascii="Calibri" w:eastAsia="Calibri" w:hAnsi="Calibri" w:cs="Calibri"/>
                <w:color w:val="000000"/>
                <w:sz w:val="20"/>
              </w:rPr>
              <w:t>3.8.5</w:t>
            </w:r>
          </w:p>
        </w:tc>
        <w:tc>
          <w:tcPr>
            <w:tcW w:w="634"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pPr>
              <w:widowControl/>
              <w:spacing w:line="240" w:lineRule="auto"/>
            </w:pPr>
            <w:r>
              <w:rPr>
                <w:rFonts w:ascii="Calibri" w:eastAsia="Calibri" w:hAnsi="Calibri" w:cs="Calibri"/>
                <w:color w:val="000000"/>
                <w:sz w:val="20"/>
              </w:rPr>
              <w:t>30</w:t>
            </w:r>
          </w:p>
        </w:tc>
        <w:tc>
          <w:tcPr>
            <w:tcW w:w="8093"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pPr>
              <w:pStyle w:val="Heading3"/>
              <w:keepLines/>
              <w:widowControl/>
              <w:spacing w:line="240" w:lineRule="auto"/>
              <w:ind w:left="0" w:firstLine="0"/>
            </w:pPr>
            <w:r>
              <w:rPr>
                <w:rFonts w:ascii="Calibri Light" w:eastAsia="Calibri Light" w:hAnsi="Calibri Light" w:cs="Calibri Light"/>
                <w:color w:val="000000"/>
                <w:sz w:val="24"/>
              </w:rPr>
              <w:t>Soldier-type enemies shall be allowed to move (run and jump) toward players.</w:t>
            </w:r>
          </w:p>
        </w:tc>
        <w:tc>
          <w:tcPr>
            <w:tcW w:w="893"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pPr>
              <w:widowControl/>
              <w:spacing w:line="240" w:lineRule="auto"/>
            </w:pPr>
          </w:p>
        </w:tc>
        <w:tc>
          <w:tcPr>
            <w:tcW w:w="1080"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pPr>
              <w:widowControl/>
              <w:spacing w:line="240" w:lineRule="auto"/>
            </w:pPr>
            <w:r>
              <w:rPr>
                <w:rFonts w:ascii="Calibri" w:eastAsia="Calibri" w:hAnsi="Calibri" w:cs="Calibri"/>
                <w:color w:val="000000"/>
                <w:sz w:val="20"/>
              </w:rPr>
              <w:t>Functional</w:t>
            </w:r>
          </w:p>
        </w:tc>
      </w:tr>
      <w:tr>
        <w:tblPrEx>
          <w:tblW w:w="11980" w:type="dxa"/>
          <w:jc w:val="left"/>
          <w:tblInd w:w="-115" w:type="dxa"/>
          <w:tblLayout w:type="fixed"/>
          <w:tblCellMar>
            <w:top w:w="0" w:type="dxa"/>
            <w:left w:w="100" w:type="dxa"/>
            <w:bottom w:w="0" w:type="dxa"/>
            <w:right w:w="100" w:type="dxa"/>
          </w:tblCellMar>
        </w:tblPrEx>
        <w:trPr>
          <w:jc w:val="left"/>
        </w:trPr>
        <w:tc>
          <w:tcPr>
            <w:tcW w:w="1282"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pPr>
              <w:widowControl/>
              <w:spacing w:line="240" w:lineRule="auto"/>
            </w:pPr>
            <w:r>
              <w:rPr>
                <w:rFonts w:ascii="Calibri" w:eastAsia="Calibri" w:hAnsi="Calibri" w:cs="Calibri"/>
                <w:color w:val="000000"/>
                <w:sz w:val="20"/>
              </w:rPr>
              <w:t>3.8.6</w:t>
            </w:r>
          </w:p>
        </w:tc>
        <w:tc>
          <w:tcPr>
            <w:tcW w:w="634"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pPr>
              <w:widowControl/>
              <w:spacing w:line="240" w:lineRule="auto"/>
            </w:pPr>
            <w:r>
              <w:rPr>
                <w:rFonts w:ascii="Calibri" w:eastAsia="Calibri" w:hAnsi="Calibri" w:cs="Calibri"/>
                <w:color w:val="000000"/>
                <w:sz w:val="20"/>
              </w:rPr>
              <w:t>31</w:t>
            </w:r>
          </w:p>
        </w:tc>
        <w:tc>
          <w:tcPr>
            <w:tcW w:w="8093"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pPr>
              <w:pStyle w:val="Heading3"/>
              <w:keepLines/>
              <w:widowControl/>
              <w:spacing w:line="240" w:lineRule="auto"/>
              <w:ind w:left="-29" w:firstLine="0"/>
            </w:pPr>
            <w:r>
              <w:rPr>
                <w:rFonts w:ascii="Calibri Light" w:eastAsia="Calibri Light" w:hAnsi="Calibri Light" w:cs="Calibri Light"/>
                <w:color w:val="000000"/>
                <w:sz w:val="24"/>
              </w:rPr>
              <w:t xml:space="preserve">Static-type enemies shall be allowed to change direction of their weapon toward a player </w:t>
            </w:r>
            <w:r>
              <w:rPr>
                <w:rFonts w:ascii="Calibri Light" w:eastAsia="Calibri Light" w:hAnsi="Calibri Light" w:cs="Calibri Light"/>
                <w:color w:val="000000"/>
                <w:sz w:val="24"/>
              </w:rPr>
              <w:t>but othewise may not move.</w:t>
            </w:r>
          </w:p>
        </w:tc>
        <w:tc>
          <w:tcPr>
            <w:tcW w:w="893"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pPr>
              <w:widowControl/>
              <w:spacing w:line="240" w:lineRule="auto"/>
            </w:pPr>
          </w:p>
        </w:tc>
        <w:tc>
          <w:tcPr>
            <w:tcW w:w="1080"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pPr>
              <w:widowControl/>
              <w:spacing w:line="240" w:lineRule="auto"/>
            </w:pPr>
            <w:r>
              <w:rPr>
                <w:rFonts w:ascii="Calibri" w:eastAsia="Calibri" w:hAnsi="Calibri" w:cs="Calibri"/>
                <w:color w:val="000000"/>
                <w:sz w:val="20"/>
              </w:rPr>
              <w:t>Functional</w:t>
            </w:r>
          </w:p>
        </w:tc>
      </w:tr>
      <w:tr>
        <w:tblPrEx>
          <w:tblW w:w="11980" w:type="dxa"/>
          <w:jc w:val="left"/>
          <w:tblInd w:w="-115" w:type="dxa"/>
          <w:tblLayout w:type="fixed"/>
          <w:tblCellMar>
            <w:top w:w="0" w:type="dxa"/>
            <w:left w:w="100" w:type="dxa"/>
            <w:bottom w:w="0" w:type="dxa"/>
            <w:right w:w="100" w:type="dxa"/>
          </w:tblCellMar>
        </w:tblPrEx>
        <w:trPr>
          <w:jc w:val="left"/>
        </w:trPr>
        <w:tc>
          <w:tcPr>
            <w:tcW w:w="1282"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pPr>
              <w:widowControl/>
              <w:spacing w:line="240" w:lineRule="auto"/>
            </w:pPr>
            <w:r>
              <w:rPr>
                <w:rFonts w:ascii="Calibri" w:eastAsia="Calibri" w:hAnsi="Calibri" w:cs="Calibri"/>
                <w:color w:val="000000"/>
                <w:sz w:val="20"/>
              </w:rPr>
              <w:t>3.9.1</w:t>
            </w:r>
          </w:p>
        </w:tc>
        <w:tc>
          <w:tcPr>
            <w:tcW w:w="634"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pPr>
              <w:widowControl/>
              <w:spacing w:line="240" w:lineRule="auto"/>
            </w:pPr>
            <w:r>
              <w:rPr>
                <w:rFonts w:ascii="Calibri" w:eastAsia="Calibri" w:hAnsi="Calibri" w:cs="Calibri"/>
                <w:color w:val="000000"/>
                <w:sz w:val="20"/>
              </w:rPr>
              <w:t>31</w:t>
            </w:r>
          </w:p>
        </w:tc>
        <w:tc>
          <w:tcPr>
            <w:tcW w:w="8093"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pPr>
              <w:pStyle w:val="Heading3"/>
              <w:keepLines/>
              <w:widowControl/>
              <w:spacing w:line="240" w:lineRule="auto"/>
              <w:ind w:left="0" w:firstLine="0"/>
            </w:pPr>
            <w:r>
              <w:rPr>
                <w:rFonts w:ascii="Calibri Light" w:eastAsia="Calibri Light" w:hAnsi="Calibri Light" w:cs="Calibri Light"/>
                <w:color w:val="000000"/>
                <w:sz w:val="24"/>
              </w:rPr>
              <w:t>The game shall allow enemies to use various weapons but only one at a time.</w:t>
            </w:r>
          </w:p>
        </w:tc>
        <w:tc>
          <w:tcPr>
            <w:tcW w:w="893"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pPr>
              <w:widowControl/>
              <w:spacing w:line="240" w:lineRule="auto"/>
            </w:pPr>
          </w:p>
        </w:tc>
        <w:tc>
          <w:tcPr>
            <w:tcW w:w="1080"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pPr>
              <w:widowControl/>
              <w:spacing w:line="240" w:lineRule="auto"/>
            </w:pPr>
            <w:r>
              <w:rPr>
                <w:rFonts w:ascii="Calibri" w:eastAsia="Calibri" w:hAnsi="Calibri" w:cs="Calibri"/>
                <w:color w:val="000000"/>
                <w:sz w:val="20"/>
              </w:rPr>
              <w:t>Interface</w:t>
            </w:r>
          </w:p>
        </w:tc>
      </w:tr>
      <w:tr>
        <w:tblPrEx>
          <w:tblW w:w="11980" w:type="dxa"/>
          <w:jc w:val="left"/>
          <w:tblInd w:w="-115" w:type="dxa"/>
          <w:tblLayout w:type="fixed"/>
          <w:tblCellMar>
            <w:top w:w="0" w:type="dxa"/>
            <w:left w:w="100" w:type="dxa"/>
            <w:bottom w:w="0" w:type="dxa"/>
            <w:right w:w="100" w:type="dxa"/>
          </w:tblCellMar>
        </w:tblPrEx>
        <w:trPr>
          <w:jc w:val="left"/>
        </w:trPr>
        <w:tc>
          <w:tcPr>
            <w:tcW w:w="1282"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pPr>
              <w:widowControl/>
              <w:spacing w:line="240" w:lineRule="auto"/>
            </w:pPr>
            <w:r>
              <w:rPr>
                <w:rFonts w:ascii="Calibri" w:eastAsia="Calibri" w:hAnsi="Calibri" w:cs="Calibri"/>
                <w:color w:val="000000"/>
                <w:sz w:val="20"/>
              </w:rPr>
              <w:t>3.9.2</w:t>
            </w:r>
          </w:p>
        </w:tc>
        <w:tc>
          <w:tcPr>
            <w:tcW w:w="634"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pPr>
              <w:widowControl/>
              <w:spacing w:line="240" w:lineRule="auto"/>
            </w:pPr>
            <w:r>
              <w:rPr>
                <w:rFonts w:ascii="Calibri" w:eastAsia="Calibri" w:hAnsi="Calibri" w:cs="Calibri"/>
                <w:color w:val="000000"/>
                <w:sz w:val="20"/>
              </w:rPr>
              <w:t>32</w:t>
            </w:r>
          </w:p>
        </w:tc>
        <w:tc>
          <w:tcPr>
            <w:tcW w:w="8093"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pPr>
              <w:pStyle w:val="Heading3"/>
              <w:keepLines/>
              <w:widowControl/>
              <w:spacing w:line="240" w:lineRule="auto"/>
              <w:ind w:left="0" w:firstLine="0"/>
            </w:pPr>
            <w:r>
              <w:rPr>
                <w:rFonts w:ascii="Calibri Light" w:eastAsia="Calibri Light" w:hAnsi="Calibri Light" w:cs="Calibri Light"/>
                <w:color w:val="000000"/>
                <w:sz w:val="24"/>
              </w:rPr>
              <w:t>The game shall allow the weapon type: pistol.</w:t>
            </w:r>
          </w:p>
        </w:tc>
        <w:tc>
          <w:tcPr>
            <w:tcW w:w="893"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pPr>
              <w:widowControl/>
              <w:spacing w:line="240" w:lineRule="auto"/>
            </w:pPr>
          </w:p>
        </w:tc>
        <w:tc>
          <w:tcPr>
            <w:tcW w:w="1080"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pPr>
              <w:widowControl/>
              <w:spacing w:line="240" w:lineRule="auto"/>
            </w:pPr>
            <w:r>
              <w:rPr>
                <w:rFonts w:ascii="Calibri" w:eastAsia="Calibri" w:hAnsi="Calibri" w:cs="Calibri"/>
                <w:color w:val="000000"/>
                <w:sz w:val="20"/>
              </w:rPr>
              <w:t>Functional</w:t>
            </w:r>
          </w:p>
        </w:tc>
      </w:tr>
      <w:tr>
        <w:tblPrEx>
          <w:tblW w:w="11980" w:type="dxa"/>
          <w:jc w:val="left"/>
          <w:tblInd w:w="-115" w:type="dxa"/>
          <w:tblLayout w:type="fixed"/>
          <w:tblCellMar>
            <w:top w:w="0" w:type="dxa"/>
            <w:left w:w="100" w:type="dxa"/>
            <w:bottom w:w="0" w:type="dxa"/>
            <w:right w:w="100" w:type="dxa"/>
          </w:tblCellMar>
        </w:tblPrEx>
        <w:trPr>
          <w:jc w:val="left"/>
        </w:trPr>
        <w:tc>
          <w:tcPr>
            <w:tcW w:w="1282"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pPr>
              <w:widowControl/>
              <w:spacing w:line="240" w:lineRule="auto"/>
            </w:pPr>
            <w:r>
              <w:rPr>
                <w:rFonts w:ascii="Calibri" w:eastAsia="Calibri" w:hAnsi="Calibri" w:cs="Calibri"/>
                <w:color w:val="000000"/>
                <w:sz w:val="20"/>
              </w:rPr>
              <w:t>3.9.3</w:t>
            </w:r>
          </w:p>
        </w:tc>
        <w:tc>
          <w:tcPr>
            <w:tcW w:w="634"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pPr>
              <w:widowControl/>
              <w:spacing w:line="240" w:lineRule="auto"/>
            </w:pPr>
            <w:r>
              <w:rPr>
                <w:rFonts w:ascii="Calibri" w:eastAsia="Calibri" w:hAnsi="Calibri" w:cs="Calibri"/>
                <w:color w:val="000000"/>
                <w:sz w:val="20"/>
              </w:rPr>
              <w:t>33</w:t>
            </w:r>
          </w:p>
        </w:tc>
        <w:tc>
          <w:tcPr>
            <w:tcW w:w="8093"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pPr>
              <w:pStyle w:val="Heading3"/>
              <w:keepLines/>
              <w:widowControl/>
              <w:spacing w:line="240" w:lineRule="auto"/>
              <w:ind w:left="0" w:firstLine="0"/>
            </w:pPr>
            <w:r>
              <w:rPr>
                <w:rFonts w:ascii="Calibri Light" w:eastAsia="Calibri Light" w:hAnsi="Calibri Light" w:cs="Calibri Light"/>
                <w:color w:val="000000"/>
                <w:sz w:val="24"/>
              </w:rPr>
              <w:t>The game shall allow the weapon type: shotgun</w:t>
            </w:r>
          </w:p>
        </w:tc>
        <w:tc>
          <w:tcPr>
            <w:tcW w:w="893"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pPr>
              <w:widowControl/>
              <w:spacing w:line="240" w:lineRule="auto"/>
            </w:pPr>
          </w:p>
        </w:tc>
        <w:tc>
          <w:tcPr>
            <w:tcW w:w="1080"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pPr>
              <w:widowControl/>
              <w:spacing w:line="240" w:lineRule="auto"/>
            </w:pPr>
            <w:r>
              <w:rPr>
                <w:rFonts w:ascii="Calibri" w:eastAsia="Calibri" w:hAnsi="Calibri" w:cs="Calibri"/>
                <w:color w:val="000000"/>
                <w:sz w:val="20"/>
              </w:rPr>
              <w:t>Interface</w:t>
            </w:r>
          </w:p>
        </w:tc>
      </w:tr>
      <w:tr>
        <w:tblPrEx>
          <w:tblW w:w="11980" w:type="dxa"/>
          <w:jc w:val="left"/>
          <w:tblInd w:w="-115" w:type="dxa"/>
          <w:tblLayout w:type="fixed"/>
          <w:tblCellMar>
            <w:top w:w="0" w:type="dxa"/>
            <w:left w:w="100" w:type="dxa"/>
            <w:bottom w:w="0" w:type="dxa"/>
            <w:right w:w="100" w:type="dxa"/>
          </w:tblCellMar>
        </w:tblPrEx>
        <w:trPr>
          <w:jc w:val="left"/>
        </w:trPr>
        <w:tc>
          <w:tcPr>
            <w:tcW w:w="1282"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pPr>
              <w:widowControl/>
              <w:spacing w:line="240" w:lineRule="auto"/>
            </w:pPr>
            <w:r>
              <w:rPr>
                <w:rFonts w:ascii="Calibri" w:eastAsia="Calibri" w:hAnsi="Calibri" w:cs="Calibri"/>
                <w:color w:val="000000"/>
                <w:sz w:val="20"/>
              </w:rPr>
              <w:t>3.9.4</w:t>
            </w:r>
          </w:p>
        </w:tc>
        <w:tc>
          <w:tcPr>
            <w:tcW w:w="634"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pPr>
              <w:widowControl/>
              <w:spacing w:line="240" w:lineRule="auto"/>
            </w:pPr>
            <w:r>
              <w:rPr>
                <w:rFonts w:ascii="Calibri" w:eastAsia="Calibri" w:hAnsi="Calibri" w:cs="Calibri"/>
                <w:color w:val="000000"/>
                <w:sz w:val="20"/>
              </w:rPr>
              <w:t>34</w:t>
            </w:r>
          </w:p>
        </w:tc>
        <w:tc>
          <w:tcPr>
            <w:tcW w:w="8093"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pPr>
              <w:pStyle w:val="Heading3"/>
              <w:keepLines/>
              <w:widowControl/>
              <w:spacing w:line="240" w:lineRule="auto"/>
              <w:ind w:left="0" w:firstLine="0"/>
            </w:pPr>
            <w:r>
              <w:rPr>
                <w:rFonts w:ascii="Calibri Light" w:eastAsia="Calibri Light" w:hAnsi="Calibri Light" w:cs="Calibri Light"/>
                <w:color w:val="000000"/>
                <w:sz w:val="24"/>
              </w:rPr>
              <w:t>The game shall allow the weapon type: assault rifle</w:t>
            </w:r>
          </w:p>
        </w:tc>
        <w:tc>
          <w:tcPr>
            <w:tcW w:w="893"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pPr>
              <w:widowControl/>
              <w:spacing w:line="240" w:lineRule="auto"/>
            </w:pPr>
          </w:p>
        </w:tc>
        <w:tc>
          <w:tcPr>
            <w:tcW w:w="1080"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pPr>
              <w:widowControl/>
              <w:spacing w:line="240" w:lineRule="auto"/>
            </w:pPr>
            <w:r>
              <w:rPr>
                <w:rFonts w:ascii="Calibri" w:eastAsia="Calibri" w:hAnsi="Calibri" w:cs="Calibri"/>
                <w:color w:val="000000"/>
                <w:sz w:val="20"/>
              </w:rPr>
              <w:t>Functional</w:t>
            </w:r>
          </w:p>
        </w:tc>
      </w:tr>
      <w:tr>
        <w:tblPrEx>
          <w:tblW w:w="11980" w:type="dxa"/>
          <w:jc w:val="left"/>
          <w:tblInd w:w="-115" w:type="dxa"/>
          <w:tblLayout w:type="fixed"/>
          <w:tblCellMar>
            <w:top w:w="0" w:type="dxa"/>
            <w:left w:w="100" w:type="dxa"/>
            <w:bottom w:w="0" w:type="dxa"/>
            <w:right w:w="100" w:type="dxa"/>
          </w:tblCellMar>
        </w:tblPrEx>
        <w:trPr>
          <w:jc w:val="left"/>
        </w:trPr>
        <w:tc>
          <w:tcPr>
            <w:tcW w:w="1282"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pPr>
              <w:widowControl/>
              <w:spacing w:line="240" w:lineRule="auto"/>
            </w:pPr>
            <w:r>
              <w:rPr>
                <w:rFonts w:ascii="Calibri" w:eastAsia="Calibri" w:hAnsi="Calibri" w:cs="Calibri"/>
                <w:color w:val="000000"/>
                <w:sz w:val="20"/>
              </w:rPr>
              <w:t>3.9.5</w:t>
            </w:r>
          </w:p>
        </w:tc>
        <w:tc>
          <w:tcPr>
            <w:tcW w:w="634"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pPr>
              <w:widowControl/>
              <w:spacing w:line="240" w:lineRule="auto"/>
            </w:pPr>
            <w:r>
              <w:rPr>
                <w:rFonts w:ascii="Calibri" w:eastAsia="Calibri" w:hAnsi="Calibri" w:cs="Calibri"/>
                <w:color w:val="000000"/>
                <w:sz w:val="20"/>
              </w:rPr>
              <w:t>35</w:t>
            </w:r>
          </w:p>
        </w:tc>
        <w:tc>
          <w:tcPr>
            <w:tcW w:w="8093"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pPr>
              <w:pStyle w:val="Heading3"/>
              <w:keepLines/>
              <w:widowControl/>
              <w:spacing w:line="240" w:lineRule="auto"/>
              <w:ind w:left="0" w:firstLine="0"/>
            </w:pPr>
            <w:r>
              <w:rPr>
                <w:rFonts w:ascii="Calibri Light" w:eastAsia="Calibri Light" w:hAnsi="Calibri Light" w:cs="Calibri Light"/>
                <w:color w:val="000000"/>
                <w:sz w:val="24"/>
              </w:rPr>
              <w:t>The tame shall allow the weapon type: laser.</w:t>
            </w:r>
          </w:p>
        </w:tc>
        <w:tc>
          <w:tcPr>
            <w:tcW w:w="893"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pPr>
              <w:widowControl/>
              <w:spacing w:line="240" w:lineRule="auto"/>
            </w:pPr>
          </w:p>
        </w:tc>
        <w:tc>
          <w:tcPr>
            <w:tcW w:w="1080"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pPr>
              <w:widowControl/>
              <w:spacing w:line="240" w:lineRule="auto"/>
            </w:pPr>
            <w:r>
              <w:rPr>
                <w:rFonts w:ascii="Calibri" w:eastAsia="Calibri" w:hAnsi="Calibri" w:cs="Calibri"/>
                <w:color w:val="000000"/>
                <w:sz w:val="20"/>
              </w:rPr>
              <w:t>Interface</w:t>
            </w:r>
          </w:p>
        </w:tc>
      </w:tr>
      <w:tr>
        <w:tblPrEx>
          <w:tblW w:w="11980" w:type="dxa"/>
          <w:jc w:val="left"/>
          <w:tblInd w:w="-115" w:type="dxa"/>
          <w:tblLayout w:type="fixed"/>
          <w:tblCellMar>
            <w:top w:w="0" w:type="dxa"/>
            <w:left w:w="100" w:type="dxa"/>
            <w:bottom w:w="0" w:type="dxa"/>
            <w:right w:w="100" w:type="dxa"/>
          </w:tblCellMar>
        </w:tblPrEx>
        <w:trPr>
          <w:jc w:val="left"/>
        </w:trPr>
        <w:tc>
          <w:tcPr>
            <w:tcW w:w="1282"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pPr>
              <w:widowControl/>
              <w:spacing w:line="240" w:lineRule="auto"/>
            </w:pPr>
            <w:r>
              <w:rPr>
                <w:rFonts w:ascii="Calibri" w:eastAsia="Calibri" w:hAnsi="Calibri" w:cs="Calibri"/>
                <w:color w:val="000000"/>
                <w:sz w:val="20"/>
              </w:rPr>
              <w:t>3.9.6</w:t>
            </w:r>
          </w:p>
        </w:tc>
        <w:tc>
          <w:tcPr>
            <w:tcW w:w="634"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pPr>
              <w:widowControl/>
              <w:spacing w:line="240" w:lineRule="auto"/>
            </w:pPr>
            <w:r>
              <w:rPr>
                <w:rFonts w:ascii="Calibri" w:eastAsia="Calibri" w:hAnsi="Calibri" w:cs="Calibri"/>
                <w:color w:val="000000"/>
                <w:sz w:val="20"/>
              </w:rPr>
              <w:t>36</w:t>
            </w:r>
          </w:p>
        </w:tc>
        <w:tc>
          <w:tcPr>
            <w:tcW w:w="8093"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pPr>
              <w:pStyle w:val="Heading3"/>
              <w:keepLines/>
              <w:widowControl/>
              <w:spacing w:line="240" w:lineRule="auto"/>
              <w:ind w:left="0" w:firstLine="0"/>
            </w:pPr>
            <w:r>
              <w:rPr>
                <w:rFonts w:ascii="Calibri Light" w:eastAsia="Calibri Light" w:hAnsi="Calibri Light" w:cs="Calibri Light"/>
                <w:color w:val="000000"/>
                <w:sz w:val="24"/>
              </w:rPr>
              <w:t>Each weapon will have different capabilit</w:t>
            </w:r>
            <w:r>
              <w:rPr>
                <w:rFonts w:ascii="Calibri Light" w:eastAsia="Calibri Light" w:hAnsi="Calibri Light" w:cs="Calibri Light"/>
                <w:color w:val="000000"/>
                <w:sz w:val="24"/>
              </w:rPr>
              <w:t xml:space="preserve">ies (bullets per shot, distance </w:t>
            </w:r>
            <w:r>
              <w:rPr>
                <w:rFonts w:ascii="Calibri Light" w:eastAsia="Calibri Light" w:hAnsi="Calibri Light" w:cs="Calibri Light"/>
                <w:color w:val="000000"/>
                <w:sz w:val="24"/>
              </w:rPr>
              <w:t xml:space="preserve">bullets travel, </w:t>
            </w:r>
            <w:r>
              <w:rPr>
                <w:rFonts w:ascii="Calibri Light" w:eastAsia="Calibri Light" w:hAnsi="Calibri Light" w:cs="Calibri Light"/>
                <w:color w:val="000000"/>
                <w:sz w:val="24"/>
              </w:rPr>
              <w:t>f</w:t>
            </w:r>
            <w:r>
              <w:rPr>
                <w:rFonts w:ascii="Calibri Light" w:eastAsia="Calibri Light" w:hAnsi="Calibri Light" w:cs="Calibri Light"/>
                <w:color w:val="000000"/>
                <w:sz w:val="24"/>
              </w:rPr>
              <w:t>iring rate).</w:t>
            </w:r>
          </w:p>
        </w:tc>
        <w:tc>
          <w:tcPr>
            <w:tcW w:w="893"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pPr>
              <w:widowControl/>
              <w:spacing w:line="240" w:lineRule="auto"/>
            </w:pPr>
          </w:p>
        </w:tc>
        <w:tc>
          <w:tcPr>
            <w:tcW w:w="1080"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pPr>
              <w:widowControl/>
              <w:spacing w:line="240" w:lineRule="auto"/>
            </w:pPr>
            <w:r>
              <w:rPr>
                <w:rFonts w:ascii="Calibri" w:eastAsia="Calibri" w:hAnsi="Calibri" w:cs="Calibri"/>
                <w:color w:val="000000"/>
                <w:sz w:val="20"/>
              </w:rPr>
              <w:t>Functional</w:t>
            </w:r>
          </w:p>
        </w:tc>
      </w:tr>
      <w:tr>
        <w:tblPrEx>
          <w:tblW w:w="11980" w:type="dxa"/>
          <w:jc w:val="left"/>
          <w:tblInd w:w="-115" w:type="dxa"/>
          <w:tblLayout w:type="fixed"/>
          <w:tblCellMar>
            <w:top w:w="0" w:type="dxa"/>
            <w:left w:w="100" w:type="dxa"/>
            <w:bottom w:w="0" w:type="dxa"/>
            <w:right w:w="100" w:type="dxa"/>
          </w:tblCellMar>
        </w:tblPrEx>
        <w:trPr>
          <w:jc w:val="left"/>
        </w:trPr>
        <w:tc>
          <w:tcPr>
            <w:tcW w:w="1282"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pPr>
              <w:widowControl/>
              <w:spacing w:line="240" w:lineRule="auto"/>
            </w:pPr>
            <w:r>
              <w:rPr>
                <w:rFonts w:ascii="Calibri" w:eastAsia="Calibri" w:hAnsi="Calibri" w:cs="Calibri"/>
                <w:color w:val="000000"/>
                <w:sz w:val="20"/>
              </w:rPr>
              <w:t>3.9.7</w:t>
            </w:r>
          </w:p>
        </w:tc>
        <w:tc>
          <w:tcPr>
            <w:tcW w:w="634"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pPr>
              <w:widowControl/>
              <w:spacing w:line="240" w:lineRule="auto"/>
            </w:pPr>
            <w:r>
              <w:rPr>
                <w:rFonts w:ascii="Calibri" w:eastAsia="Calibri" w:hAnsi="Calibri" w:cs="Calibri"/>
                <w:color w:val="000000"/>
                <w:sz w:val="20"/>
              </w:rPr>
              <w:t>37</w:t>
            </w:r>
          </w:p>
        </w:tc>
        <w:tc>
          <w:tcPr>
            <w:tcW w:w="8093"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pPr>
              <w:pStyle w:val="Heading3"/>
              <w:keepLines/>
              <w:widowControl/>
              <w:spacing w:line="240" w:lineRule="auto"/>
              <w:ind w:left="0" w:firstLine="0"/>
            </w:pPr>
            <w:r>
              <w:rPr>
                <w:rFonts w:ascii="Calibri Light" w:eastAsia="Calibri Light" w:hAnsi="Calibri Light" w:cs="Calibri Light"/>
                <w:color w:val="000000"/>
                <w:sz w:val="24"/>
              </w:rPr>
              <w:t xml:space="preserve">The enemy weapon shall be dropped upon enemy death.  </w:t>
            </w:r>
          </w:p>
        </w:tc>
        <w:tc>
          <w:tcPr>
            <w:tcW w:w="893"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pPr>
              <w:widowControl/>
              <w:spacing w:line="240" w:lineRule="auto"/>
            </w:pPr>
          </w:p>
        </w:tc>
        <w:tc>
          <w:tcPr>
            <w:tcW w:w="1080"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pPr>
              <w:widowControl/>
              <w:spacing w:line="240" w:lineRule="auto"/>
            </w:pPr>
            <w:r>
              <w:rPr>
                <w:rFonts w:ascii="Calibri" w:eastAsia="Calibri" w:hAnsi="Calibri" w:cs="Calibri"/>
                <w:color w:val="000000"/>
                <w:sz w:val="20"/>
              </w:rPr>
              <w:t>Interface</w:t>
            </w:r>
          </w:p>
        </w:tc>
      </w:tr>
      <w:tr>
        <w:tblPrEx>
          <w:tblW w:w="11980" w:type="dxa"/>
          <w:jc w:val="left"/>
          <w:tblInd w:w="-115" w:type="dxa"/>
          <w:tblLayout w:type="fixed"/>
          <w:tblCellMar>
            <w:top w:w="0" w:type="dxa"/>
            <w:left w:w="100" w:type="dxa"/>
            <w:bottom w:w="0" w:type="dxa"/>
            <w:right w:w="100" w:type="dxa"/>
          </w:tblCellMar>
        </w:tblPrEx>
        <w:trPr>
          <w:jc w:val="left"/>
        </w:trPr>
        <w:tc>
          <w:tcPr>
            <w:tcW w:w="1282"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pPr>
              <w:widowControl/>
              <w:spacing w:line="240" w:lineRule="auto"/>
            </w:pPr>
            <w:r>
              <w:rPr>
                <w:rFonts w:ascii="Calibri" w:eastAsia="Calibri" w:hAnsi="Calibri" w:cs="Calibri"/>
                <w:color w:val="000000"/>
                <w:sz w:val="20"/>
              </w:rPr>
              <w:t>3.9.8</w:t>
            </w:r>
          </w:p>
        </w:tc>
        <w:tc>
          <w:tcPr>
            <w:tcW w:w="634"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pPr>
              <w:widowControl/>
              <w:spacing w:line="240" w:lineRule="auto"/>
            </w:pPr>
            <w:r>
              <w:rPr>
                <w:rFonts w:ascii="Calibri" w:eastAsia="Calibri" w:hAnsi="Calibri" w:cs="Calibri"/>
                <w:color w:val="000000"/>
                <w:sz w:val="20"/>
              </w:rPr>
              <w:t>38</w:t>
            </w:r>
          </w:p>
        </w:tc>
        <w:tc>
          <w:tcPr>
            <w:tcW w:w="8093"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pPr>
              <w:pStyle w:val="Heading3"/>
              <w:keepLines/>
              <w:widowControl/>
              <w:spacing w:line="240" w:lineRule="auto"/>
              <w:ind w:left="0" w:firstLine="0"/>
            </w:pPr>
            <w:r>
              <w:rPr>
                <w:rFonts w:ascii="Calibri Light" w:eastAsia="Calibri Light" w:hAnsi="Calibri Light" w:cs="Calibri Light"/>
                <w:color w:val="000000"/>
                <w:sz w:val="24"/>
              </w:rPr>
              <w:t>The game shall allow enemies to kill a player.</w:t>
            </w:r>
          </w:p>
        </w:tc>
        <w:tc>
          <w:tcPr>
            <w:tcW w:w="893"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pPr>
              <w:widowControl/>
              <w:spacing w:line="240" w:lineRule="auto"/>
            </w:pPr>
          </w:p>
        </w:tc>
        <w:tc>
          <w:tcPr>
            <w:tcW w:w="1080"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pPr>
              <w:widowControl/>
              <w:spacing w:line="240" w:lineRule="auto"/>
            </w:pPr>
            <w:r>
              <w:rPr>
                <w:rFonts w:ascii="Calibri" w:eastAsia="Calibri" w:hAnsi="Calibri" w:cs="Calibri"/>
                <w:color w:val="000000"/>
                <w:sz w:val="20"/>
              </w:rPr>
              <w:t>Functional</w:t>
            </w:r>
          </w:p>
        </w:tc>
      </w:tr>
      <w:tr>
        <w:tblPrEx>
          <w:tblW w:w="11980" w:type="dxa"/>
          <w:jc w:val="left"/>
          <w:tblInd w:w="-115" w:type="dxa"/>
          <w:tblLayout w:type="fixed"/>
          <w:tblCellMar>
            <w:top w:w="0" w:type="dxa"/>
            <w:left w:w="100" w:type="dxa"/>
            <w:bottom w:w="0" w:type="dxa"/>
            <w:right w:w="100" w:type="dxa"/>
          </w:tblCellMar>
        </w:tblPrEx>
        <w:trPr>
          <w:jc w:val="left"/>
        </w:trPr>
        <w:tc>
          <w:tcPr>
            <w:tcW w:w="1282"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pPr>
              <w:widowControl/>
              <w:spacing w:line="240" w:lineRule="auto"/>
            </w:pPr>
            <w:r>
              <w:rPr>
                <w:rFonts w:ascii="Calibri" w:eastAsia="Calibri" w:hAnsi="Calibri" w:cs="Calibri"/>
                <w:color w:val="000000"/>
                <w:sz w:val="20"/>
              </w:rPr>
              <w:t>3.10.1</w:t>
            </w:r>
          </w:p>
        </w:tc>
        <w:tc>
          <w:tcPr>
            <w:tcW w:w="634"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pPr>
              <w:widowControl/>
              <w:spacing w:line="240" w:lineRule="auto"/>
            </w:pPr>
            <w:r>
              <w:rPr>
                <w:rFonts w:ascii="Calibri" w:eastAsia="Calibri" w:hAnsi="Calibri" w:cs="Calibri"/>
                <w:color w:val="000000"/>
                <w:sz w:val="20"/>
              </w:rPr>
              <w:t>39</w:t>
            </w:r>
          </w:p>
        </w:tc>
        <w:tc>
          <w:tcPr>
            <w:tcW w:w="8093"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pPr>
              <w:pStyle w:val="Heading3"/>
              <w:keepLines/>
              <w:widowControl/>
              <w:numPr>
                <w:ilvl w:val="2"/>
                <w:numId w:val="9"/>
              </w:numPr>
              <w:spacing w:line="240" w:lineRule="auto"/>
              <w:ind w:left="720"/>
            </w:pPr>
            <w:r>
              <w:rPr>
                <w:rFonts w:ascii="Calibri Light" w:eastAsia="Calibri Light" w:hAnsi="Calibri Light" w:cs="Calibri Light"/>
                <w:color w:val="000000"/>
                <w:sz w:val="24"/>
              </w:rPr>
              <w:t>An individual Player class shall move a player within the game.</w:t>
            </w:r>
          </w:p>
        </w:tc>
        <w:tc>
          <w:tcPr>
            <w:tcW w:w="893"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pPr>
              <w:widowControl/>
              <w:spacing w:line="240" w:lineRule="auto"/>
            </w:pPr>
          </w:p>
        </w:tc>
        <w:tc>
          <w:tcPr>
            <w:tcW w:w="1080"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pPr>
              <w:widowControl/>
              <w:spacing w:line="240" w:lineRule="auto"/>
            </w:pPr>
            <w:r>
              <w:rPr>
                <w:rFonts w:ascii="Calibri" w:eastAsia="Calibri" w:hAnsi="Calibri" w:cs="Calibri"/>
                <w:color w:val="000000"/>
                <w:sz w:val="20"/>
              </w:rPr>
              <w:t>Functional</w:t>
            </w:r>
          </w:p>
        </w:tc>
      </w:tr>
      <w:tr>
        <w:tblPrEx>
          <w:tblW w:w="11980" w:type="dxa"/>
          <w:jc w:val="left"/>
          <w:tblInd w:w="-115" w:type="dxa"/>
          <w:tblLayout w:type="fixed"/>
          <w:tblCellMar>
            <w:top w:w="0" w:type="dxa"/>
            <w:left w:w="100" w:type="dxa"/>
            <w:bottom w:w="0" w:type="dxa"/>
            <w:right w:w="100" w:type="dxa"/>
          </w:tblCellMar>
        </w:tblPrEx>
        <w:trPr>
          <w:jc w:val="left"/>
        </w:trPr>
        <w:tc>
          <w:tcPr>
            <w:tcW w:w="1282"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pPr>
              <w:widowControl/>
              <w:spacing w:line="240" w:lineRule="auto"/>
            </w:pPr>
            <w:r>
              <w:rPr>
                <w:rFonts w:ascii="Calibri" w:eastAsia="Calibri" w:hAnsi="Calibri" w:cs="Calibri"/>
                <w:color w:val="000000"/>
                <w:sz w:val="20"/>
              </w:rPr>
              <w:t>3.10.2</w:t>
            </w:r>
          </w:p>
        </w:tc>
        <w:tc>
          <w:tcPr>
            <w:tcW w:w="634"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pPr>
              <w:widowControl/>
              <w:spacing w:line="240" w:lineRule="auto"/>
            </w:pPr>
            <w:r>
              <w:rPr>
                <w:rFonts w:ascii="Calibri" w:eastAsia="Calibri" w:hAnsi="Calibri" w:cs="Calibri"/>
                <w:color w:val="000000"/>
                <w:sz w:val="20"/>
              </w:rPr>
              <w:t>40</w:t>
            </w:r>
          </w:p>
        </w:tc>
        <w:tc>
          <w:tcPr>
            <w:tcW w:w="8093"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pPr>
              <w:pStyle w:val="Heading3"/>
              <w:keepLines/>
              <w:widowControl/>
              <w:numPr>
                <w:ilvl w:val="2"/>
                <w:numId w:val="9"/>
              </w:numPr>
              <w:spacing w:line="240" w:lineRule="auto"/>
              <w:ind w:left="720"/>
            </w:pPr>
            <w:r>
              <w:rPr>
                <w:rFonts w:ascii="Calibri Light" w:eastAsia="Calibri Light" w:hAnsi="Calibri Light" w:cs="Calibri Light"/>
                <w:color w:val="000000"/>
                <w:sz w:val="24"/>
              </w:rPr>
              <w:t>Players will have autonomous movement within the game.</w:t>
            </w:r>
          </w:p>
        </w:tc>
        <w:tc>
          <w:tcPr>
            <w:tcW w:w="893"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pPr>
              <w:widowControl/>
              <w:spacing w:line="240" w:lineRule="auto"/>
            </w:pPr>
          </w:p>
        </w:tc>
        <w:tc>
          <w:tcPr>
            <w:tcW w:w="1080"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pPr>
              <w:widowControl/>
              <w:spacing w:line="240" w:lineRule="auto"/>
            </w:pPr>
            <w:r>
              <w:rPr>
                <w:rFonts w:ascii="Calibri" w:eastAsia="Calibri" w:hAnsi="Calibri" w:cs="Calibri"/>
                <w:color w:val="000000"/>
                <w:sz w:val="20"/>
              </w:rPr>
              <w:t>Functional</w:t>
            </w:r>
          </w:p>
        </w:tc>
      </w:tr>
      <w:tr>
        <w:tblPrEx>
          <w:tblW w:w="11980" w:type="dxa"/>
          <w:jc w:val="left"/>
          <w:tblInd w:w="-115" w:type="dxa"/>
          <w:tblLayout w:type="fixed"/>
          <w:tblCellMar>
            <w:top w:w="0" w:type="dxa"/>
            <w:left w:w="100" w:type="dxa"/>
            <w:bottom w:w="0" w:type="dxa"/>
            <w:right w:w="100" w:type="dxa"/>
          </w:tblCellMar>
        </w:tblPrEx>
        <w:trPr>
          <w:jc w:val="left"/>
        </w:trPr>
        <w:tc>
          <w:tcPr>
            <w:tcW w:w="1282"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pPr>
              <w:widowControl/>
              <w:spacing w:line="240" w:lineRule="auto"/>
            </w:pPr>
            <w:r>
              <w:rPr>
                <w:rFonts w:ascii="Calibri" w:eastAsia="Calibri" w:hAnsi="Calibri" w:cs="Calibri"/>
                <w:color w:val="000000"/>
                <w:sz w:val="20"/>
              </w:rPr>
              <w:t>3.10.3</w:t>
            </w:r>
          </w:p>
        </w:tc>
        <w:tc>
          <w:tcPr>
            <w:tcW w:w="634"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pPr>
              <w:widowControl/>
              <w:spacing w:line="240" w:lineRule="auto"/>
            </w:pPr>
            <w:r>
              <w:rPr>
                <w:rFonts w:ascii="Calibri" w:eastAsia="Calibri" w:hAnsi="Calibri" w:cs="Calibri"/>
                <w:color w:val="000000"/>
                <w:sz w:val="20"/>
              </w:rPr>
              <w:t>41</w:t>
            </w:r>
          </w:p>
        </w:tc>
        <w:tc>
          <w:tcPr>
            <w:tcW w:w="8093"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pPr>
              <w:widowControl/>
              <w:spacing w:line="240" w:lineRule="auto"/>
            </w:pPr>
            <w:r>
              <w:rPr>
                <w:rFonts w:ascii="Calibri" w:eastAsia="Calibri" w:hAnsi="Calibri" w:cs="Calibri"/>
                <w:color w:val="000000"/>
                <w:sz w:val="22"/>
              </w:rPr>
              <w:t>The pl</w:t>
            </w:r>
            <w:r>
              <w:rPr>
                <w:rFonts w:ascii="Calibri" w:eastAsia="Calibri" w:hAnsi="Calibri" w:cs="Calibri"/>
                <w:color w:val="000000"/>
                <w:sz w:val="22"/>
              </w:rPr>
              <w:t xml:space="preserve">ayer shall have the ability to </w:t>
            </w:r>
            <w:r>
              <w:rPr>
                <w:rFonts w:ascii="Calibri" w:eastAsia="Calibri" w:hAnsi="Calibri" w:cs="Calibri"/>
                <w:color w:val="000000"/>
                <w:sz w:val="22"/>
              </w:rPr>
              <w:t>run.</w:t>
            </w:r>
          </w:p>
        </w:tc>
        <w:tc>
          <w:tcPr>
            <w:tcW w:w="893"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pPr>
              <w:widowControl/>
              <w:spacing w:line="240" w:lineRule="auto"/>
            </w:pPr>
          </w:p>
        </w:tc>
        <w:tc>
          <w:tcPr>
            <w:tcW w:w="1080"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pPr>
              <w:widowControl/>
              <w:spacing w:line="240" w:lineRule="auto"/>
            </w:pPr>
            <w:r>
              <w:rPr>
                <w:rFonts w:ascii="Calibri" w:eastAsia="Calibri" w:hAnsi="Calibri" w:cs="Calibri"/>
                <w:color w:val="000000"/>
                <w:sz w:val="20"/>
              </w:rPr>
              <w:t>Functional</w:t>
            </w:r>
          </w:p>
        </w:tc>
      </w:tr>
      <w:tr>
        <w:tblPrEx>
          <w:tblW w:w="11980" w:type="dxa"/>
          <w:jc w:val="left"/>
          <w:tblInd w:w="-115" w:type="dxa"/>
          <w:tblLayout w:type="fixed"/>
          <w:tblCellMar>
            <w:top w:w="0" w:type="dxa"/>
            <w:left w:w="100" w:type="dxa"/>
            <w:bottom w:w="0" w:type="dxa"/>
            <w:right w:w="100" w:type="dxa"/>
          </w:tblCellMar>
        </w:tblPrEx>
        <w:trPr>
          <w:jc w:val="left"/>
        </w:trPr>
        <w:tc>
          <w:tcPr>
            <w:tcW w:w="1282"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pPr>
              <w:widowControl/>
              <w:spacing w:line="240" w:lineRule="auto"/>
            </w:pPr>
            <w:r>
              <w:rPr>
                <w:rFonts w:ascii="Calibri" w:eastAsia="Calibri" w:hAnsi="Calibri" w:cs="Calibri"/>
                <w:color w:val="000000"/>
                <w:sz w:val="20"/>
              </w:rPr>
              <w:t>3.10.4</w:t>
            </w:r>
          </w:p>
        </w:tc>
        <w:tc>
          <w:tcPr>
            <w:tcW w:w="634"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pPr>
              <w:widowControl/>
              <w:spacing w:line="240" w:lineRule="auto"/>
            </w:pPr>
            <w:r>
              <w:rPr>
                <w:rFonts w:ascii="Calibri" w:eastAsia="Calibri" w:hAnsi="Calibri" w:cs="Calibri"/>
                <w:color w:val="000000"/>
                <w:sz w:val="20"/>
              </w:rPr>
              <w:t>42</w:t>
            </w:r>
          </w:p>
        </w:tc>
        <w:tc>
          <w:tcPr>
            <w:tcW w:w="8093"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pPr>
              <w:widowControl/>
              <w:spacing w:line="240" w:lineRule="auto"/>
            </w:pPr>
            <w:r>
              <w:rPr>
                <w:rFonts w:ascii="Calibri" w:eastAsia="Calibri" w:hAnsi="Calibri" w:cs="Calibri"/>
                <w:color w:val="000000"/>
                <w:sz w:val="22"/>
              </w:rPr>
              <w:t>Each player shall have the ability to jump.</w:t>
            </w:r>
          </w:p>
        </w:tc>
        <w:tc>
          <w:tcPr>
            <w:tcW w:w="893"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pPr>
              <w:widowControl/>
              <w:spacing w:line="240" w:lineRule="auto"/>
            </w:pPr>
          </w:p>
        </w:tc>
        <w:tc>
          <w:tcPr>
            <w:tcW w:w="1080"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pPr>
              <w:widowControl/>
              <w:spacing w:line="240" w:lineRule="auto"/>
            </w:pPr>
            <w:r>
              <w:rPr>
                <w:rFonts w:ascii="Calibri" w:eastAsia="Calibri" w:hAnsi="Calibri" w:cs="Calibri"/>
                <w:color w:val="000000"/>
                <w:sz w:val="20"/>
              </w:rPr>
              <w:t>Functional</w:t>
            </w:r>
          </w:p>
        </w:tc>
      </w:tr>
      <w:tr>
        <w:tblPrEx>
          <w:tblW w:w="11980" w:type="dxa"/>
          <w:jc w:val="left"/>
          <w:tblInd w:w="-115" w:type="dxa"/>
          <w:tblLayout w:type="fixed"/>
          <w:tblCellMar>
            <w:top w:w="0" w:type="dxa"/>
            <w:left w:w="100" w:type="dxa"/>
            <w:bottom w:w="0" w:type="dxa"/>
            <w:right w:w="100" w:type="dxa"/>
          </w:tblCellMar>
        </w:tblPrEx>
        <w:trPr>
          <w:jc w:val="left"/>
        </w:trPr>
        <w:tc>
          <w:tcPr>
            <w:tcW w:w="1282"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pPr>
              <w:widowControl/>
              <w:spacing w:line="240" w:lineRule="auto"/>
            </w:pPr>
            <w:r>
              <w:rPr>
                <w:rFonts w:ascii="Calibri" w:eastAsia="Calibri" w:hAnsi="Calibri" w:cs="Calibri"/>
                <w:color w:val="000000"/>
                <w:sz w:val="20"/>
              </w:rPr>
              <w:t>3.10.5</w:t>
            </w:r>
          </w:p>
        </w:tc>
        <w:tc>
          <w:tcPr>
            <w:tcW w:w="634"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pPr>
              <w:widowControl/>
              <w:spacing w:line="240" w:lineRule="auto"/>
            </w:pPr>
            <w:r>
              <w:rPr>
                <w:rFonts w:ascii="Calibri" w:eastAsia="Calibri" w:hAnsi="Calibri" w:cs="Calibri"/>
                <w:color w:val="000000"/>
                <w:sz w:val="20"/>
              </w:rPr>
              <w:t>43</w:t>
            </w:r>
          </w:p>
        </w:tc>
        <w:tc>
          <w:tcPr>
            <w:tcW w:w="8093"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pPr>
              <w:pStyle w:val="Heading3"/>
              <w:keepLines/>
              <w:widowControl/>
              <w:numPr>
                <w:ilvl w:val="2"/>
                <w:numId w:val="9"/>
              </w:numPr>
              <w:spacing w:line="240" w:lineRule="auto"/>
              <w:ind w:left="720"/>
            </w:pPr>
            <w:r>
              <w:rPr>
                <w:rFonts w:ascii="Calibri Light" w:eastAsia="Calibri Light" w:hAnsi="Calibri Light" w:cs="Calibri Light"/>
                <w:color w:val="000000"/>
                <w:sz w:val="24"/>
              </w:rPr>
              <w:t>Each player shall have the ability to crouch.</w:t>
            </w:r>
          </w:p>
        </w:tc>
        <w:tc>
          <w:tcPr>
            <w:tcW w:w="893"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pPr>
              <w:widowControl/>
              <w:spacing w:line="240" w:lineRule="auto"/>
            </w:pPr>
          </w:p>
        </w:tc>
        <w:tc>
          <w:tcPr>
            <w:tcW w:w="1080"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pPr>
              <w:widowControl/>
              <w:spacing w:line="240" w:lineRule="auto"/>
            </w:pPr>
            <w:r>
              <w:rPr>
                <w:rFonts w:ascii="Calibri" w:eastAsia="Calibri" w:hAnsi="Calibri" w:cs="Calibri"/>
                <w:color w:val="000000"/>
                <w:sz w:val="20"/>
              </w:rPr>
              <w:t>Functional</w:t>
            </w:r>
          </w:p>
        </w:tc>
      </w:tr>
      <w:tr>
        <w:tblPrEx>
          <w:tblW w:w="11980" w:type="dxa"/>
          <w:jc w:val="left"/>
          <w:tblInd w:w="-115" w:type="dxa"/>
          <w:tblLayout w:type="fixed"/>
          <w:tblCellMar>
            <w:top w:w="0" w:type="dxa"/>
            <w:left w:w="100" w:type="dxa"/>
            <w:bottom w:w="0" w:type="dxa"/>
            <w:right w:w="100" w:type="dxa"/>
          </w:tblCellMar>
        </w:tblPrEx>
        <w:trPr>
          <w:jc w:val="left"/>
        </w:trPr>
        <w:tc>
          <w:tcPr>
            <w:tcW w:w="1282"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pPr>
              <w:widowControl/>
              <w:spacing w:line="240" w:lineRule="auto"/>
            </w:pPr>
            <w:r>
              <w:rPr>
                <w:rFonts w:ascii="Calibri" w:eastAsia="Calibri" w:hAnsi="Calibri" w:cs="Calibri"/>
                <w:color w:val="000000"/>
                <w:sz w:val="20"/>
              </w:rPr>
              <w:t>3.10.6</w:t>
            </w:r>
          </w:p>
        </w:tc>
        <w:tc>
          <w:tcPr>
            <w:tcW w:w="634"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pPr>
              <w:widowControl/>
              <w:spacing w:line="240" w:lineRule="auto"/>
            </w:pPr>
            <w:r>
              <w:rPr>
                <w:rFonts w:ascii="Calibri" w:eastAsia="Calibri" w:hAnsi="Calibri" w:cs="Calibri"/>
                <w:color w:val="000000"/>
                <w:sz w:val="20"/>
              </w:rPr>
              <w:t>44</w:t>
            </w:r>
          </w:p>
        </w:tc>
        <w:tc>
          <w:tcPr>
            <w:tcW w:w="8093"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pPr>
              <w:widowControl/>
              <w:spacing w:line="240" w:lineRule="auto"/>
            </w:pPr>
            <w:r>
              <w:rPr>
                <w:rFonts w:ascii="Calibri" w:eastAsia="Calibri" w:hAnsi="Calibri" w:cs="Calibri"/>
                <w:color w:val="000000"/>
                <w:sz w:val="22"/>
              </w:rPr>
              <w:t>The player shall die if player falls into a hazard such as a pit.</w:t>
            </w:r>
          </w:p>
        </w:tc>
        <w:tc>
          <w:tcPr>
            <w:tcW w:w="893"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pPr>
              <w:widowControl/>
              <w:spacing w:line="240" w:lineRule="auto"/>
            </w:pPr>
          </w:p>
        </w:tc>
        <w:tc>
          <w:tcPr>
            <w:tcW w:w="1080"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pPr>
              <w:widowControl/>
              <w:spacing w:line="240" w:lineRule="auto"/>
            </w:pPr>
            <w:r>
              <w:rPr>
                <w:rFonts w:ascii="Calibri" w:eastAsia="Calibri" w:hAnsi="Calibri" w:cs="Calibri"/>
                <w:color w:val="000000"/>
                <w:sz w:val="20"/>
              </w:rPr>
              <w:t>Functional</w:t>
            </w:r>
          </w:p>
        </w:tc>
      </w:tr>
      <w:tr>
        <w:tblPrEx>
          <w:tblW w:w="11980" w:type="dxa"/>
          <w:jc w:val="left"/>
          <w:tblInd w:w="-115" w:type="dxa"/>
          <w:tblLayout w:type="fixed"/>
          <w:tblCellMar>
            <w:top w:w="0" w:type="dxa"/>
            <w:left w:w="100" w:type="dxa"/>
            <w:bottom w:w="0" w:type="dxa"/>
            <w:right w:w="100" w:type="dxa"/>
          </w:tblCellMar>
        </w:tblPrEx>
        <w:trPr>
          <w:jc w:val="left"/>
        </w:trPr>
        <w:tc>
          <w:tcPr>
            <w:tcW w:w="1282"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pPr>
              <w:widowControl/>
              <w:spacing w:line="240" w:lineRule="auto"/>
            </w:pPr>
            <w:r>
              <w:rPr>
                <w:rFonts w:ascii="Calibri" w:eastAsia="Calibri" w:hAnsi="Calibri" w:cs="Calibri"/>
                <w:color w:val="000000"/>
                <w:sz w:val="20"/>
              </w:rPr>
              <w:t>3.11.1</w:t>
            </w:r>
          </w:p>
        </w:tc>
        <w:tc>
          <w:tcPr>
            <w:tcW w:w="634"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pPr>
              <w:widowControl/>
              <w:spacing w:line="240" w:lineRule="auto"/>
            </w:pPr>
            <w:r>
              <w:rPr>
                <w:rFonts w:ascii="Calibri" w:eastAsia="Calibri" w:hAnsi="Calibri" w:cs="Calibri"/>
                <w:color w:val="000000"/>
                <w:sz w:val="20"/>
              </w:rPr>
              <w:t>45</w:t>
            </w:r>
          </w:p>
        </w:tc>
        <w:tc>
          <w:tcPr>
            <w:tcW w:w="8093"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pPr>
              <w:pStyle w:val="Heading3"/>
              <w:keepLines/>
              <w:widowControl/>
              <w:numPr>
                <w:ilvl w:val="2"/>
                <w:numId w:val="9"/>
              </w:numPr>
              <w:spacing w:line="240" w:lineRule="auto"/>
              <w:ind w:left="720"/>
            </w:pPr>
            <w:r>
              <w:rPr>
                <w:rFonts w:ascii="Calibri Light" w:eastAsia="Calibri Light" w:hAnsi="Calibri Light" w:cs="Calibri Light"/>
                <w:color w:val="000000"/>
                <w:sz w:val="24"/>
              </w:rPr>
              <w:t>The default weapon for a player will be a pistol.</w:t>
            </w:r>
          </w:p>
        </w:tc>
        <w:tc>
          <w:tcPr>
            <w:tcW w:w="893"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pPr>
              <w:widowControl/>
              <w:spacing w:line="240" w:lineRule="auto"/>
            </w:pPr>
          </w:p>
        </w:tc>
        <w:tc>
          <w:tcPr>
            <w:tcW w:w="1080"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pPr>
              <w:widowControl/>
              <w:spacing w:line="240" w:lineRule="auto"/>
            </w:pPr>
            <w:r>
              <w:rPr>
                <w:rFonts w:ascii="Calibri" w:eastAsia="Calibri" w:hAnsi="Calibri" w:cs="Calibri"/>
                <w:color w:val="000000"/>
                <w:sz w:val="20"/>
              </w:rPr>
              <w:t>Functional</w:t>
            </w:r>
          </w:p>
        </w:tc>
      </w:tr>
      <w:tr>
        <w:tblPrEx>
          <w:tblW w:w="11980" w:type="dxa"/>
          <w:jc w:val="left"/>
          <w:tblInd w:w="-115" w:type="dxa"/>
          <w:tblLayout w:type="fixed"/>
          <w:tblCellMar>
            <w:top w:w="0" w:type="dxa"/>
            <w:left w:w="100" w:type="dxa"/>
            <w:bottom w:w="0" w:type="dxa"/>
            <w:right w:w="100" w:type="dxa"/>
          </w:tblCellMar>
        </w:tblPrEx>
        <w:trPr>
          <w:jc w:val="left"/>
        </w:trPr>
        <w:tc>
          <w:tcPr>
            <w:tcW w:w="1282"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pPr>
              <w:widowControl/>
              <w:spacing w:line="240" w:lineRule="auto"/>
            </w:pPr>
            <w:r>
              <w:rPr>
                <w:rFonts w:ascii="Calibri" w:eastAsia="Calibri" w:hAnsi="Calibri" w:cs="Calibri"/>
                <w:color w:val="000000"/>
                <w:sz w:val="20"/>
              </w:rPr>
              <w:t>3.11.2</w:t>
            </w:r>
          </w:p>
        </w:tc>
        <w:tc>
          <w:tcPr>
            <w:tcW w:w="634"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pPr>
              <w:widowControl/>
              <w:spacing w:line="240" w:lineRule="auto"/>
            </w:pPr>
            <w:r>
              <w:rPr>
                <w:rFonts w:ascii="Calibri" w:eastAsia="Calibri" w:hAnsi="Calibri" w:cs="Calibri"/>
                <w:color w:val="000000"/>
                <w:sz w:val="20"/>
              </w:rPr>
              <w:t>46</w:t>
            </w:r>
          </w:p>
        </w:tc>
        <w:tc>
          <w:tcPr>
            <w:tcW w:w="8093"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pPr>
              <w:pStyle w:val="Heading3"/>
              <w:keepLines/>
              <w:widowControl/>
              <w:numPr>
                <w:ilvl w:val="2"/>
                <w:numId w:val="9"/>
              </w:numPr>
              <w:spacing w:line="240" w:lineRule="auto"/>
              <w:ind w:left="720"/>
            </w:pPr>
            <w:r>
              <w:rPr>
                <w:rFonts w:ascii="Calibri Light" w:eastAsia="Calibri Light" w:hAnsi="Calibri Light" w:cs="Calibri Light"/>
                <w:color w:val="000000"/>
                <w:sz w:val="24"/>
              </w:rPr>
              <w:t>A player shall not possess more than one weapon at a time.</w:t>
            </w:r>
          </w:p>
        </w:tc>
        <w:tc>
          <w:tcPr>
            <w:tcW w:w="893"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pPr>
              <w:widowControl/>
              <w:spacing w:line="240" w:lineRule="auto"/>
            </w:pPr>
          </w:p>
        </w:tc>
        <w:tc>
          <w:tcPr>
            <w:tcW w:w="1080"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pPr>
              <w:widowControl/>
              <w:spacing w:line="240" w:lineRule="auto"/>
            </w:pPr>
            <w:r>
              <w:rPr>
                <w:rFonts w:ascii="Calibri" w:eastAsia="Calibri" w:hAnsi="Calibri" w:cs="Calibri"/>
                <w:color w:val="000000"/>
                <w:sz w:val="20"/>
              </w:rPr>
              <w:t>Interface</w:t>
            </w:r>
          </w:p>
        </w:tc>
      </w:tr>
      <w:tr>
        <w:tblPrEx>
          <w:tblW w:w="11980" w:type="dxa"/>
          <w:jc w:val="left"/>
          <w:tblInd w:w="-115" w:type="dxa"/>
          <w:tblLayout w:type="fixed"/>
          <w:tblCellMar>
            <w:top w:w="0" w:type="dxa"/>
            <w:left w:w="100" w:type="dxa"/>
            <w:bottom w:w="0" w:type="dxa"/>
            <w:right w:w="100" w:type="dxa"/>
          </w:tblCellMar>
        </w:tblPrEx>
        <w:trPr>
          <w:jc w:val="left"/>
        </w:trPr>
        <w:tc>
          <w:tcPr>
            <w:tcW w:w="1282"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pPr>
              <w:widowControl/>
              <w:spacing w:line="240" w:lineRule="auto"/>
            </w:pPr>
            <w:r>
              <w:rPr>
                <w:rFonts w:ascii="Calibri" w:eastAsia="Calibri" w:hAnsi="Calibri" w:cs="Calibri"/>
                <w:color w:val="000000"/>
                <w:sz w:val="20"/>
              </w:rPr>
              <w:t>3.11.3</w:t>
            </w:r>
          </w:p>
        </w:tc>
        <w:tc>
          <w:tcPr>
            <w:tcW w:w="634"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pPr>
              <w:widowControl/>
              <w:spacing w:line="240" w:lineRule="auto"/>
            </w:pPr>
            <w:r>
              <w:rPr>
                <w:rFonts w:ascii="Calibri" w:eastAsia="Calibri" w:hAnsi="Calibri" w:cs="Calibri"/>
                <w:color w:val="000000"/>
                <w:sz w:val="20"/>
              </w:rPr>
              <w:t>47</w:t>
            </w:r>
          </w:p>
        </w:tc>
        <w:tc>
          <w:tcPr>
            <w:tcW w:w="8093"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pPr>
              <w:pStyle w:val="Heading3"/>
              <w:keepLines/>
              <w:widowControl/>
              <w:numPr>
                <w:ilvl w:val="2"/>
                <w:numId w:val="9"/>
              </w:numPr>
              <w:spacing w:line="240" w:lineRule="auto"/>
              <w:ind w:left="720"/>
            </w:pPr>
            <w:r>
              <w:rPr>
                <w:rFonts w:ascii="Calibri Light" w:eastAsia="Calibri Light" w:hAnsi="Calibri Light" w:cs="Calibri Light"/>
                <w:color w:val="000000"/>
                <w:sz w:val="24"/>
              </w:rPr>
              <w:t>The PC user shall be able to shoot a weapon by pressing a key on the keyboard.</w:t>
            </w:r>
          </w:p>
        </w:tc>
        <w:tc>
          <w:tcPr>
            <w:tcW w:w="893"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pPr>
              <w:widowControl/>
              <w:spacing w:line="240" w:lineRule="auto"/>
            </w:pPr>
          </w:p>
        </w:tc>
        <w:tc>
          <w:tcPr>
            <w:tcW w:w="1080"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pPr>
              <w:widowControl/>
              <w:spacing w:line="240" w:lineRule="auto"/>
            </w:pPr>
            <w:r>
              <w:rPr>
                <w:rFonts w:ascii="Calibri" w:eastAsia="Calibri" w:hAnsi="Calibri" w:cs="Calibri"/>
                <w:color w:val="000000"/>
                <w:sz w:val="20"/>
              </w:rPr>
              <w:t>Interface</w:t>
            </w:r>
          </w:p>
        </w:tc>
      </w:tr>
      <w:tr>
        <w:tblPrEx>
          <w:tblW w:w="11980" w:type="dxa"/>
          <w:jc w:val="left"/>
          <w:tblInd w:w="-115" w:type="dxa"/>
          <w:tblLayout w:type="fixed"/>
          <w:tblCellMar>
            <w:top w:w="0" w:type="dxa"/>
            <w:left w:w="100" w:type="dxa"/>
            <w:bottom w:w="0" w:type="dxa"/>
            <w:right w:w="100" w:type="dxa"/>
          </w:tblCellMar>
        </w:tblPrEx>
        <w:trPr>
          <w:jc w:val="left"/>
        </w:trPr>
        <w:tc>
          <w:tcPr>
            <w:tcW w:w="1282"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pPr>
              <w:widowControl/>
              <w:spacing w:line="240" w:lineRule="auto"/>
            </w:pPr>
            <w:r>
              <w:rPr>
                <w:rFonts w:ascii="Calibri" w:eastAsia="Calibri" w:hAnsi="Calibri" w:cs="Calibri"/>
                <w:color w:val="000000"/>
                <w:sz w:val="20"/>
              </w:rPr>
              <w:t>3.11.4</w:t>
            </w:r>
          </w:p>
        </w:tc>
        <w:tc>
          <w:tcPr>
            <w:tcW w:w="634"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pPr>
              <w:widowControl/>
              <w:spacing w:line="240" w:lineRule="auto"/>
            </w:pPr>
            <w:r>
              <w:rPr>
                <w:rFonts w:ascii="Calibri" w:eastAsia="Calibri" w:hAnsi="Calibri" w:cs="Calibri"/>
                <w:color w:val="000000"/>
                <w:sz w:val="20"/>
              </w:rPr>
              <w:t>48</w:t>
            </w:r>
          </w:p>
        </w:tc>
        <w:tc>
          <w:tcPr>
            <w:tcW w:w="8093"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pPr>
              <w:widowControl/>
              <w:spacing w:line="240" w:lineRule="auto"/>
            </w:pPr>
            <w:r>
              <w:rPr>
                <w:rFonts w:ascii="Calibri" w:eastAsia="Calibri" w:hAnsi="Calibri" w:cs="Calibri"/>
                <w:color w:val="000000"/>
                <w:sz w:val="22"/>
              </w:rPr>
              <w:t>The mobile device user shall be able to shoot a weapon by touching a spot on the screen.</w:t>
            </w:r>
          </w:p>
        </w:tc>
        <w:tc>
          <w:tcPr>
            <w:tcW w:w="893"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pPr>
              <w:widowControl/>
              <w:spacing w:line="240" w:lineRule="auto"/>
            </w:pPr>
          </w:p>
        </w:tc>
        <w:tc>
          <w:tcPr>
            <w:tcW w:w="1080"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pPr>
              <w:widowControl/>
              <w:spacing w:line="240" w:lineRule="auto"/>
            </w:pPr>
            <w:r>
              <w:rPr>
                <w:rFonts w:ascii="Calibri" w:eastAsia="Calibri" w:hAnsi="Calibri" w:cs="Calibri"/>
                <w:color w:val="000000"/>
                <w:sz w:val="20"/>
              </w:rPr>
              <w:t>Interface</w:t>
            </w:r>
          </w:p>
        </w:tc>
      </w:tr>
      <w:tr>
        <w:tblPrEx>
          <w:tblW w:w="11980" w:type="dxa"/>
          <w:jc w:val="left"/>
          <w:tblInd w:w="-115" w:type="dxa"/>
          <w:tblLayout w:type="fixed"/>
          <w:tblCellMar>
            <w:top w:w="0" w:type="dxa"/>
            <w:left w:w="100" w:type="dxa"/>
            <w:bottom w:w="0" w:type="dxa"/>
            <w:right w:w="100" w:type="dxa"/>
          </w:tblCellMar>
        </w:tblPrEx>
        <w:trPr>
          <w:jc w:val="left"/>
        </w:trPr>
        <w:tc>
          <w:tcPr>
            <w:tcW w:w="1282"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pPr>
              <w:widowControl/>
              <w:spacing w:line="240" w:lineRule="auto"/>
            </w:pPr>
            <w:r>
              <w:rPr>
                <w:rFonts w:ascii="Calibri" w:eastAsia="Calibri" w:hAnsi="Calibri" w:cs="Calibri"/>
                <w:color w:val="000000"/>
                <w:sz w:val="20"/>
              </w:rPr>
              <w:t>3.11.5</w:t>
            </w:r>
          </w:p>
        </w:tc>
        <w:tc>
          <w:tcPr>
            <w:tcW w:w="634"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pPr>
              <w:widowControl/>
              <w:spacing w:line="240" w:lineRule="auto"/>
            </w:pPr>
            <w:r>
              <w:rPr>
                <w:rFonts w:ascii="Calibri" w:eastAsia="Calibri" w:hAnsi="Calibri" w:cs="Calibri"/>
                <w:color w:val="000000"/>
                <w:sz w:val="20"/>
              </w:rPr>
              <w:t>49</w:t>
            </w:r>
          </w:p>
        </w:tc>
        <w:tc>
          <w:tcPr>
            <w:tcW w:w="8093"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pPr>
              <w:pStyle w:val="Heading3"/>
              <w:keepLines/>
              <w:widowControl/>
              <w:spacing w:line="240" w:lineRule="auto"/>
              <w:ind w:left="0" w:firstLine="0"/>
            </w:pPr>
            <w:r>
              <w:rPr>
                <w:rFonts w:ascii="Calibri Light" w:eastAsia="Calibri Light" w:hAnsi="Calibri Light" w:cs="Calibri Light"/>
                <w:color w:val="000000"/>
                <w:sz w:val="24"/>
              </w:rPr>
              <w:t>The player shall be able to kill an enemy by shooting it.</w:t>
            </w:r>
          </w:p>
        </w:tc>
        <w:tc>
          <w:tcPr>
            <w:tcW w:w="893"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pPr>
              <w:widowControl/>
              <w:spacing w:line="240" w:lineRule="auto"/>
            </w:pPr>
          </w:p>
        </w:tc>
        <w:tc>
          <w:tcPr>
            <w:tcW w:w="1080"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pPr>
              <w:widowControl/>
              <w:spacing w:line="240" w:lineRule="auto"/>
            </w:pPr>
            <w:r>
              <w:rPr>
                <w:rFonts w:ascii="Calibri" w:eastAsia="Calibri" w:hAnsi="Calibri" w:cs="Calibri"/>
                <w:color w:val="000000"/>
                <w:sz w:val="20"/>
              </w:rPr>
              <w:t>Interface</w:t>
            </w:r>
          </w:p>
        </w:tc>
      </w:tr>
      <w:tr>
        <w:tblPrEx>
          <w:tblW w:w="11980" w:type="dxa"/>
          <w:jc w:val="left"/>
          <w:tblInd w:w="-115" w:type="dxa"/>
          <w:tblLayout w:type="fixed"/>
          <w:tblCellMar>
            <w:top w:w="0" w:type="dxa"/>
            <w:left w:w="100" w:type="dxa"/>
            <w:bottom w:w="0" w:type="dxa"/>
            <w:right w:w="100" w:type="dxa"/>
          </w:tblCellMar>
        </w:tblPrEx>
        <w:trPr>
          <w:jc w:val="left"/>
        </w:trPr>
        <w:tc>
          <w:tcPr>
            <w:tcW w:w="1282"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pPr>
              <w:widowControl/>
              <w:spacing w:line="240" w:lineRule="auto"/>
            </w:pPr>
            <w:r>
              <w:rPr>
                <w:rFonts w:ascii="Calibri" w:eastAsia="Calibri" w:hAnsi="Calibri" w:cs="Calibri"/>
                <w:color w:val="000000"/>
                <w:sz w:val="20"/>
              </w:rPr>
              <w:t>3.11.6</w:t>
            </w:r>
          </w:p>
        </w:tc>
        <w:tc>
          <w:tcPr>
            <w:tcW w:w="634"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pPr>
              <w:widowControl/>
              <w:spacing w:line="240" w:lineRule="auto"/>
            </w:pPr>
            <w:r>
              <w:rPr>
                <w:rFonts w:ascii="Calibri" w:eastAsia="Calibri" w:hAnsi="Calibri" w:cs="Calibri"/>
                <w:color w:val="000000"/>
                <w:sz w:val="20"/>
              </w:rPr>
              <w:t>50</w:t>
            </w:r>
          </w:p>
        </w:tc>
        <w:tc>
          <w:tcPr>
            <w:tcW w:w="8093"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pPr>
              <w:pStyle w:val="Heading3"/>
              <w:keepLines/>
              <w:widowControl/>
              <w:spacing w:line="240" w:lineRule="auto"/>
              <w:ind w:left="0" w:firstLine="0"/>
            </w:pPr>
            <w:r>
              <w:rPr>
                <w:rFonts w:ascii="Calibri Light" w:eastAsia="Calibri Light" w:hAnsi="Calibri Light" w:cs="Calibri Light"/>
                <w:color w:val="000000"/>
                <w:sz w:val="24"/>
              </w:rPr>
              <w:t>The player shall die if touched by enemy.</w:t>
            </w:r>
          </w:p>
        </w:tc>
        <w:tc>
          <w:tcPr>
            <w:tcW w:w="893"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pPr>
              <w:widowControl/>
              <w:spacing w:line="240" w:lineRule="auto"/>
            </w:pPr>
          </w:p>
        </w:tc>
        <w:tc>
          <w:tcPr>
            <w:tcW w:w="1080"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pPr>
              <w:widowControl/>
              <w:spacing w:line="240" w:lineRule="auto"/>
            </w:pPr>
            <w:r>
              <w:rPr>
                <w:rFonts w:ascii="Calibri" w:eastAsia="Calibri" w:hAnsi="Calibri" w:cs="Calibri"/>
                <w:color w:val="000000"/>
                <w:sz w:val="20"/>
              </w:rPr>
              <w:t>Functional</w:t>
            </w:r>
          </w:p>
        </w:tc>
      </w:tr>
      <w:tr>
        <w:tblPrEx>
          <w:tblW w:w="11980" w:type="dxa"/>
          <w:jc w:val="left"/>
          <w:tblInd w:w="-115" w:type="dxa"/>
          <w:tblLayout w:type="fixed"/>
          <w:tblCellMar>
            <w:top w:w="0" w:type="dxa"/>
            <w:left w:w="100" w:type="dxa"/>
            <w:bottom w:w="0" w:type="dxa"/>
            <w:right w:w="100" w:type="dxa"/>
          </w:tblCellMar>
        </w:tblPrEx>
        <w:trPr>
          <w:jc w:val="left"/>
        </w:trPr>
        <w:tc>
          <w:tcPr>
            <w:tcW w:w="1282"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pPr>
              <w:widowControl/>
              <w:spacing w:line="240" w:lineRule="auto"/>
            </w:pPr>
            <w:r>
              <w:rPr>
                <w:rFonts w:ascii="Calibri" w:eastAsia="Calibri" w:hAnsi="Calibri" w:cs="Calibri"/>
                <w:color w:val="000000"/>
                <w:sz w:val="20"/>
              </w:rPr>
              <w:t>3.11.7</w:t>
            </w:r>
          </w:p>
        </w:tc>
        <w:tc>
          <w:tcPr>
            <w:tcW w:w="634"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pPr>
              <w:widowControl/>
              <w:spacing w:line="240" w:lineRule="auto"/>
            </w:pPr>
            <w:r>
              <w:rPr>
                <w:rFonts w:ascii="Calibri" w:eastAsia="Calibri" w:hAnsi="Calibri" w:cs="Calibri"/>
                <w:color w:val="000000"/>
                <w:sz w:val="20"/>
              </w:rPr>
              <w:t>51</w:t>
            </w:r>
          </w:p>
        </w:tc>
        <w:tc>
          <w:tcPr>
            <w:tcW w:w="8093"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pPr>
              <w:pStyle w:val="Heading3"/>
              <w:keepLines/>
              <w:widowControl/>
              <w:spacing w:line="240" w:lineRule="auto"/>
              <w:ind w:left="0" w:firstLine="0"/>
            </w:pPr>
            <w:r>
              <w:rPr>
                <w:rFonts w:ascii="Calibri Light" w:eastAsia="Calibri Light" w:hAnsi="Calibri Light" w:cs="Calibri Light"/>
                <w:color w:val="000000"/>
                <w:sz w:val="24"/>
              </w:rPr>
              <w:t>The player shall die if shot by an enemy with one bullet.</w:t>
            </w:r>
          </w:p>
        </w:tc>
        <w:tc>
          <w:tcPr>
            <w:tcW w:w="893"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pPr>
              <w:widowControl/>
              <w:spacing w:line="240" w:lineRule="auto"/>
            </w:pPr>
          </w:p>
        </w:tc>
        <w:tc>
          <w:tcPr>
            <w:tcW w:w="1080"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pPr>
              <w:widowControl/>
              <w:spacing w:line="240" w:lineRule="auto"/>
            </w:pPr>
            <w:r>
              <w:rPr>
                <w:rFonts w:ascii="Calibri" w:eastAsia="Calibri" w:hAnsi="Calibri" w:cs="Calibri"/>
                <w:color w:val="000000"/>
                <w:sz w:val="20"/>
              </w:rPr>
              <w:t>Functional</w:t>
            </w:r>
          </w:p>
        </w:tc>
      </w:tr>
      <w:tr>
        <w:tblPrEx>
          <w:tblW w:w="11980" w:type="dxa"/>
          <w:jc w:val="left"/>
          <w:tblInd w:w="-115" w:type="dxa"/>
          <w:tblLayout w:type="fixed"/>
          <w:tblCellMar>
            <w:top w:w="0" w:type="dxa"/>
            <w:left w:w="100" w:type="dxa"/>
            <w:bottom w:w="0" w:type="dxa"/>
            <w:right w:w="100" w:type="dxa"/>
          </w:tblCellMar>
        </w:tblPrEx>
        <w:trPr>
          <w:jc w:val="left"/>
        </w:trPr>
        <w:tc>
          <w:tcPr>
            <w:tcW w:w="1282"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pPr>
              <w:widowControl/>
              <w:spacing w:line="240" w:lineRule="auto"/>
            </w:pPr>
            <w:r>
              <w:rPr>
                <w:rFonts w:ascii="Calibri" w:eastAsia="Calibri" w:hAnsi="Calibri" w:cs="Calibri"/>
                <w:color w:val="000000"/>
                <w:sz w:val="20"/>
              </w:rPr>
              <w:t>3.12.1</w:t>
            </w:r>
          </w:p>
        </w:tc>
        <w:tc>
          <w:tcPr>
            <w:tcW w:w="634"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pPr>
              <w:widowControl/>
              <w:spacing w:line="240" w:lineRule="auto"/>
            </w:pPr>
            <w:r>
              <w:rPr>
                <w:rFonts w:ascii="Calibri" w:eastAsia="Calibri" w:hAnsi="Calibri" w:cs="Calibri"/>
                <w:color w:val="000000"/>
                <w:sz w:val="20"/>
              </w:rPr>
              <w:t>52</w:t>
            </w:r>
          </w:p>
        </w:tc>
        <w:tc>
          <w:tcPr>
            <w:tcW w:w="8093"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pPr>
              <w:pStyle w:val="Heading3"/>
              <w:keepLines/>
              <w:widowControl/>
              <w:spacing w:line="240" w:lineRule="auto"/>
              <w:ind w:left="0" w:firstLine="0"/>
            </w:pPr>
            <w:r>
              <w:rPr>
                <w:rFonts w:ascii="Calibri Light" w:eastAsia="Calibri Light" w:hAnsi="Calibri Light" w:cs="Calibri Light"/>
                <w:color w:val="000000"/>
                <w:sz w:val="24"/>
              </w:rPr>
              <w:t>The game shall allow players to attack other players by ranged attack (shooting).</w:t>
            </w:r>
          </w:p>
        </w:tc>
        <w:tc>
          <w:tcPr>
            <w:tcW w:w="893"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pPr>
              <w:widowControl/>
              <w:spacing w:line="240" w:lineRule="auto"/>
            </w:pPr>
          </w:p>
        </w:tc>
        <w:tc>
          <w:tcPr>
            <w:tcW w:w="1080"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pPr>
              <w:widowControl/>
              <w:spacing w:line="240" w:lineRule="auto"/>
            </w:pPr>
            <w:r>
              <w:rPr>
                <w:rFonts w:ascii="Calibri" w:eastAsia="Calibri" w:hAnsi="Calibri" w:cs="Calibri"/>
                <w:color w:val="000000"/>
                <w:sz w:val="20"/>
              </w:rPr>
              <w:t>Functional</w:t>
            </w:r>
          </w:p>
        </w:tc>
      </w:tr>
      <w:tr>
        <w:tblPrEx>
          <w:tblW w:w="11980" w:type="dxa"/>
          <w:jc w:val="left"/>
          <w:tblInd w:w="-115" w:type="dxa"/>
          <w:tblLayout w:type="fixed"/>
          <w:tblCellMar>
            <w:top w:w="0" w:type="dxa"/>
            <w:left w:w="100" w:type="dxa"/>
            <w:bottom w:w="0" w:type="dxa"/>
            <w:right w:w="100" w:type="dxa"/>
          </w:tblCellMar>
        </w:tblPrEx>
        <w:trPr>
          <w:jc w:val="left"/>
        </w:trPr>
        <w:tc>
          <w:tcPr>
            <w:tcW w:w="1282"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pPr>
              <w:widowControl/>
              <w:spacing w:line="240" w:lineRule="auto"/>
            </w:pPr>
            <w:r>
              <w:rPr>
                <w:rFonts w:ascii="Calibri" w:eastAsia="Calibri" w:hAnsi="Calibri" w:cs="Calibri"/>
                <w:color w:val="000000"/>
                <w:sz w:val="20"/>
              </w:rPr>
              <w:t>3.12.2</w:t>
            </w:r>
          </w:p>
        </w:tc>
        <w:tc>
          <w:tcPr>
            <w:tcW w:w="634"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pPr>
              <w:widowControl/>
              <w:spacing w:line="240" w:lineRule="auto"/>
            </w:pPr>
            <w:r>
              <w:rPr>
                <w:rFonts w:ascii="Calibri" w:eastAsia="Calibri" w:hAnsi="Calibri" w:cs="Calibri"/>
                <w:color w:val="000000"/>
                <w:sz w:val="20"/>
              </w:rPr>
              <w:t>53</w:t>
            </w:r>
          </w:p>
        </w:tc>
        <w:tc>
          <w:tcPr>
            <w:tcW w:w="8093"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pPr>
              <w:widowControl/>
              <w:spacing w:line="240" w:lineRule="auto"/>
            </w:pPr>
            <w:r>
              <w:rPr>
                <w:rFonts w:ascii="Calibri" w:eastAsia="Calibri" w:hAnsi="Calibri" w:cs="Calibri"/>
                <w:color w:val="000000"/>
                <w:sz w:val="22"/>
              </w:rPr>
              <w:t>Player health shall be decrease if attacked by another player.</w:t>
            </w:r>
          </w:p>
        </w:tc>
        <w:tc>
          <w:tcPr>
            <w:tcW w:w="893"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pPr>
              <w:widowControl/>
              <w:spacing w:line="240" w:lineRule="auto"/>
            </w:pPr>
          </w:p>
        </w:tc>
        <w:tc>
          <w:tcPr>
            <w:tcW w:w="1080"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pPr>
              <w:widowControl/>
              <w:spacing w:line="240" w:lineRule="auto"/>
            </w:pPr>
            <w:r>
              <w:rPr>
                <w:rFonts w:ascii="Calibri" w:eastAsia="Calibri" w:hAnsi="Calibri" w:cs="Calibri"/>
                <w:color w:val="000000"/>
                <w:sz w:val="20"/>
              </w:rPr>
              <w:t>Functional</w:t>
            </w:r>
          </w:p>
        </w:tc>
      </w:tr>
      <w:tr>
        <w:tblPrEx>
          <w:tblW w:w="11980" w:type="dxa"/>
          <w:jc w:val="left"/>
          <w:tblInd w:w="-115" w:type="dxa"/>
          <w:tblLayout w:type="fixed"/>
          <w:tblCellMar>
            <w:top w:w="0" w:type="dxa"/>
            <w:left w:w="100" w:type="dxa"/>
            <w:bottom w:w="0" w:type="dxa"/>
            <w:right w:w="100" w:type="dxa"/>
          </w:tblCellMar>
        </w:tblPrEx>
        <w:trPr>
          <w:jc w:val="left"/>
        </w:trPr>
        <w:tc>
          <w:tcPr>
            <w:tcW w:w="1282"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pPr>
              <w:widowControl/>
              <w:spacing w:line="240" w:lineRule="auto"/>
            </w:pPr>
            <w:r>
              <w:rPr>
                <w:rFonts w:ascii="Calibri" w:eastAsia="Calibri" w:hAnsi="Calibri" w:cs="Calibri"/>
                <w:color w:val="000000"/>
                <w:sz w:val="20"/>
              </w:rPr>
              <w:t>3.12.3</w:t>
            </w:r>
          </w:p>
        </w:tc>
        <w:tc>
          <w:tcPr>
            <w:tcW w:w="634"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pPr>
              <w:widowControl/>
              <w:spacing w:line="240" w:lineRule="auto"/>
            </w:pPr>
            <w:r>
              <w:rPr>
                <w:rFonts w:ascii="Calibri" w:eastAsia="Calibri" w:hAnsi="Calibri" w:cs="Calibri"/>
                <w:color w:val="000000"/>
                <w:sz w:val="20"/>
              </w:rPr>
              <w:t>54</w:t>
            </w:r>
          </w:p>
        </w:tc>
        <w:tc>
          <w:tcPr>
            <w:tcW w:w="8093"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pPr>
              <w:pStyle w:val="Heading3"/>
              <w:keepLines/>
              <w:widowControl/>
              <w:spacing w:line="240" w:lineRule="auto"/>
              <w:ind w:left="0" w:firstLine="0"/>
            </w:pPr>
            <w:r>
              <w:rPr>
                <w:rFonts w:ascii="Calibri Light" w:eastAsia="Calibri Light" w:hAnsi="Calibri Light" w:cs="Calibri Light"/>
                <w:color w:val="000000"/>
                <w:sz w:val="24"/>
              </w:rPr>
              <w:t>The player’s health bar will decrease by one bar (max capacity is 3) per shot that makes contact with the player.</w:t>
            </w:r>
          </w:p>
        </w:tc>
        <w:tc>
          <w:tcPr>
            <w:tcW w:w="893"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pPr>
              <w:widowControl/>
              <w:spacing w:line="240" w:lineRule="auto"/>
            </w:pPr>
          </w:p>
        </w:tc>
        <w:tc>
          <w:tcPr>
            <w:tcW w:w="1080"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pPr>
              <w:widowControl/>
              <w:spacing w:line="240" w:lineRule="auto"/>
            </w:pPr>
            <w:r>
              <w:rPr>
                <w:rFonts w:ascii="Calibri" w:eastAsia="Calibri" w:hAnsi="Calibri" w:cs="Calibri"/>
                <w:color w:val="000000"/>
                <w:sz w:val="20"/>
              </w:rPr>
              <w:t>Functional</w:t>
            </w:r>
          </w:p>
        </w:tc>
      </w:tr>
      <w:tr>
        <w:tblPrEx>
          <w:tblW w:w="11980" w:type="dxa"/>
          <w:jc w:val="left"/>
          <w:tblInd w:w="-115" w:type="dxa"/>
          <w:tblLayout w:type="fixed"/>
          <w:tblCellMar>
            <w:top w:w="0" w:type="dxa"/>
            <w:left w:w="100" w:type="dxa"/>
            <w:bottom w:w="0" w:type="dxa"/>
            <w:right w:w="100" w:type="dxa"/>
          </w:tblCellMar>
        </w:tblPrEx>
        <w:trPr>
          <w:jc w:val="left"/>
        </w:trPr>
        <w:tc>
          <w:tcPr>
            <w:tcW w:w="1282"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pPr>
              <w:widowControl/>
              <w:spacing w:line="240" w:lineRule="auto"/>
            </w:pPr>
            <w:r>
              <w:rPr>
                <w:rFonts w:ascii="Calibri" w:eastAsia="Calibri" w:hAnsi="Calibri" w:cs="Calibri"/>
                <w:color w:val="000000"/>
                <w:sz w:val="20"/>
              </w:rPr>
              <w:t>3.12.4</w:t>
            </w:r>
          </w:p>
        </w:tc>
        <w:tc>
          <w:tcPr>
            <w:tcW w:w="634"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pPr>
              <w:widowControl/>
              <w:spacing w:line="240" w:lineRule="auto"/>
            </w:pPr>
            <w:r>
              <w:rPr>
                <w:rFonts w:ascii="Calibri" w:eastAsia="Calibri" w:hAnsi="Calibri" w:cs="Calibri"/>
                <w:color w:val="000000"/>
                <w:sz w:val="20"/>
              </w:rPr>
              <w:t>55</w:t>
            </w:r>
          </w:p>
        </w:tc>
        <w:tc>
          <w:tcPr>
            <w:tcW w:w="8093"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pPr>
              <w:pStyle w:val="Heading3"/>
              <w:keepLines/>
              <w:widowControl/>
              <w:spacing w:line="240" w:lineRule="auto"/>
              <w:ind w:left="0" w:firstLine="0"/>
            </w:pPr>
            <w:r>
              <w:rPr>
                <w:rFonts w:ascii="Calibri Light" w:eastAsia="Calibri Light" w:hAnsi="Calibri Light" w:cs="Calibri Light"/>
                <w:color w:val="000000"/>
                <w:sz w:val="24"/>
              </w:rPr>
              <w:t>The player will lose a life if their health bar is fully drained.</w:t>
            </w:r>
          </w:p>
        </w:tc>
        <w:tc>
          <w:tcPr>
            <w:tcW w:w="893"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pPr>
              <w:widowControl/>
              <w:spacing w:line="240" w:lineRule="auto"/>
            </w:pPr>
          </w:p>
        </w:tc>
        <w:tc>
          <w:tcPr>
            <w:tcW w:w="1080"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pPr>
              <w:widowControl/>
              <w:spacing w:line="240" w:lineRule="auto"/>
            </w:pPr>
            <w:r>
              <w:rPr>
                <w:rFonts w:ascii="Calibri" w:eastAsia="Calibri" w:hAnsi="Calibri" w:cs="Calibri"/>
                <w:color w:val="000000"/>
                <w:sz w:val="20"/>
              </w:rPr>
              <w:t>Functional</w:t>
            </w:r>
          </w:p>
        </w:tc>
      </w:tr>
      <w:tr>
        <w:tblPrEx>
          <w:tblW w:w="11980" w:type="dxa"/>
          <w:jc w:val="left"/>
          <w:tblInd w:w="-115" w:type="dxa"/>
          <w:tblLayout w:type="fixed"/>
          <w:tblCellMar>
            <w:top w:w="0" w:type="dxa"/>
            <w:left w:w="100" w:type="dxa"/>
            <w:bottom w:w="0" w:type="dxa"/>
            <w:right w:w="100" w:type="dxa"/>
          </w:tblCellMar>
        </w:tblPrEx>
        <w:trPr>
          <w:jc w:val="left"/>
        </w:trPr>
        <w:tc>
          <w:tcPr>
            <w:tcW w:w="1282"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pPr>
              <w:widowControl/>
              <w:spacing w:line="240" w:lineRule="auto"/>
            </w:pPr>
            <w:r>
              <w:rPr>
                <w:rFonts w:ascii="Calibri" w:eastAsia="Calibri" w:hAnsi="Calibri" w:cs="Calibri"/>
                <w:color w:val="000000"/>
                <w:sz w:val="20"/>
              </w:rPr>
              <w:t>3.12.5</w:t>
            </w:r>
          </w:p>
        </w:tc>
        <w:tc>
          <w:tcPr>
            <w:tcW w:w="634"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pPr>
              <w:widowControl/>
              <w:spacing w:line="240" w:lineRule="auto"/>
            </w:pPr>
            <w:r>
              <w:rPr>
                <w:rFonts w:ascii="Calibri" w:eastAsia="Calibri" w:hAnsi="Calibri" w:cs="Calibri"/>
                <w:color w:val="000000"/>
                <w:sz w:val="20"/>
              </w:rPr>
              <w:t>56</w:t>
            </w:r>
          </w:p>
        </w:tc>
        <w:tc>
          <w:tcPr>
            <w:tcW w:w="8093"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pPr>
              <w:pStyle w:val="Heading3"/>
              <w:keepLines/>
              <w:widowControl/>
              <w:spacing w:line="240" w:lineRule="auto"/>
              <w:ind w:left="0" w:firstLine="0"/>
            </w:pPr>
            <w:r>
              <w:rPr>
                <w:rFonts w:ascii="Calibri Light" w:eastAsia="Calibri Light" w:hAnsi="Calibri Light" w:cs="Calibri Light"/>
                <w:color w:val="000000"/>
                <w:sz w:val="24"/>
              </w:rPr>
              <w:t>The player will respawn at the same spot the player died if killed by other player.</w:t>
            </w:r>
          </w:p>
        </w:tc>
        <w:tc>
          <w:tcPr>
            <w:tcW w:w="893"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pPr>
              <w:widowControl/>
              <w:spacing w:line="240" w:lineRule="auto"/>
            </w:pPr>
          </w:p>
        </w:tc>
        <w:tc>
          <w:tcPr>
            <w:tcW w:w="1080"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pPr>
              <w:widowControl/>
              <w:spacing w:line="240" w:lineRule="auto"/>
            </w:pPr>
            <w:r>
              <w:rPr>
                <w:rFonts w:ascii="Calibri" w:eastAsia="Calibri" w:hAnsi="Calibri" w:cs="Calibri"/>
                <w:color w:val="000000"/>
                <w:sz w:val="20"/>
              </w:rPr>
              <w:t>Functional</w:t>
            </w:r>
          </w:p>
        </w:tc>
      </w:tr>
      <w:tr>
        <w:tblPrEx>
          <w:tblW w:w="11980" w:type="dxa"/>
          <w:jc w:val="left"/>
          <w:tblInd w:w="-115" w:type="dxa"/>
          <w:tblLayout w:type="fixed"/>
          <w:tblCellMar>
            <w:top w:w="0" w:type="dxa"/>
            <w:left w:w="100" w:type="dxa"/>
            <w:bottom w:w="0" w:type="dxa"/>
            <w:right w:w="100" w:type="dxa"/>
          </w:tblCellMar>
        </w:tblPrEx>
        <w:trPr>
          <w:jc w:val="left"/>
        </w:trPr>
        <w:tc>
          <w:tcPr>
            <w:tcW w:w="1282"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pPr>
              <w:widowControl/>
              <w:spacing w:line="240" w:lineRule="auto"/>
            </w:pPr>
            <w:r>
              <w:rPr>
                <w:rFonts w:ascii="Calibri" w:eastAsia="Calibri" w:hAnsi="Calibri" w:cs="Calibri"/>
                <w:color w:val="000000"/>
                <w:sz w:val="20"/>
              </w:rPr>
              <w:t>3.13.1</w:t>
            </w:r>
          </w:p>
        </w:tc>
        <w:tc>
          <w:tcPr>
            <w:tcW w:w="634"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pPr>
              <w:widowControl/>
              <w:spacing w:line="240" w:lineRule="auto"/>
            </w:pPr>
            <w:r>
              <w:rPr>
                <w:rFonts w:ascii="Calibri" w:eastAsia="Calibri" w:hAnsi="Calibri" w:cs="Calibri"/>
                <w:color w:val="000000"/>
                <w:sz w:val="20"/>
              </w:rPr>
              <w:t>57</w:t>
            </w:r>
          </w:p>
        </w:tc>
        <w:tc>
          <w:tcPr>
            <w:tcW w:w="8093"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pPr>
              <w:widowControl/>
              <w:spacing w:line="240" w:lineRule="auto"/>
            </w:pPr>
            <w:r>
              <w:rPr>
                <w:rFonts w:ascii="Calibri" w:eastAsia="Calibri" w:hAnsi="Calibri" w:cs="Calibri"/>
                <w:color w:val="000000"/>
                <w:sz w:val="22"/>
              </w:rPr>
              <w:t>T</w:t>
            </w:r>
            <w:r>
              <w:rPr>
                <w:rFonts w:ascii="Calibri" w:eastAsia="Calibri" w:hAnsi="Calibri" w:cs="Calibri"/>
                <w:color w:val="000000"/>
                <w:sz w:val="22"/>
              </w:rPr>
              <w:t>he end of a map level shall be designated by a door or portal.</w:t>
            </w:r>
          </w:p>
        </w:tc>
        <w:tc>
          <w:tcPr>
            <w:tcW w:w="893"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pPr>
              <w:widowControl/>
              <w:spacing w:line="240" w:lineRule="auto"/>
            </w:pPr>
          </w:p>
        </w:tc>
        <w:tc>
          <w:tcPr>
            <w:tcW w:w="1080"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pPr>
              <w:widowControl/>
              <w:spacing w:line="240" w:lineRule="auto"/>
            </w:pPr>
            <w:r>
              <w:rPr>
                <w:rFonts w:ascii="Calibri" w:eastAsia="Calibri" w:hAnsi="Calibri" w:cs="Calibri"/>
                <w:color w:val="000000"/>
                <w:sz w:val="20"/>
              </w:rPr>
              <w:t>Functional</w:t>
            </w:r>
          </w:p>
        </w:tc>
      </w:tr>
      <w:tr>
        <w:tblPrEx>
          <w:tblW w:w="11980" w:type="dxa"/>
          <w:jc w:val="left"/>
          <w:tblInd w:w="-115" w:type="dxa"/>
          <w:tblLayout w:type="fixed"/>
          <w:tblCellMar>
            <w:top w:w="0" w:type="dxa"/>
            <w:left w:w="100" w:type="dxa"/>
            <w:bottom w:w="0" w:type="dxa"/>
            <w:right w:w="100" w:type="dxa"/>
          </w:tblCellMar>
        </w:tblPrEx>
        <w:trPr>
          <w:jc w:val="left"/>
        </w:trPr>
        <w:tc>
          <w:tcPr>
            <w:tcW w:w="1282"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pPr>
              <w:widowControl/>
              <w:spacing w:line="240" w:lineRule="auto"/>
            </w:pPr>
            <w:r>
              <w:rPr>
                <w:rFonts w:ascii="Calibri" w:eastAsia="Calibri" w:hAnsi="Calibri" w:cs="Calibri"/>
                <w:color w:val="000000"/>
                <w:sz w:val="20"/>
              </w:rPr>
              <w:t>3.13.2</w:t>
            </w:r>
          </w:p>
        </w:tc>
        <w:tc>
          <w:tcPr>
            <w:tcW w:w="634"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pPr>
              <w:widowControl/>
              <w:spacing w:line="240" w:lineRule="auto"/>
            </w:pPr>
            <w:r>
              <w:rPr>
                <w:rFonts w:ascii="Calibri" w:eastAsia="Calibri" w:hAnsi="Calibri" w:cs="Calibri"/>
                <w:color w:val="000000"/>
                <w:sz w:val="20"/>
              </w:rPr>
              <w:t>58</w:t>
            </w:r>
          </w:p>
        </w:tc>
        <w:tc>
          <w:tcPr>
            <w:tcW w:w="8093"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pPr>
              <w:pStyle w:val="Heading3"/>
              <w:keepLines/>
              <w:widowControl/>
              <w:spacing w:line="240" w:lineRule="auto"/>
              <w:ind w:left="0" w:firstLine="0"/>
            </w:pPr>
            <w:r>
              <w:rPr>
                <w:rFonts w:ascii="Calibri Light" w:eastAsia="Calibri Light" w:hAnsi="Calibri Light" w:cs="Calibri Light"/>
                <w:color w:val="000000"/>
                <w:sz w:val="24"/>
              </w:rPr>
              <w:t>A player shall finish a map level by finding the exit portal and entering it.</w:t>
            </w:r>
          </w:p>
        </w:tc>
        <w:tc>
          <w:tcPr>
            <w:tcW w:w="893"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pPr>
              <w:widowControl/>
              <w:spacing w:line="240" w:lineRule="auto"/>
            </w:pPr>
          </w:p>
        </w:tc>
        <w:tc>
          <w:tcPr>
            <w:tcW w:w="1080"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pPr>
              <w:widowControl/>
              <w:spacing w:line="240" w:lineRule="auto"/>
            </w:pPr>
            <w:r>
              <w:rPr>
                <w:rFonts w:ascii="Calibri" w:eastAsia="Calibri" w:hAnsi="Calibri" w:cs="Calibri"/>
                <w:color w:val="000000"/>
                <w:sz w:val="20"/>
              </w:rPr>
              <w:t>Functional</w:t>
            </w:r>
          </w:p>
        </w:tc>
      </w:tr>
      <w:tr>
        <w:tblPrEx>
          <w:tblW w:w="11980" w:type="dxa"/>
          <w:jc w:val="left"/>
          <w:tblInd w:w="-115" w:type="dxa"/>
          <w:tblLayout w:type="fixed"/>
          <w:tblCellMar>
            <w:top w:w="0" w:type="dxa"/>
            <w:left w:w="100" w:type="dxa"/>
            <w:bottom w:w="0" w:type="dxa"/>
            <w:right w:w="100" w:type="dxa"/>
          </w:tblCellMar>
        </w:tblPrEx>
        <w:trPr>
          <w:jc w:val="left"/>
        </w:trPr>
        <w:tc>
          <w:tcPr>
            <w:tcW w:w="1282"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pPr>
              <w:widowControl/>
              <w:spacing w:line="240" w:lineRule="auto"/>
            </w:pPr>
            <w:r>
              <w:rPr>
                <w:rFonts w:ascii="Calibri" w:eastAsia="Calibri" w:hAnsi="Calibri" w:cs="Calibri"/>
                <w:color w:val="000000"/>
                <w:sz w:val="20"/>
              </w:rPr>
              <w:t>3.13.4</w:t>
            </w:r>
          </w:p>
        </w:tc>
        <w:tc>
          <w:tcPr>
            <w:tcW w:w="634"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pPr>
              <w:widowControl/>
              <w:spacing w:line="240" w:lineRule="auto"/>
            </w:pPr>
            <w:r>
              <w:rPr>
                <w:rFonts w:ascii="Calibri" w:eastAsia="Calibri" w:hAnsi="Calibri" w:cs="Calibri"/>
                <w:color w:val="000000"/>
                <w:sz w:val="20"/>
              </w:rPr>
              <w:t>59</w:t>
            </w:r>
          </w:p>
        </w:tc>
        <w:tc>
          <w:tcPr>
            <w:tcW w:w="8093"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pPr>
              <w:pStyle w:val="Heading3"/>
              <w:keepLines/>
              <w:widowControl/>
              <w:spacing w:line="240" w:lineRule="auto"/>
              <w:ind w:left="0" w:firstLine="0"/>
            </w:pPr>
            <w:r>
              <w:rPr>
                <w:rFonts w:ascii="Calibri Light" w:eastAsia="Calibri Light" w:hAnsi="Calibri Light" w:cs="Calibri Light"/>
                <w:color w:val="000000"/>
                <w:sz w:val="24"/>
              </w:rPr>
              <w:t>A new map level will be loaded when a player finishes a map level.</w:t>
            </w:r>
          </w:p>
        </w:tc>
        <w:tc>
          <w:tcPr>
            <w:tcW w:w="893"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pPr>
              <w:widowControl/>
              <w:spacing w:line="240" w:lineRule="auto"/>
            </w:pPr>
          </w:p>
        </w:tc>
        <w:tc>
          <w:tcPr>
            <w:tcW w:w="1080"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pPr>
              <w:widowControl/>
              <w:spacing w:line="240" w:lineRule="auto"/>
            </w:pPr>
            <w:r>
              <w:rPr>
                <w:rFonts w:ascii="Calibri" w:eastAsia="Calibri" w:hAnsi="Calibri" w:cs="Calibri"/>
                <w:color w:val="000000"/>
                <w:sz w:val="20"/>
              </w:rPr>
              <w:t>Functional</w:t>
            </w:r>
          </w:p>
        </w:tc>
      </w:tr>
      <w:tr>
        <w:tblPrEx>
          <w:tblW w:w="11980" w:type="dxa"/>
          <w:jc w:val="left"/>
          <w:tblInd w:w="-115" w:type="dxa"/>
          <w:tblLayout w:type="fixed"/>
          <w:tblCellMar>
            <w:top w:w="0" w:type="dxa"/>
            <w:left w:w="100" w:type="dxa"/>
            <w:bottom w:w="0" w:type="dxa"/>
            <w:right w:w="100" w:type="dxa"/>
          </w:tblCellMar>
        </w:tblPrEx>
        <w:trPr>
          <w:jc w:val="left"/>
        </w:trPr>
        <w:tc>
          <w:tcPr>
            <w:tcW w:w="1282"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pPr>
              <w:widowControl/>
              <w:spacing w:line="240" w:lineRule="auto"/>
            </w:pPr>
            <w:r>
              <w:rPr>
                <w:rFonts w:ascii="Calibri" w:eastAsia="Calibri" w:hAnsi="Calibri" w:cs="Calibri"/>
                <w:color w:val="000000"/>
                <w:sz w:val="20"/>
              </w:rPr>
              <w:t>3.13.5</w:t>
            </w:r>
          </w:p>
        </w:tc>
        <w:tc>
          <w:tcPr>
            <w:tcW w:w="634"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pPr>
              <w:widowControl/>
              <w:spacing w:line="240" w:lineRule="auto"/>
            </w:pPr>
            <w:r>
              <w:rPr>
                <w:rFonts w:ascii="Calibri" w:eastAsia="Calibri" w:hAnsi="Calibri" w:cs="Calibri"/>
                <w:color w:val="000000"/>
                <w:sz w:val="20"/>
              </w:rPr>
              <w:t>60</w:t>
            </w:r>
          </w:p>
        </w:tc>
        <w:tc>
          <w:tcPr>
            <w:tcW w:w="8093"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pPr>
              <w:widowControl/>
              <w:spacing w:line="240" w:lineRule="auto"/>
            </w:pPr>
            <w:r>
              <w:rPr>
                <w:rFonts w:ascii="Calibri" w:eastAsia="Calibri" w:hAnsi="Calibri" w:cs="Calibri"/>
                <w:color w:val="000000"/>
                <w:sz w:val="22"/>
              </w:rPr>
              <w:t xml:space="preserve">A </w:t>
            </w:r>
            <w:r>
              <w:rPr>
                <w:rFonts w:ascii="Calibri Light" w:eastAsia="Calibri Light" w:hAnsi="Calibri Light" w:cs="Calibri Light"/>
                <w:color w:val="000000"/>
                <w:sz w:val="24"/>
              </w:rPr>
              <w:t>player will start a new level with only the default weapon (a pistol).</w:t>
            </w:r>
          </w:p>
        </w:tc>
        <w:tc>
          <w:tcPr>
            <w:tcW w:w="893"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pPr>
              <w:widowControl/>
              <w:spacing w:line="240" w:lineRule="auto"/>
            </w:pPr>
          </w:p>
        </w:tc>
        <w:tc>
          <w:tcPr>
            <w:tcW w:w="1080"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pPr>
              <w:widowControl/>
              <w:spacing w:line="240" w:lineRule="auto"/>
            </w:pPr>
            <w:r>
              <w:rPr>
                <w:rFonts w:ascii="Calibri" w:eastAsia="Calibri" w:hAnsi="Calibri" w:cs="Calibri"/>
                <w:color w:val="000000"/>
                <w:sz w:val="20"/>
              </w:rPr>
              <w:t>Functional</w:t>
            </w:r>
          </w:p>
        </w:tc>
      </w:tr>
      <w:tr>
        <w:tblPrEx>
          <w:tblW w:w="11980" w:type="dxa"/>
          <w:jc w:val="left"/>
          <w:tblInd w:w="-115" w:type="dxa"/>
          <w:tblLayout w:type="fixed"/>
          <w:tblCellMar>
            <w:top w:w="0" w:type="dxa"/>
            <w:left w:w="100" w:type="dxa"/>
            <w:bottom w:w="0" w:type="dxa"/>
            <w:right w:w="100" w:type="dxa"/>
          </w:tblCellMar>
        </w:tblPrEx>
        <w:trPr>
          <w:jc w:val="left"/>
        </w:trPr>
        <w:tc>
          <w:tcPr>
            <w:tcW w:w="1282"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pPr>
              <w:widowControl/>
              <w:spacing w:line="240" w:lineRule="auto"/>
            </w:pPr>
            <w:r>
              <w:rPr>
                <w:rFonts w:ascii="Calibri" w:eastAsia="Calibri" w:hAnsi="Calibri" w:cs="Calibri"/>
                <w:color w:val="000000"/>
                <w:sz w:val="20"/>
              </w:rPr>
              <w:t>3.14.1</w:t>
            </w:r>
          </w:p>
        </w:tc>
        <w:tc>
          <w:tcPr>
            <w:tcW w:w="634"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pPr>
              <w:widowControl/>
              <w:spacing w:line="240" w:lineRule="auto"/>
            </w:pPr>
            <w:r>
              <w:rPr>
                <w:rFonts w:ascii="Calibri" w:eastAsia="Calibri" w:hAnsi="Calibri" w:cs="Calibri"/>
                <w:color w:val="000000"/>
                <w:sz w:val="20"/>
              </w:rPr>
              <w:t>61</w:t>
            </w:r>
          </w:p>
        </w:tc>
        <w:tc>
          <w:tcPr>
            <w:tcW w:w="8093"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pPr>
              <w:widowControl/>
              <w:spacing w:line="240" w:lineRule="auto"/>
            </w:pPr>
            <w:r>
              <w:rPr>
                <w:rFonts w:ascii="Calibri" w:eastAsia="Calibri" w:hAnsi="Calibri" w:cs="Calibri"/>
                <w:color w:val="000000"/>
                <w:sz w:val="22"/>
              </w:rPr>
              <w:t>On a personal computer the user shall be able to move the player using a keyboard.</w:t>
            </w:r>
          </w:p>
        </w:tc>
        <w:tc>
          <w:tcPr>
            <w:tcW w:w="893"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pPr>
              <w:widowControl/>
              <w:spacing w:line="240" w:lineRule="auto"/>
            </w:pPr>
          </w:p>
        </w:tc>
        <w:tc>
          <w:tcPr>
            <w:tcW w:w="1080"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pPr>
              <w:widowControl/>
              <w:spacing w:line="240" w:lineRule="auto"/>
            </w:pPr>
            <w:r>
              <w:rPr>
                <w:rFonts w:ascii="Calibri" w:eastAsia="Calibri" w:hAnsi="Calibri" w:cs="Calibri"/>
                <w:color w:val="000000"/>
                <w:sz w:val="20"/>
              </w:rPr>
              <w:t>Functional</w:t>
            </w:r>
          </w:p>
        </w:tc>
      </w:tr>
      <w:tr>
        <w:tblPrEx>
          <w:tblW w:w="11980" w:type="dxa"/>
          <w:jc w:val="left"/>
          <w:tblInd w:w="-115" w:type="dxa"/>
          <w:tblLayout w:type="fixed"/>
          <w:tblCellMar>
            <w:top w:w="0" w:type="dxa"/>
            <w:left w:w="100" w:type="dxa"/>
            <w:bottom w:w="0" w:type="dxa"/>
            <w:right w:w="100" w:type="dxa"/>
          </w:tblCellMar>
        </w:tblPrEx>
        <w:trPr>
          <w:jc w:val="left"/>
        </w:trPr>
        <w:tc>
          <w:tcPr>
            <w:tcW w:w="1282"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pPr>
              <w:widowControl/>
              <w:spacing w:line="240" w:lineRule="auto"/>
            </w:pPr>
            <w:r>
              <w:rPr>
                <w:rFonts w:ascii="Calibri" w:eastAsia="Calibri" w:hAnsi="Calibri" w:cs="Calibri"/>
                <w:color w:val="000000"/>
                <w:sz w:val="20"/>
              </w:rPr>
              <w:t>3.14.2</w:t>
            </w:r>
          </w:p>
        </w:tc>
        <w:tc>
          <w:tcPr>
            <w:tcW w:w="634"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pPr>
              <w:widowControl/>
              <w:spacing w:line="240" w:lineRule="auto"/>
            </w:pPr>
            <w:r>
              <w:rPr>
                <w:rFonts w:ascii="Calibri" w:eastAsia="Calibri" w:hAnsi="Calibri" w:cs="Calibri"/>
                <w:color w:val="000000"/>
                <w:sz w:val="20"/>
              </w:rPr>
              <w:t>62</w:t>
            </w:r>
          </w:p>
        </w:tc>
        <w:tc>
          <w:tcPr>
            <w:tcW w:w="8093"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pPr>
              <w:pStyle w:val="Heading3"/>
              <w:keepLines/>
              <w:widowControl/>
              <w:spacing w:line="240" w:lineRule="auto"/>
              <w:ind w:left="0" w:firstLine="0"/>
            </w:pPr>
            <w:r>
              <w:rPr>
                <w:rFonts w:ascii="Calibri Light" w:eastAsia="Calibri Light" w:hAnsi="Calibri Light" w:cs="Calibri Light"/>
                <w:color w:val="000000"/>
                <w:sz w:val="24"/>
              </w:rPr>
              <w:t>On a personal computer the user shall be able to move the player using a joystick.</w:t>
            </w:r>
          </w:p>
        </w:tc>
        <w:tc>
          <w:tcPr>
            <w:tcW w:w="893"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pPr>
              <w:widowControl/>
              <w:spacing w:line="240" w:lineRule="auto"/>
            </w:pPr>
          </w:p>
        </w:tc>
        <w:tc>
          <w:tcPr>
            <w:tcW w:w="1080"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pPr>
              <w:widowControl/>
              <w:spacing w:line="240" w:lineRule="auto"/>
            </w:pPr>
            <w:r>
              <w:rPr>
                <w:rFonts w:ascii="Calibri" w:eastAsia="Calibri" w:hAnsi="Calibri" w:cs="Calibri"/>
                <w:color w:val="000000"/>
                <w:sz w:val="20"/>
              </w:rPr>
              <w:t>Functional</w:t>
            </w:r>
          </w:p>
        </w:tc>
      </w:tr>
      <w:tr>
        <w:tblPrEx>
          <w:tblW w:w="11980" w:type="dxa"/>
          <w:jc w:val="left"/>
          <w:tblInd w:w="-115" w:type="dxa"/>
          <w:tblLayout w:type="fixed"/>
          <w:tblCellMar>
            <w:top w:w="0" w:type="dxa"/>
            <w:left w:w="100" w:type="dxa"/>
            <w:bottom w:w="0" w:type="dxa"/>
            <w:right w:w="100" w:type="dxa"/>
          </w:tblCellMar>
        </w:tblPrEx>
        <w:trPr>
          <w:jc w:val="left"/>
        </w:trPr>
        <w:tc>
          <w:tcPr>
            <w:tcW w:w="1282"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pPr>
              <w:widowControl/>
              <w:spacing w:line="240" w:lineRule="auto"/>
            </w:pPr>
            <w:r>
              <w:rPr>
                <w:rFonts w:ascii="Calibri" w:eastAsia="Calibri" w:hAnsi="Calibri" w:cs="Calibri"/>
                <w:color w:val="000000"/>
                <w:sz w:val="20"/>
              </w:rPr>
              <w:t>3.14.3</w:t>
            </w:r>
          </w:p>
        </w:tc>
        <w:tc>
          <w:tcPr>
            <w:tcW w:w="634"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pPr>
              <w:widowControl/>
              <w:spacing w:line="240" w:lineRule="auto"/>
            </w:pPr>
            <w:r>
              <w:rPr>
                <w:rFonts w:ascii="Calibri" w:eastAsia="Calibri" w:hAnsi="Calibri" w:cs="Calibri"/>
                <w:color w:val="000000"/>
                <w:sz w:val="20"/>
              </w:rPr>
              <w:t>63</w:t>
            </w:r>
          </w:p>
        </w:tc>
        <w:tc>
          <w:tcPr>
            <w:tcW w:w="8093"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pPr>
              <w:widowControl/>
              <w:spacing w:line="240" w:lineRule="auto"/>
            </w:pPr>
            <w:r>
              <w:rPr>
                <w:rFonts w:ascii="Calibri" w:eastAsia="Calibri" w:hAnsi="Calibri" w:cs="Calibri"/>
                <w:color w:val="000000"/>
                <w:sz w:val="22"/>
              </w:rPr>
              <w:t>On a tablet the user shall be able to move the player using the touchscreen.</w:t>
            </w:r>
          </w:p>
        </w:tc>
        <w:tc>
          <w:tcPr>
            <w:tcW w:w="893"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pPr>
              <w:widowControl/>
              <w:spacing w:line="240" w:lineRule="auto"/>
            </w:pPr>
          </w:p>
        </w:tc>
        <w:tc>
          <w:tcPr>
            <w:tcW w:w="1080"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pPr>
              <w:widowControl/>
              <w:spacing w:line="240" w:lineRule="auto"/>
            </w:pPr>
            <w:r>
              <w:rPr>
                <w:rFonts w:ascii="Calibri" w:eastAsia="Calibri" w:hAnsi="Calibri" w:cs="Calibri"/>
                <w:color w:val="000000"/>
                <w:sz w:val="20"/>
              </w:rPr>
              <w:t>Functional</w:t>
            </w:r>
          </w:p>
        </w:tc>
      </w:tr>
      <w:tr>
        <w:tblPrEx>
          <w:tblW w:w="11980" w:type="dxa"/>
          <w:jc w:val="left"/>
          <w:tblInd w:w="-115" w:type="dxa"/>
          <w:tblLayout w:type="fixed"/>
          <w:tblCellMar>
            <w:top w:w="0" w:type="dxa"/>
            <w:left w:w="100" w:type="dxa"/>
            <w:bottom w:w="0" w:type="dxa"/>
            <w:right w:w="100" w:type="dxa"/>
          </w:tblCellMar>
        </w:tblPrEx>
        <w:trPr>
          <w:jc w:val="left"/>
        </w:trPr>
        <w:tc>
          <w:tcPr>
            <w:tcW w:w="1282"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pPr>
              <w:widowControl/>
              <w:spacing w:line="240" w:lineRule="auto"/>
            </w:pPr>
            <w:r>
              <w:rPr>
                <w:rFonts w:ascii="Calibri" w:eastAsia="Calibri" w:hAnsi="Calibri" w:cs="Calibri"/>
                <w:color w:val="000000"/>
                <w:sz w:val="20"/>
              </w:rPr>
              <w:t>3.14.4</w:t>
            </w:r>
          </w:p>
        </w:tc>
        <w:tc>
          <w:tcPr>
            <w:tcW w:w="634"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pPr>
              <w:widowControl/>
              <w:spacing w:line="240" w:lineRule="auto"/>
            </w:pPr>
            <w:r>
              <w:rPr>
                <w:rFonts w:ascii="Calibri" w:eastAsia="Calibri" w:hAnsi="Calibri" w:cs="Calibri"/>
                <w:color w:val="000000"/>
                <w:sz w:val="20"/>
              </w:rPr>
              <w:t>64</w:t>
            </w:r>
          </w:p>
        </w:tc>
        <w:tc>
          <w:tcPr>
            <w:tcW w:w="8093"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pPr>
              <w:widowControl/>
              <w:spacing w:line="240" w:lineRule="auto"/>
            </w:pPr>
            <w:r>
              <w:rPr>
                <w:rFonts w:ascii="Calibri" w:eastAsia="Calibri" w:hAnsi="Calibri" w:cs="Calibri"/>
                <w:color w:val="000000"/>
                <w:sz w:val="22"/>
              </w:rPr>
              <w:t>On a mobile phone the user shall be able to move the player using the touchscreen.</w:t>
            </w:r>
          </w:p>
        </w:tc>
        <w:tc>
          <w:tcPr>
            <w:tcW w:w="893"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pPr>
              <w:widowControl/>
              <w:spacing w:line="240" w:lineRule="auto"/>
            </w:pPr>
          </w:p>
        </w:tc>
        <w:tc>
          <w:tcPr>
            <w:tcW w:w="1080"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pPr>
              <w:widowControl/>
              <w:spacing w:line="240" w:lineRule="auto"/>
            </w:pPr>
            <w:r>
              <w:rPr>
                <w:rFonts w:ascii="Calibri" w:eastAsia="Calibri" w:hAnsi="Calibri" w:cs="Calibri"/>
                <w:color w:val="000000"/>
                <w:sz w:val="20"/>
              </w:rPr>
              <w:t>Functional</w:t>
            </w:r>
          </w:p>
        </w:tc>
      </w:tr>
      <w:tr>
        <w:tblPrEx>
          <w:tblW w:w="11980" w:type="dxa"/>
          <w:jc w:val="left"/>
          <w:tblInd w:w="-115" w:type="dxa"/>
          <w:tblLayout w:type="fixed"/>
          <w:tblCellMar>
            <w:top w:w="0" w:type="dxa"/>
            <w:left w:w="100" w:type="dxa"/>
            <w:bottom w:w="0" w:type="dxa"/>
            <w:right w:w="100" w:type="dxa"/>
          </w:tblCellMar>
        </w:tblPrEx>
        <w:trPr>
          <w:jc w:val="left"/>
        </w:trPr>
        <w:tc>
          <w:tcPr>
            <w:tcW w:w="1282"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pPr>
              <w:widowControl/>
              <w:spacing w:line="240" w:lineRule="auto"/>
            </w:pPr>
            <w:r>
              <w:rPr>
                <w:rFonts w:ascii="Calibri" w:eastAsia="Calibri" w:hAnsi="Calibri" w:cs="Calibri"/>
                <w:color w:val="000000"/>
                <w:sz w:val="20"/>
              </w:rPr>
              <w:t>3.14.5</w:t>
            </w:r>
          </w:p>
        </w:tc>
        <w:tc>
          <w:tcPr>
            <w:tcW w:w="634"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pPr>
              <w:widowControl/>
              <w:spacing w:line="240" w:lineRule="auto"/>
            </w:pPr>
            <w:r>
              <w:rPr>
                <w:rFonts w:ascii="Calibri" w:eastAsia="Calibri" w:hAnsi="Calibri" w:cs="Calibri"/>
                <w:color w:val="000000"/>
                <w:sz w:val="20"/>
              </w:rPr>
              <w:t>65</w:t>
            </w:r>
          </w:p>
        </w:tc>
        <w:tc>
          <w:tcPr>
            <w:tcW w:w="8093"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pPr>
              <w:pStyle w:val="Heading3"/>
              <w:keepLines/>
              <w:widowControl/>
              <w:spacing w:line="240" w:lineRule="auto"/>
              <w:ind w:left="0" w:firstLine="0"/>
            </w:pPr>
            <w:r>
              <w:rPr>
                <w:rFonts w:ascii="Calibri Light" w:eastAsia="Calibri Light" w:hAnsi="Calibri Light" w:cs="Calibri Light"/>
                <w:color w:val="000000"/>
                <w:sz w:val="24"/>
              </w:rPr>
              <w:t>On a mobile phone the user shall be able to move the player using the keyboard.</w:t>
            </w:r>
          </w:p>
        </w:tc>
        <w:tc>
          <w:tcPr>
            <w:tcW w:w="893"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pPr>
              <w:widowControl/>
              <w:spacing w:line="240" w:lineRule="auto"/>
            </w:pPr>
          </w:p>
        </w:tc>
        <w:tc>
          <w:tcPr>
            <w:tcW w:w="1080"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pPr>
              <w:widowControl/>
              <w:spacing w:line="240" w:lineRule="auto"/>
            </w:pPr>
            <w:r>
              <w:rPr>
                <w:rFonts w:ascii="Calibri" w:eastAsia="Calibri" w:hAnsi="Calibri" w:cs="Calibri"/>
                <w:color w:val="000000"/>
                <w:sz w:val="20"/>
              </w:rPr>
              <w:t>Functional</w:t>
            </w:r>
          </w:p>
        </w:tc>
      </w:tr>
      <w:tr>
        <w:tblPrEx>
          <w:tblW w:w="11980" w:type="dxa"/>
          <w:jc w:val="left"/>
          <w:tblInd w:w="-115" w:type="dxa"/>
          <w:tblLayout w:type="fixed"/>
          <w:tblCellMar>
            <w:top w:w="0" w:type="dxa"/>
            <w:left w:w="100" w:type="dxa"/>
            <w:bottom w:w="0" w:type="dxa"/>
            <w:right w:w="100" w:type="dxa"/>
          </w:tblCellMar>
        </w:tblPrEx>
        <w:trPr>
          <w:jc w:val="left"/>
        </w:trPr>
        <w:tc>
          <w:tcPr>
            <w:tcW w:w="1282"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pPr>
              <w:widowControl/>
              <w:spacing w:line="240" w:lineRule="auto"/>
            </w:pPr>
            <w:r>
              <w:rPr>
                <w:rFonts w:ascii="Calibri" w:eastAsia="Calibri" w:hAnsi="Calibri" w:cs="Calibri"/>
                <w:color w:val="000000"/>
                <w:sz w:val="20"/>
              </w:rPr>
              <w:t>3.15.1</w:t>
            </w:r>
          </w:p>
        </w:tc>
        <w:tc>
          <w:tcPr>
            <w:tcW w:w="634"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pPr>
              <w:widowControl/>
              <w:spacing w:line="240" w:lineRule="auto"/>
            </w:pPr>
            <w:r>
              <w:rPr>
                <w:rFonts w:ascii="Calibri" w:eastAsia="Calibri" w:hAnsi="Calibri" w:cs="Calibri"/>
                <w:color w:val="000000"/>
                <w:sz w:val="20"/>
              </w:rPr>
              <w:t>66</w:t>
            </w:r>
          </w:p>
        </w:tc>
        <w:tc>
          <w:tcPr>
            <w:tcW w:w="8093"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pPr>
              <w:pStyle w:val="Heading3"/>
              <w:keepLines/>
              <w:widowControl/>
              <w:spacing w:line="240" w:lineRule="auto"/>
              <w:ind w:left="0" w:firstLine="0"/>
            </w:pPr>
            <w:r>
              <w:rPr>
                <w:rFonts w:ascii="Calibri Light" w:eastAsia="Calibri Light" w:hAnsi="Calibri Light" w:cs="Calibri Light"/>
                <w:color w:val="000000"/>
                <w:sz w:val="24"/>
              </w:rPr>
              <w:t>The game will have a pause system to temporarily halt game progress.</w:t>
            </w:r>
          </w:p>
        </w:tc>
        <w:tc>
          <w:tcPr>
            <w:tcW w:w="893"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pPr>
              <w:widowControl/>
              <w:spacing w:line="240" w:lineRule="auto"/>
            </w:pPr>
          </w:p>
        </w:tc>
        <w:tc>
          <w:tcPr>
            <w:tcW w:w="1080"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pPr>
              <w:widowControl/>
              <w:spacing w:line="240" w:lineRule="auto"/>
            </w:pPr>
            <w:r>
              <w:rPr>
                <w:rFonts w:ascii="Calibri" w:eastAsia="Calibri" w:hAnsi="Calibri" w:cs="Calibri"/>
                <w:color w:val="000000"/>
                <w:sz w:val="20"/>
              </w:rPr>
              <w:t>Functional</w:t>
            </w:r>
          </w:p>
        </w:tc>
      </w:tr>
      <w:tr>
        <w:tblPrEx>
          <w:tblW w:w="11980" w:type="dxa"/>
          <w:jc w:val="left"/>
          <w:tblInd w:w="-115" w:type="dxa"/>
          <w:tblLayout w:type="fixed"/>
          <w:tblCellMar>
            <w:top w:w="0" w:type="dxa"/>
            <w:left w:w="100" w:type="dxa"/>
            <w:bottom w:w="0" w:type="dxa"/>
            <w:right w:w="100" w:type="dxa"/>
          </w:tblCellMar>
        </w:tblPrEx>
        <w:trPr>
          <w:jc w:val="left"/>
        </w:trPr>
        <w:tc>
          <w:tcPr>
            <w:tcW w:w="1282"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pPr>
              <w:widowControl/>
              <w:spacing w:line="240" w:lineRule="auto"/>
            </w:pPr>
            <w:r>
              <w:rPr>
                <w:rFonts w:ascii="Calibri" w:eastAsia="Calibri" w:hAnsi="Calibri" w:cs="Calibri"/>
                <w:color w:val="000000"/>
                <w:sz w:val="20"/>
              </w:rPr>
              <w:t>3.15.2</w:t>
            </w:r>
          </w:p>
        </w:tc>
        <w:tc>
          <w:tcPr>
            <w:tcW w:w="634"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pPr>
              <w:widowControl/>
              <w:spacing w:line="240" w:lineRule="auto"/>
            </w:pPr>
            <w:r>
              <w:rPr>
                <w:rFonts w:ascii="Calibri" w:eastAsia="Calibri" w:hAnsi="Calibri" w:cs="Calibri"/>
                <w:color w:val="000000"/>
                <w:sz w:val="20"/>
              </w:rPr>
              <w:t>67</w:t>
            </w:r>
          </w:p>
        </w:tc>
        <w:tc>
          <w:tcPr>
            <w:tcW w:w="8093"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pPr>
              <w:widowControl/>
              <w:spacing w:line="240" w:lineRule="auto"/>
            </w:pPr>
            <w:r>
              <w:rPr>
                <w:rFonts w:ascii="Calibri" w:eastAsia="Calibri" w:hAnsi="Calibri" w:cs="Calibri"/>
                <w:color w:val="000000"/>
                <w:sz w:val="22"/>
              </w:rPr>
              <w:t>For one-player games, the pause system shall have no timeout duration.</w:t>
            </w:r>
          </w:p>
        </w:tc>
        <w:tc>
          <w:tcPr>
            <w:tcW w:w="893"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pPr>
              <w:widowControl/>
              <w:spacing w:line="240" w:lineRule="auto"/>
            </w:pPr>
          </w:p>
        </w:tc>
        <w:tc>
          <w:tcPr>
            <w:tcW w:w="1080"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pPr>
              <w:widowControl/>
              <w:spacing w:line="240" w:lineRule="auto"/>
            </w:pPr>
            <w:r>
              <w:rPr>
                <w:rFonts w:ascii="Calibri" w:eastAsia="Calibri" w:hAnsi="Calibri" w:cs="Calibri"/>
                <w:color w:val="000000"/>
                <w:sz w:val="20"/>
              </w:rPr>
              <w:t>Functional</w:t>
            </w:r>
          </w:p>
        </w:tc>
      </w:tr>
      <w:tr>
        <w:tblPrEx>
          <w:tblW w:w="11980" w:type="dxa"/>
          <w:jc w:val="left"/>
          <w:tblInd w:w="-115" w:type="dxa"/>
          <w:tblLayout w:type="fixed"/>
          <w:tblCellMar>
            <w:top w:w="0" w:type="dxa"/>
            <w:left w:w="100" w:type="dxa"/>
            <w:bottom w:w="0" w:type="dxa"/>
            <w:right w:w="100" w:type="dxa"/>
          </w:tblCellMar>
        </w:tblPrEx>
        <w:trPr>
          <w:jc w:val="left"/>
        </w:trPr>
        <w:tc>
          <w:tcPr>
            <w:tcW w:w="1282"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pPr>
              <w:widowControl/>
              <w:spacing w:line="240" w:lineRule="auto"/>
            </w:pPr>
            <w:r>
              <w:rPr>
                <w:rFonts w:ascii="Calibri" w:eastAsia="Calibri" w:hAnsi="Calibri" w:cs="Calibri"/>
                <w:color w:val="000000"/>
                <w:sz w:val="20"/>
              </w:rPr>
              <w:t>3.15.3</w:t>
            </w:r>
          </w:p>
        </w:tc>
        <w:tc>
          <w:tcPr>
            <w:tcW w:w="634"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pPr>
              <w:widowControl/>
              <w:spacing w:line="240" w:lineRule="auto"/>
            </w:pPr>
            <w:r>
              <w:rPr>
                <w:rFonts w:ascii="Calibri" w:eastAsia="Calibri" w:hAnsi="Calibri" w:cs="Calibri"/>
                <w:color w:val="000000"/>
                <w:sz w:val="20"/>
              </w:rPr>
              <w:t>68</w:t>
            </w:r>
          </w:p>
        </w:tc>
        <w:tc>
          <w:tcPr>
            <w:tcW w:w="8093"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pPr>
              <w:pStyle w:val="Heading3"/>
              <w:keepLines/>
              <w:widowControl/>
              <w:spacing w:line="240" w:lineRule="auto"/>
              <w:ind w:left="0" w:firstLine="0"/>
            </w:pPr>
            <w:r>
              <w:rPr>
                <w:rFonts w:ascii="Calibri Light" w:eastAsia="Calibri Light" w:hAnsi="Calibri Light" w:cs="Calibri Light"/>
                <w:color w:val="000000"/>
                <w:sz w:val="24"/>
              </w:rPr>
              <w:t>For two-player games, players shall not have the ability to pause.</w:t>
            </w:r>
          </w:p>
        </w:tc>
        <w:tc>
          <w:tcPr>
            <w:tcW w:w="893"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pPr>
              <w:widowControl/>
              <w:spacing w:line="240" w:lineRule="auto"/>
            </w:pPr>
          </w:p>
        </w:tc>
        <w:tc>
          <w:tcPr>
            <w:tcW w:w="1080"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pPr>
              <w:widowControl/>
              <w:spacing w:line="240" w:lineRule="auto"/>
            </w:pPr>
            <w:r>
              <w:rPr>
                <w:rFonts w:ascii="Calibri" w:eastAsia="Calibri" w:hAnsi="Calibri" w:cs="Calibri"/>
                <w:color w:val="000000"/>
                <w:sz w:val="20"/>
              </w:rPr>
              <w:t>Functional</w:t>
            </w:r>
          </w:p>
        </w:tc>
      </w:tr>
      <w:tr>
        <w:tblPrEx>
          <w:tblW w:w="11980" w:type="dxa"/>
          <w:jc w:val="left"/>
          <w:tblInd w:w="-115" w:type="dxa"/>
          <w:tblLayout w:type="fixed"/>
          <w:tblCellMar>
            <w:top w:w="0" w:type="dxa"/>
            <w:left w:w="100" w:type="dxa"/>
            <w:bottom w:w="0" w:type="dxa"/>
            <w:right w:w="100" w:type="dxa"/>
          </w:tblCellMar>
        </w:tblPrEx>
        <w:trPr>
          <w:jc w:val="left"/>
        </w:trPr>
        <w:tc>
          <w:tcPr>
            <w:tcW w:w="1282"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pPr>
              <w:widowControl/>
              <w:spacing w:line="240" w:lineRule="auto"/>
            </w:pPr>
            <w:r>
              <w:rPr>
                <w:rFonts w:ascii="Calibri" w:eastAsia="Calibri" w:hAnsi="Calibri" w:cs="Calibri"/>
                <w:color w:val="000000"/>
                <w:sz w:val="20"/>
              </w:rPr>
              <w:t>4.2.1</w:t>
            </w:r>
          </w:p>
        </w:tc>
        <w:tc>
          <w:tcPr>
            <w:tcW w:w="634"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pPr>
              <w:widowControl/>
              <w:spacing w:line="240" w:lineRule="auto"/>
            </w:pPr>
            <w:r>
              <w:rPr>
                <w:rFonts w:ascii="Calibri" w:eastAsia="Calibri" w:hAnsi="Calibri" w:cs="Calibri"/>
                <w:color w:val="000000"/>
                <w:sz w:val="20"/>
              </w:rPr>
              <w:t>69</w:t>
            </w:r>
          </w:p>
        </w:tc>
        <w:tc>
          <w:tcPr>
            <w:tcW w:w="8093"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pPr>
              <w:pStyle w:val="Heading3"/>
              <w:keepLines/>
              <w:widowControl/>
              <w:spacing w:line="240" w:lineRule="auto"/>
              <w:ind w:left="0" w:firstLine="0"/>
            </w:pPr>
            <w:r>
              <w:rPr>
                <w:rFonts w:ascii="Calibri Light" w:eastAsia="Calibri Light" w:hAnsi="Calibri Light" w:cs="Calibri Light"/>
                <w:color w:val="000000"/>
                <w:sz w:val="24"/>
              </w:rPr>
              <w:t xml:space="preserve">The </w:t>
            </w:r>
            <w:r>
              <w:rPr>
                <w:rFonts w:ascii="Calibri Light" w:eastAsia="Calibri Light" w:hAnsi="Calibri Light" w:cs="Calibri Light"/>
                <w:color w:val="000000"/>
                <w:sz w:val="24"/>
              </w:rPr>
              <w:t xml:space="preserve">response time from the server shall be under 100 milliseconds. </w:t>
            </w:r>
          </w:p>
        </w:tc>
        <w:tc>
          <w:tcPr>
            <w:tcW w:w="893"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pPr>
              <w:widowControl/>
              <w:spacing w:line="240" w:lineRule="auto"/>
            </w:pPr>
          </w:p>
        </w:tc>
        <w:tc>
          <w:tcPr>
            <w:tcW w:w="1080"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pPr>
              <w:widowControl/>
              <w:spacing w:line="240" w:lineRule="auto"/>
            </w:pPr>
            <w:r>
              <w:rPr>
                <w:rFonts w:ascii="Calibri" w:eastAsia="Calibri" w:hAnsi="Calibri" w:cs="Calibri"/>
                <w:color w:val="000000"/>
                <w:sz w:val="20"/>
              </w:rPr>
              <w:t>Functional</w:t>
            </w:r>
          </w:p>
        </w:tc>
      </w:tr>
      <w:tr>
        <w:tblPrEx>
          <w:tblW w:w="11980" w:type="dxa"/>
          <w:jc w:val="left"/>
          <w:tblInd w:w="-115" w:type="dxa"/>
          <w:tblLayout w:type="fixed"/>
          <w:tblCellMar>
            <w:top w:w="0" w:type="dxa"/>
            <w:left w:w="100" w:type="dxa"/>
            <w:bottom w:w="0" w:type="dxa"/>
            <w:right w:w="100" w:type="dxa"/>
          </w:tblCellMar>
        </w:tblPrEx>
        <w:trPr>
          <w:jc w:val="left"/>
        </w:trPr>
        <w:tc>
          <w:tcPr>
            <w:tcW w:w="1282"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pPr>
              <w:widowControl/>
              <w:spacing w:line="240" w:lineRule="auto"/>
            </w:pPr>
            <w:r>
              <w:rPr>
                <w:rFonts w:ascii="Calibri" w:eastAsia="Calibri" w:hAnsi="Calibri" w:cs="Calibri"/>
                <w:color w:val="000000"/>
                <w:sz w:val="20"/>
              </w:rPr>
              <w:t>4.2.2</w:t>
            </w:r>
          </w:p>
        </w:tc>
        <w:tc>
          <w:tcPr>
            <w:tcW w:w="634"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pPr>
              <w:widowControl/>
              <w:spacing w:line="240" w:lineRule="auto"/>
            </w:pPr>
            <w:r>
              <w:rPr>
                <w:rFonts w:ascii="Calibri" w:eastAsia="Calibri" w:hAnsi="Calibri" w:cs="Calibri"/>
                <w:color w:val="000000"/>
                <w:sz w:val="20"/>
              </w:rPr>
              <w:t>70</w:t>
            </w:r>
          </w:p>
        </w:tc>
        <w:tc>
          <w:tcPr>
            <w:tcW w:w="8093"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pPr>
              <w:pStyle w:val="Heading3"/>
              <w:keepLines/>
              <w:widowControl/>
              <w:spacing w:line="240" w:lineRule="auto"/>
              <w:ind w:left="0" w:firstLine="0"/>
            </w:pPr>
            <w:r>
              <w:rPr>
                <w:rFonts w:ascii="Calibri" w:eastAsia="Calibri" w:hAnsi="Calibri" w:cs="Calibri"/>
                <w:color w:val="000000"/>
                <w:sz w:val="24"/>
              </w:rPr>
              <w:t>The server shall be able to handle a maximum of 100 real-time connections.</w:t>
            </w:r>
          </w:p>
        </w:tc>
        <w:tc>
          <w:tcPr>
            <w:tcW w:w="893"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pPr>
              <w:widowControl/>
              <w:spacing w:line="240" w:lineRule="auto"/>
            </w:pPr>
          </w:p>
        </w:tc>
        <w:tc>
          <w:tcPr>
            <w:tcW w:w="1080"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pPr>
              <w:widowControl/>
              <w:spacing w:line="240" w:lineRule="auto"/>
            </w:pPr>
            <w:r>
              <w:rPr>
                <w:rFonts w:ascii="Calibri" w:eastAsia="Calibri" w:hAnsi="Calibri" w:cs="Calibri"/>
                <w:color w:val="000000"/>
                <w:sz w:val="20"/>
              </w:rPr>
              <w:t>Functional</w:t>
            </w:r>
          </w:p>
        </w:tc>
      </w:tr>
      <w:tr>
        <w:tblPrEx>
          <w:tblW w:w="11980" w:type="dxa"/>
          <w:jc w:val="left"/>
          <w:tblInd w:w="-115" w:type="dxa"/>
          <w:tblLayout w:type="fixed"/>
          <w:tblCellMar>
            <w:top w:w="0" w:type="dxa"/>
            <w:left w:w="100" w:type="dxa"/>
            <w:bottom w:w="0" w:type="dxa"/>
            <w:right w:w="100" w:type="dxa"/>
          </w:tblCellMar>
        </w:tblPrEx>
        <w:trPr>
          <w:jc w:val="left"/>
        </w:trPr>
        <w:tc>
          <w:tcPr>
            <w:tcW w:w="1282"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pPr>
              <w:widowControl/>
              <w:spacing w:line="240" w:lineRule="auto"/>
            </w:pPr>
            <w:r>
              <w:rPr>
                <w:rFonts w:ascii="Calibri" w:eastAsia="Calibri" w:hAnsi="Calibri" w:cs="Calibri"/>
                <w:color w:val="000000"/>
                <w:sz w:val="20"/>
              </w:rPr>
              <w:t>4.2.3</w:t>
            </w:r>
          </w:p>
        </w:tc>
        <w:tc>
          <w:tcPr>
            <w:tcW w:w="634"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pPr>
              <w:widowControl/>
              <w:spacing w:line="240" w:lineRule="auto"/>
            </w:pPr>
            <w:r>
              <w:rPr>
                <w:rFonts w:ascii="Calibri" w:eastAsia="Calibri" w:hAnsi="Calibri" w:cs="Calibri"/>
                <w:color w:val="000000"/>
                <w:sz w:val="20"/>
              </w:rPr>
              <w:t>71</w:t>
            </w:r>
          </w:p>
        </w:tc>
        <w:tc>
          <w:tcPr>
            <w:tcW w:w="8093"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pPr>
              <w:pStyle w:val="Heading3"/>
              <w:keepLines/>
              <w:widowControl/>
              <w:spacing w:line="240" w:lineRule="auto"/>
              <w:ind w:left="0" w:firstLine="0"/>
            </w:pPr>
            <w:r>
              <w:rPr>
                <w:rFonts w:ascii="Calibri" w:eastAsia="Calibri" w:hAnsi="Calibri" w:cs="Calibri"/>
                <w:color w:val="000000"/>
                <w:sz w:val="24"/>
              </w:rPr>
              <w:t>T</w:t>
            </w:r>
            <w:r>
              <w:rPr>
                <w:rFonts w:ascii="Calibri" w:eastAsia="Calibri" w:hAnsi="Calibri" w:cs="Calibri"/>
                <w:color w:val="000000"/>
                <w:sz w:val="24"/>
              </w:rPr>
              <w:t>he game should allow a minimum of 1 one-player and 1 two-player game to be played simultaneously.</w:t>
            </w:r>
          </w:p>
        </w:tc>
        <w:tc>
          <w:tcPr>
            <w:tcW w:w="893"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pPr>
              <w:widowControl/>
              <w:spacing w:line="240" w:lineRule="auto"/>
            </w:pPr>
          </w:p>
        </w:tc>
        <w:tc>
          <w:tcPr>
            <w:tcW w:w="1080"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pPr>
              <w:widowControl/>
              <w:spacing w:line="240" w:lineRule="auto"/>
            </w:pPr>
            <w:r>
              <w:rPr>
                <w:rFonts w:ascii="Calibri" w:eastAsia="Calibri" w:hAnsi="Calibri" w:cs="Calibri"/>
                <w:color w:val="000000"/>
                <w:sz w:val="20"/>
              </w:rPr>
              <w:t>Functional</w:t>
            </w:r>
          </w:p>
        </w:tc>
      </w:tr>
      <w:tr>
        <w:tblPrEx>
          <w:tblW w:w="11980" w:type="dxa"/>
          <w:jc w:val="left"/>
          <w:tblInd w:w="-115" w:type="dxa"/>
          <w:tblLayout w:type="fixed"/>
          <w:tblCellMar>
            <w:top w:w="0" w:type="dxa"/>
            <w:left w:w="100" w:type="dxa"/>
            <w:bottom w:w="0" w:type="dxa"/>
            <w:right w:w="100" w:type="dxa"/>
          </w:tblCellMar>
        </w:tblPrEx>
        <w:trPr>
          <w:jc w:val="left"/>
        </w:trPr>
        <w:tc>
          <w:tcPr>
            <w:tcW w:w="1282"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pPr>
              <w:widowControl/>
              <w:spacing w:line="240" w:lineRule="auto"/>
            </w:pPr>
            <w:r>
              <w:rPr>
                <w:rFonts w:ascii="Calibri" w:eastAsia="Calibri" w:hAnsi="Calibri" w:cs="Calibri"/>
                <w:color w:val="000000"/>
                <w:sz w:val="20"/>
              </w:rPr>
              <w:t>4.2.4</w:t>
            </w:r>
          </w:p>
        </w:tc>
        <w:tc>
          <w:tcPr>
            <w:tcW w:w="634"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pPr>
              <w:widowControl/>
              <w:spacing w:line="240" w:lineRule="auto"/>
            </w:pPr>
            <w:r>
              <w:rPr>
                <w:rFonts w:ascii="Calibri" w:eastAsia="Calibri" w:hAnsi="Calibri" w:cs="Calibri"/>
                <w:color w:val="000000"/>
                <w:sz w:val="20"/>
              </w:rPr>
              <w:t>72</w:t>
            </w:r>
          </w:p>
        </w:tc>
        <w:tc>
          <w:tcPr>
            <w:tcW w:w="8093"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pPr>
              <w:pStyle w:val="Heading3"/>
              <w:keepLines/>
              <w:widowControl/>
              <w:spacing w:line="240" w:lineRule="auto"/>
              <w:ind w:left="0" w:firstLine="0"/>
            </w:pPr>
            <w:r>
              <w:rPr>
                <w:rFonts w:ascii="Calibri" w:eastAsia="Calibri" w:hAnsi="Calibri" w:cs="Calibri"/>
                <w:color w:val="000000"/>
                <w:sz w:val="24"/>
              </w:rPr>
              <w:t xml:space="preserve">The game shall support a minimum of two users at the same time. </w:t>
            </w:r>
          </w:p>
        </w:tc>
        <w:tc>
          <w:tcPr>
            <w:tcW w:w="893"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pPr>
              <w:widowControl/>
              <w:spacing w:line="240" w:lineRule="auto"/>
            </w:pPr>
          </w:p>
        </w:tc>
        <w:tc>
          <w:tcPr>
            <w:tcW w:w="1080"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pPr>
              <w:widowControl/>
              <w:spacing w:line="240" w:lineRule="auto"/>
            </w:pPr>
            <w:r>
              <w:rPr>
                <w:rFonts w:ascii="Calibri" w:eastAsia="Calibri" w:hAnsi="Calibri" w:cs="Calibri"/>
                <w:color w:val="000000"/>
                <w:sz w:val="20"/>
              </w:rPr>
              <w:t>Functional</w:t>
            </w:r>
          </w:p>
        </w:tc>
      </w:tr>
    </w:tbl>
    <w:p>
      <w:pPr>
        <w:widowControl/>
        <w:spacing w:line="240" w:lineRule="auto"/>
      </w:pPr>
    </w:p>
    <w:p>
      <w:pPr>
        <w:widowControl/>
        <w:spacing w:line="240" w:lineRule="auto"/>
      </w:pPr>
      <w:r>
        <w:br w:type="page"/>
      </w:r>
    </w:p>
    <w:p>
      <w:pPr>
        <w:pStyle w:val="Heading1"/>
        <w:keepLines/>
        <w:widowControl/>
        <w:numPr>
          <w:ilvl w:val="0"/>
          <w:numId w:val="9"/>
        </w:numPr>
        <w:spacing w:line="240" w:lineRule="auto"/>
        <w:ind w:left="432"/>
      </w:pPr>
      <w:r>
        <w:rPr>
          <w:rFonts w:ascii="Calibri Light" w:eastAsia="Calibri Light" w:hAnsi="Calibri Light" w:cs="Calibri Light"/>
          <w:b/>
          <w:color w:val="000000"/>
          <w:sz w:val="32"/>
        </w:rPr>
        <w:t>Appendix A: Use Cases</w:t>
      </w:r>
    </w:p>
    <w:p>
      <w:pPr>
        <w:pStyle w:val="Heading2"/>
        <w:keepLines/>
        <w:widowControl/>
        <w:numPr>
          <w:ilvl w:val="1"/>
          <w:numId w:val="9"/>
        </w:numPr>
        <w:spacing w:line="240" w:lineRule="auto"/>
        <w:ind w:left="576"/>
      </w:pPr>
      <w:bookmarkStart w:id="20" w:name="_Toc443345418"/>
      <w:r>
        <w:rPr>
          <w:rFonts w:ascii="Calibri Light" w:eastAsia="Calibri Light" w:hAnsi="Calibri Light" w:cs="Calibri Light"/>
          <w:color w:val="000000"/>
          <w:sz w:val="26"/>
        </w:rPr>
        <w:t>Use Case 1</w:t>
      </w:r>
      <w:bookmarkEnd w:id="20"/>
    </w:p>
    <w:p>
      <w:pPr>
        <w:widowControl/>
        <w:spacing w:line="240" w:lineRule="auto"/>
      </w:pPr>
      <w:r>
        <w:rPr>
          <w:rFonts w:ascii="Calibri" w:eastAsia="Calibri" w:hAnsi="Calibri" w:cs="Calibri"/>
          <w:b/>
          <w:color w:val="000000"/>
          <w:sz w:val="22"/>
        </w:rPr>
        <w:t>Title:</w:t>
      </w:r>
      <w:r>
        <w:rPr>
          <w:rFonts w:ascii="Calibri" w:eastAsia="Calibri" w:hAnsi="Calibri" w:cs="Calibri"/>
          <w:color w:val="000000"/>
          <w:sz w:val="22"/>
        </w:rPr>
        <w:t xml:space="preserve"> Create a 1P game</w:t>
      </w:r>
    </w:p>
    <w:p>
      <w:pPr>
        <w:widowControl/>
        <w:spacing w:line="240" w:lineRule="auto"/>
      </w:pPr>
      <w:r>
        <w:rPr>
          <w:rFonts w:ascii="Calibri" w:eastAsia="Calibri" w:hAnsi="Calibri" w:cs="Calibri"/>
          <w:b/>
          <w:color w:val="000000"/>
          <w:sz w:val="22"/>
        </w:rPr>
        <w:t>Actor:</w:t>
      </w:r>
      <w:r>
        <w:rPr>
          <w:rFonts w:ascii="Calibri" w:eastAsia="Calibri" w:hAnsi="Calibri" w:cs="Calibri"/>
          <w:color w:val="000000"/>
          <w:sz w:val="22"/>
        </w:rPr>
        <w:t xml:space="preserve"> Customer</w:t>
      </w:r>
    </w:p>
    <w:p>
      <w:pPr>
        <w:widowControl/>
        <w:spacing w:line="240" w:lineRule="auto"/>
      </w:pPr>
      <w:r>
        <w:rPr>
          <w:rFonts w:ascii="Calibri" w:eastAsia="Calibri" w:hAnsi="Calibri" w:cs="Calibri"/>
          <w:color w:val="000000"/>
          <w:sz w:val="22"/>
        </w:rPr>
        <w:t>Scenario:</w:t>
      </w:r>
    </w:p>
    <w:p>
      <w:pPr>
        <w:widowControl/>
        <w:numPr>
          <w:ilvl w:val="0"/>
          <w:numId w:val="12"/>
        </w:numPr>
        <w:tabs>
          <w:tab w:val="left" w:pos="360"/>
        </w:tabs>
        <w:spacing w:after="0" w:line="240" w:lineRule="auto"/>
        <w:ind w:left="360" w:hanging="360"/>
      </w:pPr>
      <w:r>
        <w:rPr>
          <w:rFonts w:ascii="Calibri" w:eastAsia="Calibri" w:hAnsi="Calibri" w:cs="Calibri"/>
          <w:color w:val="000000"/>
          <w:sz w:val="22"/>
        </w:rPr>
        <w:t xml:space="preserve">Create a game session (room) in a room selection screen. </w:t>
      </w:r>
    </w:p>
    <w:p>
      <w:pPr>
        <w:widowControl/>
        <w:numPr>
          <w:ilvl w:val="0"/>
          <w:numId w:val="12"/>
        </w:numPr>
        <w:tabs>
          <w:tab w:val="left" w:pos="360"/>
        </w:tabs>
        <w:spacing w:after="0" w:line="240" w:lineRule="auto"/>
        <w:ind w:left="720" w:hanging="720"/>
      </w:pPr>
      <w:r>
        <w:rPr>
          <w:rFonts w:ascii="Calibri" w:eastAsia="Calibri" w:hAnsi="Calibri" w:cs="Calibri"/>
          <w:color w:val="000000"/>
          <w:sz w:val="22"/>
        </w:rPr>
        <w:t xml:space="preserve">The system will generate the name of the room or session ID. </w:t>
      </w:r>
    </w:p>
    <w:p>
      <w:pPr>
        <w:widowControl/>
        <w:numPr>
          <w:ilvl w:val="0"/>
          <w:numId w:val="12"/>
        </w:numPr>
        <w:tabs>
          <w:tab w:val="left" w:pos="360"/>
        </w:tabs>
        <w:spacing w:after="0" w:line="240" w:lineRule="auto"/>
        <w:ind w:left="720" w:hanging="720"/>
      </w:pPr>
      <w:r>
        <w:rPr>
          <w:rFonts w:ascii="Calibri" w:eastAsia="Calibri" w:hAnsi="Calibri" w:cs="Calibri"/>
          <w:color w:val="000000"/>
          <w:sz w:val="22"/>
        </w:rPr>
        <w:t>Character selection screen appears</w:t>
      </w:r>
    </w:p>
    <w:p>
      <w:pPr>
        <w:widowControl/>
        <w:numPr>
          <w:ilvl w:val="0"/>
          <w:numId w:val="12"/>
        </w:numPr>
        <w:tabs>
          <w:tab w:val="left" w:pos="360"/>
        </w:tabs>
        <w:spacing w:after="0" w:line="240" w:lineRule="auto"/>
        <w:ind w:left="720" w:hanging="720"/>
      </w:pPr>
      <w:r>
        <w:rPr>
          <w:rFonts w:ascii="Calibri" w:eastAsia="Calibri" w:hAnsi="Calibri" w:cs="Calibri"/>
          <w:color w:val="000000"/>
          <w:sz w:val="22"/>
        </w:rPr>
        <w:t>User selects 1P</w:t>
      </w:r>
    </w:p>
    <w:p>
      <w:pPr>
        <w:widowControl/>
        <w:numPr>
          <w:ilvl w:val="0"/>
          <w:numId w:val="12"/>
        </w:numPr>
        <w:tabs>
          <w:tab w:val="left" w:pos="360"/>
        </w:tabs>
        <w:spacing w:after="0" w:line="240" w:lineRule="auto"/>
        <w:ind w:left="720" w:hanging="720"/>
      </w:pPr>
      <w:r>
        <w:rPr>
          <w:rFonts w:ascii="Calibri" w:eastAsia="Calibri" w:hAnsi="Calibri" w:cs="Calibri"/>
          <w:color w:val="000000"/>
          <w:sz w:val="22"/>
        </w:rPr>
        <w:t>User selects character</w:t>
      </w:r>
    </w:p>
    <w:p>
      <w:pPr>
        <w:widowControl/>
        <w:numPr>
          <w:ilvl w:val="0"/>
          <w:numId w:val="12"/>
        </w:numPr>
        <w:tabs>
          <w:tab w:val="left" w:pos="360"/>
        </w:tabs>
        <w:spacing w:after="0" w:line="240" w:lineRule="auto"/>
        <w:ind w:left="720" w:hanging="720"/>
      </w:pPr>
      <w:r>
        <w:rPr>
          <w:rFonts w:ascii="Calibri" w:eastAsia="Calibri" w:hAnsi="Calibri" w:cs="Calibri"/>
          <w:color w:val="000000"/>
          <w:sz w:val="22"/>
        </w:rPr>
        <w:t>User can input character name or use default name</w:t>
      </w:r>
    </w:p>
    <w:p>
      <w:pPr>
        <w:widowControl/>
        <w:numPr>
          <w:ilvl w:val="0"/>
          <w:numId w:val="12"/>
        </w:numPr>
        <w:tabs>
          <w:tab w:val="left" w:pos="360"/>
        </w:tabs>
        <w:spacing w:after="0" w:line="240" w:lineRule="auto"/>
        <w:ind w:left="720" w:hanging="720"/>
      </w:pPr>
      <w:r>
        <w:rPr>
          <w:rFonts w:ascii="Calibri" w:eastAsia="Calibri" w:hAnsi="Calibri" w:cs="Calibri"/>
          <w:color w:val="000000"/>
          <w:sz w:val="22"/>
        </w:rPr>
        <w:t xml:space="preserve">User tells the system that he is ready to start the game. </w:t>
      </w:r>
    </w:p>
    <w:p>
      <w:pPr>
        <w:widowControl/>
        <w:numPr>
          <w:ilvl w:val="0"/>
          <w:numId w:val="12"/>
        </w:numPr>
        <w:tabs>
          <w:tab w:val="left" w:pos="360"/>
        </w:tabs>
        <w:spacing w:after="0" w:line="240" w:lineRule="auto"/>
        <w:ind w:left="720" w:hanging="720"/>
      </w:pPr>
      <w:r>
        <w:rPr>
          <w:rFonts w:ascii="Calibri" w:eastAsia="Calibri" w:hAnsi="Calibri" w:cs="Calibri"/>
          <w:color w:val="000000"/>
          <w:sz w:val="22"/>
        </w:rPr>
        <w:t>Game session starts</w:t>
      </w:r>
    </w:p>
    <w:p>
      <w:pPr>
        <w:widowControl/>
        <w:tabs>
          <w:tab w:val="left" w:pos="360"/>
        </w:tabs>
        <w:spacing w:after="0" w:line="240" w:lineRule="auto"/>
        <w:ind w:left="720"/>
      </w:pPr>
    </w:p>
    <w:p>
      <w:pPr>
        <w:pStyle w:val="Heading2"/>
        <w:keepLines/>
        <w:widowControl/>
        <w:numPr>
          <w:ilvl w:val="1"/>
          <w:numId w:val="9"/>
        </w:numPr>
        <w:spacing w:line="240" w:lineRule="auto"/>
        <w:ind w:left="0" w:firstLine="0"/>
      </w:pPr>
      <w:bookmarkStart w:id="21" w:name="_Toc443345424"/>
      <w:r>
        <w:rPr>
          <w:rFonts w:ascii="Calibri" w:eastAsia="Calibri" w:hAnsi="Calibri" w:cs="Calibri"/>
          <w:color w:val="000000"/>
          <w:sz w:val="26"/>
        </w:rPr>
        <w:t>Use Case 2</w:t>
      </w:r>
      <w:bookmarkEnd w:id="21"/>
    </w:p>
    <w:p>
      <w:pPr>
        <w:widowControl/>
        <w:spacing w:line="240" w:lineRule="auto"/>
      </w:pPr>
      <w:r>
        <w:rPr>
          <w:rFonts w:ascii="Calibri" w:eastAsia="Calibri" w:hAnsi="Calibri" w:cs="Calibri"/>
          <w:b/>
          <w:color w:val="000000"/>
          <w:sz w:val="22"/>
        </w:rPr>
        <w:t>Title:</w:t>
      </w:r>
      <w:r>
        <w:rPr>
          <w:rFonts w:ascii="Calibri" w:eastAsia="Calibri" w:hAnsi="Calibri" w:cs="Calibri"/>
          <w:color w:val="000000"/>
          <w:sz w:val="22"/>
        </w:rPr>
        <w:t xml:space="preserve"> Create a 2P game</w:t>
      </w:r>
    </w:p>
    <w:p>
      <w:pPr>
        <w:widowControl/>
        <w:spacing w:line="240" w:lineRule="auto"/>
      </w:pPr>
      <w:r>
        <w:rPr>
          <w:rFonts w:ascii="Calibri" w:eastAsia="Calibri" w:hAnsi="Calibri" w:cs="Calibri"/>
          <w:b/>
          <w:color w:val="000000"/>
          <w:sz w:val="22"/>
        </w:rPr>
        <w:t>Actor:</w:t>
      </w:r>
      <w:r>
        <w:rPr>
          <w:rFonts w:ascii="Calibri" w:eastAsia="Calibri" w:hAnsi="Calibri" w:cs="Calibri"/>
          <w:color w:val="000000"/>
          <w:sz w:val="22"/>
        </w:rPr>
        <w:t xml:space="preserve"> Customer</w:t>
      </w:r>
    </w:p>
    <w:p>
      <w:pPr>
        <w:widowControl/>
        <w:numPr>
          <w:ilvl w:val="0"/>
          <w:numId w:val="11"/>
        </w:numPr>
        <w:tabs>
          <w:tab w:val="left" w:pos="360"/>
        </w:tabs>
        <w:spacing w:after="0" w:line="240" w:lineRule="auto"/>
        <w:ind w:left="360" w:hanging="360"/>
      </w:pPr>
      <w:r>
        <w:rPr>
          <w:rFonts w:ascii="Calibri" w:eastAsia="Calibri" w:hAnsi="Calibri" w:cs="Calibri"/>
          <w:color w:val="000000"/>
          <w:sz w:val="22"/>
        </w:rPr>
        <w:t xml:space="preserve">Create a game session (room) in a room selection screen. </w:t>
      </w:r>
    </w:p>
    <w:p>
      <w:pPr>
        <w:widowControl/>
        <w:numPr>
          <w:ilvl w:val="0"/>
          <w:numId w:val="11"/>
        </w:numPr>
        <w:tabs>
          <w:tab w:val="left" w:pos="360"/>
        </w:tabs>
        <w:spacing w:after="0" w:line="240" w:lineRule="auto"/>
        <w:ind w:left="360" w:hanging="360"/>
      </w:pPr>
      <w:r>
        <w:rPr>
          <w:rFonts w:ascii="Calibri" w:eastAsia="Calibri" w:hAnsi="Calibri" w:cs="Calibri"/>
          <w:color w:val="000000"/>
          <w:sz w:val="22"/>
        </w:rPr>
        <w:t xml:space="preserve">The system will generate the name of the room or session ID. </w:t>
      </w:r>
    </w:p>
    <w:p>
      <w:pPr>
        <w:widowControl/>
        <w:numPr>
          <w:ilvl w:val="0"/>
          <w:numId w:val="11"/>
        </w:numPr>
        <w:tabs>
          <w:tab w:val="left" w:pos="360"/>
        </w:tabs>
        <w:spacing w:after="0" w:line="240" w:lineRule="auto"/>
        <w:ind w:left="360" w:hanging="360"/>
      </w:pPr>
      <w:r>
        <w:rPr>
          <w:rFonts w:ascii="Calibri" w:eastAsia="Calibri" w:hAnsi="Calibri" w:cs="Calibri"/>
          <w:color w:val="000000"/>
          <w:sz w:val="22"/>
        </w:rPr>
        <w:t>Character selection screen appears</w:t>
      </w:r>
    </w:p>
    <w:p>
      <w:pPr>
        <w:widowControl/>
        <w:numPr>
          <w:ilvl w:val="0"/>
          <w:numId w:val="11"/>
        </w:numPr>
        <w:tabs>
          <w:tab w:val="left" w:pos="360"/>
        </w:tabs>
        <w:spacing w:after="0" w:line="240" w:lineRule="auto"/>
        <w:ind w:left="360" w:hanging="360"/>
      </w:pPr>
      <w:r>
        <w:rPr>
          <w:rFonts w:ascii="Calibri" w:eastAsia="Calibri" w:hAnsi="Calibri" w:cs="Calibri"/>
          <w:color w:val="000000"/>
          <w:sz w:val="22"/>
        </w:rPr>
        <w:t>Users selects 2P</w:t>
      </w:r>
    </w:p>
    <w:p>
      <w:pPr>
        <w:widowControl/>
        <w:numPr>
          <w:ilvl w:val="0"/>
          <w:numId w:val="11"/>
        </w:numPr>
        <w:tabs>
          <w:tab w:val="left" w:pos="360"/>
        </w:tabs>
        <w:spacing w:after="0" w:line="240" w:lineRule="auto"/>
        <w:ind w:left="360" w:hanging="360"/>
      </w:pPr>
      <w:r>
        <w:rPr>
          <w:rFonts w:ascii="Calibri" w:eastAsia="Calibri" w:hAnsi="Calibri" w:cs="Calibri"/>
          <w:color w:val="000000"/>
          <w:sz w:val="22"/>
        </w:rPr>
        <w:t>1</w:t>
      </w:r>
      <w:r>
        <w:rPr>
          <w:rFonts w:ascii="Calibri" w:eastAsia="Calibri" w:hAnsi="Calibri" w:cs="Calibri"/>
          <w:color w:val="000000"/>
          <w:sz w:val="22"/>
          <w:vertAlign w:val="superscript"/>
        </w:rPr>
        <w:t>st</w:t>
      </w:r>
      <w:r>
        <w:rPr>
          <w:rFonts w:ascii="Calibri" w:eastAsia="Calibri" w:hAnsi="Calibri" w:cs="Calibri"/>
          <w:color w:val="000000"/>
          <w:sz w:val="22"/>
        </w:rPr>
        <w:t xml:space="preserve"> player selects character</w:t>
      </w:r>
    </w:p>
    <w:p>
      <w:pPr>
        <w:widowControl/>
        <w:numPr>
          <w:ilvl w:val="0"/>
          <w:numId w:val="11"/>
        </w:numPr>
        <w:tabs>
          <w:tab w:val="left" w:pos="360"/>
        </w:tabs>
        <w:spacing w:after="0" w:line="240" w:lineRule="auto"/>
        <w:ind w:left="360" w:hanging="360"/>
      </w:pPr>
      <w:r>
        <w:rPr>
          <w:rFonts w:ascii="Calibri" w:eastAsia="Calibri" w:hAnsi="Calibri" w:cs="Calibri"/>
          <w:color w:val="000000"/>
          <w:sz w:val="22"/>
        </w:rPr>
        <w:t>2</w:t>
      </w:r>
      <w:r>
        <w:rPr>
          <w:rFonts w:ascii="Calibri" w:eastAsia="Calibri" w:hAnsi="Calibri" w:cs="Calibri"/>
          <w:color w:val="000000"/>
          <w:sz w:val="22"/>
          <w:vertAlign w:val="superscript"/>
        </w:rPr>
        <w:t>nd</w:t>
      </w:r>
      <w:r>
        <w:rPr>
          <w:rFonts w:ascii="Calibri" w:eastAsia="Calibri" w:hAnsi="Calibri" w:cs="Calibri"/>
          <w:color w:val="000000"/>
          <w:sz w:val="22"/>
        </w:rPr>
        <w:t xml:space="preserve"> player selects character</w:t>
      </w:r>
    </w:p>
    <w:p>
      <w:pPr>
        <w:widowControl/>
        <w:numPr>
          <w:ilvl w:val="0"/>
          <w:numId w:val="11"/>
        </w:numPr>
        <w:tabs>
          <w:tab w:val="left" w:pos="360"/>
        </w:tabs>
        <w:spacing w:after="0" w:line="240" w:lineRule="auto"/>
        <w:ind w:left="360" w:hanging="360"/>
      </w:pPr>
      <w:r>
        <w:rPr>
          <w:rFonts w:ascii="Calibri" w:eastAsia="Calibri" w:hAnsi="Calibri" w:cs="Calibri"/>
          <w:color w:val="000000"/>
          <w:sz w:val="22"/>
        </w:rPr>
        <w:t>Users can input character name or use default name</w:t>
      </w:r>
    </w:p>
    <w:p>
      <w:pPr>
        <w:widowControl/>
        <w:numPr>
          <w:ilvl w:val="0"/>
          <w:numId w:val="11"/>
        </w:numPr>
        <w:tabs>
          <w:tab w:val="left" w:pos="360"/>
        </w:tabs>
        <w:spacing w:after="0" w:line="240" w:lineRule="auto"/>
        <w:ind w:left="360" w:hanging="360"/>
      </w:pPr>
      <w:r>
        <w:rPr>
          <w:rFonts w:ascii="Calibri" w:eastAsia="Calibri" w:hAnsi="Calibri" w:cs="Calibri"/>
          <w:color w:val="000000"/>
          <w:sz w:val="22"/>
        </w:rPr>
        <w:t xml:space="preserve">Users tell the system that they are ready to start the game. </w:t>
      </w:r>
    </w:p>
    <w:p>
      <w:pPr>
        <w:widowControl/>
        <w:numPr>
          <w:ilvl w:val="0"/>
          <w:numId w:val="11"/>
        </w:numPr>
        <w:tabs>
          <w:tab w:val="left" w:pos="360"/>
        </w:tabs>
        <w:spacing w:after="0" w:line="240" w:lineRule="auto"/>
        <w:ind w:left="360" w:hanging="360"/>
      </w:pPr>
      <w:r>
        <w:rPr>
          <w:rFonts w:ascii="Calibri" w:eastAsia="Calibri" w:hAnsi="Calibri" w:cs="Calibri"/>
          <w:color w:val="000000"/>
          <w:sz w:val="22"/>
        </w:rPr>
        <w:t>Game session starts</w:t>
      </w:r>
    </w:p>
    <w:p>
      <w:pPr>
        <w:widowControl/>
        <w:spacing w:line="240" w:lineRule="auto"/>
      </w:pPr>
    </w:p>
    <w:p>
      <w:pPr>
        <w:pStyle w:val="Heading2"/>
        <w:keepLines/>
        <w:widowControl/>
        <w:numPr>
          <w:ilvl w:val="1"/>
          <w:numId w:val="9"/>
        </w:numPr>
        <w:spacing w:line="240" w:lineRule="auto"/>
        <w:ind w:left="0" w:firstLine="0"/>
      </w:pPr>
      <w:bookmarkStart w:id="22" w:name="_Toc443345426"/>
      <w:r>
        <w:rPr>
          <w:rFonts w:ascii="Calibri" w:eastAsia="Calibri" w:hAnsi="Calibri" w:cs="Calibri"/>
          <w:color w:val="000000"/>
          <w:sz w:val="26"/>
        </w:rPr>
        <w:t>Use Case 3</w:t>
      </w:r>
      <w:bookmarkEnd w:id="22"/>
    </w:p>
    <w:p>
      <w:pPr>
        <w:widowControl/>
        <w:spacing w:line="240" w:lineRule="auto"/>
      </w:pPr>
      <w:r>
        <w:rPr>
          <w:rFonts w:ascii="Calibri" w:eastAsia="Calibri" w:hAnsi="Calibri" w:cs="Calibri"/>
          <w:b/>
          <w:color w:val="000000"/>
          <w:sz w:val="22"/>
        </w:rPr>
        <w:t>Title:</w:t>
      </w:r>
      <w:r>
        <w:rPr>
          <w:rFonts w:ascii="Calibri" w:eastAsia="Calibri" w:hAnsi="Calibri" w:cs="Calibri"/>
          <w:color w:val="000000"/>
          <w:sz w:val="22"/>
        </w:rPr>
        <w:t xml:space="preserve"> Create game session</w:t>
      </w:r>
    </w:p>
    <w:p>
      <w:pPr>
        <w:widowControl/>
        <w:spacing w:line="240" w:lineRule="auto"/>
      </w:pPr>
      <w:r>
        <w:rPr>
          <w:rFonts w:ascii="Calibri" w:eastAsia="Calibri" w:hAnsi="Calibri" w:cs="Calibri"/>
          <w:b/>
          <w:color w:val="000000"/>
          <w:sz w:val="22"/>
        </w:rPr>
        <w:t>Actor:</w:t>
      </w:r>
      <w:r>
        <w:rPr>
          <w:rFonts w:ascii="Calibri" w:eastAsia="Calibri" w:hAnsi="Calibri" w:cs="Calibri"/>
          <w:color w:val="000000"/>
          <w:sz w:val="22"/>
        </w:rPr>
        <w:t xml:space="preserve"> Player</w:t>
      </w:r>
    </w:p>
    <w:p>
      <w:pPr>
        <w:widowControl/>
        <w:numPr>
          <w:ilvl w:val="0"/>
          <w:numId w:val="14"/>
        </w:numPr>
        <w:tabs>
          <w:tab w:val="left" w:pos="360"/>
        </w:tabs>
        <w:spacing w:after="0" w:line="240" w:lineRule="auto"/>
        <w:ind w:left="360" w:hanging="360"/>
      </w:pPr>
      <w:r>
        <w:rPr>
          <w:rFonts w:ascii="Calibri" w:eastAsia="Calibri" w:hAnsi="Calibri" w:cs="Calibri"/>
          <w:color w:val="000000"/>
          <w:sz w:val="22"/>
        </w:rPr>
        <w:t>The game must load the map</w:t>
      </w:r>
    </w:p>
    <w:p>
      <w:pPr>
        <w:widowControl/>
        <w:numPr>
          <w:ilvl w:val="0"/>
          <w:numId w:val="14"/>
        </w:numPr>
        <w:tabs>
          <w:tab w:val="left" w:pos="360"/>
        </w:tabs>
        <w:spacing w:after="0" w:line="240" w:lineRule="auto"/>
        <w:ind w:left="360" w:hanging="360"/>
      </w:pPr>
      <w:r>
        <w:rPr>
          <w:rFonts w:ascii="Calibri" w:eastAsia="Calibri" w:hAnsi="Calibri" w:cs="Calibri"/>
          <w:color w:val="000000"/>
          <w:sz w:val="22"/>
        </w:rPr>
        <w:t xml:space="preserve"> The game must load all sprite classes</w:t>
      </w:r>
    </w:p>
    <w:p>
      <w:pPr>
        <w:widowControl/>
        <w:numPr>
          <w:ilvl w:val="0"/>
          <w:numId w:val="14"/>
        </w:numPr>
        <w:tabs>
          <w:tab w:val="left" w:pos="360"/>
        </w:tabs>
        <w:spacing w:after="0" w:line="240" w:lineRule="auto"/>
        <w:ind w:left="360" w:hanging="360"/>
      </w:pPr>
      <w:r>
        <w:rPr>
          <w:rFonts w:ascii="Calibri" w:eastAsia="Calibri" w:hAnsi="Calibri" w:cs="Calibri"/>
          <w:color w:val="000000"/>
          <w:sz w:val="22"/>
        </w:rPr>
        <w:t>The game must load dependent game libraries (2D, sound, etc)</w:t>
      </w:r>
    </w:p>
    <w:p>
      <w:pPr>
        <w:widowControl/>
        <w:numPr>
          <w:ilvl w:val="0"/>
          <w:numId w:val="14"/>
        </w:numPr>
        <w:tabs>
          <w:tab w:val="left" w:pos="360"/>
        </w:tabs>
        <w:spacing w:after="0" w:line="240" w:lineRule="auto"/>
        <w:ind w:left="360" w:hanging="360"/>
      </w:pPr>
      <w:r>
        <w:rPr>
          <w:rFonts w:ascii="Calibri" w:eastAsia="Calibri" w:hAnsi="Calibri" w:cs="Calibri"/>
          <w:color w:val="000000"/>
          <w:sz w:val="22"/>
        </w:rPr>
        <w:t>The user should see player character(s) appear to start the game.</w:t>
      </w:r>
    </w:p>
    <w:p>
      <w:pPr>
        <w:widowControl/>
        <w:spacing w:line="240" w:lineRule="auto"/>
      </w:pPr>
    </w:p>
    <w:p>
      <w:pPr>
        <w:pStyle w:val="Heading2"/>
        <w:keepLines/>
        <w:widowControl/>
        <w:numPr>
          <w:ilvl w:val="1"/>
          <w:numId w:val="9"/>
        </w:numPr>
        <w:spacing w:line="240" w:lineRule="auto"/>
        <w:ind w:left="0" w:firstLine="0"/>
      </w:pPr>
      <w:bookmarkStart w:id="23" w:name="_Toc443345428"/>
      <w:r>
        <w:rPr>
          <w:rFonts w:ascii="Calibri" w:eastAsia="Calibri" w:hAnsi="Calibri" w:cs="Calibri"/>
          <w:color w:val="000000"/>
          <w:sz w:val="26"/>
        </w:rPr>
        <w:t>Use Case 4</w:t>
      </w:r>
      <w:bookmarkEnd w:id="23"/>
    </w:p>
    <w:p>
      <w:pPr>
        <w:widowControl/>
        <w:spacing w:line="240" w:lineRule="auto"/>
      </w:pPr>
      <w:r>
        <w:rPr>
          <w:rFonts w:ascii="Calibri" w:eastAsia="Calibri" w:hAnsi="Calibri" w:cs="Calibri"/>
          <w:b/>
          <w:color w:val="000000"/>
          <w:sz w:val="22"/>
        </w:rPr>
        <w:t>Title:</w:t>
      </w:r>
      <w:r>
        <w:rPr>
          <w:rFonts w:ascii="Calibri" w:eastAsia="Calibri" w:hAnsi="Calibri" w:cs="Calibri"/>
          <w:color w:val="000000"/>
          <w:sz w:val="22"/>
        </w:rPr>
        <w:t xml:space="preserve"> Killing an enemy</w:t>
      </w:r>
    </w:p>
    <w:p>
      <w:pPr>
        <w:widowControl/>
        <w:spacing w:line="240" w:lineRule="auto"/>
      </w:pPr>
      <w:r>
        <w:rPr>
          <w:rFonts w:ascii="Calibri" w:eastAsia="Calibri" w:hAnsi="Calibri" w:cs="Calibri"/>
          <w:color w:val="000000"/>
          <w:sz w:val="22"/>
        </w:rPr>
        <w:t>Prerequisite: game has started</w:t>
      </w:r>
    </w:p>
    <w:p>
      <w:pPr>
        <w:widowControl/>
        <w:spacing w:line="240" w:lineRule="auto"/>
      </w:pPr>
      <w:r>
        <w:rPr>
          <w:rFonts w:ascii="Calibri" w:eastAsia="Calibri" w:hAnsi="Calibri" w:cs="Calibri"/>
          <w:b/>
          <w:color w:val="000000"/>
          <w:sz w:val="22"/>
        </w:rPr>
        <w:t>Actor:</w:t>
      </w:r>
      <w:r>
        <w:rPr>
          <w:rFonts w:ascii="Calibri" w:eastAsia="Calibri" w:hAnsi="Calibri" w:cs="Calibri"/>
          <w:color w:val="000000"/>
          <w:sz w:val="22"/>
        </w:rPr>
        <w:t xml:space="preserve"> Player</w:t>
      </w:r>
    </w:p>
    <w:p>
      <w:pPr>
        <w:widowControl/>
        <w:numPr>
          <w:ilvl w:val="0"/>
          <w:numId w:val="13"/>
        </w:numPr>
        <w:tabs>
          <w:tab w:val="left" w:pos="360"/>
        </w:tabs>
        <w:spacing w:after="0" w:line="240" w:lineRule="auto"/>
        <w:ind w:left="360" w:hanging="360"/>
      </w:pPr>
      <w:r>
        <w:rPr>
          <w:rFonts w:ascii="Calibri" w:eastAsia="Calibri" w:hAnsi="Calibri" w:cs="Calibri"/>
          <w:color w:val="000000"/>
          <w:sz w:val="22"/>
        </w:rPr>
        <w:t xml:space="preserve">The default enemy can be killed by one bullet.  </w:t>
      </w:r>
    </w:p>
    <w:p>
      <w:pPr>
        <w:widowControl/>
        <w:numPr>
          <w:ilvl w:val="0"/>
          <w:numId w:val="13"/>
        </w:numPr>
        <w:tabs>
          <w:tab w:val="left" w:pos="360"/>
        </w:tabs>
        <w:spacing w:after="0" w:line="240" w:lineRule="auto"/>
        <w:ind w:left="360" w:hanging="360"/>
      </w:pPr>
      <w:r>
        <w:rPr>
          <w:rFonts w:ascii="Calibri" w:eastAsia="Calibri" w:hAnsi="Calibri" w:cs="Calibri"/>
          <w:color w:val="000000"/>
          <w:sz w:val="22"/>
        </w:rPr>
        <w:t>The default enemy can only run.</w:t>
      </w:r>
    </w:p>
    <w:p>
      <w:pPr>
        <w:widowControl/>
        <w:numPr>
          <w:ilvl w:val="0"/>
          <w:numId w:val="13"/>
        </w:numPr>
        <w:tabs>
          <w:tab w:val="left" w:pos="360"/>
        </w:tabs>
        <w:spacing w:after="0" w:line="240" w:lineRule="auto"/>
        <w:ind w:left="360" w:hanging="360"/>
      </w:pPr>
      <w:r>
        <w:rPr>
          <w:rFonts w:ascii="Calibri" w:eastAsia="Calibri" w:hAnsi="Calibri" w:cs="Calibri"/>
          <w:color w:val="000000"/>
          <w:sz w:val="22"/>
        </w:rPr>
        <w:t>The shooting enemy can be killed by one bullet.</w:t>
      </w:r>
    </w:p>
    <w:p>
      <w:pPr>
        <w:widowControl/>
        <w:numPr>
          <w:ilvl w:val="0"/>
          <w:numId w:val="13"/>
        </w:numPr>
        <w:tabs>
          <w:tab w:val="left" w:pos="360"/>
        </w:tabs>
        <w:spacing w:after="0" w:line="240" w:lineRule="auto"/>
        <w:ind w:left="360" w:hanging="360"/>
      </w:pPr>
      <w:r>
        <w:rPr>
          <w:rFonts w:ascii="Calibri" w:eastAsia="Calibri" w:hAnsi="Calibri" w:cs="Calibri"/>
          <w:color w:val="000000"/>
          <w:sz w:val="22"/>
        </w:rPr>
        <w:t>The shooting enemy can also shoot bullets.</w:t>
      </w:r>
    </w:p>
    <w:p>
      <w:pPr>
        <w:widowControl/>
        <w:spacing w:line="240" w:lineRule="auto"/>
      </w:pPr>
    </w:p>
    <w:p>
      <w:pPr>
        <w:pStyle w:val="Heading2"/>
        <w:keepLines/>
        <w:widowControl/>
        <w:numPr>
          <w:ilvl w:val="1"/>
          <w:numId w:val="9"/>
        </w:numPr>
        <w:spacing w:line="240" w:lineRule="auto"/>
        <w:ind w:left="0" w:firstLine="0"/>
      </w:pPr>
      <w:bookmarkStart w:id="24" w:name="_Toc443345429"/>
      <w:r>
        <w:rPr>
          <w:rFonts w:ascii="Calibri" w:eastAsia="Calibri" w:hAnsi="Calibri" w:cs="Calibri"/>
          <w:color w:val="000000"/>
          <w:sz w:val="26"/>
        </w:rPr>
        <w:t xml:space="preserve">Use Case </w:t>
      </w:r>
      <w:bookmarkEnd w:id="24"/>
      <w:r>
        <w:rPr>
          <w:rFonts w:ascii="Calibri" w:eastAsia="Calibri" w:hAnsi="Calibri" w:cs="Calibri"/>
          <w:color w:val="000000"/>
          <w:sz w:val="26"/>
        </w:rPr>
        <w:t>5</w:t>
      </w:r>
    </w:p>
    <w:p>
      <w:pPr>
        <w:widowControl/>
        <w:spacing w:line="240" w:lineRule="auto"/>
      </w:pPr>
      <w:r>
        <w:rPr>
          <w:rFonts w:ascii="Calibri" w:eastAsia="Calibri" w:hAnsi="Calibri" w:cs="Calibri"/>
          <w:b/>
          <w:color w:val="000000"/>
          <w:sz w:val="22"/>
        </w:rPr>
        <w:t>Title:</w:t>
      </w:r>
      <w:r>
        <w:rPr>
          <w:rFonts w:ascii="Calibri" w:eastAsia="Calibri" w:hAnsi="Calibri" w:cs="Calibri"/>
          <w:color w:val="000000"/>
          <w:sz w:val="22"/>
        </w:rPr>
        <w:t xml:space="preserve"> Enemy actions</w:t>
      </w:r>
    </w:p>
    <w:p>
      <w:pPr>
        <w:widowControl/>
        <w:spacing w:line="240" w:lineRule="auto"/>
      </w:pPr>
      <w:r>
        <w:rPr>
          <w:rFonts w:ascii="Calibri" w:eastAsia="Calibri" w:hAnsi="Calibri" w:cs="Calibri"/>
          <w:b/>
          <w:color w:val="000000"/>
          <w:sz w:val="22"/>
        </w:rPr>
        <w:t>Actor:</w:t>
      </w:r>
      <w:r>
        <w:rPr>
          <w:rFonts w:ascii="Calibri" w:eastAsia="Calibri" w:hAnsi="Calibri" w:cs="Calibri"/>
          <w:color w:val="000000"/>
          <w:sz w:val="22"/>
        </w:rPr>
        <w:t xml:space="preserve"> Enemy</w:t>
      </w:r>
    </w:p>
    <w:p>
      <w:pPr>
        <w:widowControl/>
        <w:numPr>
          <w:ilvl w:val="0"/>
          <w:numId w:val="10"/>
        </w:numPr>
        <w:tabs>
          <w:tab w:val="left" w:pos="360"/>
        </w:tabs>
        <w:spacing w:after="0" w:line="240" w:lineRule="auto"/>
        <w:ind w:left="360" w:hanging="360"/>
      </w:pPr>
      <w:r>
        <w:rPr>
          <w:rFonts w:ascii="Calibri" w:eastAsia="Calibri" w:hAnsi="Calibri" w:cs="Calibri"/>
          <w:color w:val="000000"/>
          <w:sz w:val="22"/>
        </w:rPr>
        <w:t>Enemy can run</w:t>
      </w:r>
    </w:p>
    <w:p>
      <w:pPr>
        <w:widowControl/>
        <w:numPr>
          <w:ilvl w:val="0"/>
          <w:numId w:val="10"/>
        </w:numPr>
        <w:tabs>
          <w:tab w:val="left" w:pos="360"/>
        </w:tabs>
        <w:spacing w:after="0" w:line="240" w:lineRule="auto"/>
        <w:ind w:left="360" w:hanging="360"/>
      </w:pPr>
      <w:r>
        <w:rPr>
          <w:rFonts w:ascii="Calibri" w:eastAsia="Calibri" w:hAnsi="Calibri" w:cs="Calibri"/>
          <w:color w:val="000000"/>
          <w:sz w:val="22"/>
        </w:rPr>
        <w:t>Enemy can shoot</w:t>
      </w:r>
    </w:p>
    <w:p>
      <w:pPr>
        <w:widowControl/>
        <w:numPr>
          <w:ilvl w:val="0"/>
          <w:numId w:val="10"/>
        </w:numPr>
        <w:tabs>
          <w:tab w:val="left" w:pos="360"/>
        </w:tabs>
        <w:spacing w:after="0" w:line="240" w:lineRule="auto"/>
        <w:ind w:left="360" w:hanging="360"/>
      </w:pPr>
      <w:r>
        <w:rPr>
          <w:rFonts w:ascii="Calibri" w:eastAsia="Calibri" w:hAnsi="Calibri" w:cs="Calibri"/>
          <w:color w:val="000000"/>
          <w:sz w:val="22"/>
        </w:rPr>
        <w:t>Enemy can jump (onto objects)</w:t>
      </w:r>
    </w:p>
    <w:p>
      <w:pPr>
        <w:widowControl/>
        <w:tabs>
          <w:tab w:val="left" w:pos="360"/>
        </w:tabs>
        <w:spacing w:after="0" w:line="240" w:lineRule="auto"/>
      </w:pPr>
    </w:p>
    <w:p>
      <w:pPr>
        <w:pStyle w:val="Heading2"/>
        <w:keepLines/>
        <w:widowControl/>
        <w:numPr>
          <w:ilvl w:val="1"/>
          <w:numId w:val="9"/>
        </w:numPr>
        <w:spacing w:line="240" w:lineRule="auto"/>
        <w:ind w:left="0" w:firstLine="0"/>
      </w:pPr>
      <w:r>
        <w:rPr>
          <w:rFonts w:ascii="Calibri" w:eastAsia="Calibri" w:hAnsi="Calibri" w:cs="Calibri"/>
          <w:color w:val="000000"/>
          <w:sz w:val="26"/>
        </w:rPr>
        <w:t>Use Case 6</w:t>
      </w:r>
    </w:p>
    <w:p>
      <w:pPr>
        <w:widowControl/>
        <w:spacing w:line="240" w:lineRule="auto"/>
      </w:pPr>
      <w:r>
        <w:rPr>
          <w:rFonts w:ascii="Calibri" w:eastAsia="Calibri" w:hAnsi="Calibri" w:cs="Calibri"/>
          <w:b/>
          <w:color w:val="000000"/>
          <w:sz w:val="22"/>
        </w:rPr>
        <w:t>Title:</w:t>
      </w:r>
      <w:r>
        <w:rPr>
          <w:rFonts w:ascii="Calibri" w:eastAsia="Calibri" w:hAnsi="Calibri" w:cs="Calibri"/>
          <w:color w:val="000000"/>
          <w:sz w:val="22"/>
        </w:rPr>
        <w:t xml:space="preserve"> Enemy actions</w:t>
      </w:r>
    </w:p>
    <w:p>
      <w:pPr>
        <w:widowControl/>
        <w:spacing w:line="240" w:lineRule="auto"/>
      </w:pPr>
      <w:r>
        <w:rPr>
          <w:rFonts w:ascii="Calibri" w:eastAsia="Calibri" w:hAnsi="Calibri" w:cs="Calibri"/>
          <w:b/>
          <w:color w:val="000000"/>
          <w:sz w:val="22"/>
        </w:rPr>
        <w:t>Actor:</w:t>
      </w:r>
      <w:r>
        <w:rPr>
          <w:rFonts w:ascii="Calibri" w:eastAsia="Calibri" w:hAnsi="Calibri" w:cs="Calibri"/>
          <w:color w:val="000000"/>
          <w:sz w:val="22"/>
        </w:rPr>
        <w:t xml:space="preserve"> Enemy</w:t>
      </w:r>
    </w:p>
    <w:p>
      <w:pPr>
        <w:widowControl/>
        <w:numPr>
          <w:ilvl w:val="0"/>
          <w:numId w:val="6"/>
        </w:numPr>
        <w:tabs>
          <w:tab w:val="left" w:pos="360"/>
        </w:tabs>
        <w:spacing w:after="0" w:line="240" w:lineRule="auto"/>
        <w:ind w:left="-360" w:firstLine="360"/>
      </w:pPr>
      <w:r>
        <w:rPr>
          <w:rFonts w:ascii="Calibri" w:eastAsia="Calibri" w:hAnsi="Calibri" w:cs="Calibri"/>
          <w:color w:val="000000"/>
          <w:sz w:val="22"/>
        </w:rPr>
        <w:t>Enemy can run</w:t>
      </w:r>
    </w:p>
    <w:p>
      <w:pPr>
        <w:widowControl/>
        <w:numPr>
          <w:ilvl w:val="0"/>
          <w:numId w:val="6"/>
        </w:numPr>
        <w:tabs>
          <w:tab w:val="left" w:pos="360"/>
        </w:tabs>
        <w:spacing w:after="0" w:line="240" w:lineRule="auto"/>
        <w:ind w:left="360" w:hanging="270"/>
      </w:pPr>
      <w:r>
        <w:rPr>
          <w:rFonts w:ascii="Calibri" w:eastAsia="Calibri" w:hAnsi="Calibri" w:cs="Calibri"/>
          <w:color w:val="000000"/>
          <w:sz w:val="22"/>
        </w:rPr>
        <w:t>Enemy can shoot</w:t>
      </w:r>
    </w:p>
    <w:p>
      <w:pPr>
        <w:widowControl/>
        <w:numPr>
          <w:ilvl w:val="0"/>
          <w:numId w:val="6"/>
        </w:numPr>
        <w:tabs>
          <w:tab w:val="left" w:pos="360"/>
        </w:tabs>
        <w:spacing w:after="0" w:line="240" w:lineRule="auto"/>
        <w:ind w:left="360" w:hanging="270"/>
      </w:pPr>
      <w:r>
        <w:rPr>
          <w:rFonts w:ascii="Calibri" w:eastAsia="Calibri" w:hAnsi="Calibri" w:cs="Calibri"/>
          <w:color w:val="000000"/>
          <w:sz w:val="22"/>
        </w:rPr>
        <w:t>Enemy can jump (onto objects)</w:t>
      </w:r>
    </w:p>
    <w:p>
      <w:pPr>
        <w:widowControl/>
        <w:tabs>
          <w:tab w:val="left" w:pos="360"/>
        </w:tabs>
        <w:spacing w:after="0" w:line="240" w:lineRule="auto"/>
      </w:pPr>
    </w:p>
    <w:p>
      <w:pPr>
        <w:pStyle w:val="Heading2"/>
        <w:keepLines/>
        <w:widowControl/>
        <w:numPr>
          <w:ilvl w:val="1"/>
          <w:numId w:val="9"/>
        </w:numPr>
        <w:spacing w:line="240" w:lineRule="auto"/>
        <w:ind w:left="0" w:firstLine="0"/>
      </w:pPr>
      <w:bookmarkStart w:id="25" w:name="_Toc443345432"/>
      <w:r>
        <w:rPr>
          <w:rFonts w:ascii="Calibri Light" w:eastAsia="Calibri Light" w:hAnsi="Calibri Light" w:cs="Calibri Light"/>
          <w:color w:val="000000"/>
          <w:sz w:val="26"/>
        </w:rPr>
        <w:t xml:space="preserve">Use Case </w:t>
      </w:r>
      <w:bookmarkEnd w:id="25"/>
      <w:r>
        <w:rPr>
          <w:rFonts w:ascii="Calibri Light" w:eastAsia="Calibri Light" w:hAnsi="Calibri Light" w:cs="Calibri Light"/>
          <w:color w:val="000000"/>
          <w:sz w:val="26"/>
        </w:rPr>
        <w:t>7</w:t>
      </w:r>
    </w:p>
    <w:p>
      <w:pPr>
        <w:widowControl/>
        <w:spacing w:line="240" w:lineRule="auto"/>
      </w:pPr>
      <w:r>
        <w:rPr>
          <w:rFonts w:ascii="Calibri" w:eastAsia="Calibri" w:hAnsi="Calibri" w:cs="Calibri"/>
          <w:b/>
          <w:color w:val="000000"/>
          <w:sz w:val="22"/>
        </w:rPr>
        <w:t>Title:</w:t>
      </w:r>
      <w:r>
        <w:rPr>
          <w:rFonts w:ascii="Calibri" w:eastAsia="Calibri" w:hAnsi="Calibri" w:cs="Calibri"/>
          <w:color w:val="000000"/>
          <w:sz w:val="22"/>
        </w:rPr>
        <w:t xml:space="preserve"> Killing a player</w:t>
      </w:r>
    </w:p>
    <w:p>
      <w:pPr>
        <w:widowControl/>
        <w:spacing w:line="240" w:lineRule="auto"/>
      </w:pPr>
      <w:r>
        <w:rPr>
          <w:rFonts w:ascii="Calibri" w:eastAsia="Calibri" w:hAnsi="Calibri" w:cs="Calibri"/>
          <w:color w:val="000000"/>
          <w:sz w:val="22"/>
        </w:rPr>
        <w:t>Prerequisite: game has started</w:t>
      </w:r>
    </w:p>
    <w:p>
      <w:pPr>
        <w:widowControl/>
        <w:spacing w:line="240" w:lineRule="auto"/>
      </w:pPr>
      <w:r>
        <w:rPr>
          <w:rFonts w:ascii="Calibri" w:eastAsia="Calibri" w:hAnsi="Calibri" w:cs="Calibri"/>
          <w:b/>
          <w:color w:val="000000"/>
          <w:sz w:val="22"/>
        </w:rPr>
        <w:t>Actor:</w:t>
      </w:r>
      <w:r>
        <w:rPr>
          <w:rFonts w:ascii="Calibri" w:eastAsia="Calibri" w:hAnsi="Calibri" w:cs="Calibri"/>
          <w:color w:val="000000"/>
          <w:sz w:val="22"/>
        </w:rPr>
        <w:t xml:space="preserve"> Player</w:t>
      </w:r>
    </w:p>
    <w:p>
      <w:pPr>
        <w:widowControl/>
        <w:numPr>
          <w:ilvl w:val="0"/>
          <w:numId w:val="7"/>
        </w:numPr>
        <w:tabs>
          <w:tab w:val="left" w:pos="360"/>
        </w:tabs>
        <w:spacing w:after="0" w:line="240" w:lineRule="auto"/>
        <w:ind w:left="360" w:hanging="360"/>
      </w:pPr>
      <w:r>
        <w:rPr>
          <w:rFonts w:ascii="Calibri" w:eastAsia="Calibri" w:hAnsi="Calibri" w:cs="Calibri"/>
          <w:color w:val="000000"/>
          <w:sz w:val="22"/>
        </w:rPr>
        <w:t>A player can be killed by one bullet</w:t>
      </w:r>
    </w:p>
    <w:p>
      <w:pPr>
        <w:widowControl/>
        <w:numPr>
          <w:ilvl w:val="0"/>
          <w:numId w:val="7"/>
        </w:numPr>
        <w:tabs>
          <w:tab w:val="left" w:pos="360"/>
        </w:tabs>
        <w:spacing w:after="0" w:line="240" w:lineRule="auto"/>
        <w:ind w:left="360" w:hanging="360"/>
      </w:pPr>
      <w:r>
        <w:rPr>
          <w:rFonts w:ascii="Calibri" w:eastAsia="Calibri" w:hAnsi="Calibri" w:cs="Calibri"/>
          <w:color w:val="000000"/>
          <w:sz w:val="22"/>
        </w:rPr>
        <w:t>A player can be killed by an enemy touching him.</w:t>
      </w:r>
    </w:p>
    <w:p>
      <w:pPr>
        <w:widowControl/>
        <w:numPr>
          <w:ilvl w:val="0"/>
          <w:numId w:val="7"/>
        </w:numPr>
        <w:tabs>
          <w:tab w:val="left" w:pos="360"/>
        </w:tabs>
        <w:spacing w:after="0" w:line="240" w:lineRule="auto"/>
        <w:ind w:left="360" w:hanging="360"/>
      </w:pPr>
      <w:r>
        <w:rPr>
          <w:rFonts w:ascii="Calibri" w:eastAsia="Calibri" w:hAnsi="Calibri" w:cs="Calibri"/>
          <w:color w:val="000000"/>
          <w:sz w:val="22"/>
        </w:rPr>
        <w:t xml:space="preserve">A player can be killed by falling into a pit. </w:t>
      </w:r>
    </w:p>
    <w:p>
      <w:pPr>
        <w:widowControl/>
        <w:tabs>
          <w:tab w:val="left" w:pos="360"/>
        </w:tabs>
        <w:spacing w:after="0" w:line="240" w:lineRule="auto"/>
      </w:pPr>
    </w:p>
    <w:p>
      <w:pPr>
        <w:pStyle w:val="Heading2"/>
        <w:keepLines/>
        <w:widowControl/>
        <w:numPr>
          <w:ilvl w:val="1"/>
          <w:numId w:val="9"/>
        </w:numPr>
        <w:spacing w:line="240" w:lineRule="auto"/>
        <w:ind w:left="0" w:firstLine="0"/>
      </w:pPr>
      <w:bookmarkStart w:id="26" w:name="_Toc443345434"/>
      <w:r>
        <w:rPr>
          <w:rFonts w:ascii="Calibri" w:eastAsia="Calibri" w:hAnsi="Calibri" w:cs="Calibri"/>
          <w:color w:val="000000"/>
          <w:sz w:val="26"/>
        </w:rPr>
        <w:t xml:space="preserve">Use Case </w:t>
      </w:r>
      <w:bookmarkEnd w:id="26"/>
      <w:r>
        <w:rPr>
          <w:rFonts w:ascii="Calibri" w:eastAsia="Calibri" w:hAnsi="Calibri" w:cs="Calibri"/>
          <w:color w:val="000000"/>
          <w:sz w:val="26"/>
        </w:rPr>
        <w:t>8</w:t>
      </w:r>
    </w:p>
    <w:p>
      <w:pPr>
        <w:widowControl/>
        <w:spacing w:line="240" w:lineRule="auto"/>
      </w:pPr>
      <w:r>
        <w:rPr>
          <w:rFonts w:ascii="Calibri" w:eastAsia="Calibri" w:hAnsi="Calibri" w:cs="Calibri"/>
          <w:b/>
          <w:color w:val="000000"/>
          <w:sz w:val="22"/>
        </w:rPr>
        <w:t>Title:</w:t>
      </w:r>
      <w:r>
        <w:rPr>
          <w:rFonts w:ascii="Calibri" w:eastAsia="Calibri" w:hAnsi="Calibri" w:cs="Calibri"/>
          <w:color w:val="000000"/>
          <w:sz w:val="22"/>
        </w:rPr>
        <w:t xml:space="preserve"> Player actions</w:t>
      </w:r>
    </w:p>
    <w:p>
      <w:pPr>
        <w:widowControl/>
        <w:spacing w:line="240" w:lineRule="auto"/>
      </w:pPr>
      <w:r>
        <w:rPr>
          <w:rFonts w:ascii="Calibri" w:eastAsia="Calibri" w:hAnsi="Calibri" w:cs="Calibri"/>
          <w:b/>
          <w:color w:val="000000"/>
          <w:sz w:val="22"/>
        </w:rPr>
        <w:t>Actor:</w:t>
      </w:r>
      <w:r>
        <w:rPr>
          <w:rFonts w:ascii="Calibri" w:eastAsia="Calibri" w:hAnsi="Calibri" w:cs="Calibri"/>
          <w:color w:val="000000"/>
          <w:sz w:val="22"/>
        </w:rPr>
        <w:t xml:space="preserve"> Player</w:t>
      </w:r>
    </w:p>
    <w:p>
      <w:pPr>
        <w:widowControl/>
        <w:numPr>
          <w:ilvl w:val="0"/>
          <w:numId w:val="4"/>
        </w:numPr>
        <w:tabs>
          <w:tab w:val="left" w:pos="360"/>
        </w:tabs>
        <w:spacing w:after="0" w:line="240" w:lineRule="auto"/>
        <w:ind w:left="360" w:firstLine="360"/>
      </w:pPr>
      <w:r>
        <w:rPr>
          <w:rFonts w:ascii="Calibri" w:eastAsia="Calibri" w:hAnsi="Calibri" w:cs="Calibri"/>
          <w:color w:val="000000"/>
          <w:sz w:val="22"/>
        </w:rPr>
        <w:t>Player can run.</w:t>
      </w:r>
    </w:p>
    <w:p>
      <w:pPr>
        <w:widowControl/>
        <w:numPr>
          <w:ilvl w:val="0"/>
          <w:numId w:val="4"/>
        </w:numPr>
        <w:tabs>
          <w:tab w:val="left" w:pos="360"/>
        </w:tabs>
        <w:spacing w:after="0" w:line="240" w:lineRule="auto"/>
        <w:ind w:left="360" w:firstLine="360"/>
      </w:pPr>
      <w:r>
        <w:rPr>
          <w:rFonts w:ascii="Calibri" w:eastAsia="Calibri" w:hAnsi="Calibri" w:cs="Calibri"/>
          <w:color w:val="000000"/>
          <w:sz w:val="22"/>
        </w:rPr>
        <w:t>Player can shoot.</w:t>
      </w:r>
    </w:p>
    <w:p>
      <w:pPr>
        <w:widowControl/>
        <w:numPr>
          <w:ilvl w:val="0"/>
          <w:numId w:val="7"/>
        </w:numPr>
        <w:tabs>
          <w:tab w:val="left" w:pos="360"/>
        </w:tabs>
        <w:spacing w:after="0" w:line="240" w:lineRule="auto"/>
        <w:ind w:left="360" w:firstLine="360"/>
      </w:pPr>
      <w:r>
        <w:rPr>
          <w:rFonts w:ascii="Calibri" w:eastAsia="Calibri" w:hAnsi="Calibri" w:cs="Calibri"/>
          <w:color w:val="000000"/>
          <w:sz w:val="22"/>
        </w:rPr>
        <w:t>Player can jump (onto objects).</w:t>
      </w:r>
    </w:p>
    <w:p>
      <w:pPr>
        <w:widowControl/>
        <w:numPr>
          <w:ilvl w:val="0"/>
          <w:numId w:val="7"/>
        </w:numPr>
        <w:tabs>
          <w:tab w:val="left" w:pos="360"/>
        </w:tabs>
        <w:spacing w:after="0" w:line="240" w:lineRule="auto"/>
        <w:ind w:left="360" w:firstLine="360"/>
      </w:pPr>
      <w:r>
        <w:rPr>
          <w:rFonts w:ascii="Calibri" w:eastAsia="Calibri" w:hAnsi="Calibri" w:cs="Calibri"/>
          <w:color w:val="000000"/>
          <w:sz w:val="22"/>
        </w:rPr>
        <w:t>Player can pick up a dropped weapon.</w:t>
      </w:r>
    </w:p>
    <w:p>
      <w:pPr>
        <w:widowControl/>
        <w:numPr>
          <w:ilvl w:val="0"/>
          <w:numId w:val="7"/>
        </w:numPr>
        <w:tabs>
          <w:tab w:val="left" w:pos="360"/>
        </w:tabs>
        <w:spacing w:after="0" w:line="240" w:lineRule="auto"/>
        <w:ind w:left="360" w:firstLine="360"/>
      </w:pPr>
      <w:r>
        <w:rPr>
          <w:rFonts w:ascii="Calibri" w:eastAsia="Calibri" w:hAnsi="Calibri" w:cs="Calibri"/>
          <w:color w:val="000000"/>
          <w:sz w:val="22"/>
        </w:rPr>
        <w:t>Player can crouch.</w:t>
      </w:r>
      <w:r>
        <w:tab/>
      </w:r>
    </w:p>
    <w:p>
      <w:pPr>
        <w:widowControl/>
        <w:spacing w:line="240" w:lineRule="auto"/>
      </w:pPr>
      <w:r>
        <w:br w:type="page"/>
      </w:r>
    </w:p>
    <w:p>
      <w:pPr>
        <w:pStyle w:val="Heading2"/>
        <w:keepLines/>
        <w:widowControl/>
        <w:numPr>
          <w:ilvl w:val="1"/>
          <w:numId w:val="9"/>
        </w:numPr>
        <w:spacing w:line="240" w:lineRule="auto"/>
        <w:ind w:left="0" w:firstLine="0"/>
      </w:pPr>
      <w:bookmarkStart w:id="27" w:name="_Toc443345436"/>
      <w:r>
        <w:rPr>
          <w:rFonts w:ascii="Calibri" w:eastAsia="Calibri" w:hAnsi="Calibri" w:cs="Calibri"/>
          <w:color w:val="000000"/>
          <w:sz w:val="26"/>
        </w:rPr>
        <w:t xml:space="preserve">Use Case </w:t>
      </w:r>
      <w:bookmarkEnd w:id="27"/>
      <w:r>
        <w:rPr>
          <w:rFonts w:ascii="Calibri" w:eastAsia="Calibri" w:hAnsi="Calibri" w:cs="Calibri"/>
          <w:color w:val="000000"/>
          <w:sz w:val="26"/>
        </w:rPr>
        <w:t>9</w:t>
      </w:r>
    </w:p>
    <w:p>
      <w:pPr>
        <w:widowControl/>
        <w:spacing w:line="240" w:lineRule="auto"/>
      </w:pPr>
      <w:r>
        <w:rPr>
          <w:rFonts w:ascii="Calibri" w:eastAsia="Calibri" w:hAnsi="Calibri" w:cs="Calibri"/>
          <w:b/>
          <w:color w:val="000000"/>
          <w:sz w:val="22"/>
        </w:rPr>
        <w:t>Title:</w:t>
      </w:r>
      <w:r>
        <w:rPr>
          <w:rFonts w:ascii="Calibri" w:eastAsia="Calibri" w:hAnsi="Calibri" w:cs="Calibri"/>
          <w:color w:val="000000"/>
          <w:sz w:val="22"/>
        </w:rPr>
        <w:t xml:space="preserve"> Player kills another player</w:t>
      </w:r>
    </w:p>
    <w:p>
      <w:pPr>
        <w:widowControl/>
        <w:spacing w:line="240" w:lineRule="auto"/>
      </w:pPr>
      <w:r>
        <w:rPr>
          <w:rFonts w:ascii="Calibri" w:eastAsia="Calibri" w:hAnsi="Calibri" w:cs="Calibri"/>
          <w:b/>
          <w:color w:val="000000"/>
          <w:sz w:val="22"/>
        </w:rPr>
        <w:t>Actor:</w:t>
      </w:r>
      <w:r>
        <w:rPr>
          <w:rFonts w:ascii="Calibri" w:eastAsia="Calibri" w:hAnsi="Calibri" w:cs="Calibri"/>
          <w:color w:val="000000"/>
          <w:sz w:val="22"/>
        </w:rPr>
        <w:t xml:space="preserve"> Player</w:t>
      </w:r>
    </w:p>
    <w:p>
      <w:pPr>
        <w:widowControl/>
        <w:numPr>
          <w:ilvl w:val="0"/>
          <w:numId w:val="5"/>
        </w:numPr>
        <w:tabs>
          <w:tab w:val="left" w:pos="360"/>
        </w:tabs>
        <w:spacing w:after="0" w:line="240" w:lineRule="auto"/>
        <w:ind w:left="360" w:hanging="360"/>
      </w:pPr>
      <w:r>
        <w:rPr>
          <w:rFonts w:ascii="Calibri" w:eastAsia="Calibri" w:hAnsi="Calibri" w:cs="Calibri"/>
          <w:color w:val="000000"/>
          <w:sz w:val="22"/>
        </w:rPr>
        <w:t>Player can shoot at other player</w:t>
      </w:r>
    </w:p>
    <w:p>
      <w:pPr>
        <w:widowControl/>
        <w:numPr>
          <w:ilvl w:val="0"/>
          <w:numId w:val="5"/>
        </w:numPr>
        <w:tabs>
          <w:tab w:val="left" w:pos="360"/>
        </w:tabs>
        <w:spacing w:after="0" w:line="240" w:lineRule="auto"/>
        <w:ind w:left="360" w:hanging="360"/>
      </w:pPr>
      <w:r>
        <w:rPr>
          <w:rFonts w:ascii="Calibri" w:eastAsia="Calibri" w:hAnsi="Calibri" w:cs="Calibri"/>
          <w:color w:val="000000"/>
          <w:sz w:val="22"/>
        </w:rPr>
        <w:t>Player can be killed by three bullets from other player</w:t>
      </w:r>
    </w:p>
    <w:p>
      <w:pPr>
        <w:widowControl/>
        <w:numPr>
          <w:ilvl w:val="0"/>
          <w:numId w:val="5"/>
        </w:numPr>
        <w:tabs>
          <w:tab w:val="left" w:pos="360"/>
        </w:tabs>
        <w:spacing w:after="0" w:line="240" w:lineRule="auto"/>
        <w:ind w:left="360" w:hanging="360"/>
      </w:pPr>
      <w:r>
        <w:rPr>
          <w:rFonts w:ascii="Calibri" w:eastAsia="Calibri" w:hAnsi="Calibri" w:cs="Calibri"/>
          <w:color w:val="000000"/>
          <w:sz w:val="22"/>
        </w:rPr>
        <w:t>A health bar will be displayed for each player during the game.</w:t>
      </w:r>
    </w:p>
    <w:p>
      <w:pPr>
        <w:widowControl/>
        <w:numPr>
          <w:ilvl w:val="0"/>
          <w:numId w:val="5"/>
        </w:numPr>
        <w:tabs>
          <w:tab w:val="left" w:pos="360"/>
        </w:tabs>
        <w:spacing w:after="0" w:line="240" w:lineRule="auto"/>
        <w:ind w:left="360" w:hanging="360"/>
      </w:pPr>
      <w:r>
        <w:rPr>
          <w:rFonts w:ascii="Calibri" w:eastAsia="Calibri" w:hAnsi="Calibri" w:cs="Calibri"/>
          <w:color w:val="000000"/>
          <w:sz w:val="22"/>
        </w:rPr>
        <w:t>Health bar will decrease when shot.</w:t>
      </w:r>
    </w:p>
    <w:p>
      <w:pPr>
        <w:widowControl/>
        <w:tabs>
          <w:tab w:val="left" w:pos="360"/>
        </w:tabs>
        <w:spacing w:after="0" w:line="240" w:lineRule="auto"/>
      </w:pPr>
    </w:p>
    <w:p>
      <w:pPr>
        <w:pStyle w:val="Heading2"/>
        <w:keepLines/>
        <w:widowControl/>
        <w:numPr>
          <w:ilvl w:val="1"/>
          <w:numId w:val="9"/>
        </w:numPr>
        <w:spacing w:line="240" w:lineRule="auto"/>
        <w:ind w:left="0" w:firstLine="0"/>
      </w:pPr>
      <w:bookmarkStart w:id="28" w:name="_Toc443345438"/>
      <w:r>
        <w:rPr>
          <w:rFonts w:ascii="Calibri" w:eastAsia="Calibri" w:hAnsi="Calibri" w:cs="Calibri"/>
          <w:color w:val="000000"/>
          <w:sz w:val="26"/>
        </w:rPr>
        <w:t xml:space="preserve">Use Case </w:t>
      </w:r>
      <w:bookmarkEnd w:id="28"/>
      <w:r>
        <w:rPr>
          <w:rFonts w:ascii="Calibri" w:eastAsia="Calibri" w:hAnsi="Calibri" w:cs="Calibri"/>
          <w:color w:val="000000"/>
          <w:sz w:val="26"/>
        </w:rPr>
        <w:t>10</w:t>
      </w:r>
    </w:p>
    <w:p>
      <w:pPr>
        <w:widowControl/>
        <w:spacing w:line="240" w:lineRule="auto"/>
      </w:pPr>
      <w:r>
        <w:rPr>
          <w:rFonts w:ascii="Calibri" w:eastAsia="Calibri" w:hAnsi="Calibri" w:cs="Calibri"/>
          <w:b/>
          <w:color w:val="000000"/>
          <w:sz w:val="22"/>
        </w:rPr>
        <w:t>Title:</w:t>
      </w:r>
      <w:r>
        <w:rPr>
          <w:rFonts w:ascii="Calibri" w:eastAsia="Calibri" w:hAnsi="Calibri" w:cs="Calibri"/>
          <w:color w:val="000000"/>
          <w:sz w:val="22"/>
        </w:rPr>
        <w:t xml:space="preserve"> Player completes mission</w:t>
      </w:r>
    </w:p>
    <w:p>
      <w:pPr>
        <w:widowControl/>
        <w:spacing w:line="240" w:lineRule="auto"/>
      </w:pPr>
      <w:r>
        <w:rPr>
          <w:rFonts w:ascii="Calibri" w:eastAsia="Calibri" w:hAnsi="Calibri" w:cs="Calibri"/>
          <w:b/>
          <w:color w:val="000000"/>
          <w:sz w:val="22"/>
        </w:rPr>
        <w:t>Actor:</w:t>
      </w:r>
      <w:r>
        <w:rPr>
          <w:rFonts w:ascii="Calibri" w:eastAsia="Calibri" w:hAnsi="Calibri" w:cs="Calibri"/>
          <w:color w:val="000000"/>
          <w:sz w:val="22"/>
        </w:rPr>
        <w:t xml:space="preserve"> Player</w:t>
      </w:r>
    </w:p>
    <w:p>
      <w:pPr>
        <w:widowControl/>
        <w:numPr>
          <w:ilvl w:val="0"/>
          <w:numId w:val="2"/>
        </w:numPr>
        <w:tabs>
          <w:tab w:val="left" w:pos="360"/>
        </w:tabs>
        <w:spacing w:after="0" w:line="240" w:lineRule="auto"/>
        <w:ind w:left="360" w:hanging="360"/>
      </w:pPr>
      <w:r>
        <w:rPr>
          <w:rFonts w:ascii="Calibri" w:eastAsia="Calibri" w:hAnsi="Calibri" w:cs="Calibri"/>
          <w:color w:val="000000"/>
          <w:sz w:val="22"/>
        </w:rPr>
        <w:t>Player reaches the end of the map.</w:t>
      </w:r>
    </w:p>
    <w:p>
      <w:pPr>
        <w:widowControl/>
        <w:numPr>
          <w:ilvl w:val="0"/>
          <w:numId w:val="2"/>
        </w:numPr>
        <w:tabs>
          <w:tab w:val="left" w:pos="360"/>
        </w:tabs>
        <w:spacing w:after="0" w:line="240" w:lineRule="auto"/>
        <w:ind w:left="360" w:hanging="360"/>
      </w:pPr>
      <w:r>
        <w:rPr>
          <w:rFonts w:ascii="Calibri" w:eastAsia="Calibri" w:hAnsi="Calibri" w:cs="Calibri"/>
          <w:color w:val="000000"/>
          <w:sz w:val="22"/>
        </w:rPr>
        <w:t>The end of the map is designated by a door or portal that he walks through.</w:t>
      </w:r>
    </w:p>
    <w:p>
      <w:pPr>
        <w:widowControl/>
        <w:tabs>
          <w:tab w:val="left" w:pos="360"/>
        </w:tabs>
        <w:spacing w:after="0" w:line="240" w:lineRule="auto"/>
      </w:pPr>
    </w:p>
    <w:p>
      <w:pPr>
        <w:pStyle w:val="Heading2"/>
        <w:keepLines/>
        <w:widowControl/>
        <w:numPr>
          <w:ilvl w:val="1"/>
          <w:numId w:val="9"/>
        </w:numPr>
        <w:spacing w:line="240" w:lineRule="auto"/>
        <w:ind w:left="0" w:firstLine="0"/>
      </w:pPr>
      <w:bookmarkStart w:id="29" w:name="_Toc443345440"/>
      <w:r>
        <w:rPr>
          <w:rFonts w:ascii="Calibri" w:eastAsia="Calibri" w:hAnsi="Calibri" w:cs="Calibri"/>
          <w:color w:val="000000"/>
          <w:sz w:val="26"/>
        </w:rPr>
        <w:t>Use Case 1</w:t>
      </w:r>
      <w:bookmarkEnd w:id="29"/>
      <w:r>
        <w:rPr>
          <w:rFonts w:ascii="Calibri" w:eastAsia="Calibri" w:hAnsi="Calibri" w:cs="Calibri"/>
          <w:color w:val="000000"/>
          <w:sz w:val="26"/>
        </w:rPr>
        <w:t>1</w:t>
      </w:r>
    </w:p>
    <w:p>
      <w:pPr>
        <w:widowControl/>
        <w:spacing w:line="240" w:lineRule="auto"/>
      </w:pPr>
      <w:r>
        <w:rPr>
          <w:rFonts w:ascii="Calibri" w:eastAsia="Calibri" w:hAnsi="Calibri" w:cs="Calibri"/>
          <w:b/>
          <w:color w:val="000000"/>
          <w:sz w:val="22"/>
        </w:rPr>
        <w:t>Title:</w:t>
      </w:r>
      <w:r>
        <w:rPr>
          <w:rFonts w:ascii="Calibri" w:eastAsia="Calibri" w:hAnsi="Calibri" w:cs="Calibri"/>
          <w:color w:val="000000"/>
          <w:sz w:val="22"/>
        </w:rPr>
        <w:t xml:space="preserve"> User action</w:t>
      </w:r>
    </w:p>
    <w:p>
      <w:pPr>
        <w:widowControl/>
        <w:spacing w:line="240" w:lineRule="auto"/>
      </w:pPr>
      <w:r>
        <w:rPr>
          <w:rFonts w:ascii="Calibri" w:eastAsia="Calibri" w:hAnsi="Calibri" w:cs="Calibri"/>
          <w:b/>
          <w:color w:val="000000"/>
          <w:sz w:val="22"/>
        </w:rPr>
        <w:t>Actor:</w:t>
      </w:r>
      <w:r>
        <w:rPr>
          <w:rFonts w:ascii="Calibri" w:eastAsia="Calibri" w:hAnsi="Calibri" w:cs="Calibri"/>
          <w:color w:val="000000"/>
          <w:sz w:val="22"/>
        </w:rPr>
        <w:t xml:space="preserve"> User</w:t>
      </w:r>
    </w:p>
    <w:p>
      <w:pPr>
        <w:widowControl/>
        <w:numPr>
          <w:ilvl w:val="0"/>
          <w:numId w:val="3"/>
        </w:numPr>
        <w:tabs>
          <w:tab w:val="left" w:pos="360"/>
        </w:tabs>
        <w:spacing w:after="0" w:line="240" w:lineRule="auto"/>
        <w:ind w:left="360" w:hanging="360"/>
      </w:pPr>
      <w:r>
        <w:rPr>
          <w:rFonts w:ascii="Calibri" w:eastAsia="Calibri" w:hAnsi="Calibri" w:cs="Calibri"/>
          <w:color w:val="000000"/>
          <w:sz w:val="22"/>
        </w:rPr>
        <w:t xml:space="preserve">User can move using a touch screen on a tablet </w:t>
      </w:r>
    </w:p>
    <w:p>
      <w:pPr>
        <w:widowControl/>
        <w:numPr>
          <w:ilvl w:val="0"/>
          <w:numId w:val="3"/>
        </w:numPr>
        <w:tabs>
          <w:tab w:val="left" w:pos="360"/>
        </w:tabs>
        <w:spacing w:after="0" w:line="240" w:lineRule="auto"/>
        <w:ind w:left="360" w:hanging="360"/>
      </w:pPr>
      <w:r>
        <w:rPr>
          <w:rFonts w:ascii="Calibri" w:eastAsia="Calibri" w:hAnsi="Calibri" w:cs="Calibri"/>
          <w:color w:val="000000"/>
          <w:sz w:val="22"/>
        </w:rPr>
        <w:t>User can move using a keyboard on a personal computer.</w:t>
      </w:r>
    </w:p>
    <w:p>
      <w:pPr>
        <w:widowControl/>
        <w:tabs>
          <w:tab w:val="left" w:pos="360"/>
        </w:tabs>
        <w:spacing w:after="0" w:line="240" w:lineRule="auto"/>
        <w:ind w:left="360"/>
      </w:pPr>
    </w:p>
    <w:p>
      <w:pPr>
        <w:pStyle w:val="Heading2"/>
        <w:keepLines/>
        <w:widowControl/>
        <w:numPr>
          <w:ilvl w:val="1"/>
          <w:numId w:val="9"/>
        </w:numPr>
        <w:spacing w:line="240" w:lineRule="auto"/>
        <w:ind w:left="0" w:firstLine="0"/>
      </w:pPr>
      <w:bookmarkStart w:id="30" w:name="_Toc443345442"/>
      <w:r>
        <w:rPr>
          <w:rFonts w:ascii="Calibri" w:eastAsia="Calibri" w:hAnsi="Calibri" w:cs="Calibri"/>
          <w:color w:val="000000"/>
          <w:sz w:val="26"/>
        </w:rPr>
        <w:t>Use Case 11</w:t>
      </w:r>
      <w:bookmarkEnd w:id="30"/>
    </w:p>
    <w:p>
      <w:pPr>
        <w:widowControl/>
        <w:spacing w:line="240" w:lineRule="auto"/>
      </w:pPr>
      <w:r>
        <w:rPr>
          <w:rFonts w:ascii="Calibri" w:eastAsia="Calibri" w:hAnsi="Calibri" w:cs="Calibri"/>
          <w:b/>
          <w:color w:val="000000"/>
          <w:sz w:val="22"/>
        </w:rPr>
        <w:t>Title:</w:t>
      </w:r>
      <w:r>
        <w:rPr>
          <w:rFonts w:ascii="Calibri" w:eastAsia="Calibri" w:hAnsi="Calibri" w:cs="Calibri"/>
          <w:color w:val="000000"/>
          <w:sz w:val="22"/>
        </w:rPr>
        <w:t xml:space="preserve"> User can pause a game</w:t>
      </w:r>
    </w:p>
    <w:p>
      <w:pPr>
        <w:widowControl/>
        <w:spacing w:line="240" w:lineRule="auto"/>
      </w:pPr>
      <w:r>
        <w:rPr>
          <w:rFonts w:ascii="Calibri" w:eastAsia="Calibri" w:hAnsi="Calibri" w:cs="Calibri"/>
          <w:b/>
          <w:color w:val="000000"/>
          <w:sz w:val="22"/>
        </w:rPr>
        <w:t>Actor:</w:t>
      </w:r>
      <w:r>
        <w:rPr>
          <w:rFonts w:ascii="Calibri" w:eastAsia="Calibri" w:hAnsi="Calibri" w:cs="Calibri"/>
          <w:color w:val="000000"/>
          <w:sz w:val="22"/>
        </w:rPr>
        <w:t xml:space="preserve"> User</w:t>
      </w:r>
    </w:p>
    <w:p>
      <w:pPr>
        <w:widowControl/>
        <w:numPr>
          <w:ilvl w:val="0"/>
          <w:numId w:val="1"/>
        </w:numPr>
        <w:tabs>
          <w:tab w:val="left" w:pos="360"/>
        </w:tabs>
        <w:spacing w:after="0" w:line="240" w:lineRule="auto"/>
        <w:ind w:left="360" w:hanging="360"/>
      </w:pPr>
      <w:r>
        <w:rPr>
          <w:rFonts w:ascii="Calibri" w:eastAsia="Calibri" w:hAnsi="Calibri" w:cs="Calibri"/>
          <w:color w:val="000000"/>
          <w:sz w:val="22"/>
        </w:rPr>
        <w:t>User can pause a game for an unlimited time</w:t>
      </w:r>
    </w:p>
    <w:p>
      <w:pPr>
        <w:widowControl/>
        <w:numPr>
          <w:ilvl w:val="0"/>
          <w:numId w:val="1"/>
        </w:numPr>
        <w:tabs>
          <w:tab w:val="left" w:pos="360"/>
        </w:tabs>
        <w:spacing w:after="0" w:line="240" w:lineRule="auto"/>
        <w:ind w:left="360" w:hanging="360"/>
      </w:pPr>
      <w:r>
        <w:rPr>
          <w:rFonts w:ascii="Calibri" w:eastAsia="Calibri" w:hAnsi="Calibri" w:cs="Calibri"/>
          <w:color w:val="000000"/>
          <w:sz w:val="22"/>
        </w:rPr>
        <w:t xml:space="preserve">User can then restart the game </w:t>
      </w:r>
    </w:p>
    <w:p>
      <w:pPr>
        <w:widowControl/>
        <w:spacing w:line="240" w:lineRule="auto"/>
      </w:pPr>
    </w:p>
    <w:p>
      <w:pPr>
        <w:pStyle w:val="Heading1"/>
        <w:keepLines/>
        <w:widowControl/>
        <w:numPr>
          <w:ilvl w:val="0"/>
          <w:numId w:val="9"/>
        </w:numPr>
        <w:spacing w:line="240" w:lineRule="auto"/>
        <w:ind w:left="432"/>
      </w:pPr>
      <w:r>
        <w:rPr>
          <w:rFonts w:ascii="Calibri Light" w:eastAsia="Calibri Light" w:hAnsi="Calibri Light" w:cs="Calibri Light"/>
          <w:b/>
          <w:color w:val="000000"/>
          <w:sz w:val="32"/>
        </w:rPr>
        <w:t>Appendix B: Glossary</w:t>
      </w:r>
    </w:p>
    <w:p>
      <w:pPr>
        <w:widowControl/>
        <w:spacing w:line="240" w:lineRule="auto"/>
      </w:pPr>
    </w:p>
    <w:tbl>
      <w:tblPr>
        <w:tblStyle w:val="TableNormal"/>
        <w:tblW w:w="8840" w:type="dxa"/>
        <w:jc w:val="left"/>
        <w:tblInd w:w="-43" w:type="dxa"/>
        <w:tblLayout w:type="fixed"/>
        <w:tblCellMar>
          <w:top w:w="0" w:type="dxa"/>
          <w:left w:w="100" w:type="dxa"/>
          <w:bottom w:w="0" w:type="dxa"/>
          <w:right w:w="100" w:type="dxa"/>
        </w:tblCellMar>
      </w:tblPr>
      <w:tblGrid>
        <w:gridCol w:w="2889"/>
        <w:gridCol w:w="5951"/>
      </w:tblGrid>
      <w:tr>
        <w:tblPrEx>
          <w:tblW w:w="8840" w:type="dxa"/>
          <w:jc w:val="left"/>
          <w:tblInd w:w="-43" w:type="dxa"/>
          <w:tblLayout w:type="fixed"/>
          <w:tblCellMar>
            <w:top w:w="0" w:type="dxa"/>
            <w:left w:w="100" w:type="dxa"/>
            <w:bottom w:w="0" w:type="dxa"/>
            <w:right w:w="100" w:type="dxa"/>
          </w:tblCellMar>
        </w:tblPrEx>
        <w:trPr>
          <w:jc w:val="left"/>
        </w:trPr>
        <w:tc>
          <w:tcPr>
            <w:tcW w:w="2894" w:type="dxa"/>
            <w:tcBorders>
              <w:top w:val="single" w:sz="8" w:space="0" w:color="000000"/>
              <w:left w:val="single" w:sz="8" w:space="0" w:color="000000"/>
              <w:bottom w:val="single" w:sz="8" w:space="0" w:color="000000"/>
              <w:right w:val="single" w:sz="8" w:space="0" w:color="000000"/>
            </w:tcBorders>
            <w:shd w:val="clear" w:color="auto" w:fill="auto"/>
            <w:tcMar>
              <w:top w:w="43" w:type="dxa"/>
              <w:left w:w="43" w:type="dxa"/>
              <w:bottom w:w="43" w:type="dxa"/>
              <w:right w:w="43" w:type="dxa"/>
            </w:tcMar>
          </w:tcPr>
          <w:p>
            <w:pPr>
              <w:widowControl/>
              <w:spacing w:line="240" w:lineRule="auto"/>
              <w:jc w:val="center"/>
            </w:pPr>
            <w:r>
              <w:rPr>
                <w:rFonts w:ascii="Calibri" w:eastAsia="Calibri" w:hAnsi="Calibri" w:cs="Calibri"/>
                <w:b/>
                <w:color w:val="000000"/>
                <w:sz w:val="22"/>
              </w:rPr>
              <w:t>Term</w:t>
            </w:r>
          </w:p>
        </w:tc>
        <w:tc>
          <w:tcPr>
            <w:tcW w:w="5962" w:type="dxa"/>
            <w:tcBorders>
              <w:top w:val="single" w:sz="8" w:space="0" w:color="000000"/>
              <w:left w:val="single" w:sz="8" w:space="0" w:color="000000"/>
              <w:bottom w:val="single" w:sz="8" w:space="0" w:color="000000"/>
              <w:right w:val="single" w:sz="8" w:space="0" w:color="000000"/>
            </w:tcBorders>
            <w:shd w:val="clear" w:color="auto" w:fill="auto"/>
            <w:tcMar>
              <w:top w:w="43" w:type="dxa"/>
              <w:left w:w="43" w:type="dxa"/>
              <w:bottom w:w="43" w:type="dxa"/>
              <w:right w:w="43" w:type="dxa"/>
            </w:tcMar>
          </w:tcPr>
          <w:p>
            <w:pPr>
              <w:widowControl/>
              <w:spacing w:line="240" w:lineRule="auto"/>
              <w:jc w:val="center"/>
            </w:pPr>
            <w:r>
              <w:rPr>
                <w:rFonts w:ascii="Calibri" w:eastAsia="Calibri" w:hAnsi="Calibri" w:cs="Calibri"/>
                <w:b/>
                <w:color w:val="000000"/>
                <w:sz w:val="22"/>
              </w:rPr>
              <w:t>Definition</w:t>
            </w:r>
          </w:p>
        </w:tc>
      </w:tr>
      <w:tr>
        <w:tblPrEx>
          <w:tblW w:w="8840" w:type="dxa"/>
          <w:jc w:val="left"/>
          <w:tblInd w:w="-43" w:type="dxa"/>
          <w:tblLayout w:type="fixed"/>
          <w:tblCellMar>
            <w:top w:w="0" w:type="dxa"/>
            <w:left w:w="100" w:type="dxa"/>
            <w:bottom w:w="0" w:type="dxa"/>
            <w:right w:w="100" w:type="dxa"/>
          </w:tblCellMar>
        </w:tblPrEx>
        <w:trPr>
          <w:jc w:val="left"/>
        </w:trPr>
        <w:tc>
          <w:tcPr>
            <w:tcW w:w="2894" w:type="dxa"/>
            <w:tcBorders>
              <w:top w:val="single" w:sz="8" w:space="0" w:color="000000"/>
              <w:left w:val="single" w:sz="8" w:space="0" w:color="000000"/>
              <w:bottom w:val="single" w:sz="8" w:space="0" w:color="000000"/>
              <w:right w:val="single" w:sz="8" w:space="0" w:color="000000"/>
            </w:tcBorders>
            <w:shd w:val="clear" w:color="auto" w:fill="auto"/>
            <w:tcMar>
              <w:top w:w="43" w:type="dxa"/>
              <w:left w:w="43" w:type="dxa"/>
              <w:bottom w:w="43" w:type="dxa"/>
              <w:right w:w="43" w:type="dxa"/>
            </w:tcMar>
          </w:tcPr>
          <w:p>
            <w:pPr>
              <w:widowControl/>
              <w:spacing w:line="240" w:lineRule="auto"/>
            </w:pPr>
            <w:r>
              <w:rPr>
                <w:rFonts w:ascii="Calibri" w:eastAsia="Calibri" w:hAnsi="Calibri" w:cs="Calibri"/>
                <w:color w:val="000000"/>
                <w:sz w:val="22"/>
              </w:rPr>
              <w:t>Database</w:t>
            </w:r>
          </w:p>
        </w:tc>
        <w:tc>
          <w:tcPr>
            <w:tcW w:w="5962" w:type="dxa"/>
            <w:tcBorders>
              <w:top w:val="single" w:sz="8" w:space="0" w:color="000000"/>
              <w:left w:val="single" w:sz="8" w:space="0" w:color="000000"/>
              <w:bottom w:val="single" w:sz="8" w:space="0" w:color="000000"/>
              <w:right w:val="single" w:sz="8" w:space="0" w:color="000000"/>
            </w:tcBorders>
            <w:shd w:val="clear" w:color="auto" w:fill="auto"/>
            <w:tcMar>
              <w:top w:w="43" w:type="dxa"/>
              <w:left w:w="43" w:type="dxa"/>
              <w:bottom w:w="43" w:type="dxa"/>
              <w:right w:w="43" w:type="dxa"/>
            </w:tcMar>
          </w:tcPr>
          <w:p>
            <w:pPr>
              <w:widowControl/>
              <w:spacing w:line="240" w:lineRule="auto"/>
            </w:pPr>
            <w:r>
              <w:rPr>
                <w:rFonts w:ascii="Calibri" w:eastAsia="Calibri" w:hAnsi="Calibri" w:cs="Calibri"/>
                <w:color w:val="000000"/>
                <w:sz w:val="22"/>
              </w:rPr>
              <w:t>Collection of all the information monitored by this system.</w:t>
            </w:r>
          </w:p>
        </w:tc>
      </w:tr>
      <w:tr>
        <w:tblPrEx>
          <w:tblW w:w="8840" w:type="dxa"/>
          <w:jc w:val="left"/>
          <w:tblInd w:w="-43" w:type="dxa"/>
          <w:tblLayout w:type="fixed"/>
          <w:tblCellMar>
            <w:top w:w="0" w:type="dxa"/>
            <w:left w:w="100" w:type="dxa"/>
            <w:bottom w:w="0" w:type="dxa"/>
            <w:right w:w="100" w:type="dxa"/>
          </w:tblCellMar>
        </w:tblPrEx>
        <w:trPr>
          <w:jc w:val="left"/>
        </w:trPr>
        <w:tc>
          <w:tcPr>
            <w:tcW w:w="2894" w:type="dxa"/>
            <w:tcBorders>
              <w:top w:val="single" w:sz="8" w:space="0" w:color="000000"/>
              <w:left w:val="single" w:sz="8" w:space="0" w:color="000000"/>
              <w:bottom w:val="single" w:sz="8" w:space="0" w:color="000000"/>
              <w:right w:val="single" w:sz="8" w:space="0" w:color="000000"/>
            </w:tcBorders>
            <w:shd w:val="clear" w:color="auto" w:fill="auto"/>
            <w:tcMar>
              <w:top w:w="43" w:type="dxa"/>
              <w:left w:w="43" w:type="dxa"/>
              <w:bottom w:w="43" w:type="dxa"/>
              <w:right w:w="43" w:type="dxa"/>
            </w:tcMar>
          </w:tcPr>
          <w:p>
            <w:pPr>
              <w:widowControl/>
              <w:spacing w:line="240" w:lineRule="auto"/>
            </w:pPr>
            <w:r>
              <w:rPr>
                <w:rFonts w:ascii="Calibri" w:eastAsia="Calibri" w:hAnsi="Calibri" w:cs="Calibri"/>
                <w:color w:val="000000"/>
                <w:sz w:val="22"/>
              </w:rPr>
              <w:t>Field</w:t>
            </w:r>
          </w:p>
        </w:tc>
        <w:tc>
          <w:tcPr>
            <w:tcW w:w="5962" w:type="dxa"/>
            <w:tcBorders>
              <w:top w:val="single" w:sz="8" w:space="0" w:color="000000"/>
              <w:left w:val="single" w:sz="8" w:space="0" w:color="000000"/>
              <w:bottom w:val="single" w:sz="8" w:space="0" w:color="000000"/>
              <w:right w:val="single" w:sz="8" w:space="0" w:color="000000"/>
            </w:tcBorders>
            <w:shd w:val="clear" w:color="auto" w:fill="auto"/>
            <w:tcMar>
              <w:top w:w="43" w:type="dxa"/>
              <w:left w:w="43" w:type="dxa"/>
              <w:bottom w:w="43" w:type="dxa"/>
              <w:right w:w="43" w:type="dxa"/>
            </w:tcMar>
          </w:tcPr>
          <w:p>
            <w:pPr>
              <w:widowControl/>
              <w:spacing w:line="240" w:lineRule="auto"/>
            </w:pPr>
            <w:r>
              <w:rPr>
                <w:rFonts w:ascii="Calibri" w:eastAsia="Calibri" w:hAnsi="Calibri" w:cs="Calibri"/>
                <w:color w:val="000000"/>
                <w:sz w:val="22"/>
              </w:rPr>
              <w:t>A cell within a form.</w:t>
            </w:r>
          </w:p>
        </w:tc>
      </w:tr>
      <w:tr>
        <w:tblPrEx>
          <w:tblW w:w="8840" w:type="dxa"/>
          <w:jc w:val="left"/>
          <w:tblInd w:w="-43" w:type="dxa"/>
          <w:tblLayout w:type="fixed"/>
          <w:tblCellMar>
            <w:top w:w="0" w:type="dxa"/>
            <w:left w:w="100" w:type="dxa"/>
            <w:bottom w:w="0" w:type="dxa"/>
            <w:right w:w="100" w:type="dxa"/>
          </w:tblCellMar>
        </w:tblPrEx>
        <w:trPr>
          <w:jc w:val="left"/>
        </w:trPr>
        <w:tc>
          <w:tcPr>
            <w:tcW w:w="2894" w:type="dxa"/>
            <w:tcBorders>
              <w:top w:val="single" w:sz="8" w:space="0" w:color="000000"/>
              <w:left w:val="single" w:sz="8" w:space="0" w:color="000000"/>
              <w:bottom w:val="single" w:sz="8" w:space="0" w:color="000000"/>
              <w:right w:val="single" w:sz="8" w:space="0" w:color="000000"/>
            </w:tcBorders>
            <w:shd w:val="clear" w:color="auto" w:fill="auto"/>
            <w:tcMar>
              <w:top w:w="43" w:type="dxa"/>
              <w:left w:w="43" w:type="dxa"/>
              <w:bottom w:w="43" w:type="dxa"/>
              <w:right w:w="43" w:type="dxa"/>
            </w:tcMar>
          </w:tcPr>
          <w:p>
            <w:pPr>
              <w:widowControl/>
              <w:spacing w:line="240" w:lineRule="auto"/>
            </w:pPr>
            <w:r>
              <w:rPr>
                <w:rFonts w:ascii="Calibri" w:eastAsia="Calibri" w:hAnsi="Calibri" w:cs="Calibri"/>
                <w:color w:val="000000"/>
                <w:sz w:val="22"/>
              </w:rPr>
              <w:t>Member</w:t>
            </w:r>
          </w:p>
        </w:tc>
        <w:tc>
          <w:tcPr>
            <w:tcW w:w="5962" w:type="dxa"/>
            <w:tcBorders>
              <w:top w:val="single" w:sz="8" w:space="0" w:color="000000"/>
              <w:left w:val="single" w:sz="8" w:space="0" w:color="000000"/>
              <w:bottom w:val="single" w:sz="8" w:space="0" w:color="000000"/>
              <w:right w:val="single" w:sz="8" w:space="0" w:color="000000"/>
            </w:tcBorders>
            <w:shd w:val="clear" w:color="auto" w:fill="auto"/>
            <w:tcMar>
              <w:top w:w="43" w:type="dxa"/>
              <w:left w:w="43" w:type="dxa"/>
              <w:bottom w:w="43" w:type="dxa"/>
              <w:right w:w="43" w:type="dxa"/>
            </w:tcMar>
          </w:tcPr>
          <w:p>
            <w:pPr>
              <w:widowControl/>
              <w:spacing w:line="240" w:lineRule="auto"/>
            </w:pPr>
            <w:r>
              <w:rPr>
                <w:rFonts w:ascii="Calibri" w:eastAsia="Calibri" w:hAnsi="Calibri" w:cs="Calibri"/>
                <w:color w:val="000000"/>
                <w:sz w:val="22"/>
              </w:rPr>
              <w:t>A member of the Exe Club listed in the Exe database.</w:t>
            </w:r>
          </w:p>
        </w:tc>
      </w:tr>
      <w:tr>
        <w:tblPrEx>
          <w:tblW w:w="8840" w:type="dxa"/>
          <w:jc w:val="left"/>
          <w:tblInd w:w="-43" w:type="dxa"/>
          <w:tblLayout w:type="fixed"/>
          <w:tblCellMar>
            <w:top w:w="0" w:type="dxa"/>
            <w:left w:w="100" w:type="dxa"/>
            <w:bottom w:w="0" w:type="dxa"/>
            <w:right w:w="100" w:type="dxa"/>
          </w:tblCellMar>
        </w:tblPrEx>
        <w:trPr>
          <w:jc w:val="left"/>
        </w:trPr>
        <w:tc>
          <w:tcPr>
            <w:tcW w:w="2894" w:type="dxa"/>
            <w:tcBorders>
              <w:top w:val="single" w:sz="8" w:space="0" w:color="000000"/>
              <w:left w:val="single" w:sz="8" w:space="0" w:color="000000"/>
              <w:bottom w:val="single" w:sz="8" w:space="0" w:color="000000"/>
              <w:right w:val="single" w:sz="8" w:space="0" w:color="000000"/>
            </w:tcBorders>
            <w:shd w:val="clear" w:color="auto" w:fill="auto"/>
            <w:tcMar>
              <w:top w:w="43" w:type="dxa"/>
              <w:left w:w="43" w:type="dxa"/>
              <w:bottom w:w="43" w:type="dxa"/>
              <w:right w:w="43" w:type="dxa"/>
            </w:tcMar>
          </w:tcPr>
          <w:p>
            <w:pPr>
              <w:widowControl/>
              <w:spacing w:line="240" w:lineRule="auto"/>
            </w:pPr>
            <w:r>
              <w:rPr>
                <w:rFonts w:ascii="Calibri" w:eastAsia="Calibri" w:hAnsi="Calibri" w:cs="Calibri"/>
                <w:color w:val="000000"/>
                <w:sz w:val="22"/>
              </w:rPr>
              <w:t>Software Requirements Specification</w:t>
            </w:r>
          </w:p>
        </w:tc>
        <w:tc>
          <w:tcPr>
            <w:tcW w:w="5962" w:type="dxa"/>
            <w:tcBorders>
              <w:top w:val="single" w:sz="8" w:space="0" w:color="000000"/>
              <w:left w:val="single" w:sz="8" w:space="0" w:color="000000"/>
              <w:bottom w:val="single" w:sz="8" w:space="0" w:color="000000"/>
              <w:right w:val="single" w:sz="8" w:space="0" w:color="000000"/>
            </w:tcBorders>
            <w:shd w:val="clear" w:color="auto" w:fill="auto"/>
            <w:tcMar>
              <w:top w:w="43" w:type="dxa"/>
              <w:left w:w="43" w:type="dxa"/>
              <w:bottom w:w="43" w:type="dxa"/>
              <w:right w:w="43" w:type="dxa"/>
            </w:tcMar>
          </w:tcPr>
          <w:p>
            <w:pPr>
              <w:widowControl/>
              <w:spacing w:line="240" w:lineRule="auto"/>
            </w:pPr>
            <w:r>
              <w:rPr>
                <w:rFonts w:ascii="Calibri" w:eastAsia="Calibri" w:hAnsi="Calibri" w:cs="Calibri"/>
                <w:color w:val="000000"/>
                <w:sz w:val="22"/>
              </w:rPr>
              <w:t>A document that completely describes all of the functions of a proposed system and the constraints under which it must operate.  For example, this document.</w:t>
            </w:r>
          </w:p>
        </w:tc>
      </w:tr>
      <w:tr>
        <w:tblPrEx>
          <w:tblW w:w="8840" w:type="dxa"/>
          <w:jc w:val="left"/>
          <w:tblInd w:w="-43" w:type="dxa"/>
          <w:tblLayout w:type="fixed"/>
          <w:tblCellMar>
            <w:top w:w="0" w:type="dxa"/>
            <w:left w:w="100" w:type="dxa"/>
            <w:bottom w:w="0" w:type="dxa"/>
            <w:right w:w="100" w:type="dxa"/>
          </w:tblCellMar>
        </w:tblPrEx>
        <w:trPr>
          <w:jc w:val="left"/>
        </w:trPr>
        <w:tc>
          <w:tcPr>
            <w:tcW w:w="2894" w:type="dxa"/>
            <w:tcBorders>
              <w:top w:val="single" w:sz="8" w:space="0" w:color="000000"/>
              <w:left w:val="single" w:sz="8" w:space="0" w:color="000000"/>
              <w:bottom w:val="single" w:sz="8" w:space="0" w:color="000000"/>
              <w:right w:val="single" w:sz="8" w:space="0" w:color="000000"/>
            </w:tcBorders>
            <w:shd w:val="clear" w:color="auto" w:fill="auto"/>
            <w:tcMar>
              <w:top w:w="43" w:type="dxa"/>
              <w:left w:w="43" w:type="dxa"/>
              <w:bottom w:w="43" w:type="dxa"/>
              <w:right w:w="43" w:type="dxa"/>
            </w:tcMar>
          </w:tcPr>
          <w:p>
            <w:pPr>
              <w:widowControl/>
              <w:spacing w:line="240" w:lineRule="auto"/>
            </w:pPr>
            <w:r>
              <w:rPr>
                <w:rFonts w:ascii="Calibri" w:eastAsia="Calibri" w:hAnsi="Calibri" w:cs="Calibri"/>
                <w:color w:val="000000"/>
                <w:sz w:val="22"/>
              </w:rPr>
              <w:t>Stakeholder</w:t>
            </w:r>
          </w:p>
        </w:tc>
        <w:tc>
          <w:tcPr>
            <w:tcW w:w="5962" w:type="dxa"/>
            <w:tcBorders>
              <w:top w:val="single" w:sz="8" w:space="0" w:color="000000"/>
              <w:left w:val="single" w:sz="8" w:space="0" w:color="000000"/>
              <w:bottom w:val="single" w:sz="8" w:space="0" w:color="000000"/>
              <w:right w:val="single" w:sz="8" w:space="0" w:color="000000"/>
            </w:tcBorders>
            <w:shd w:val="clear" w:color="auto" w:fill="auto"/>
            <w:tcMar>
              <w:top w:w="43" w:type="dxa"/>
              <w:left w:w="43" w:type="dxa"/>
              <w:bottom w:w="43" w:type="dxa"/>
              <w:right w:w="43" w:type="dxa"/>
            </w:tcMar>
          </w:tcPr>
          <w:p>
            <w:pPr>
              <w:widowControl/>
              <w:spacing w:line="240" w:lineRule="auto"/>
            </w:pPr>
            <w:r>
              <w:rPr>
                <w:rFonts w:ascii="Calibri" w:eastAsia="Calibri" w:hAnsi="Calibri" w:cs="Calibri"/>
                <w:color w:val="000000"/>
                <w:sz w:val="22"/>
              </w:rPr>
              <w:t>Any person with an interest in the project who is not a developer.</w:t>
            </w:r>
          </w:p>
        </w:tc>
      </w:tr>
    </w:tbl>
    <w:p>
      <w:pPr>
        <w:widowControl/>
        <w:spacing w:line="240" w:lineRule="auto"/>
      </w:pPr>
    </w:p>
    <w:sectPr>
      <w:headerReference w:type="default" r:id="rId4"/>
      <w:footerReference w:type="default" r:id="rId5"/>
      <w:pgSz w:w="12240" w:h="15840"/>
      <w:pgMar w:top="1440" w:right="1440" w:bottom="1440" w:left="1440" w:header="720" w:footer="720" w:gutter="0"/>
      <w:cols w:num="1" w:space="708"/>
      <w:titlePg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widowControl/>
      <w:tabs>
        <w:tab w:val="center" w:pos="4680"/>
        <w:tab w:val="right" w:pos="9000"/>
      </w:tabs>
      <w:spacing w:after="0" w:line="240" w:lineRule="auto"/>
    </w:pPr>
    <w:r>
      <w:rPr>
        <w:rFonts w:ascii="Calibri" w:eastAsia="Calibri" w:hAnsi="Calibri" w:cs="Calibri"/>
        <w:b/>
        <w:i/>
        <w:color w:val="000000"/>
        <w:sz w:val="20"/>
      </w:rPr>
      <w:t>Software</w:t>
    </w:r>
    <w:r>
      <w:rPr>
        <w:rFonts w:ascii="Calibri" w:eastAsia="Calibri" w:hAnsi="Calibri" w:cs="Calibri"/>
        <w:b/>
        <w:i/>
        <w:color w:val="000000"/>
        <w:sz w:val="22"/>
      </w:rPr>
      <w:t xml:space="preserve"> </w:t>
    </w:r>
    <w:r>
      <w:rPr>
        <w:rFonts w:ascii="Calibri" w:eastAsia="Calibri" w:hAnsi="Calibri" w:cs="Calibri"/>
        <w:b/>
        <w:i/>
        <w:color w:val="000000"/>
        <w:sz w:val="20"/>
      </w:rPr>
      <w:t>Requirements Specification Multiplayer Online Game</w:t>
    </w:r>
    <w:r>
      <w:tab/>
    </w:r>
    <w:r>
      <w:rPr>
        <w:rFonts w:ascii="Calibri" w:eastAsia="Calibri" w:hAnsi="Calibri" w:cs="Calibri"/>
        <w:b/>
        <w:i/>
        <w:color w:val="000000"/>
        <w:sz w:val="20"/>
      </w:rPr>
      <w:t xml:space="preserve">Page </w:t>
    </w:r>
    <w:r>
      <w:fldChar w:fldCharType="begin"/>
    </w:r>
    <w:r>
      <w:instrText>PAGE</w:instrText>
    </w:r>
    <w:r>
      <w:fldChar w:fldCharType="separate"/>
    </w:r>
    <w:r>
      <w:t>22</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multilevel"/>
    <w:tmpl w:val="00000001"/>
    <w:lvl w:ilvl="0">
      <w:start w:val="1"/>
      <w:numFmt w:val="decimal"/>
      <w:lvlText w:val="%1."/>
      <w:lvlJc w:val="left"/>
      <w:pPr>
        <w:tabs>
          <w:tab w:val="num" w:pos="0"/>
        </w:tabs>
        <w:ind w:left="720" w:hanging="360"/>
      </w:pPr>
      <w:rPr>
        <w:rFonts w:ascii="Calibri" w:eastAsia="Calibri" w:hAnsi="Calibri" w:cs="Calibri"/>
        <w:sz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1."/>
      <w:lvlJc w:val="left"/>
      <w:pPr>
        <w:tabs>
          <w:tab w:val="num" w:pos="0"/>
        </w:tabs>
        <w:ind w:left="720" w:hanging="360"/>
      </w:pPr>
      <w:rPr>
        <w:rFonts w:ascii="Calibri" w:eastAsia="Calibri" w:hAnsi="Calibri" w:cs="Calibri"/>
        <w:sz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1."/>
      <w:lvlJc w:val="left"/>
      <w:pPr>
        <w:tabs>
          <w:tab w:val="num" w:pos="0"/>
        </w:tabs>
        <w:ind w:left="720" w:hanging="360"/>
      </w:pPr>
      <w:rPr>
        <w:rFonts w:ascii="Calibri" w:eastAsia="Calibri" w:hAnsi="Calibri" w:cs="Calibri"/>
        <w:sz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1."/>
      <w:lvlJc w:val="left"/>
      <w:pPr>
        <w:tabs>
          <w:tab w:val="num" w:pos="0"/>
        </w:tabs>
        <w:ind w:left="720" w:hanging="360"/>
      </w:pPr>
      <w:rPr>
        <w:rFonts w:ascii="Calibri" w:eastAsia="Calibri" w:hAnsi="Calibri" w:cs="Calibri"/>
        <w:sz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1."/>
      <w:lvlJc w:val="left"/>
      <w:pPr>
        <w:tabs>
          <w:tab w:val="num" w:pos="0"/>
        </w:tabs>
        <w:ind w:left="720" w:hanging="360"/>
      </w:pPr>
      <w:rPr>
        <w:rFonts w:ascii="Calibri" w:eastAsia="Calibri" w:hAnsi="Calibri" w:cs="Calibri"/>
        <w:sz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1."/>
      <w:lvlJc w:val="left"/>
      <w:pPr>
        <w:tabs>
          <w:tab w:val="num" w:pos="0"/>
        </w:tabs>
        <w:ind w:left="720" w:hanging="360"/>
      </w:pPr>
      <w:rPr>
        <w:rFonts w:ascii="Calibri" w:eastAsia="Calibri" w:hAnsi="Calibri" w:cs="Calibri"/>
        <w:sz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1."/>
      <w:lvlJc w:val="left"/>
      <w:pPr>
        <w:tabs>
          <w:tab w:val="num" w:pos="0"/>
        </w:tabs>
        <w:ind w:left="720" w:hanging="360"/>
      </w:pPr>
      <w:rPr>
        <w:rFonts w:ascii="Calibri" w:eastAsia="Calibri" w:hAnsi="Calibri" w:cs="Calibri"/>
        <w:sz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hybridMultilevel"/>
    <w:tmpl w:val="00000008"/>
    <w:lvl w:ilvl="0">
      <w:start w:val="1"/>
      <w:numFmt w:val="bullet"/>
      <w:lvlText w:val="●"/>
      <w:lvlJc w:val="left"/>
      <w:pPr>
        <w:tabs>
          <w:tab w:val="num" w:pos="0"/>
        </w:tabs>
        <w:ind w:left="720" w:hanging="360"/>
      </w:pPr>
      <w:rPr>
        <w:rFonts w:ascii="Calibri" w:eastAsia="Calibri" w:hAnsi="Calibri" w:cs="Calibri"/>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8">
    <w:nsid w:val="00000009"/>
    <w:multiLevelType w:val="multilevel"/>
    <w:tmpl w:val="00000009"/>
    <w:lvl w:ilvl="0">
      <w:start w:val="1"/>
      <w:numFmt w:val="decimal"/>
      <w:lvlText w:val="%1"/>
      <w:lvlJc w:val="left"/>
      <w:pPr>
        <w:tabs>
          <w:tab w:val="num" w:pos="0"/>
        </w:tabs>
        <w:ind w:left="720" w:hanging="360"/>
      </w:pPr>
      <w:rPr>
        <w:rFonts w:ascii="Calibri Light" w:eastAsia="Calibri Light" w:hAnsi="Calibri Light" w:cs="Calibri Light"/>
        <w:b/>
        <w:sz w:val="32"/>
      </w:rPr>
    </w:lvl>
    <w:lvl w:ilvl="1">
      <w:start w:val="1"/>
      <w:numFmt w:val="decimal"/>
      <w:lvlText w:val="%1.%2"/>
      <w:lvlJc w:val="left"/>
      <w:pPr>
        <w:tabs>
          <w:tab w:val="num" w:pos="0"/>
        </w:tabs>
        <w:ind w:left="1440" w:hanging="360"/>
      </w:pPr>
      <w:rPr>
        <w:rFonts w:ascii="Calibri" w:eastAsia="Calibri" w:hAnsi="Calibri" w:cs="Calibri"/>
        <w:b/>
        <w:sz w:val="26"/>
      </w:rPr>
    </w:lvl>
    <w:lvl w:ilvl="2">
      <w:start w:val="1"/>
      <w:numFmt w:val="decimal"/>
      <w:lvlText w:val="%1.%2.%3"/>
      <w:lvlJc w:val="left"/>
      <w:pPr>
        <w:tabs>
          <w:tab w:val="num" w:pos="0"/>
        </w:tabs>
        <w:ind w:left="2160" w:hanging="180"/>
      </w:pPr>
      <w:rPr>
        <w:rFonts w:ascii="Calibri Light" w:eastAsia="Calibri Light" w:hAnsi="Calibri Light" w:cs="Calibri Light"/>
        <w:sz w:val="24"/>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1."/>
      <w:lvlJc w:val="left"/>
      <w:pPr>
        <w:tabs>
          <w:tab w:val="num" w:pos="0"/>
        </w:tabs>
        <w:ind w:left="720" w:hanging="360"/>
      </w:pPr>
      <w:rPr>
        <w:rFonts w:ascii="Calibri" w:eastAsia="Calibri" w:hAnsi="Calibri" w:cs="Calibri"/>
        <w:sz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1."/>
      <w:lvlJc w:val="left"/>
      <w:pPr>
        <w:tabs>
          <w:tab w:val="num" w:pos="0"/>
        </w:tabs>
        <w:ind w:left="720" w:hanging="360"/>
      </w:pPr>
      <w:rPr>
        <w:rFonts w:ascii="Calibri" w:eastAsia="Calibri" w:hAnsi="Calibri" w:cs="Calibri"/>
        <w:sz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1."/>
      <w:lvlJc w:val="left"/>
      <w:pPr>
        <w:tabs>
          <w:tab w:val="num" w:pos="0"/>
        </w:tabs>
        <w:ind w:left="720" w:hanging="360"/>
      </w:pPr>
      <w:rPr>
        <w:rFonts w:ascii="Calibri" w:eastAsia="Calibri" w:hAnsi="Calibri" w:cs="Calibri"/>
        <w:sz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1."/>
      <w:lvlJc w:val="left"/>
      <w:pPr>
        <w:tabs>
          <w:tab w:val="num" w:pos="0"/>
        </w:tabs>
        <w:ind w:left="720" w:hanging="360"/>
      </w:pPr>
      <w:rPr>
        <w:rFonts w:ascii="Calibri" w:eastAsia="Calibri" w:hAnsi="Calibri" w:cs="Calibri"/>
        <w:sz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1."/>
      <w:lvlJc w:val="left"/>
      <w:pPr>
        <w:tabs>
          <w:tab w:val="num" w:pos="0"/>
        </w:tabs>
        <w:ind w:left="720" w:hanging="360"/>
      </w:pPr>
      <w:rPr>
        <w:rFonts w:ascii="Calibri" w:eastAsia="Calibri" w:hAnsi="Calibri" w:cs="Calibri"/>
        <w:sz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160" w:line="259" w:lineRule="auto"/>
      <w:jc w:val="left"/>
    </w:pPr>
    <w:rPr>
      <w:rFonts w:ascii="Calibri" w:eastAsia="Calibri" w:hAnsi="Calibri" w:cs="Calibri"/>
      <w:sz w:val="22"/>
    </w:rPr>
  </w:style>
  <w:style w:type="paragraph" w:styleId="Heading1">
    <w:name w:val="heading 1"/>
    <w:basedOn w:val="Normal"/>
    <w:next w:val="Normal"/>
    <w:qFormat/>
    <w:rsid w:val="00EF7B96"/>
    <w:pPr>
      <w:spacing w:before="240" w:line="259" w:lineRule="auto"/>
      <w:ind w:left="432" w:hanging="432"/>
      <w:jc w:val="left"/>
    </w:pPr>
    <w:rPr>
      <w:rFonts w:ascii="Calibri Light" w:eastAsia="Calibri Light" w:hAnsi="Calibri Light" w:cs="Calibri Light"/>
      <w:sz w:val="32"/>
    </w:rPr>
  </w:style>
  <w:style w:type="paragraph" w:styleId="Heading2">
    <w:name w:val="heading 2"/>
    <w:basedOn w:val="Normal"/>
    <w:next w:val="Normal"/>
    <w:qFormat/>
    <w:rsid w:val="00EF7B96"/>
    <w:pPr>
      <w:spacing w:before="40" w:line="259" w:lineRule="auto"/>
      <w:ind w:left="576" w:hanging="576"/>
      <w:jc w:val="left"/>
    </w:pPr>
    <w:rPr>
      <w:rFonts w:ascii="Calibri Light" w:eastAsia="Calibri Light" w:hAnsi="Calibri Light" w:cs="Calibri Light"/>
      <w:sz w:val="26"/>
    </w:rPr>
  </w:style>
  <w:style w:type="paragraph" w:styleId="Heading3">
    <w:name w:val="heading 3"/>
    <w:basedOn w:val="Normal"/>
    <w:next w:val="Normal"/>
    <w:qFormat/>
    <w:rsid w:val="00EF7B96"/>
    <w:pPr>
      <w:spacing w:before="40" w:line="259" w:lineRule="auto"/>
      <w:ind w:left="720" w:hanging="720"/>
      <w:jc w:val="left"/>
    </w:pPr>
    <w:rPr>
      <w:rFonts w:ascii="Calibri Light" w:eastAsia="Calibri Light" w:hAnsi="Calibri Light" w:cs="Calibri Light"/>
      <w:sz w:val="24"/>
    </w:rPr>
  </w:style>
  <w:style w:type="paragraph" w:styleId="Heading4">
    <w:name w:val="heading 4"/>
    <w:basedOn w:val="Normal"/>
    <w:next w:val="Normal"/>
    <w:qFormat/>
    <w:rsid w:val="00EF7B96"/>
    <w:pPr>
      <w:spacing w:before="40" w:line="259" w:lineRule="auto"/>
      <w:ind w:left="864" w:hanging="864"/>
      <w:jc w:val="left"/>
    </w:pPr>
    <w:rPr>
      <w:rFonts w:ascii="Calibri Light" w:eastAsia="Calibri Light" w:hAnsi="Calibri Light" w:cs="Calibri Light"/>
      <w:i/>
      <w:sz w:val="22"/>
    </w:rPr>
  </w:style>
  <w:style w:type="paragraph" w:styleId="Heading5">
    <w:name w:val="heading 5"/>
    <w:basedOn w:val="Normal"/>
    <w:next w:val="Normal"/>
    <w:qFormat/>
    <w:rsid w:val="00EF7B96"/>
    <w:pPr>
      <w:spacing w:before="40" w:line="259" w:lineRule="auto"/>
      <w:ind w:left="1008" w:hanging="1008"/>
      <w:jc w:val="left"/>
    </w:pPr>
    <w:rPr>
      <w:rFonts w:ascii="Calibri Light" w:eastAsia="Calibri Light" w:hAnsi="Calibri Light" w:cs="Calibri Light"/>
      <w:sz w:val="22"/>
    </w:rPr>
  </w:style>
  <w:style w:type="paragraph" w:styleId="Heading6">
    <w:name w:val="heading 6"/>
    <w:basedOn w:val="Normal"/>
    <w:next w:val="Normal"/>
    <w:qFormat/>
    <w:rsid w:val="00EF7B96"/>
    <w:pPr>
      <w:spacing w:before="40" w:line="259" w:lineRule="auto"/>
      <w:ind w:left="1152" w:hanging="1152"/>
      <w:jc w:val="left"/>
    </w:pPr>
    <w:rPr>
      <w:rFonts w:ascii="Calibri Light" w:eastAsia="Calibri Light" w:hAnsi="Calibri Light" w:cs="Calibri Light"/>
      <w:sz w:val="22"/>
    </w:rPr>
  </w:style>
  <w:style w:type="paragraph" w:styleId="Heading7">
    <w:name w:val="heading 7"/>
    <w:basedOn w:val="Normal"/>
    <w:next w:val="Normal"/>
    <w:qFormat/>
    <w:rsid w:val="00EF7B96"/>
    <w:pPr>
      <w:spacing w:before="40" w:line="259" w:lineRule="auto"/>
      <w:ind w:left="1296" w:hanging="1296"/>
      <w:jc w:val="left"/>
    </w:pPr>
    <w:rPr>
      <w:rFonts w:ascii="Calibri Light" w:eastAsia="Calibri Light" w:hAnsi="Calibri Light" w:cs="Calibri Light"/>
      <w:i/>
      <w:sz w:val="22"/>
    </w:rPr>
  </w:style>
  <w:style w:type="paragraph" w:styleId="Heading8">
    <w:name w:val="heading 8"/>
    <w:basedOn w:val="Normal"/>
    <w:next w:val="Normal"/>
    <w:qFormat/>
    <w:rsid w:val="00EF7B96"/>
    <w:pPr>
      <w:spacing w:before="40" w:line="259" w:lineRule="auto"/>
      <w:ind w:left="1440" w:hanging="1440"/>
      <w:jc w:val="left"/>
    </w:pPr>
    <w:rPr>
      <w:rFonts w:ascii="Calibri Light" w:eastAsia="Calibri Light" w:hAnsi="Calibri Light" w:cs="Calibri Light"/>
      <w:sz w:val="22"/>
    </w:rPr>
  </w:style>
  <w:style w:type="paragraph" w:styleId="Heading9">
    <w:name w:val="heading 9"/>
    <w:basedOn w:val="Normal"/>
    <w:next w:val="Normal"/>
    <w:qFormat/>
    <w:rsid w:val="00EF7B96"/>
    <w:pPr>
      <w:spacing w:before="40" w:line="259" w:lineRule="auto"/>
      <w:ind w:left="1584" w:hanging="1584"/>
      <w:jc w:val="left"/>
    </w:pPr>
    <w:rPr>
      <w:rFonts w:ascii="Calibri Light" w:eastAsia="Calibri Light" w:hAnsi="Calibri Light" w:cs="Calibri Light"/>
      <w:i/>
      <w:sz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NoSpacing">
    <w:name w:val="No Spacing"/>
    <w:uiPriority w:val="1"/>
    <w:qFormat/>
    <w:rsid w:val="00664657"/>
    <w:pPr>
      <w:spacing w:line="240" w:lineRule="auto"/>
      <w:jc w:val="left"/>
    </w:pPr>
    <w:rPr>
      <w:rFonts w:ascii="Calibri" w:eastAsia="Calibri" w:hAnsi="Calibri" w:cs="Calibri"/>
      <w:sz w:val="22"/>
    </w:rPr>
  </w:style>
  <w:style w:type="paragraph" w:styleId="Quote">
    <w:name w:val="Quote"/>
    <w:basedOn w:val="Normal"/>
    <w:next w:val="Normal"/>
    <w:link w:val="QuoteChar"/>
    <w:uiPriority w:val="29"/>
    <w:qFormat/>
    <w:rsid w:val="00E12ACB"/>
    <w:rPr>
      <w:rFonts w:ascii="Calibri Light" w:eastAsia="Calibri Light" w:hAnsi="Calibri Light" w:cs="Calibri Light"/>
      <w:i/>
      <w:color w:val="5B9BD5"/>
      <w:sz w:val="22"/>
    </w:rPr>
  </w:style>
  <w:style w:type="character" w:customStyle="1" w:styleId="QuoteChar">
    <w:name w:val="Quote Char"/>
    <w:basedOn w:val="DefaultParagraphFont"/>
    <w:link w:val="Quote"/>
    <w:uiPriority w:val="29"/>
    <w:rsid w:val="00E12ACB"/>
    <w:rPr>
      <w:i/>
      <w:iCs/>
      <w:color w:val="000000" w:themeColor="text1"/>
      <w:sz w:val="24"/>
      <w:szCs w:val="24"/>
    </w:rPr>
  </w:style>
  <w:style w:type="paragraph" w:styleId="IntenseQuote">
    <w:name w:val="Intense Quote"/>
    <w:basedOn w:val="Normal"/>
    <w:next w:val="Normal"/>
    <w:link w:val="IntenseQuoteChar"/>
    <w:uiPriority w:val="30"/>
    <w:qFormat/>
    <w:rsid w:val="00E12ACB"/>
    <w:rPr>
      <w:rFonts w:ascii="Calibri Light" w:eastAsia="Calibri Light" w:hAnsi="Calibri Light" w:cs="Calibri Light"/>
      <w:i/>
      <w:color w:val="5B9BD5"/>
      <w:sz w:val="22"/>
    </w:rPr>
  </w:style>
  <w:style w:type="character" w:customStyle="1" w:styleId="IntenseQuoteChar">
    <w:name w:val="Intense Quote Char"/>
    <w:basedOn w:val="DefaultParagraphFont"/>
    <w:link w:val="IntenseQuote"/>
    <w:uiPriority w:val="30"/>
    <w:rsid w:val="00E12ACB"/>
    <w:rPr>
      <w:b/>
      <w:bCs/>
      <w:i/>
      <w:iCs/>
      <w:color w:val="4F81BD" w:themeColor="accent1"/>
      <w:sz w:val="24"/>
      <w:szCs w:val="24"/>
    </w:rPr>
  </w:style>
  <w:style w:type="paragraph" w:styleId="ListParagraph">
    <w:name w:val="List Paragraph"/>
    <w:basedOn w:val="Normal"/>
    <w:uiPriority w:val="34"/>
    <w:qFormat/>
    <w:rsid w:val="00743E52"/>
    <w:pPr>
      <w:spacing w:after="160" w:line="259" w:lineRule="auto"/>
      <w:ind w:left="720"/>
      <w:jc w:val="left"/>
    </w:pPr>
    <w:rPr>
      <w:rFonts w:ascii="Calibri" w:eastAsia="Calibri" w:hAnsi="Calibri" w:cs="Calibri"/>
      <w:sz w:val="22"/>
    </w:rPr>
  </w:style>
  <w:style w:type="paragraph" w:styleId="Title">
    <w:name w:val="Title"/>
    <w:basedOn w:val="Normal"/>
    <w:qFormat/>
    <w:rsid w:val="00EF7B96"/>
    <w:rPr>
      <w:rFonts w:ascii="Calibri Light" w:eastAsia="Calibri Light" w:hAnsi="Calibri Light" w:cs="Calibri Light"/>
      <w:i/>
      <w:color w:val="5B9BD5"/>
      <w:sz w:val="22"/>
    </w:rPr>
  </w:style>
  <w:style w:type="paragraph" w:styleId="Subtitle">
    <w:name w:val="Subtitle"/>
    <w:basedOn w:val="Normal"/>
    <w:qFormat/>
    <w:rsid w:val="00EF7B96"/>
    <w:rPr>
      <w:rFonts w:ascii="Calibri Light" w:eastAsia="Calibri Light" w:hAnsi="Calibri Light" w:cs="Calibri Light"/>
      <w:i/>
      <w:color w:val="5B9BD5"/>
      <w:sz w:val="22"/>
    </w:rPr>
  </w:style>
  <w:style w:type="character" w:styleId="IntenseEmphasis">
    <w:name w:val="Intense Emphasis"/>
    <w:basedOn w:val="DefaultParagraphFont"/>
    <w:uiPriority w:val="21"/>
    <w:qFormat/>
    <w:rsid w:val="003677AA"/>
    <w:rPr>
      <w:b/>
      <w:i/>
      <w:color w:val="A5A5A5"/>
      <w:spacing w:val="10"/>
    </w:rPr>
  </w:style>
  <w:style w:type="character" w:styleId="Emphasis">
    <w:name w:val="Emphasis"/>
    <w:basedOn w:val="DefaultParagraphFont"/>
    <w:qFormat/>
    <w:rsid w:val="00EF7B96"/>
    <w:rPr>
      <w:b/>
      <w:i/>
      <w:color w:val="ED7D31"/>
      <w:spacing w:val="10"/>
    </w:rPr>
  </w:style>
  <w:style w:type="character" w:styleId="SubtleEmphasis">
    <w:name w:val="Subtle Emphasis"/>
    <w:basedOn w:val="DefaultParagraphFont"/>
    <w:uiPriority w:val="19"/>
    <w:qFormat/>
    <w:rsid w:val="003677AA"/>
    <w:rPr>
      <w:b/>
      <w:i/>
      <w:color w:val="5B9BD5"/>
      <w:spacing w:val="10"/>
    </w:rPr>
  </w:style>
  <w:style w:type="character" w:styleId="BookTitle">
    <w:name w:val="Book Title"/>
    <w:basedOn w:val="DefaultParagraphFont"/>
    <w:uiPriority w:val="33"/>
    <w:qFormat/>
    <w:rsid w:val="001B6FDD"/>
    <w:rPr>
      <w:b/>
      <w:i/>
      <w:color w:val="ED7D31"/>
      <w:spacing w:val="10"/>
    </w:rPr>
  </w:style>
  <w:style w:type="character" w:styleId="IntenseReference">
    <w:name w:val="Intense Reference"/>
    <w:basedOn w:val="DefaultParagraphFont"/>
    <w:uiPriority w:val="32"/>
    <w:qFormat/>
    <w:rsid w:val="001B6FDD"/>
    <w:rPr>
      <w:b/>
      <w:i/>
      <w:color w:val="70AD47"/>
      <w:spacing w:val="10"/>
    </w:rPr>
  </w:style>
  <w:style w:type="character" w:styleId="SubtleReference">
    <w:name w:val="Subtle Reference"/>
    <w:basedOn w:val="DefaultParagraphFont"/>
    <w:uiPriority w:val="31"/>
    <w:qFormat/>
    <w:rsid w:val="001B6FDD"/>
    <w:rPr>
      <w:b/>
      <w:i/>
      <w:color w:val="4472C4"/>
      <w:spacing w:val="10"/>
    </w:rPr>
  </w:style>
  <w:style w:type="character" w:styleId="Strong">
    <w:name w:val="Strong"/>
    <w:basedOn w:val="DefaultParagraphFont"/>
    <w:qFormat/>
    <w:rsid w:val="00EF7B96"/>
    <w:rPr>
      <w:b/>
      <w:i/>
      <w:color w:val="FFC000"/>
      <w:spacing w:val="1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numbering" Target="numbering.xml"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22</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