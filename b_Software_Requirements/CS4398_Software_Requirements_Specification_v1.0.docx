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FBFBF"/>
  <w:body>
    <w:p w:rsidR="00B91390" w:rsidRDefault="00B91390">
      <w:pPr>
        <w:pBdr>
          <w:top w:val="single" w:sz="24" w:space="0" w:color="000000"/>
        </w:pBdr>
        <w:spacing w:before="240" w:line="240" w:lineRule="auto"/>
        <w:jc w:val="right"/>
      </w:pPr>
    </w:p>
    <w:p w:rsidR="00B91390" w:rsidRDefault="0078432D">
      <w:pPr>
        <w:spacing w:before="240" w:after="720" w:line="240" w:lineRule="auto"/>
        <w:jc w:val="right"/>
      </w:pPr>
      <w:r>
        <w:rPr>
          <w:rFonts w:ascii="Arial" w:eastAsia="Arial" w:hAnsi="Arial" w:cs="Arial"/>
          <w:b/>
          <w:sz w:val="64"/>
        </w:rPr>
        <w:t>Software Requirements Specification</w:t>
      </w:r>
    </w:p>
    <w:p w:rsidR="00B91390" w:rsidRDefault="0078432D">
      <w:pPr>
        <w:spacing w:after="400" w:line="240" w:lineRule="auto"/>
        <w:jc w:val="right"/>
      </w:pPr>
      <w:r>
        <w:rPr>
          <w:rFonts w:ascii="Arial" w:eastAsia="Arial" w:hAnsi="Arial" w:cs="Arial"/>
          <w:b/>
          <w:sz w:val="40"/>
        </w:rPr>
        <w:t>For</w:t>
      </w:r>
    </w:p>
    <w:p w:rsidR="00B91390" w:rsidRDefault="0078432D">
      <w:pPr>
        <w:spacing w:before="240" w:after="720" w:line="240" w:lineRule="auto"/>
        <w:jc w:val="right"/>
      </w:pPr>
      <w:r>
        <w:rPr>
          <w:rFonts w:ascii="Arial" w:eastAsia="Arial" w:hAnsi="Arial" w:cs="Arial"/>
          <w:b/>
          <w:sz w:val="44"/>
        </w:rPr>
        <w:t>CS4398 Online Multiplayer Game</w:t>
      </w:r>
    </w:p>
    <w:p w:rsidR="00B91390" w:rsidRDefault="0078432D">
      <w:pPr>
        <w:spacing w:before="240" w:after="720" w:line="240" w:lineRule="auto"/>
        <w:jc w:val="right"/>
      </w:pPr>
      <w:r>
        <w:rPr>
          <w:rFonts w:ascii="Arial" w:eastAsia="Arial" w:hAnsi="Arial" w:cs="Arial"/>
          <w:b/>
          <w:sz w:val="28"/>
        </w:rPr>
        <w:t>Version 1.0</w:t>
      </w:r>
    </w:p>
    <w:p w:rsidR="00B91390" w:rsidRDefault="0078432D">
      <w:pPr>
        <w:jc w:val="right"/>
      </w:pPr>
      <w:r>
        <w:t>Prepared by Group 4398_SM_5</w:t>
      </w:r>
    </w:p>
    <w:p w:rsidR="00B91390" w:rsidRDefault="0078432D">
      <w:pPr>
        <w:jc w:val="right"/>
      </w:pPr>
      <w:r>
        <w:t>Raul Zuniga</w:t>
      </w:r>
    </w:p>
    <w:p w:rsidR="00B91390" w:rsidRDefault="0078432D">
      <w:pPr>
        <w:jc w:val="right"/>
      </w:pPr>
      <w:r>
        <w:t xml:space="preserve">Dayana Joseph </w:t>
      </w:r>
    </w:p>
    <w:p w:rsidR="00B91390" w:rsidRDefault="0078432D">
      <w:pPr>
        <w:jc w:val="right"/>
      </w:pPr>
      <w:r>
        <w:t>Denise S. Gan</w:t>
      </w:r>
    </w:p>
    <w:p w:rsidR="00B91390" w:rsidRDefault="0078432D">
      <w:pPr>
        <w:jc w:val="right"/>
      </w:pPr>
      <w:r>
        <w:t>Firdaus Botirzoda</w:t>
      </w:r>
    </w:p>
    <w:p w:rsidR="00B91390" w:rsidRDefault="0078432D">
      <w:pPr>
        <w:jc w:val="right"/>
      </w:pPr>
      <w:r>
        <w:t>Jie Zhou</w:t>
      </w:r>
    </w:p>
    <w:p w:rsidR="00B91390" w:rsidRDefault="00B91390">
      <w:pPr>
        <w:jc w:val="right"/>
      </w:pPr>
    </w:p>
    <w:p w:rsidR="00B91390" w:rsidRDefault="0078432D">
      <w:pPr>
        <w:jc w:val="right"/>
      </w:pPr>
      <w:r>
        <w:t>2/14/2016</w:t>
      </w:r>
    </w:p>
    <w:p w:rsidR="00B91390" w:rsidRDefault="00B91390">
      <w:pPr>
        <w:sectPr w:rsidR="00B91390">
          <w:headerReference w:type="default" r:id="rId7"/>
          <w:footerReference w:type="default" r:id="rId8"/>
          <w:pgSz w:w="12240" w:h="15840"/>
          <w:pgMar w:top="1440" w:right="1440" w:bottom="1440" w:left="1440" w:header="720" w:footer="720" w:gutter="0"/>
          <w:cols w:space="708"/>
          <w:docGrid w:linePitch="360"/>
        </w:sectPr>
      </w:pPr>
    </w:p>
    <w:p w:rsidR="00B91390" w:rsidRDefault="00B91390"/>
    <w:p w:rsidR="00B91390" w:rsidRDefault="00B91390"/>
    <w:p w:rsidR="00B91390" w:rsidRDefault="00B91390"/>
    <w:p w:rsidR="00B91390" w:rsidRDefault="00B91390"/>
    <w:p w:rsidR="00B91390" w:rsidRDefault="0078432D" w:rsidP="00DF253C">
      <w:pPr>
        <w:keepLines/>
        <w:spacing w:before="120" w:after="240" w:line="240" w:lineRule="atLeast"/>
      </w:pPr>
      <w:bookmarkStart w:id="0" w:name="_Toc344877432"/>
      <w:bookmarkStart w:id="1" w:name="_Toc344879822"/>
      <w:bookmarkStart w:id="2" w:name="_Toc346508722"/>
      <w:bookmarkStart w:id="3" w:name="_Toc346508952"/>
      <w:bookmarkStart w:id="4" w:name="_Toc346509227"/>
      <w:bookmarkStart w:id="5" w:name="_Toc431870174"/>
      <w:bookmarkEnd w:id="0"/>
      <w:bookmarkEnd w:id="1"/>
      <w:bookmarkEnd w:id="2"/>
      <w:bookmarkEnd w:id="3"/>
      <w:bookmarkEnd w:id="4"/>
      <w:r>
        <w:rPr>
          <w:b/>
          <w:sz w:val="36"/>
        </w:rPr>
        <w:t>Table of Contents</w:t>
      </w:r>
      <w:bookmarkEnd w:id="5"/>
      <w:r>
        <w:fldChar w:fldCharType="begin"/>
      </w:r>
      <w:r>
        <w:instrText>TOC \o "1-9" \h \z \u</w:instrText>
      </w:r>
      <w:r>
        <w:fldChar w:fldCharType="separate"/>
      </w:r>
    </w:p>
    <w:p w:rsidR="00B91390" w:rsidRDefault="0094227E">
      <w:pPr>
        <w:pStyle w:val="TOC1"/>
        <w:tabs>
          <w:tab w:val="right" w:leader="dot" w:pos="8630"/>
        </w:tabs>
        <w:rPr>
          <w:rFonts w:ascii="Calibri" w:hAnsi="Calibri"/>
          <w:noProof/>
          <w:sz w:val="22"/>
        </w:rPr>
      </w:pPr>
      <w:hyperlink w:anchor="_Toc256000002" w:history="1">
        <w:r w:rsidR="0078432D">
          <w:rPr>
            <w:rStyle w:val="Hyperlink"/>
          </w:rPr>
          <w:t>Revision History</w:t>
        </w:r>
        <w:r w:rsidR="0078432D">
          <w:rPr>
            <w:rStyle w:val="Hyperlink"/>
          </w:rPr>
          <w:tab/>
        </w:r>
        <w:r w:rsidR="0078432D">
          <w:fldChar w:fldCharType="begin"/>
        </w:r>
        <w:r w:rsidR="0078432D">
          <w:rPr>
            <w:rStyle w:val="Hyperlink"/>
          </w:rPr>
          <w:instrText xml:space="preserve"> PAGEREF _Toc256000002 \h </w:instrText>
        </w:r>
        <w:r w:rsidR="0078432D">
          <w:fldChar w:fldCharType="separate"/>
        </w:r>
        <w:r w:rsidR="0078432D">
          <w:rPr>
            <w:rStyle w:val="Hyperlink"/>
          </w:rPr>
          <w:t>4</w:t>
        </w:r>
        <w:r w:rsidR="0078432D">
          <w:fldChar w:fldCharType="end"/>
        </w:r>
      </w:hyperlink>
    </w:p>
    <w:p w:rsidR="00B91390" w:rsidRDefault="0094227E">
      <w:pPr>
        <w:pStyle w:val="TOC1"/>
        <w:tabs>
          <w:tab w:val="left" w:pos="440"/>
          <w:tab w:val="right" w:leader="dot" w:pos="8630"/>
        </w:tabs>
        <w:rPr>
          <w:rFonts w:ascii="Calibri" w:hAnsi="Calibri"/>
          <w:noProof/>
          <w:sz w:val="22"/>
        </w:rPr>
      </w:pPr>
      <w:hyperlink w:anchor="_Toc256000003" w:history="1">
        <w:r w:rsidR="0078432D">
          <w:rPr>
            <w:rStyle w:val="Hyperlink"/>
            <w:rFonts w:ascii="Calibri" w:eastAsia="Calibri" w:hAnsi="Calibri" w:cs="Calibri"/>
          </w:rPr>
          <w:t>1.</w:t>
        </w:r>
        <w:r w:rsidR="0078432D">
          <w:rPr>
            <w:rStyle w:val="Hyperlink"/>
            <w:rFonts w:ascii="Calibri" w:eastAsia="Calibri" w:hAnsi="Calibri" w:cs="Calibri"/>
            <w:noProof/>
            <w:sz w:val="22"/>
          </w:rPr>
          <w:tab/>
        </w:r>
        <w:r w:rsidR="0078432D">
          <w:rPr>
            <w:rStyle w:val="Hyperlink"/>
          </w:rPr>
          <w:t>Introduction</w:t>
        </w:r>
        <w:r w:rsidR="0078432D">
          <w:rPr>
            <w:rStyle w:val="Hyperlink"/>
          </w:rPr>
          <w:tab/>
        </w:r>
        <w:r w:rsidR="0078432D">
          <w:fldChar w:fldCharType="begin"/>
        </w:r>
        <w:r w:rsidR="0078432D">
          <w:rPr>
            <w:rStyle w:val="Hyperlink"/>
          </w:rPr>
          <w:instrText xml:space="preserve"> PAGEREF _Toc256000003 \h </w:instrText>
        </w:r>
        <w:r w:rsidR="0078432D">
          <w:fldChar w:fldCharType="separate"/>
        </w:r>
        <w:r w:rsidR="0078432D">
          <w:rPr>
            <w:rStyle w:val="Hyperlink"/>
          </w:rPr>
          <w:t>5</w:t>
        </w:r>
        <w:r w:rsidR="0078432D">
          <w:fldChar w:fldCharType="end"/>
        </w:r>
      </w:hyperlink>
    </w:p>
    <w:p w:rsidR="00B91390" w:rsidRDefault="0094227E">
      <w:pPr>
        <w:pStyle w:val="TOC2"/>
        <w:tabs>
          <w:tab w:val="left" w:pos="880"/>
          <w:tab w:val="right" w:leader="dot" w:pos="8630"/>
        </w:tabs>
        <w:rPr>
          <w:rFonts w:ascii="Calibri" w:hAnsi="Calibri"/>
          <w:noProof/>
          <w:sz w:val="22"/>
        </w:rPr>
      </w:pPr>
      <w:hyperlink w:anchor="_Toc256000004" w:history="1">
        <w:r w:rsidR="0078432D">
          <w:rPr>
            <w:rStyle w:val="Hyperlink"/>
            <w:rFonts w:ascii="Calibri" w:eastAsia="Calibri" w:hAnsi="Calibri" w:cs="Calibri"/>
          </w:rPr>
          <w:t>1.1</w:t>
        </w:r>
        <w:r w:rsidR="0078432D">
          <w:rPr>
            <w:rStyle w:val="Hyperlink"/>
            <w:rFonts w:ascii="Calibri" w:eastAsia="Calibri" w:hAnsi="Calibri" w:cs="Calibri"/>
            <w:noProof/>
            <w:sz w:val="22"/>
          </w:rPr>
          <w:tab/>
        </w:r>
        <w:r w:rsidR="0078432D">
          <w:rPr>
            <w:rStyle w:val="Hyperlink"/>
          </w:rPr>
          <w:t>Purpose</w:t>
        </w:r>
        <w:r w:rsidR="0078432D">
          <w:rPr>
            <w:rStyle w:val="Hyperlink"/>
          </w:rPr>
          <w:tab/>
        </w:r>
        <w:r w:rsidR="0078432D">
          <w:fldChar w:fldCharType="begin"/>
        </w:r>
        <w:r w:rsidR="0078432D">
          <w:rPr>
            <w:rStyle w:val="Hyperlink"/>
          </w:rPr>
          <w:instrText xml:space="preserve"> PAGEREF _Toc256000004 \h </w:instrText>
        </w:r>
        <w:r w:rsidR="0078432D">
          <w:fldChar w:fldCharType="separate"/>
        </w:r>
        <w:r w:rsidR="0078432D">
          <w:rPr>
            <w:rStyle w:val="Hyperlink"/>
          </w:rPr>
          <w:t>5</w:t>
        </w:r>
        <w:r w:rsidR="0078432D">
          <w:fldChar w:fldCharType="end"/>
        </w:r>
      </w:hyperlink>
    </w:p>
    <w:p w:rsidR="00B91390" w:rsidRDefault="0094227E">
      <w:pPr>
        <w:pStyle w:val="TOC2"/>
        <w:tabs>
          <w:tab w:val="left" w:pos="880"/>
          <w:tab w:val="right" w:leader="dot" w:pos="8630"/>
        </w:tabs>
        <w:rPr>
          <w:rFonts w:ascii="Calibri" w:hAnsi="Calibri"/>
          <w:noProof/>
          <w:sz w:val="22"/>
        </w:rPr>
      </w:pPr>
      <w:hyperlink w:anchor="_Toc256000005" w:history="1">
        <w:r w:rsidR="0078432D">
          <w:rPr>
            <w:rStyle w:val="Hyperlink"/>
            <w:rFonts w:ascii="Calibri" w:eastAsia="Calibri" w:hAnsi="Calibri" w:cs="Calibri"/>
          </w:rPr>
          <w:t>1.2</w:t>
        </w:r>
        <w:r w:rsidR="0078432D">
          <w:rPr>
            <w:rStyle w:val="Hyperlink"/>
            <w:rFonts w:ascii="Calibri" w:eastAsia="Calibri" w:hAnsi="Calibri" w:cs="Calibri"/>
            <w:noProof/>
            <w:sz w:val="22"/>
          </w:rPr>
          <w:tab/>
        </w:r>
        <w:r w:rsidR="0078432D">
          <w:rPr>
            <w:rStyle w:val="Hyperlink"/>
          </w:rPr>
          <w:t>Product Scope</w:t>
        </w:r>
        <w:r w:rsidR="0078432D">
          <w:rPr>
            <w:rStyle w:val="Hyperlink"/>
          </w:rPr>
          <w:tab/>
        </w:r>
        <w:r w:rsidR="0078432D">
          <w:fldChar w:fldCharType="begin"/>
        </w:r>
        <w:r w:rsidR="0078432D">
          <w:rPr>
            <w:rStyle w:val="Hyperlink"/>
          </w:rPr>
          <w:instrText xml:space="preserve"> PAGEREF _Toc256000005 \h </w:instrText>
        </w:r>
        <w:r w:rsidR="0078432D">
          <w:fldChar w:fldCharType="separate"/>
        </w:r>
        <w:r w:rsidR="0078432D">
          <w:rPr>
            <w:rStyle w:val="Hyperlink"/>
          </w:rPr>
          <w:t>5</w:t>
        </w:r>
        <w:r w:rsidR="0078432D">
          <w:fldChar w:fldCharType="end"/>
        </w:r>
      </w:hyperlink>
    </w:p>
    <w:p w:rsidR="00B91390" w:rsidRDefault="0094227E">
      <w:pPr>
        <w:pStyle w:val="TOC2"/>
        <w:tabs>
          <w:tab w:val="left" w:pos="880"/>
          <w:tab w:val="right" w:leader="dot" w:pos="8630"/>
        </w:tabs>
        <w:rPr>
          <w:rFonts w:ascii="Calibri" w:hAnsi="Calibri"/>
          <w:noProof/>
          <w:sz w:val="22"/>
        </w:rPr>
      </w:pPr>
      <w:hyperlink w:anchor="_Toc256000006" w:history="1">
        <w:r w:rsidR="0078432D">
          <w:rPr>
            <w:rStyle w:val="Hyperlink"/>
            <w:rFonts w:ascii="Calibri" w:eastAsia="Calibri" w:hAnsi="Calibri" w:cs="Calibri"/>
          </w:rPr>
          <w:t>1.3</w:t>
        </w:r>
        <w:r w:rsidR="0078432D">
          <w:rPr>
            <w:rStyle w:val="Hyperlink"/>
            <w:rFonts w:ascii="Calibri" w:eastAsia="Calibri" w:hAnsi="Calibri" w:cs="Calibri"/>
            <w:noProof/>
            <w:sz w:val="22"/>
          </w:rPr>
          <w:tab/>
        </w:r>
        <w:r w:rsidR="0078432D">
          <w:rPr>
            <w:rStyle w:val="Hyperlink"/>
          </w:rPr>
          <w:t>Document Conventions</w:t>
        </w:r>
        <w:r w:rsidR="0078432D">
          <w:rPr>
            <w:rStyle w:val="Hyperlink"/>
          </w:rPr>
          <w:tab/>
        </w:r>
        <w:r w:rsidR="0078432D">
          <w:fldChar w:fldCharType="begin"/>
        </w:r>
        <w:r w:rsidR="0078432D">
          <w:rPr>
            <w:rStyle w:val="Hyperlink"/>
          </w:rPr>
          <w:instrText xml:space="preserve"> PAGEREF _Toc256000006 \h </w:instrText>
        </w:r>
        <w:r w:rsidR="0078432D">
          <w:fldChar w:fldCharType="separate"/>
        </w:r>
        <w:r w:rsidR="0078432D">
          <w:rPr>
            <w:rStyle w:val="Hyperlink"/>
          </w:rPr>
          <w:t>6</w:t>
        </w:r>
        <w:r w:rsidR="0078432D">
          <w:fldChar w:fldCharType="end"/>
        </w:r>
      </w:hyperlink>
    </w:p>
    <w:p w:rsidR="00B91390" w:rsidRDefault="0094227E">
      <w:pPr>
        <w:pStyle w:val="TOC2"/>
        <w:tabs>
          <w:tab w:val="left" w:pos="880"/>
          <w:tab w:val="right" w:leader="dot" w:pos="8630"/>
        </w:tabs>
        <w:rPr>
          <w:rFonts w:ascii="Calibri" w:hAnsi="Calibri"/>
          <w:noProof/>
          <w:sz w:val="22"/>
        </w:rPr>
      </w:pPr>
      <w:hyperlink w:anchor="_Toc256000007" w:history="1">
        <w:r w:rsidR="0078432D">
          <w:rPr>
            <w:rStyle w:val="Hyperlink"/>
            <w:rFonts w:ascii="Calibri" w:eastAsia="Calibri" w:hAnsi="Calibri" w:cs="Calibri"/>
          </w:rPr>
          <w:t>1.4</w:t>
        </w:r>
        <w:r w:rsidR="0078432D">
          <w:rPr>
            <w:rStyle w:val="Hyperlink"/>
            <w:rFonts w:ascii="Calibri" w:eastAsia="Calibri" w:hAnsi="Calibri" w:cs="Calibri"/>
            <w:noProof/>
            <w:sz w:val="22"/>
          </w:rPr>
          <w:tab/>
        </w:r>
        <w:r w:rsidR="0078432D">
          <w:rPr>
            <w:rStyle w:val="Hyperlink"/>
          </w:rPr>
          <w:t>Intended Audience and Reading Suggestions (Roy Working)</w:t>
        </w:r>
        <w:r w:rsidR="0078432D">
          <w:rPr>
            <w:rStyle w:val="Hyperlink"/>
          </w:rPr>
          <w:tab/>
        </w:r>
        <w:r w:rsidR="0078432D">
          <w:fldChar w:fldCharType="begin"/>
        </w:r>
        <w:r w:rsidR="0078432D">
          <w:rPr>
            <w:rStyle w:val="Hyperlink"/>
          </w:rPr>
          <w:instrText xml:space="preserve"> PAGEREF _Toc256000007 \h </w:instrText>
        </w:r>
        <w:r w:rsidR="0078432D">
          <w:fldChar w:fldCharType="separate"/>
        </w:r>
        <w:r w:rsidR="0078432D">
          <w:rPr>
            <w:rStyle w:val="Hyperlink"/>
          </w:rPr>
          <w:t>6</w:t>
        </w:r>
        <w:r w:rsidR="0078432D">
          <w:fldChar w:fldCharType="end"/>
        </w:r>
      </w:hyperlink>
    </w:p>
    <w:p w:rsidR="00B91390" w:rsidRDefault="0094227E">
      <w:pPr>
        <w:pStyle w:val="TOC2"/>
        <w:tabs>
          <w:tab w:val="left" w:pos="880"/>
          <w:tab w:val="right" w:leader="dot" w:pos="8630"/>
        </w:tabs>
        <w:rPr>
          <w:rFonts w:ascii="Calibri" w:hAnsi="Calibri"/>
          <w:noProof/>
          <w:sz w:val="22"/>
        </w:rPr>
      </w:pPr>
      <w:hyperlink w:anchor="_Toc256000008" w:history="1">
        <w:r w:rsidR="0078432D">
          <w:rPr>
            <w:rStyle w:val="Hyperlink"/>
            <w:rFonts w:ascii="Calibri" w:eastAsia="Calibri" w:hAnsi="Calibri" w:cs="Calibri"/>
          </w:rPr>
          <w:t>1.5</w:t>
        </w:r>
        <w:r w:rsidR="0078432D">
          <w:rPr>
            <w:rStyle w:val="Hyperlink"/>
            <w:rFonts w:ascii="Calibri" w:eastAsia="Calibri" w:hAnsi="Calibri" w:cs="Calibri"/>
            <w:noProof/>
            <w:sz w:val="22"/>
          </w:rPr>
          <w:tab/>
        </w:r>
        <w:r w:rsidR="0078432D">
          <w:rPr>
            <w:rStyle w:val="Hyperlink"/>
          </w:rPr>
          <w:t>References</w:t>
        </w:r>
        <w:r w:rsidR="0078432D">
          <w:rPr>
            <w:rStyle w:val="Hyperlink"/>
          </w:rPr>
          <w:tab/>
        </w:r>
        <w:r w:rsidR="0078432D">
          <w:fldChar w:fldCharType="begin"/>
        </w:r>
        <w:r w:rsidR="0078432D">
          <w:rPr>
            <w:rStyle w:val="Hyperlink"/>
          </w:rPr>
          <w:instrText xml:space="preserve"> PAGEREF _Toc256000008 \h </w:instrText>
        </w:r>
        <w:r w:rsidR="0078432D">
          <w:fldChar w:fldCharType="separate"/>
        </w:r>
        <w:r w:rsidR="0078432D">
          <w:rPr>
            <w:rStyle w:val="Hyperlink"/>
          </w:rPr>
          <w:t>6</w:t>
        </w:r>
        <w:r w:rsidR="0078432D">
          <w:fldChar w:fldCharType="end"/>
        </w:r>
      </w:hyperlink>
    </w:p>
    <w:p w:rsidR="00B91390" w:rsidRDefault="0094227E">
      <w:pPr>
        <w:pStyle w:val="TOC2"/>
        <w:tabs>
          <w:tab w:val="left" w:pos="880"/>
          <w:tab w:val="right" w:leader="dot" w:pos="8630"/>
        </w:tabs>
        <w:rPr>
          <w:rFonts w:ascii="Calibri" w:hAnsi="Calibri"/>
          <w:noProof/>
          <w:sz w:val="22"/>
        </w:rPr>
      </w:pPr>
      <w:hyperlink w:anchor="_Toc256000009" w:history="1">
        <w:r w:rsidR="0078432D">
          <w:rPr>
            <w:rStyle w:val="Hyperlink"/>
            <w:rFonts w:ascii="Calibri" w:eastAsia="Calibri" w:hAnsi="Calibri" w:cs="Calibri"/>
          </w:rPr>
          <w:t>1.6</w:t>
        </w:r>
        <w:r w:rsidR="0078432D">
          <w:rPr>
            <w:rStyle w:val="Hyperlink"/>
            <w:rFonts w:ascii="Calibri" w:eastAsia="Calibri" w:hAnsi="Calibri" w:cs="Calibri"/>
            <w:noProof/>
            <w:sz w:val="22"/>
          </w:rPr>
          <w:tab/>
        </w:r>
        <w:r w:rsidR="0078432D">
          <w:rPr>
            <w:rStyle w:val="Hyperlink"/>
          </w:rPr>
          <w:t>Product Perspective [Roy working]</w:t>
        </w:r>
        <w:r w:rsidR="0078432D">
          <w:rPr>
            <w:rStyle w:val="Hyperlink"/>
          </w:rPr>
          <w:tab/>
        </w:r>
        <w:r w:rsidR="0078432D">
          <w:fldChar w:fldCharType="begin"/>
        </w:r>
        <w:r w:rsidR="0078432D">
          <w:rPr>
            <w:rStyle w:val="Hyperlink"/>
          </w:rPr>
          <w:instrText xml:space="preserve"> PAGEREF _Toc256000009 \h </w:instrText>
        </w:r>
        <w:r w:rsidR="0078432D">
          <w:fldChar w:fldCharType="separate"/>
        </w:r>
        <w:r w:rsidR="0078432D">
          <w:rPr>
            <w:rStyle w:val="Hyperlink"/>
          </w:rPr>
          <w:t>7</w:t>
        </w:r>
        <w:r w:rsidR="0078432D">
          <w:fldChar w:fldCharType="end"/>
        </w:r>
      </w:hyperlink>
    </w:p>
    <w:p w:rsidR="00B91390" w:rsidRDefault="0094227E">
      <w:pPr>
        <w:pStyle w:val="TOC2"/>
        <w:tabs>
          <w:tab w:val="left" w:pos="880"/>
          <w:tab w:val="right" w:leader="dot" w:pos="8630"/>
        </w:tabs>
        <w:rPr>
          <w:rFonts w:ascii="Calibri" w:hAnsi="Calibri"/>
          <w:noProof/>
          <w:sz w:val="22"/>
        </w:rPr>
      </w:pPr>
      <w:hyperlink w:anchor="_Toc256000010" w:history="1">
        <w:r w:rsidR="0078432D">
          <w:rPr>
            <w:rStyle w:val="Hyperlink"/>
            <w:rFonts w:ascii="Calibri" w:eastAsia="Calibri" w:hAnsi="Calibri" w:cs="Calibri"/>
          </w:rPr>
          <w:t>1.7</w:t>
        </w:r>
        <w:r w:rsidR="0078432D">
          <w:rPr>
            <w:rStyle w:val="Hyperlink"/>
            <w:rFonts w:ascii="Calibri" w:eastAsia="Calibri" w:hAnsi="Calibri" w:cs="Calibri"/>
            <w:noProof/>
            <w:sz w:val="22"/>
          </w:rPr>
          <w:tab/>
        </w:r>
        <w:r w:rsidR="0078432D">
          <w:rPr>
            <w:rStyle w:val="Hyperlink"/>
          </w:rPr>
          <w:t>Product Functions</w:t>
        </w:r>
        <w:r w:rsidR="0078432D">
          <w:rPr>
            <w:rStyle w:val="Hyperlink"/>
          </w:rPr>
          <w:tab/>
        </w:r>
        <w:r w:rsidR="0078432D">
          <w:fldChar w:fldCharType="begin"/>
        </w:r>
        <w:r w:rsidR="0078432D">
          <w:rPr>
            <w:rStyle w:val="Hyperlink"/>
          </w:rPr>
          <w:instrText xml:space="preserve"> PAGEREF _Toc256000010 \h </w:instrText>
        </w:r>
        <w:r w:rsidR="0078432D">
          <w:fldChar w:fldCharType="separate"/>
        </w:r>
        <w:r w:rsidR="0078432D">
          <w:rPr>
            <w:rStyle w:val="Hyperlink"/>
          </w:rPr>
          <w:t>7</w:t>
        </w:r>
        <w:r w:rsidR="0078432D">
          <w:fldChar w:fldCharType="end"/>
        </w:r>
      </w:hyperlink>
    </w:p>
    <w:p w:rsidR="00B91390" w:rsidRDefault="0094227E">
      <w:pPr>
        <w:pStyle w:val="TOC2"/>
        <w:tabs>
          <w:tab w:val="left" w:pos="880"/>
          <w:tab w:val="right" w:leader="dot" w:pos="8630"/>
        </w:tabs>
        <w:rPr>
          <w:rFonts w:ascii="Calibri" w:hAnsi="Calibri"/>
          <w:noProof/>
          <w:sz w:val="22"/>
        </w:rPr>
      </w:pPr>
      <w:hyperlink w:anchor="_Toc256000011" w:history="1">
        <w:r w:rsidR="0078432D">
          <w:rPr>
            <w:rStyle w:val="Hyperlink"/>
            <w:rFonts w:ascii="Calibri" w:eastAsia="Calibri" w:hAnsi="Calibri" w:cs="Calibri"/>
          </w:rPr>
          <w:t>1.8</w:t>
        </w:r>
        <w:r w:rsidR="0078432D">
          <w:rPr>
            <w:rStyle w:val="Hyperlink"/>
            <w:rFonts w:ascii="Calibri" w:eastAsia="Calibri" w:hAnsi="Calibri" w:cs="Calibri"/>
            <w:noProof/>
            <w:sz w:val="22"/>
          </w:rPr>
          <w:tab/>
        </w:r>
        <w:r w:rsidR="0078432D">
          <w:rPr>
            <w:rStyle w:val="Hyperlink"/>
          </w:rPr>
          <w:t>Operating Environment</w:t>
        </w:r>
        <w:r w:rsidR="0078432D">
          <w:rPr>
            <w:rStyle w:val="Hyperlink"/>
          </w:rPr>
          <w:tab/>
        </w:r>
        <w:r w:rsidR="0078432D">
          <w:fldChar w:fldCharType="begin"/>
        </w:r>
        <w:r w:rsidR="0078432D">
          <w:rPr>
            <w:rStyle w:val="Hyperlink"/>
          </w:rPr>
          <w:instrText xml:space="preserve"> PAGEREF _Toc256000011 \h </w:instrText>
        </w:r>
        <w:r w:rsidR="0078432D">
          <w:fldChar w:fldCharType="separate"/>
        </w:r>
        <w:r w:rsidR="0078432D">
          <w:rPr>
            <w:rStyle w:val="Hyperlink"/>
          </w:rPr>
          <w:t>7</w:t>
        </w:r>
        <w:r w:rsidR="0078432D">
          <w:fldChar w:fldCharType="end"/>
        </w:r>
      </w:hyperlink>
    </w:p>
    <w:p w:rsidR="00B91390" w:rsidRDefault="0094227E">
      <w:pPr>
        <w:pStyle w:val="TOC2"/>
        <w:tabs>
          <w:tab w:val="left" w:pos="880"/>
          <w:tab w:val="right" w:leader="dot" w:pos="8630"/>
        </w:tabs>
        <w:rPr>
          <w:rFonts w:ascii="Calibri" w:hAnsi="Calibri"/>
          <w:noProof/>
          <w:sz w:val="22"/>
        </w:rPr>
      </w:pPr>
      <w:hyperlink w:anchor="_Toc256000012" w:history="1">
        <w:r w:rsidR="0078432D">
          <w:rPr>
            <w:rStyle w:val="Hyperlink"/>
            <w:rFonts w:ascii="Calibri" w:eastAsia="Calibri" w:hAnsi="Calibri" w:cs="Calibri"/>
          </w:rPr>
          <w:t>1.9</w:t>
        </w:r>
        <w:r w:rsidR="0078432D">
          <w:rPr>
            <w:rStyle w:val="Hyperlink"/>
            <w:rFonts w:ascii="Calibri" w:eastAsia="Calibri" w:hAnsi="Calibri" w:cs="Calibri"/>
            <w:noProof/>
            <w:sz w:val="22"/>
          </w:rPr>
          <w:tab/>
        </w:r>
        <w:r w:rsidR="0078432D">
          <w:rPr>
            <w:rStyle w:val="Hyperlink"/>
          </w:rPr>
          <w:t>Design and Implementation Constraints</w:t>
        </w:r>
        <w:r w:rsidR="0078432D">
          <w:rPr>
            <w:rStyle w:val="Hyperlink"/>
          </w:rPr>
          <w:tab/>
        </w:r>
        <w:r w:rsidR="0078432D">
          <w:fldChar w:fldCharType="begin"/>
        </w:r>
        <w:r w:rsidR="0078432D">
          <w:rPr>
            <w:rStyle w:val="Hyperlink"/>
          </w:rPr>
          <w:instrText xml:space="preserve"> PAGEREF _Toc256000012 \h </w:instrText>
        </w:r>
        <w:r w:rsidR="0078432D">
          <w:fldChar w:fldCharType="separate"/>
        </w:r>
        <w:r w:rsidR="0078432D">
          <w:rPr>
            <w:rStyle w:val="Hyperlink"/>
          </w:rPr>
          <w:t>7</w:t>
        </w:r>
        <w:r w:rsidR="0078432D">
          <w:fldChar w:fldCharType="end"/>
        </w:r>
      </w:hyperlink>
    </w:p>
    <w:p w:rsidR="00B91390" w:rsidRDefault="0094227E">
      <w:pPr>
        <w:pStyle w:val="TOC2"/>
        <w:tabs>
          <w:tab w:val="left" w:pos="1100"/>
          <w:tab w:val="right" w:leader="dot" w:pos="8630"/>
        </w:tabs>
        <w:rPr>
          <w:rFonts w:ascii="Calibri" w:hAnsi="Calibri"/>
          <w:noProof/>
          <w:sz w:val="22"/>
        </w:rPr>
      </w:pPr>
      <w:hyperlink w:anchor="_Toc256000013" w:history="1">
        <w:r w:rsidR="0078432D">
          <w:rPr>
            <w:rStyle w:val="Hyperlink"/>
            <w:rFonts w:ascii="Calibri" w:eastAsia="Calibri" w:hAnsi="Calibri" w:cs="Calibri"/>
          </w:rPr>
          <w:t>1.10</w:t>
        </w:r>
        <w:r w:rsidR="0078432D">
          <w:rPr>
            <w:rStyle w:val="Hyperlink"/>
            <w:rFonts w:ascii="Calibri" w:eastAsia="Calibri" w:hAnsi="Calibri" w:cs="Calibri"/>
            <w:noProof/>
            <w:sz w:val="22"/>
          </w:rPr>
          <w:tab/>
        </w:r>
        <w:r w:rsidR="0078432D">
          <w:rPr>
            <w:rStyle w:val="Hyperlink"/>
          </w:rPr>
          <w:t>Assumptions and Dependencies</w:t>
        </w:r>
        <w:r w:rsidR="0078432D">
          <w:rPr>
            <w:rStyle w:val="Hyperlink"/>
          </w:rPr>
          <w:tab/>
        </w:r>
        <w:r w:rsidR="0078432D">
          <w:fldChar w:fldCharType="begin"/>
        </w:r>
        <w:r w:rsidR="0078432D">
          <w:rPr>
            <w:rStyle w:val="Hyperlink"/>
          </w:rPr>
          <w:instrText xml:space="preserve"> PAGEREF _Toc256000013 \h </w:instrText>
        </w:r>
        <w:r w:rsidR="0078432D">
          <w:fldChar w:fldCharType="separate"/>
        </w:r>
        <w:r w:rsidR="0078432D">
          <w:rPr>
            <w:rStyle w:val="Hyperlink"/>
          </w:rPr>
          <w:t>7</w:t>
        </w:r>
        <w:r w:rsidR="0078432D">
          <w:fldChar w:fldCharType="end"/>
        </w:r>
      </w:hyperlink>
    </w:p>
    <w:p w:rsidR="00B91390" w:rsidRDefault="0094227E">
      <w:pPr>
        <w:pStyle w:val="TOC1"/>
        <w:tabs>
          <w:tab w:val="left" w:pos="440"/>
          <w:tab w:val="right" w:leader="dot" w:pos="8630"/>
        </w:tabs>
        <w:rPr>
          <w:rFonts w:ascii="Calibri" w:hAnsi="Calibri"/>
          <w:noProof/>
          <w:sz w:val="22"/>
        </w:rPr>
      </w:pPr>
      <w:hyperlink w:anchor="_Toc256000014" w:history="1">
        <w:r w:rsidR="0078432D">
          <w:rPr>
            <w:rStyle w:val="Hyperlink"/>
            <w:rFonts w:ascii="Calibri" w:eastAsia="Calibri" w:hAnsi="Calibri" w:cs="Calibri"/>
          </w:rPr>
          <w:t>2.</w:t>
        </w:r>
        <w:r w:rsidR="0078432D">
          <w:rPr>
            <w:rStyle w:val="Hyperlink"/>
            <w:rFonts w:ascii="Calibri" w:eastAsia="Calibri" w:hAnsi="Calibri" w:cs="Calibri"/>
            <w:noProof/>
            <w:sz w:val="22"/>
          </w:rPr>
          <w:tab/>
        </w:r>
        <w:r w:rsidR="0078432D">
          <w:rPr>
            <w:rStyle w:val="Hyperlink"/>
          </w:rPr>
          <w:t>External Interface Requirements</w:t>
        </w:r>
        <w:r w:rsidR="0078432D">
          <w:rPr>
            <w:rStyle w:val="Hyperlink"/>
          </w:rPr>
          <w:tab/>
        </w:r>
        <w:r w:rsidR="0078432D">
          <w:fldChar w:fldCharType="begin"/>
        </w:r>
        <w:r w:rsidR="0078432D">
          <w:rPr>
            <w:rStyle w:val="Hyperlink"/>
          </w:rPr>
          <w:instrText xml:space="preserve"> PAGEREF _Toc256000014 \h </w:instrText>
        </w:r>
        <w:r w:rsidR="0078432D">
          <w:fldChar w:fldCharType="separate"/>
        </w:r>
        <w:r w:rsidR="0078432D">
          <w:rPr>
            <w:rStyle w:val="Hyperlink"/>
          </w:rPr>
          <w:t>8</w:t>
        </w:r>
        <w:r w:rsidR="0078432D">
          <w:fldChar w:fldCharType="end"/>
        </w:r>
      </w:hyperlink>
    </w:p>
    <w:p w:rsidR="00B91390" w:rsidRDefault="0094227E">
      <w:pPr>
        <w:pStyle w:val="TOC2"/>
        <w:tabs>
          <w:tab w:val="left" w:pos="880"/>
          <w:tab w:val="right" w:leader="dot" w:pos="8630"/>
        </w:tabs>
        <w:rPr>
          <w:rFonts w:ascii="Calibri" w:hAnsi="Calibri"/>
          <w:noProof/>
          <w:sz w:val="22"/>
        </w:rPr>
      </w:pPr>
      <w:hyperlink w:anchor="_Toc256000015" w:history="1">
        <w:r w:rsidR="0078432D">
          <w:rPr>
            <w:rStyle w:val="Hyperlink"/>
            <w:rFonts w:ascii="Calibri" w:eastAsia="Calibri" w:hAnsi="Calibri" w:cs="Calibri"/>
          </w:rPr>
          <w:t>2.1</w:t>
        </w:r>
        <w:r w:rsidR="0078432D">
          <w:rPr>
            <w:rStyle w:val="Hyperlink"/>
            <w:rFonts w:ascii="Calibri" w:eastAsia="Calibri" w:hAnsi="Calibri" w:cs="Calibri"/>
            <w:noProof/>
            <w:sz w:val="22"/>
          </w:rPr>
          <w:tab/>
        </w:r>
        <w:r w:rsidR="0078432D">
          <w:rPr>
            <w:rStyle w:val="Hyperlink"/>
          </w:rPr>
          <w:t>User Interfaces</w:t>
        </w:r>
        <w:r w:rsidR="0078432D">
          <w:rPr>
            <w:rStyle w:val="Hyperlink"/>
          </w:rPr>
          <w:tab/>
        </w:r>
        <w:r w:rsidR="0078432D">
          <w:fldChar w:fldCharType="begin"/>
        </w:r>
        <w:r w:rsidR="0078432D">
          <w:rPr>
            <w:rStyle w:val="Hyperlink"/>
          </w:rPr>
          <w:instrText xml:space="preserve"> PAGEREF _Toc256000015 \h </w:instrText>
        </w:r>
        <w:r w:rsidR="0078432D">
          <w:fldChar w:fldCharType="separate"/>
        </w:r>
        <w:r w:rsidR="0078432D">
          <w:rPr>
            <w:rStyle w:val="Hyperlink"/>
          </w:rPr>
          <w:t>8</w:t>
        </w:r>
        <w:r w:rsidR="0078432D">
          <w:fldChar w:fldCharType="end"/>
        </w:r>
      </w:hyperlink>
    </w:p>
    <w:p w:rsidR="00B91390" w:rsidRDefault="0094227E">
      <w:pPr>
        <w:pStyle w:val="TOC2"/>
        <w:tabs>
          <w:tab w:val="left" w:pos="880"/>
          <w:tab w:val="right" w:leader="dot" w:pos="8630"/>
        </w:tabs>
        <w:rPr>
          <w:rFonts w:ascii="Calibri" w:hAnsi="Calibri"/>
          <w:noProof/>
          <w:sz w:val="22"/>
        </w:rPr>
      </w:pPr>
      <w:hyperlink w:anchor="_Toc256000016" w:history="1">
        <w:r w:rsidR="0078432D">
          <w:rPr>
            <w:rStyle w:val="Hyperlink"/>
            <w:rFonts w:ascii="Calibri" w:eastAsia="Calibri" w:hAnsi="Calibri" w:cs="Calibri"/>
          </w:rPr>
          <w:t>2.2</w:t>
        </w:r>
        <w:r w:rsidR="0078432D">
          <w:rPr>
            <w:rStyle w:val="Hyperlink"/>
            <w:rFonts w:ascii="Calibri" w:eastAsia="Calibri" w:hAnsi="Calibri" w:cs="Calibri"/>
            <w:noProof/>
            <w:sz w:val="22"/>
          </w:rPr>
          <w:tab/>
        </w:r>
        <w:r w:rsidR="0078432D">
          <w:rPr>
            <w:rStyle w:val="Hyperlink"/>
          </w:rPr>
          <w:t>Communications Interfaces/</w:t>
        </w:r>
        <w:r w:rsidR="0078432D">
          <w:rPr>
            <w:rStyle w:val="Hyperlink"/>
          </w:rPr>
          <w:tab/>
        </w:r>
        <w:r w:rsidR="0078432D">
          <w:fldChar w:fldCharType="begin"/>
        </w:r>
        <w:r w:rsidR="0078432D">
          <w:rPr>
            <w:rStyle w:val="Hyperlink"/>
          </w:rPr>
          <w:instrText xml:space="preserve"> PAGEREF _Toc256000016 \h </w:instrText>
        </w:r>
        <w:r w:rsidR="0078432D">
          <w:fldChar w:fldCharType="separate"/>
        </w:r>
        <w:r w:rsidR="0078432D">
          <w:rPr>
            <w:rStyle w:val="Hyperlink"/>
          </w:rPr>
          <w:t>8</w:t>
        </w:r>
        <w:r w:rsidR="0078432D">
          <w:fldChar w:fldCharType="end"/>
        </w:r>
      </w:hyperlink>
    </w:p>
    <w:p w:rsidR="00B91390" w:rsidRDefault="0094227E">
      <w:pPr>
        <w:pStyle w:val="TOC1"/>
        <w:tabs>
          <w:tab w:val="left" w:pos="440"/>
          <w:tab w:val="right" w:leader="dot" w:pos="8630"/>
        </w:tabs>
        <w:rPr>
          <w:rFonts w:ascii="Calibri" w:hAnsi="Calibri"/>
          <w:noProof/>
          <w:sz w:val="22"/>
        </w:rPr>
      </w:pPr>
      <w:hyperlink w:anchor="_Toc256000017" w:history="1">
        <w:r w:rsidR="0078432D">
          <w:rPr>
            <w:rStyle w:val="Hyperlink"/>
            <w:rFonts w:ascii="Calibri" w:eastAsia="Calibri" w:hAnsi="Calibri" w:cs="Calibri"/>
          </w:rPr>
          <w:t>3.</w:t>
        </w:r>
        <w:r w:rsidR="0078432D">
          <w:rPr>
            <w:rStyle w:val="Hyperlink"/>
            <w:rFonts w:ascii="Calibri" w:eastAsia="Calibri" w:hAnsi="Calibri" w:cs="Calibri"/>
            <w:noProof/>
            <w:sz w:val="22"/>
          </w:rPr>
          <w:tab/>
        </w:r>
        <w:r w:rsidR="0078432D">
          <w:rPr>
            <w:rStyle w:val="Hyperlink"/>
          </w:rPr>
          <w:t>Functional Requirements</w:t>
        </w:r>
        <w:r w:rsidR="0078432D">
          <w:rPr>
            <w:rStyle w:val="Hyperlink"/>
          </w:rPr>
          <w:tab/>
        </w:r>
        <w:r w:rsidR="0078432D">
          <w:fldChar w:fldCharType="begin"/>
        </w:r>
        <w:r w:rsidR="0078432D">
          <w:rPr>
            <w:rStyle w:val="Hyperlink"/>
          </w:rPr>
          <w:instrText xml:space="preserve"> PAGEREF _Toc256000017 \h </w:instrText>
        </w:r>
        <w:r w:rsidR="0078432D">
          <w:fldChar w:fldCharType="separate"/>
        </w:r>
        <w:r w:rsidR="0078432D">
          <w:rPr>
            <w:rStyle w:val="Hyperlink"/>
          </w:rPr>
          <w:t>8</w:t>
        </w:r>
        <w:r w:rsidR="0078432D">
          <w:fldChar w:fldCharType="end"/>
        </w:r>
      </w:hyperlink>
    </w:p>
    <w:p w:rsidR="00B91390" w:rsidRDefault="0094227E">
      <w:pPr>
        <w:pStyle w:val="TOC2"/>
        <w:tabs>
          <w:tab w:val="left" w:pos="880"/>
          <w:tab w:val="right" w:leader="dot" w:pos="8630"/>
        </w:tabs>
        <w:rPr>
          <w:rFonts w:ascii="Calibri" w:hAnsi="Calibri"/>
          <w:noProof/>
          <w:sz w:val="22"/>
        </w:rPr>
      </w:pPr>
      <w:hyperlink w:anchor="_Toc256000018" w:history="1">
        <w:r w:rsidR="0078432D">
          <w:rPr>
            <w:rStyle w:val="Hyperlink"/>
            <w:rFonts w:ascii="Calibri" w:eastAsia="Calibri" w:hAnsi="Calibri" w:cs="Calibri"/>
          </w:rPr>
          <w:t>3.1</w:t>
        </w:r>
        <w:r w:rsidR="0078432D">
          <w:rPr>
            <w:rStyle w:val="Hyperlink"/>
            <w:rFonts w:ascii="Calibri" w:eastAsia="Calibri" w:hAnsi="Calibri" w:cs="Calibri"/>
            <w:noProof/>
            <w:sz w:val="22"/>
          </w:rPr>
          <w:tab/>
        </w:r>
        <w:r w:rsidR="0078432D">
          <w:rPr>
            <w:rStyle w:val="Hyperlink"/>
          </w:rPr>
          <w:t>Use Case 1</w:t>
        </w:r>
        <w:r w:rsidR="0078432D">
          <w:rPr>
            <w:rStyle w:val="Hyperlink"/>
          </w:rPr>
          <w:tab/>
        </w:r>
        <w:r w:rsidR="0078432D">
          <w:fldChar w:fldCharType="begin"/>
        </w:r>
        <w:r w:rsidR="0078432D">
          <w:rPr>
            <w:rStyle w:val="Hyperlink"/>
          </w:rPr>
          <w:instrText xml:space="preserve"> PAGEREF _Toc256000018 \h </w:instrText>
        </w:r>
        <w:r w:rsidR="0078432D">
          <w:fldChar w:fldCharType="separate"/>
        </w:r>
        <w:r w:rsidR="0078432D">
          <w:rPr>
            <w:rStyle w:val="Hyperlink"/>
          </w:rPr>
          <w:t>8</w:t>
        </w:r>
        <w:r w:rsidR="0078432D">
          <w:fldChar w:fldCharType="end"/>
        </w:r>
      </w:hyperlink>
    </w:p>
    <w:p w:rsidR="00B91390" w:rsidRDefault="0094227E">
      <w:pPr>
        <w:pStyle w:val="TOC4"/>
        <w:tabs>
          <w:tab w:val="right" w:leader="dot" w:pos="8630"/>
        </w:tabs>
        <w:rPr>
          <w:rFonts w:ascii="Calibri" w:hAnsi="Calibri"/>
          <w:noProof/>
          <w:sz w:val="22"/>
        </w:rPr>
      </w:pPr>
      <w:hyperlink w:anchor="_Toc256000019" w:history="1">
        <w:r w:rsidR="0078432D">
          <w:rPr>
            <w:rStyle w:val="Hyperlink"/>
            <w:rFonts w:ascii="sans-serif" w:eastAsia="sans-serif" w:hAnsi="sans-serif" w:cs="sans-serif"/>
          </w:rPr>
          <w:t>3.1.1 Selection Screen</w:t>
        </w:r>
        <w:r w:rsidR="0078432D">
          <w:rPr>
            <w:rStyle w:val="Hyperlink"/>
          </w:rPr>
          <w:tab/>
        </w:r>
        <w:r w:rsidR="0078432D">
          <w:fldChar w:fldCharType="begin"/>
        </w:r>
        <w:r w:rsidR="0078432D">
          <w:rPr>
            <w:rStyle w:val="Hyperlink"/>
          </w:rPr>
          <w:instrText xml:space="preserve"> PAGEREF _Toc256000019 \h </w:instrText>
        </w:r>
        <w:r w:rsidR="0078432D">
          <w:fldChar w:fldCharType="separate"/>
        </w:r>
        <w:r w:rsidR="0078432D">
          <w:rPr>
            <w:rStyle w:val="Hyperlink"/>
          </w:rPr>
          <w:t>8</w:t>
        </w:r>
        <w:r w:rsidR="0078432D">
          <w:fldChar w:fldCharType="end"/>
        </w:r>
      </w:hyperlink>
    </w:p>
    <w:p w:rsidR="00B91390" w:rsidRDefault="0094227E">
      <w:pPr>
        <w:pStyle w:val="TOC4"/>
        <w:tabs>
          <w:tab w:val="right" w:leader="dot" w:pos="8630"/>
        </w:tabs>
        <w:rPr>
          <w:rFonts w:ascii="Calibri" w:hAnsi="Calibri"/>
          <w:noProof/>
          <w:sz w:val="22"/>
        </w:rPr>
      </w:pPr>
      <w:hyperlink w:anchor="_Toc256000020" w:history="1">
        <w:r w:rsidR="0078432D">
          <w:rPr>
            <w:rStyle w:val="Hyperlink"/>
          </w:rPr>
          <w:t>3.1.1.1              The selection screen shall have a button displayed to create a room.</w:t>
        </w:r>
        <w:r w:rsidR="0078432D">
          <w:rPr>
            <w:rStyle w:val="Hyperlink"/>
          </w:rPr>
          <w:tab/>
        </w:r>
        <w:r w:rsidR="0078432D">
          <w:fldChar w:fldCharType="begin"/>
        </w:r>
        <w:r w:rsidR="0078432D">
          <w:rPr>
            <w:rStyle w:val="Hyperlink"/>
          </w:rPr>
          <w:instrText xml:space="preserve"> PAGEREF _Toc256000020 \h </w:instrText>
        </w:r>
        <w:r w:rsidR="0078432D">
          <w:fldChar w:fldCharType="separate"/>
        </w:r>
        <w:r w:rsidR="0078432D">
          <w:rPr>
            <w:rStyle w:val="Hyperlink"/>
          </w:rPr>
          <w:t>8</w:t>
        </w:r>
        <w:r w:rsidR="0078432D">
          <w:fldChar w:fldCharType="end"/>
        </w:r>
      </w:hyperlink>
    </w:p>
    <w:p w:rsidR="00B91390" w:rsidRDefault="0094227E">
      <w:pPr>
        <w:pStyle w:val="TOC4"/>
        <w:tabs>
          <w:tab w:val="right" w:leader="dot" w:pos="8630"/>
        </w:tabs>
        <w:rPr>
          <w:rFonts w:ascii="Calibri" w:hAnsi="Calibri"/>
          <w:noProof/>
          <w:sz w:val="22"/>
        </w:rPr>
      </w:pPr>
      <w:hyperlink w:anchor="_Toc256000021" w:history="1">
        <w:r w:rsidR="0078432D">
          <w:rPr>
            <w:rStyle w:val="Hyperlink"/>
            <w:rFonts w:ascii="sans-serif" w:eastAsia="sans-serif" w:hAnsi="sans-serif" w:cs="sans-serif"/>
          </w:rPr>
          <w:t>3.1.1 Creating 1 player game</w:t>
        </w:r>
        <w:r w:rsidR="0078432D">
          <w:rPr>
            <w:rStyle w:val="Hyperlink"/>
          </w:rPr>
          <w:tab/>
        </w:r>
        <w:r w:rsidR="0078432D">
          <w:fldChar w:fldCharType="begin"/>
        </w:r>
        <w:r w:rsidR="0078432D">
          <w:rPr>
            <w:rStyle w:val="Hyperlink"/>
          </w:rPr>
          <w:instrText xml:space="preserve"> PAGEREF _Toc256000021 \h </w:instrText>
        </w:r>
        <w:r w:rsidR="0078432D">
          <w:fldChar w:fldCharType="separate"/>
        </w:r>
        <w:r w:rsidR="0078432D">
          <w:rPr>
            <w:rStyle w:val="Hyperlink"/>
          </w:rPr>
          <w:t>9</w:t>
        </w:r>
        <w:r w:rsidR="0078432D">
          <w:fldChar w:fldCharType="end"/>
        </w:r>
      </w:hyperlink>
    </w:p>
    <w:p w:rsidR="00B91390" w:rsidRDefault="0094227E">
      <w:pPr>
        <w:pStyle w:val="TOC4"/>
        <w:tabs>
          <w:tab w:val="left" w:pos="1760"/>
          <w:tab w:val="right" w:leader="dot" w:pos="8630"/>
        </w:tabs>
        <w:rPr>
          <w:rFonts w:ascii="Calibri" w:hAnsi="Calibri"/>
          <w:noProof/>
          <w:sz w:val="22"/>
        </w:rPr>
      </w:pPr>
      <w:hyperlink w:anchor="_Toc256000022" w:history="1">
        <w:r w:rsidR="0078432D">
          <w:rPr>
            <w:rStyle w:val="Hyperlink"/>
          </w:rPr>
          <w:t>3.1.1.1</w:t>
        </w:r>
        <w:r w:rsidR="0078432D">
          <w:rPr>
            <w:rStyle w:val="Hyperlink"/>
            <w:rFonts w:ascii="Calibri" w:hAnsi="Calibri"/>
            <w:noProof/>
            <w:sz w:val="22"/>
          </w:rPr>
          <w:tab/>
        </w:r>
        <w:r w:rsidR="0078432D">
          <w:rPr>
            <w:rStyle w:val="Hyperlink"/>
          </w:rPr>
          <w:t xml:space="preserve"> There shall be a button displayed to create a room.</w:t>
        </w:r>
        <w:r w:rsidR="0078432D">
          <w:rPr>
            <w:rStyle w:val="Hyperlink"/>
          </w:rPr>
          <w:tab/>
        </w:r>
        <w:r w:rsidR="0078432D">
          <w:fldChar w:fldCharType="begin"/>
        </w:r>
        <w:r w:rsidR="0078432D">
          <w:rPr>
            <w:rStyle w:val="Hyperlink"/>
          </w:rPr>
          <w:instrText xml:space="preserve"> PAGEREF _Toc256000022 \h </w:instrText>
        </w:r>
        <w:r w:rsidR="0078432D">
          <w:fldChar w:fldCharType="separate"/>
        </w:r>
        <w:r w:rsidR="0078432D">
          <w:rPr>
            <w:rStyle w:val="Hyperlink"/>
          </w:rPr>
          <w:t>9</w:t>
        </w:r>
        <w:r w:rsidR="0078432D">
          <w:fldChar w:fldCharType="end"/>
        </w:r>
      </w:hyperlink>
    </w:p>
    <w:p w:rsidR="00B91390" w:rsidRDefault="0094227E">
      <w:pPr>
        <w:pStyle w:val="TOC2"/>
        <w:tabs>
          <w:tab w:val="left" w:pos="880"/>
          <w:tab w:val="right" w:leader="dot" w:pos="8630"/>
        </w:tabs>
        <w:rPr>
          <w:rFonts w:ascii="Calibri" w:hAnsi="Calibri"/>
          <w:noProof/>
          <w:sz w:val="22"/>
        </w:rPr>
      </w:pPr>
      <w:hyperlink w:anchor="_Toc256000023" w:history="1">
        <w:r w:rsidR="0078432D">
          <w:rPr>
            <w:rStyle w:val="Hyperlink"/>
            <w:rFonts w:ascii="Calibri" w:eastAsia="Calibri" w:hAnsi="Calibri" w:cs="Calibri"/>
          </w:rPr>
          <w:t>3.2</w:t>
        </w:r>
        <w:r w:rsidR="0078432D">
          <w:rPr>
            <w:rStyle w:val="Hyperlink"/>
            <w:rFonts w:ascii="Calibri" w:eastAsia="Calibri" w:hAnsi="Calibri" w:cs="Calibri"/>
            <w:noProof/>
            <w:sz w:val="22"/>
          </w:rPr>
          <w:tab/>
        </w:r>
        <w:r w:rsidR="0078432D">
          <w:rPr>
            <w:rStyle w:val="Hyperlink"/>
          </w:rPr>
          <w:t>Use Case 2</w:t>
        </w:r>
        <w:r w:rsidR="0078432D">
          <w:rPr>
            <w:rStyle w:val="Hyperlink"/>
          </w:rPr>
          <w:tab/>
        </w:r>
        <w:r w:rsidR="0078432D">
          <w:fldChar w:fldCharType="begin"/>
        </w:r>
        <w:r w:rsidR="0078432D">
          <w:rPr>
            <w:rStyle w:val="Hyperlink"/>
          </w:rPr>
          <w:instrText xml:space="preserve"> PAGEREF _Toc256000023 \h </w:instrText>
        </w:r>
        <w:r w:rsidR="0078432D">
          <w:fldChar w:fldCharType="separate"/>
        </w:r>
        <w:r w:rsidR="0078432D">
          <w:rPr>
            <w:rStyle w:val="Hyperlink"/>
          </w:rPr>
          <w:t>9</w:t>
        </w:r>
        <w:r w:rsidR="0078432D">
          <w:fldChar w:fldCharType="end"/>
        </w:r>
      </w:hyperlink>
    </w:p>
    <w:p w:rsidR="00B91390" w:rsidRDefault="0094227E">
      <w:pPr>
        <w:pStyle w:val="TOC4"/>
        <w:tabs>
          <w:tab w:val="right" w:leader="dot" w:pos="8630"/>
        </w:tabs>
        <w:rPr>
          <w:rFonts w:ascii="Calibri" w:hAnsi="Calibri"/>
          <w:noProof/>
          <w:sz w:val="22"/>
        </w:rPr>
      </w:pPr>
      <w:hyperlink w:anchor="_Toc256000024" w:history="1">
        <w:r w:rsidR="0078432D">
          <w:rPr>
            <w:rStyle w:val="Hyperlink"/>
            <w:rFonts w:ascii="sans-serif" w:eastAsia="sans-serif" w:hAnsi="sans-serif" w:cs="sans-serif"/>
          </w:rPr>
          <w:t>3.2.2 Creating 2 player game</w:t>
        </w:r>
        <w:r w:rsidR="0078432D">
          <w:rPr>
            <w:rStyle w:val="Hyperlink"/>
          </w:rPr>
          <w:tab/>
        </w:r>
        <w:r w:rsidR="0078432D">
          <w:fldChar w:fldCharType="begin"/>
        </w:r>
        <w:r w:rsidR="0078432D">
          <w:rPr>
            <w:rStyle w:val="Hyperlink"/>
          </w:rPr>
          <w:instrText xml:space="preserve"> PAGEREF _Toc256000024 \h </w:instrText>
        </w:r>
        <w:r w:rsidR="0078432D">
          <w:fldChar w:fldCharType="separate"/>
        </w:r>
        <w:r w:rsidR="0078432D">
          <w:rPr>
            <w:rStyle w:val="Hyperlink"/>
          </w:rPr>
          <w:t>9</w:t>
        </w:r>
        <w:r w:rsidR="0078432D">
          <w:fldChar w:fldCharType="end"/>
        </w:r>
      </w:hyperlink>
    </w:p>
    <w:p w:rsidR="00B91390" w:rsidRDefault="0094227E">
      <w:pPr>
        <w:pStyle w:val="TOC2"/>
        <w:tabs>
          <w:tab w:val="left" w:pos="880"/>
          <w:tab w:val="right" w:leader="dot" w:pos="8630"/>
        </w:tabs>
        <w:rPr>
          <w:rFonts w:ascii="Calibri" w:hAnsi="Calibri"/>
          <w:noProof/>
          <w:sz w:val="22"/>
        </w:rPr>
      </w:pPr>
      <w:hyperlink w:anchor="_Toc256000025" w:history="1">
        <w:r w:rsidR="0078432D">
          <w:rPr>
            <w:rStyle w:val="Hyperlink"/>
            <w:rFonts w:ascii="Calibri" w:eastAsia="Calibri" w:hAnsi="Calibri" w:cs="Calibri"/>
          </w:rPr>
          <w:t>3.3</w:t>
        </w:r>
        <w:r w:rsidR="0078432D">
          <w:rPr>
            <w:rStyle w:val="Hyperlink"/>
            <w:rFonts w:ascii="Calibri" w:eastAsia="Calibri" w:hAnsi="Calibri" w:cs="Calibri"/>
            <w:noProof/>
            <w:sz w:val="22"/>
          </w:rPr>
          <w:tab/>
        </w:r>
        <w:r w:rsidR="0078432D">
          <w:rPr>
            <w:rStyle w:val="Hyperlink"/>
          </w:rPr>
          <w:t>Use Case 3</w:t>
        </w:r>
        <w:r w:rsidR="0078432D">
          <w:rPr>
            <w:rStyle w:val="Hyperlink"/>
          </w:rPr>
          <w:tab/>
        </w:r>
        <w:r w:rsidR="0078432D">
          <w:fldChar w:fldCharType="begin"/>
        </w:r>
        <w:r w:rsidR="0078432D">
          <w:rPr>
            <w:rStyle w:val="Hyperlink"/>
          </w:rPr>
          <w:instrText xml:space="preserve"> PAGEREF _Toc256000025 \h </w:instrText>
        </w:r>
        <w:r w:rsidR="0078432D">
          <w:fldChar w:fldCharType="separate"/>
        </w:r>
        <w:r w:rsidR="0078432D">
          <w:rPr>
            <w:rStyle w:val="Hyperlink"/>
          </w:rPr>
          <w:t>9</w:t>
        </w:r>
        <w:r w:rsidR="0078432D">
          <w:fldChar w:fldCharType="end"/>
        </w:r>
      </w:hyperlink>
    </w:p>
    <w:p w:rsidR="00B91390" w:rsidRDefault="0094227E">
      <w:pPr>
        <w:pStyle w:val="TOC2"/>
        <w:tabs>
          <w:tab w:val="left" w:pos="880"/>
          <w:tab w:val="right" w:leader="dot" w:pos="8630"/>
        </w:tabs>
        <w:rPr>
          <w:rFonts w:ascii="Calibri" w:hAnsi="Calibri"/>
          <w:noProof/>
          <w:sz w:val="22"/>
        </w:rPr>
      </w:pPr>
      <w:hyperlink w:anchor="_Toc256000026" w:history="1">
        <w:r w:rsidR="0078432D">
          <w:rPr>
            <w:rStyle w:val="Hyperlink"/>
            <w:rFonts w:ascii="Calibri" w:eastAsia="Calibri" w:hAnsi="Calibri" w:cs="Calibri"/>
          </w:rPr>
          <w:t>3.4</w:t>
        </w:r>
        <w:r w:rsidR="0078432D">
          <w:rPr>
            <w:rStyle w:val="Hyperlink"/>
            <w:rFonts w:ascii="Calibri" w:eastAsia="Calibri" w:hAnsi="Calibri" w:cs="Calibri"/>
            <w:noProof/>
            <w:sz w:val="22"/>
          </w:rPr>
          <w:tab/>
        </w:r>
        <w:r w:rsidR="0078432D">
          <w:rPr>
            <w:rStyle w:val="Hyperlink"/>
          </w:rPr>
          <w:t>Use Case 4</w:t>
        </w:r>
        <w:r w:rsidR="0078432D">
          <w:rPr>
            <w:rStyle w:val="Hyperlink"/>
          </w:rPr>
          <w:tab/>
        </w:r>
        <w:r w:rsidR="0078432D">
          <w:fldChar w:fldCharType="begin"/>
        </w:r>
        <w:r w:rsidR="0078432D">
          <w:rPr>
            <w:rStyle w:val="Hyperlink"/>
          </w:rPr>
          <w:instrText xml:space="preserve"> PAGEREF _Toc256000026 \h </w:instrText>
        </w:r>
        <w:r w:rsidR="0078432D">
          <w:fldChar w:fldCharType="separate"/>
        </w:r>
        <w:r w:rsidR="0078432D">
          <w:rPr>
            <w:rStyle w:val="Hyperlink"/>
          </w:rPr>
          <w:t>10</w:t>
        </w:r>
        <w:r w:rsidR="0078432D">
          <w:fldChar w:fldCharType="end"/>
        </w:r>
      </w:hyperlink>
    </w:p>
    <w:p w:rsidR="00B91390" w:rsidRDefault="0094227E">
      <w:pPr>
        <w:pStyle w:val="TOC2"/>
        <w:tabs>
          <w:tab w:val="left" w:pos="880"/>
          <w:tab w:val="right" w:leader="dot" w:pos="8630"/>
        </w:tabs>
        <w:rPr>
          <w:rFonts w:ascii="Calibri" w:hAnsi="Calibri"/>
          <w:noProof/>
          <w:sz w:val="22"/>
        </w:rPr>
      </w:pPr>
      <w:hyperlink w:anchor="_Toc256000027" w:history="1">
        <w:r w:rsidR="0078432D">
          <w:rPr>
            <w:rStyle w:val="Hyperlink"/>
            <w:rFonts w:ascii="Calibri" w:eastAsia="Calibri" w:hAnsi="Calibri" w:cs="Calibri"/>
          </w:rPr>
          <w:t>3.5</w:t>
        </w:r>
        <w:r w:rsidR="0078432D">
          <w:rPr>
            <w:rStyle w:val="Hyperlink"/>
            <w:rFonts w:ascii="Calibri" w:eastAsia="Calibri" w:hAnsi="Calibri" w:cs="Calibri"/>
            <w:noProof/>
            <w:sz w:val="22"/>
          </w:rPr>
          <w:tab/>
        </w:r>
        <w:r w:rsidR="0078432D">
          <w:rPr>
            <w:rStyle w:val="Hyperlink"/>
          </w:rPr>
          <w:t>Use Case 5</w:t>
        </w:r>
        <w:r w:rsidR="0078432D">
          <w:rPr>
            <w:rStyle w:val="Hyperlink"/>
          </w:rPr>
          <w:tab/>
        </w:r>
        <w:r w:rsidR="0078432D">
          <w:fldChar w:fldCharType="begin"/>
        </w:r>
        <w:r w:rsidR="0078432D">
          <w:rPr>
            <w:rStyle w:val="Hyperlink"/>
          </w:rPr>
          <w:instrText xml:space="preserve"> PAGEREF _Toc256000027 \h </w:instrText>
        </w:r>
        <w:r w:rsidR="0078432D">
          <w:fldChar w:fldCharType="separate"/>
        </w:r>
        <w:r w:rsidR="0078432D">
          <w:rPr>
            <w:rStyle w:val="Hyperlink"/>
          </w:rPr>
          <w:t>11</w:t>
        </w:r>
        <w:r w:rsidR="0078432D">
          <w:fldChar w:fldCharType="end"/>
        </w:r>
      </w:hyperlink>
    </w:p>
    <w:p w:rsidR="00B91390" w:rsidRDefault="0094227E">
      <w:pPr>
        <w:pStyle w:val="TOC2"/>
        <w:tabs>
          <w:tab w:val="left" w:pos="880"/>
          <w:tab w:val="right" w:leader="dot" w:pos="8630"/>
        </w:tabs>
        <w:rPr>
          <w:rFonts w:ascii="Calibri" w:hAnsi="Calibri"/>
          <w:noProof/>
          <w:sz w:val="22"/>
        </w:rPr>
      </w:pPr>
      <w:hyperlink w:anchor="_Toc256000028" w:history="1">
        <w:r w:rsidR="0078432D">
          <w:rPr>
            <w:rStyle w:val="Hyperlink"/>
            <w:rFonts w:ascii="Calibri" w:eastAsia="Calibri" w:hAnsi="Calibri" w:cs="Calibri"/>
          </w:rPr>
          <w:t>3.6</w:t>
        </w:r>
        <w:r w:rsidR="0078432D">
          <w:rPr>
            <w:rStyle w:val="Hyperlink"/>
            <w:rFonts w:ascii="Calibri" w:eastAsia="Calibri" w:hAnsi="Calibri" w:cs="Calibri"/>
            <w:noProof/>
            <w:sz w:val="22"/>
          </w:rPr>
          <w:tab/>
        </w:r>
        <w:r w:rsidR="0078432D">
          <w:rPr>
            <w:rStyle w:val="Hyperlink"/>
          </w:rPr>
          <w:t>Use Case 6 [DENISE IS WORKING ON THIS]</w:t>
        </w:r>
        <w:r w:rsidR="0078432D">
          <w:rPr>
            <w:rStyle w:val="Hyperlink"/>
          </w:rPr>
          <w:tab/>
        </w:r>
        <w:r w:rsidR="0078432D">
          <w:fldChar w:fldCharType="begin"/>
        </w:r>
        <w:r w:rsidR="0078432D">
          <w:rPr>
            <w:rStyle w:val="Hyperlink"/>
          </w:rPr>
          <w:instrText xml:space="preserve"> PAGEREF _Toc256000028 \h </w:instrText>
        </w:r>
        <w:r w:rsidR="0078432D">
          <w:fldChar w:fldCharType="separate"/>
        </w:r>
        <w:r w:rsidR="0078432D">
          <w:rPr>
            <w:rStyle w:val="Hyperlink"/>
          </w:rPr>
          <w:t>11</w:t>
        </w:r>
        <w:r w:rsidR="0078432D">
          <w:fldChar w:fldCharType="end"/>
        </w:r>
      </w:hyperlink>
    </w:p>
    <w:p w:rsidR="00B91390" w:rsidRDefault="0094227E">
      <w:pPr>
        <w:pStyle w:val="TOC2"/>
        <w:tabs>
          <w:tab w:val="left" w:pos="880"/>
          <w:tab w:val="right" w:leader="dot" w:pos="8630"/>
        </w:tabs>
        <w:rPr>
          <w:rFonts w:ascii="Calibri" w:hAnsi="Calibri"/>
          <w:noProof/>
          <w:sz w:val="22"/>
        </w:rPr>
      </w:pPr>
      <w:hyperlink w:anchor="_Toc256000029" w:history="1">
        <w:r w:rsidR="0078432D">
          <w:rPr>
            <w:rStyle w:val="Hyperlink"/>
            <w:rFonts w:ascii="Calibri" w:eastAsia="Calibri" w:hAnsi="Calibri" w:cs="Calibri"/>
          </w:rPr>
          <w:t>3.7</w:t>
        </w:r>
        <w:r w:rsidR="0078432D">
          <w:rPr>
            <w:rStyle w:val="Hyperlink"/>
            <w:rFonts w:ascii="Calibri" w:eastAsia="Calibri" w:hAnsi="Calibri" w:cs="Calibri"/>
            <w:noProof/>
            <w:sz w:val="22"/>
          </w:rPr>
          <w:tab/>
        </w:r>
        <w:r w:rsidR="0078432D">
          <w:rPr>
            <w:rStyle w:val="Hyperlink"/>
          </w:rPr>
          <w:t>Use Case 7</w:t>
        </w:r>
        <w:r w:rsidR="0078432D">
          <w:rPr>
            <w:rStyle w:val="Hyperlink"/>
          </w:rPr>
          <w:tab/>
        </w:r>
        <w:r w:rsidR="0078432D">
          <w:fldChar w:fldCharType="begin"/>
        </w:r>
        <w:r w:rsidR="0078432D">
          <w:rPr>
            <w:rStyle w:val="Hyperlink"/>
          </w:rPr>
          <w:instrText xml:space="preserve"> PAGEREF _Toc256000029 \h </w:instrText>
        </w:r>
        <w:r w:rsidR="0078432D">
          <w:fldChar w:fldCharType="separate"/>
        </w:r>
        <w:r w:rsidR="0078432D">
          <w:rPr>
            <w:rStyle w:val="Hyperlink"/>
          </w:rPr>
          <w:t>11</w:t>
        </w:r>
        <w:r w:rsidR="0078432D">
          <w:fldChar w:fldCharType="end"/>
        </w:r>
      </w:hyperlink>
    </w:p>
    <w:p w:rsidR="00B91390" w:rsidRDefault="0094227E">
      <w:pPr>
        <w:pStyle w:val="TOC2"/>
        <w:tabs>
          <w:tab w:val="left" w:pos="880"/>
          <w:tab w:val="right" w:leader="dot" w:pos="8630"/>
        </w:tabs>
        <w:rPr>
          <w:rFonts w:ascii="Calibri" w:hAnsi="Calibri"/>
          <w:noProof/>
          <w:sz w:val="22"/>
        </w:rPr>
      </w:pPr>
      <w:hyperlink w:anchor="_Toc256000030" w:history="1">
        <w:r w:rsidR="0078432D">
          <w:rPr>
            <w:rStyle w:val="Hyperlink"/>
            <w:rFonts w:ascii="Calibri" w:eastAsia="Calibri" w:hAnsi="Calibri" w:cs="Calibri"/>
          </w:rPr>
          <w:t>3.8</w:t>
        </w:r>
        <w:r w:rsidR="0078432D">
          <w:rPr>
            <w:rStyle w:val="Hyperlink"/>
            <w:rFonts w:ascii="Calibri" w:eastAsia="Calibri" w:hAnsi="Calibri" w:cs="Calibri"/>
            <w:noProof/>
            <w:sz w:val="22"/>
          </w:rPr>
          <w:tab/>
        </w:r>
        <w:r w:rsidR="0078432D">
          <w:rPr>
            <w:rStyle w:val="Hyperlink"/>
          </w:rPr>
          <w:t>Use Case 8</w:t>
        </w:r>
        <w:r w:rsidR="0078432D">
          <w:rPr>
            <w:rStyle w:val="Hyperlink"/>
          </w:rPr>
          <w:tab/>
        </w:r>
        <w:r w:rsidR="0078432D">
          <w:fldChar w:fldCharType="begin"/>
        </w:r>
        <w:r w:rsidR="0078432D">
          <w:rPr>
            <w:rStyle w:val="Hyperlink"/>
          </w:rPr>
          <w:instrText xml:space="preserve"> PAGEREF _Toc256000030 \h </w:instrText>
        </w:r>
        <w:r w:rsidR="0078432D">
          <w:fldChar w:fldCharType="separate"/>
        </w:r>
        <w:r w:rsidR="0078432D">
          <w:rPr>
            <w:rStyle w:val="Hyperlink"/>
          </w:rPr>
          <w:t>11</w:t>
        </w:r>
        <w:r w:rsidR="0078432D">
          <w:fldChar w:fldCharType="end"/>
        </w:r>
      </w:hyperlink>
    </w:p>
    <w:p w:rsidR="00B91390" w:rsidRDefault="0094227E">
      <w:pPr>
        <w:pStyle w:val="TOC2"/>
        <w:tabs>
          <w:tab w:val="left" w:pos="880"/>
          <w:tab w:val="right" w:leader="dot" w:pos="8630"/>
        </w:tabs>
        <w:rPr>
          <w:rFonts w:ascii="Calibri" w:hAnsi="Calibri"/>
          <w:noProof/>
          <w:sz w:val="22"/>
        </w:rPr>
      </w:pPr>
      <w:hyperlink w:anchor="_Toc256000031" w:history="1">
        <w:r w:rsidR="0078432D">
          <w:rPr>
            <w:rStyle w:val="Hyperlink"/>
            <w:rFonts w:ascii="Calibri" w:eastAsia="Calibri" w:hAnsi="Calibri" w:cs="Calibri"/>
          </w:rPr>
          <w:t>3.9</w:t>
        </w:r>
        <w:r w:rsidR="0078432D">
          <w:rPr>
            <w:rStyle w:val="Hyperlink"/>
            <w:rFonts w:ascii="Calibri" w:eastAsia="Calibri" w:hAnsi="Calibri" w:cs="Calibri"/>
            <w:noProof/>
            <w:sz w:val="22"/>
          </w:rPr>
          <w:tab/>
        </w:r>
        <w:r w:rsidR="0078432D">
          <w:rPr>
            <w:rStyle w:val="Hyperlink"/>
          </w:rPr>
          <w:t>Use Case 9</w:t>
        </w:r>
        <w:r w:rsidR="0078432D">
          <w:rPr>
            <w:rStyle w:val="Hyperlink"/>
          </w:rPr>
          <w:tab/>
        </w:r>
        <w:r w:rsidR="0078432D">
          <w:fldChar w:fldCharType="begin"/>
        </w:r>
        <w:r w:rsidR="0078432D">
          <w:rPr>
            <w:rStyle w:val="Hyperlink"/>
          </w:rPr>
          <w:instrText xml:space="preserve"> PAGEREF _Toc256000031 \h </w:instrText>
        </w:r>
        <w:r w:rsidR="0078432D">
          <w:fldChar w:fldCharType="separate"/>
        </w:r>
        <w:r w:rsidR="0078432D">
          <w:rPr>
            <w:rStyle w:val="Hyperlink"/>
          </w:rPr>
          <w:t>12</w:t>
        </w:r>
        <w:r w:rsidR="0078432D">
          <w:fldChar w:fldCharType="end"/>
        </w:r>
      </w:hyperlink>
    </w:p>
    <w:p w:rsidR="00B91390" w:rsidRDefault="0094227E">
      <w:pPr>
        <w:pStyle w:val="TOC2"/>
        <w:tabs>
          <w:tab w:val="left" w:pos="1100"/>
          <w:tab w:val="right" w:leader="dot" w:pos="8630"/>
        </w:tabs>
        <w:rPr>
          <w:rFonts w:ascii="Calibri" w:hAnsi="Calibri"/>
          <w:noProof/>
          <w:sz w:val="22"/>
        </w:rPr>
      </w:pPr>
      <w:hyperlink w:anchor="_Toc256000032" w:history="1">
        <w:r w:rsidR="0078432D">
          <w:rPr>
            <w:rStyle w:val="Hyperlink"/>
            <w:rFonts w:ascii="Calibri" w:eastAsia="Calibri" w:hAnsi="Calibri" w:cs="Calibri"/>
          </w:rPr>
          <w:t>3.10</w:t>
        </w:r>
        <w:r w:rsidR="0078432D">
          <w:rPr>
            <w:rStyle w:val="Hyperlink"/>
            <w:rFonts w:ascii="Calibri" w:eastAsia="Calibri" w:hAnsi="Calibri" w:cs="Calibri"/>
            <w:noProof/>
            <w:sz w:val="22"/>
          </w:rPr>
          <w:tab/>
        </w:r>
        <w:r w:rsidR="0078432D">
          <w:rPr>
            <w:rStyle w:val="Hyperlink"/>
          </w:rPr>
          <w:t>Use Case 10</w:t>
        </w:r>
        <w:r w:rsidR="0078432D">
          <w:rPr>
            <w:rStyle w:val="Hyperlink"/>
          </w:rPr>
          <w:tab/>
        </w:r>
        <w:r w:rsidR="0078432D">
          <w:fldChar w:fldCharType="begin"/>
        </w:r>
        <w:r w:rsidR="0078432D">
          <w:rPr>
            <w:rStyle w:val="Hyperlink"/>
          </w:rPr>
          <w:instrText xml:space="preserve"> PAGEREF _Toc256000032 \h </w:instrText>
        </w:r>
        <w:r w:rsidR="0078432D">
          <w:fldChar w:fldCharType="separate"/>
        </w:r>
        <w:r w:rsidR="0078432D">
          <w:rPr>
            <w:rStyle w:val="Hyperlink"/>
          </w:rPr>
          <w:t>12</w:t>
        </w:r>
        <w:r w:rsidR="0078432D">
          <w:fldChar w:fldCharType="end"/>
        </w:r>
      </w:hyperlink>
    </w:p>
    <w:p w:rsidR="00B91390" w:rsidRDefault="0094227E">
      <w:pPr>
        <w:pStyle w:val="TOC2"/>
        <w:tabs>
          <w:tab w:val="left" w:pos="1100"/>
          <w:tab w:val="right" w:leader="dot" w:pos="8630"/>
        </w:tabs>
        <w:rPr>
          <w:rFonts w:ascii="Calibri" w:hAnsi="Calibri"/>
          <w:noProof/>
          <w:sz w:val="22"/>
        </w:rPr>
      </w:pPr>
      <w:hyperlink w:anchor="_Toc256000033" w:history="1">
        <w:r w:rsidR="0078432D">
          <w:rPr>
            <w:rStyle w:val="Hyperlink"/>
            <w:rFonts w:ascii="Calibri" w:eastAsia="Calibri" w:hAnsi="Calibri" w:cs="Calibri"/>
          </w:rPr>
          <w:t>3.11</w:t>
        </w:r>
        <w:r w:rsidR="0078432D">
          <w:rPr>
            <w:rStyle w:val="Hyperlink"/>
            <w:rFonts w:ascii="Calibri" w:eastAsia="Calibri" w:hAnsi="Calibri" w:cs="Calibri"/>
            <w:noProof/>
            <w:sz w:val="22"/>
          </w:rPr>
          <w:tab/>
        </w:r>
        <w:r w:rsidR="0078432D">
          <w:rPr>
            <w:rStyle w:val="Hyperlink"/>
          </w:rPr>
          <w:t>Use Case 11</w:t>
        </w:r>
        <w:r w:rsidR="0078432D">
          <w:rPr>
            <w:rStyle w:val="Hyperlink"/>
          </w:rPr>
          <w:tab/>
        </w:r>
        <w:r w:rsidR="0078432D">
          <w:fldChar w:fldCharType="begin"/>
        </w:r>
        <w:r w:rsidR="0078432D">
          <w:rPr>
            <w:rStyle w:val="Hyperlink"/>
          </w:rPr>
          <w:instrText xml:space="preserve"> PAGEREF _Toc256000033 \h </w:instrText>
        </w:r>
        <w:r w:rsidR="0078432D">
          <w:fldChar w:fldCharType="separate"/>
        </w:r>
        <w:r w:rsidR="0078432D">
          <w:rPr>
            <w:rStyle w:val="Hyperlink"/>
          </w:rPr>
          <w:t>12</w:t>
        </w:r>
        <w:r w:rsidR="0078432D">
          <w:fldChar w:fldCharType="end"/>
        </w:r>
      </w:hyperlink>
    </w:p>
    <w:p w:rsidR="00B91390" w:rsidRDefault="0094227E">
      <w:pPr>
        <w:pStyle w:val="TOC1"/>
        <w:tabs>
          <w:tab w:val="left" w:pos="440"/>
          <w:tab w:val="right" w:leader="dot" w:pos="8630"/>
        </w:tabs>
        <w:rPr>
          <w:rFonts w:ascii="Calibri" w:hAnsi="Calibri"/>
          <w:noProof/>
          <w:sz w:val="22"/>
        </w:rPr>
      </w:pPr>
      <w:hyperlink w:anchor="_Toc256000034" w:history="1">
        <w:r w:rsidR="0078432D">
          <w:rPr>
            <w:rStyle w:val="Hyperlink"/>
            <w:rFonts w:ascii="Calibri" w:eastAsia="Calibri" w:hAnsi="Calibri" w:cs="Calibri"/>
          </w:rPr>
          <w:t>4.</w:t>
        </w:r>
        <w:r w:rsidR="0078432D">
          <w:rPr>
            <w:rStyle w:val="Hyperlink"/>
            <w:rFonts w:ascii="Calibri" w:eastAsia="Calibri" w:hAnsi="Calibri" w:cs="Calibri"/>
            <w:noProof/>
            <w:sz w:val="22"/>
          </w:rPr>
          <w:tab/>
        </w:r>
        <w:r w:rsidR="0078432D">
          <w:rPr>
            <w:rStyle w:val="Hyperlink"/>
          </w:rPr>
          <w:t>Nonfunctional Requirements</w:t>
        </w:r>
        <w:r w:rsidR="0078432D">
          <w:rPr>
            <w:rStyle w:val="Hyperlink"/>
          </w:rPr>
          <w:tab/>
        </w:r>
        <w:r w:rsidR="0078432D">
          <w:fldChar w:fldCharType="begin"/>
        </w:r>
        <w:r w:rsidR="0078432D">
          <w:rPr>
            <w:rStyle w:val="Hyperlink"/>
          </w:rPr>
          <w:instrText xml:space="preserve"> PAGEREF _Toc256000034 \h </w:instrText>
        </w:r>
        <w:r w:rsidR="0078432D">
          <w:fldChar w:fldCharType="separate"/>
        </w:r>
        <w:r w:rsidR="0078432D">
          <w:rPr>
            <w:rStyle w:val="Hyperlink"/>
          </w:rPr>
          <w:t>12</w:t>
        </w:r>
        <w:r w:rsidR="0078432D">
          <w:fldChar w:fldCharType="end"/>
        </w:r>
      </w:hyperlink>
    </w:p>
    <w:p w:rsidR="00B91390" w:rsidRDefault="0094227E">
      <w:pPr>
        <w:pStyle w:val="TOC2"/>
        <w:tabs>
          <w:tab w:val="left" w:pos="880"/>
          <w:tab w:val="right" w:leader="dot" w:pos="8630"/>
        </w:tabs>
        <w:rPr>
          <w:rFonts w:ascii="Calibri" w:hAnsi="Calibri"/>
          <w:noProof/>
          <w:sz w:val="22"/>
        </w:rPr>
      </w:pPr>
      <w:hyperlink w:anchor="_Toc256000035" w:history="1">
        <w:r w:rsidR="0078432D">
          <w:rPr>
            <w:rStyle w:val="Hyperlink"/>
            <w:rFonts w:ascii="Calibri" w:eastAsia="Calibri" w:hAnsi="Calibri" w:cs="Calibri"/>
          </w:rPr>
          <w:t>4.1</w:t>
        </w:r>
        <w:r w:rsidR="0078432D">
          <w:rPr>
            <w:rStyle w:val="Hyperlink"/>
            <w:rFonts w:ascii="Calibri" w:eastAsia="Calibri" w:hAnsi="Calibri" w:cs="Calibri"/>
            <w:noProof/>
            <w:sz w:val="22"/>
          </w:rPr>
          <w:tab/>
        </w:r>
        <w:r w:rsidR="0078432D">
          <w:rPr>
            <w:rStyle w:val="Hyperlink"/>
          </w:rPr>
          <w:t>Performance requirements</w:t>
        </w:r>
        <w:r w:rsidR="0078432D">
          <w:rPr>
            <w:rStyle w:val="Hyperlink"/>
          </w:rPr>
          <w:tab/>
        </w:r>
        <w:r w:rsidR="0078432D">
          <w:fldChar w:fldCharType="begin"/>
        </w:r>
        <w:r w:rsidR="0078432D">
          <w:rPr>
            <w:rStyle w:val="Hyperlink"/>
          </w:rPr>
          <w:instrText xml:space="preserve"> PAGEREF _Toc256000035 \h </w:instrText>
        </w:r>
        <w:r w:rsidR="0078432D">
          <w:fldChar w:fldCharType="separate"/>
        </w:r>
        <w:r w:rsidR="0078432D">
          <w:rPr>
            <w:rStyle w:val="Hyperlink"/>
          </w:rPr>
          <w:t>12</w:t>
        </w:r>
        <w:r w:rsidR="0078432D">
          <w:fldChar w:fldCharType="end"/>
        </w:r>
      </w:hyperlink>
    </w:p>
    <w:p w:rsidR="00B91390" w:rsidRDefault="0094227E">
      <w:pPr>
        <w:pStyle w:val="TOC2"/>
        <w:tabs>
          <w:tab w:val="left" w:pos="880"/>
          <w:tab w:val="right" w:leader="dot" w:pos="8630"/>
        </w:tabs>
        <w:rPr>
          <w:rFonts w:ascii="Calibri" w:hAnsi="Calibri"/>
          <w:noProof/>
          <w:sz w:val="22"/>
        </w:rPr>
      </w:pPr>
      <w:hyperlink w:anchor="_Toc256000036" w:history="1">
        <w:r w:rsidR="0078432D">
          <w:rPr>
            <w:rStyle w:val="Hyperlink"/>
            <w:rFonts w:ascii="Calibri" w:eastAsia="Calibri" w:hAnsi="Calibri" w:cs="Calibri"/>
          </w:rPr>
          <w:t>4.2</w:t>
        </w:r>
        <w:r w:rsidR="0078432D">
          <w:rPr>
            <w:rStyle w:val="Hyperlink"/>
            <w:rFonts w:ascii="Calibri" w:eastAsia="Calibri" w:hAnsi="Calibri" w:cs="Calibri"/>
            <w:noProof/>
            <w:sz w:val="22"/>
          </w:rPr>
          <w:tab/>
        </w:r>
        <w:r w:rsidR="0078432D">
          <w:rPr>
            <w:rStyle w:val="Hyperlink"/>
          </w:rPr>
          <w:t>Security Requirements</w:t>
        </w:r>
        <w:r w:rsidR="0078432D">
          <w:rPr>
            <w:rStyle w:val="Hyperlink"/>
          </w:rPr>
          <w:tab/>
        </w:r>
        <w:r w:rsidR="0078432D">
          <w:fldChar w:fldCharType="begin"/>
        </w:r>
        <w:r w:rsidR="0078432D">
          <w:rPr>
            <w:rStyle w:val="Hyperlink"/>
          </w:rPr>
          <w:instrText xml:space="preserve"> PAGEREF _Toc256000036 \h </w:instrText>
        </w:r>
        <w:r w:rsidR="0078432D">
          <w:fldChar w:fldCharType="separate"/>
        </w:r>
        <w:r w:rsidR="0078432D">
          <w:rPr>
            <w:rStyle w:val="Hyperlink"/>
          </w:rPr>
          <w:t>12</w:t>
        </w:r>
        <w:r w:rsidR="0078432D">
          <w:fldChar w:fldCharType="end"/>
        </w:r>
      </w:hyperlink>
    </w:p>
    <w:p w:rsidR="00B91390" w:rsidRDefault="0094227E">
      <w:pPr>
        <w:pStyle w:val="TOC2"/>
        <w:tabs>
          <w:tab w:val="left" w:pos="880"/>
          <w:tab w:val="right" w:leader="dot" w:pos="8630"/>
        </w:tabs>
        <w:rPr>
          <w:rFonts w:ascii="Calibri" w:hAnsi="Calibri"/>
          <w:noProof/>
          <w:sz w:val="22"/>
        </w:rPr>
      </w:pPr>
      <w:hyperlink w:anchor="_Toc256000037" w:history="1">
        <w:r w:rsidR="0078432D">
          <w:rPr>
            <w:rStyle w:val="Hyperlink"/>
            <w:rFonts w:ascii="Calibri" w:eastAsia="Calibri" w:hAnsi="Calibri" w:cs="Calibri"/>
          </w:rPr>
          <w:t>4.3</w:t>
        </w:r>
        <w:r w:rsidR="0078432D">
          <w:rPr>
            <w:rStyle w:val="Hyperlink"/>
            <w:rFonts w:ascii="Calibri" w:eastAsia="Calibri" w:hAnsi="Calibri" w:cs="Calibri"/>
            <w:noProof/>
            <w:sz w:val="22"/>
          </w:rPr>
          <w:tab/>
        </w:r>
        <w:r w:rsidR="0078432D">
          <w:rPr>
            <w:rStyle w:val="Hyperlink"/>
          </w:rPr>
          <w:t>Software Quality Attributes</w:t>
        </w:r>
        <w:r w:rsidR="0078432D">
          <w:rPr>
            <w:rStyle w:val="Hyperlink"/>
          </w:rPr>
          <w:tab/>
        </w:r>
        <w:r w:rsidR="0078432D">
          <w:fldChar w:fldCharType="begin"/>
        </w:r>
        <w:r w:rsidR="0078432D">
          <w:rPr>
            <w:rStyle w:val="Hyperlink"/>
          </w:rPr>
          <w:instrText xml:space="preserve"> PAGEREF _Toc256000037 \h </w:instrText>
        </w:r>
        <w:r w:rsidR="0078432D">
          <w:fldChar w:fldCharType="separate"/>
        </w:r>
        <w:r w:rsidR="0078432D">
          <w:rPr>
            <w:rStyle w:val="Hyperlink"/>
          </w:rPr>
          <w:t>12</w:t>
        </w:r>
        <w:r w:rsidR="0078432D">
          <w:fldChar w:fldCharType="end"/>
        </w:r>
      </w:hyperlink>
    </w:p>
    <w:p w:rsidR="00B91390" w:rsidRDefault="0094227E">
      <w:pPr>
        <w:pStyle w:val="TOC2"/>
        <w:tabs>
          <w:tab w:val="left" w:pos="880"/>
          <w:tab w:val="right" w:leader="dot" w:pos="8630"/>
        </w:tabs>
        <w:rPr>
          <w:rFonts w:ascii="Calibri" w:hAnsi="Calibri"/>
          <w:noProof/>
          <w:sz w:val="22"/>
        </w:rPr>
      </w:pPr>
      <w:hyperlink w:anchor="_Toc256000038" w:history="1">
        <w:r w:rsidR="0078432D">
          <w:rPr>
            <w:rStyle w:val="Hyperlink"/>
            <w:rFonts w:ascii="Calibri" w:eastAsia="Calibri" w:hAnsi="Calibri" w:cs="Calibri"/>
          </w:rPr>
          <w:t>4.4</w:t>
        </w:r>
        <w:r w:rsidR="0078432D">
          <w:rPr>
            <w:rStyle w:val="Hyperlink"/>
            <w:rFonts w:ascii="Calibri" w:eastAsia="Calibri" w:hAnsi="Calibri" w:cs="Calibri"/>
            <w:noProof/>
            <w:sz w:val="22"/>
          </w:rPr>
          <w:tab/>
        </w:r>
        <w:r w:rsidR="0078432D">
          <w:rPr>
            <w:rStyle w:val="Hyperlink"/>
          </w:rPr>
          <w:t>Business Rules</w:t>
        </w:r>
        <w:r w:rsidR="0078432D">
          <w:rPr>
            <w:rStyle w:val="Hyperlink"/>
          </w:rPr>
          <w:tab/>
        </w:r>
        <w:r w:rsidR="0078432D">
          <w:fldChar w:fldCharType="begin"/>
        </w:r>
        <w:r w:rsidR="0078432D">
          <w:rPr>
            <w:rStyle w:val="Hyperlink"/>
          </w:rPr>
          <w:instrText xml:space="preserve"> PAGEREF _Toc256000038 \h </w:instrText>
        </w:r>
        <w:r w:rsidR="0078432D">
          <w:fldChar w:fldCharType="separate"/>
        </w:r>
        <w:r w:rsidR="0078432D">
          <w:rPr>
            <w:rStyle w:val="Hyperlink"/>
          </w:rPr>
          <w:t>12</w:t>
        </w:r>
        <w:r w:rsidR="0078432D">
          <w:fldChar w:fldCharType="end"/>
        </w:r>
      </w:hyperlink>
    </w:p>
    <w:p w:rsidR="00B91390" w:rsidRDefault="0094227E">
      <w:pPr>
        <w:pStyle w:val="TOC1"/>
        <w:tabs>
          <w:tab w:val="left" w:pos="440"/>
          <w:tab w:val="right" w:leader="dot" w:pos="8630"/>
        </w:tabs>
        <w:rPr>
          <w:rFonts w:ascii="Calibri" w:hAnsi="Calibri"/>
          <w:noProof/>
          <w:sz w:val="22"/>
        </w:rPr>
      </w:pPr>
      <w:hyperlink w:anchor="_Toc256000039" w:history="1">
        <w:r w:rsidR="0078432D">
          <w:rPr>
            <w:rStyle w:val="Hyperlink"/>
            <w:rFonts w:ascii="Calibri" w:eastAsia="Calibri" w:hAnsi="Calibri" w:cs="Calibri"/>
          </w:rPr>
          <w:t>5.</w:t>
        </w:r>
        <w:r w:rsidR="0078432D">
          <w:rPr>
            <w:rStyle w:val="Hyperlink"/>
            <w:rFonts w:ascii="Calibri" w:eastAsia="Calibri" w:hAnsi="Calibri" w:cs="Calibri"/>
            <w:noProof/>
            <w:sz w:val="22"/>
          </w:rPr>
          <w:tab/>
        </w:r>
        <w:r w:rsidR="0078432D">
          <w:rPr>
            <w:rStyle w:val="Hyperlink"/>
          </w:rPr>
          <w:t>Traceability Matrix</w:t>
        </w:r>
        <w:r w:rsidR="0078432D">
          <w:rPr>
            <w:rStyle w:val="Hyperlink"/>
          </w:rPr>
          <w:tab/>
        </w:r>
        <w:r w:rsidR="0078432D">
          <w:fldChar w:fldCharType="begin"/>
        </w:r>
        <w:r w:rsidR="0078432D">
          <w:rPr>
            <w:rStyle w:val="Hyperlink"/>
          </w:rPr>
          <w:instrText xml:space="preserve"> PAGEREF _Toc256000039 \h </w:instrText>
        </w:r>
        <w:r w:rsidR="0078432D">
          <w:fldChar w:fldCharType="separate"/>
        </w:r>
        <w:r w:rsidR="0078432D">
          <w:rPr>
            <w:rStyle w:val="Hyperlink"/>
          </w:rPr>
          <w:t>13</w:t>
        </w:r>
        <w:r w:rsidR="0078432D">
          <w:fldChar w:fldCharType="end"/>
        </w:r>
      </w:hyperlink>
    </w:p>
    <w:p w:rsidR="00B91390" w:rsidRDefault="0094227E">
      <w:pPr>
        <w:pStyle w:val="TOC1"/>
        <w:tabs>
          <w:tab w:val="left" w:pos="440"/>
          <w:tab w:val="right" w:leader="dot" w:pos="8630"/>
        </w:tabs>
        <w:rPr>
          <w:rFonts w:ascii="Calibri" w:hAnsi="Calibri"/>
          <w:noProof/>
          <w:sz w:val="22"/>
        </w:rPr>
      </w:pPr>
      <w:hyperlink w:anchor="_Toc256000040" w:history="1">
        <w:r w:rsidR="0078432D">
          <w:rPr>
            <w:rStyle w:val="Hyperlink"/>
            <w:rFonts w:ascii="Calibri" w:eastAsia="Calibri" w:hAnsi="Calibri" w:cs="Calibri"/>
          </w:rPr>
          <w:t>6.</w:t>
        </w:r>
        <w:r w:rsidR="0078432D">
          <w:rPr>
            <w:rStyle w:val="Hyperlink"/>
            <w:rFonts w:ascii="Calibri" w:eastAsia="Calibri" w:hAnsi="Calibri" w:cs="Calibri"/>
            <w:noProof/>
            <w:sz w:val="22"/>
          </w:rPr>
          <w:tab/>
        </w:r>
        <w:r w:rsidR="0078432D">
          <w:rPr>
            <w:rStyle w:val="Hyperlink"/>
          </w:rPr>
          <w:t>Appendix A: Use Cases</w:t>
        </w:r>
        <w:r w:rsidR="0078432D">
          <w:rPr>
            <w:rStyle w:val="Hyperlink"/>
          </w:rPr>
          <w:tab/>
        </w:r>
        <w:r w:rsidR="0078432D">
          <w:fldChar w:fldCharType="begin"/>
        </w:r>
        <w:r w:rsidR="0078432D">
          <w:rPr>
            <w:rStyle w:val="Hyperlink"/>
          </w:rPr>
          <w:instrText xml:space="preserve"> PAGEREF _Toc256000040 \h </w:instrText>
        </w:r>
        <w:r w:rsidR="0078432D">
          <w:fldChar w:fldCharType="separate"/>
        </w:r>
        <w:r w:rsidR="0078432D">
          <w:rPr>
            <w:rStyle w:val="Hyperlink"/>
          </w:rPr>
          <w:t>18</w:t>
        </w:r>
        <w:r w:rsidR="0078432D">
          <w:fldChar w:fldCharType="end"/>
        </w:r>
      </w:hyperlink>
    </w:p>
    <w:p w:rsidR="00B91390" w:rsidRPr="00DF253C" w:rsidRDefault="0094227E" w:rsidP="00DF253C">
      <w:pPr>
        <w:pStyle w:val="TOC1"/>
        <w:tabs>
          <w:tab w:val="left" w:pos="440"/>
          <w:tab w:val="right" w:leader="dot" w:pos="8630"/>
        </w:tabs>
        <w:rPr>
          <w:rFonts w:ascii="Calibri" w:hAnsi="Calibri"/>
          <w:noProof/>
          <w:sz w:val="22"/>
        </w:rPr>
      </w:pPr>
      <w:hyperlink w:anchor="_Toc256000041" w:history="1">
        <w:r w:rsidR="0078432D">
          <w:rPr>
            <w:rStyle w:val="Hyperlink"/>
            <w:rFonts w:ascii="Calibri" w:eastAsia="Calibri" w:hAnsi="Calibri" w:cs="Calibri"/>
          </w:rPr>
          <w:t>7.</w:t>
        </w:r>
        <w:r w:rsidR="0078432D">
          <w:rPr>
            <w:rStyle w:val="Hyperlink"/>
            <w:rFonts w:ascii="Calibri" w:eastAsia="Calibri" w:hAnsi="Calibri" w:cs="Calibri"/>
            <w:noProof/>
            <w:sz w:val="22"/>
          </w:rPr>
          <w:tab/>
        </w:r>
        <w:r w:rsidR="0078432D">
          <w:rPr>
            <w:rStyle w:val="Hyperlink"/>
          </w:rPr>
          <w:t>Appendix B: Glossary</w:t>
        </w:r>
        <w:r w:rsidR="0078432D">
          <w:rPr>
            <w:rStyle w:val="Hyperlink"/>
          </w:rPr>
          <w:tab/>
        </w:r>
        <w:r w:rsidR="0078432D">
          <w:fldChar w:fldCharType="begin"/>
        </w:r>
        <w:r w:rsidR="0078432D">
          <w:rPr>
            <w:rStyle w:val="Hyperlink"/>
          </w:rPr>
          <w:instrText xml:space="preserve"> PAGEREF _Toc256000041 \h </w:instrText>
        </w:r>
        <w:r w:rsidR="0078432D">
          <w:fldChar w:fldCharType="separate"/>
        </w:r>
        <w:r w:rsidR="0078432D">
          <w:rPr>
            <w:rStyle w:val="Hyperlink"/>
          </w:rPr>
          <w:t>18</w:t>
        </w:r>
        <w:r w:rsidR="0078432D">
          <w:fldChar w:fldCharType="end"/>
        </w:r>
      </w:hyperlink>
      <w:r w:rsidR="0078432D">
        <w:fldChar w:fldCharType="end"/>
      </w:r>
    </w:p>
    <w:p w:rsidR="00B91390" w:rsidRDefault="0078432D" w:rsidP="00DF253C">
      <w:pPr>
        <w:pStyle w:val="Heading1"/>
        <w:numPr>
          <w:ilvl w:val="0"/>
          <w:numId w:val="0"/>
        </w:numPr>
        <w:tabs>
          <w:tab w:val="left" w:pos="0"/>
        </w:tabs>
        <w:ind w:left="-72"/>
      </w:pPr>
      <w:r>
        <w:br w:type="page"/>
      </w:r>
      <w:bookmarkStart w:id="6" w:name="_Toc256000002"/>
      <w:bookmarkStart w:id="7" w:name="_Toc431870175"/>
      <w:bookmarkStart w:id="8" w:name="_Toc432263629"/>
      <w:bookmarkStart w:id="9" w:name="_Toc434889686"/>
      <w:bookmarkStart w:id="10" w:name="_Toc442920531"/>
      <w:r>
        <w:lastRenderedPageBreak/>
        <w:t>Revision History</w:t>
      </w:r>
      <w:bookmarkEnd w:id="6"/>
      <w:bookmarkEnd w:id="7"/>
      <w:bookmarkEnd w:id="8"/>
      <w:bookmarkEnd w:id="9"/>
      <w:bookmarkEnd w:id="10"/>
    </w:p>
    <w:tbl>
      <w:tblPr>
        <w:tblW w:w="9878"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Look w:val="04A0" w:firstRow="1" w:lastRow="0" w:firstColumn="1" w:lastColumn="0" w:noHBand="0" w:noVBand="1"/>
      </w:tblPr>
      <w:tblGrid>
        <w:gridCol w:w="2160"/>
        <w:gridCol w:w="1282"/>
        <w:gridCol w:w="4852"/>
        <w:gridCol w:w="1584"/>
      </w:tblGrid>
      <w:tr w:rsidR="00B91390">
        <w:tc>
          <w:tcPr>
            <w:tcW w:w="2160" w:type="dxa"/>
            <w:tcBorders>
              <w:top w:val="single" w:sz="48" w:space="0" w:color="000000"/>
              <w:left w:val="single" w:sz="48" w:space="0" w:color="000000"/>
              <w:bottom w:val="double" w:sz="48" w:space="0" w:color="000000"/>
              <w:right w:val="single" w:sz="8" w:space="0" w:color="000000"/>
            </w:tcBorders>
            <w:tcMar>
              <w:top w:w="43" w:type="dxa"/>
              <w:left w:w="43" w:type="dxa"/>
              <w:bottom w:w="43" w:type="dxa"/>
              <w:right w:w="43" w:type="dxa"/>
            </w:tcMar>
          </w:tcPr>
          <w:p w:rsidR="00B91390" w:rsidRDefault="0078432D">
            <w:pPr>
              <w:spacing w:before="40" w:after="40"/>
            </w:pPr>
            <w:r>
              <w:rPr>
                <w:b/>
              </w:rPr>
              <w:t>Name</w:t>
            </w:r>
          </w:p>
        </w:tc>
        <w:tc>
          <w:tcPr>
            <w:tcW w:w="1282" w:type="dxa"/>
            <w:tcBorders>
              <w:top w:val="single" w:sz="48" w:space="0" w:color="000000"/>
              <w:left w:val="single" w:sz="8" w:space="0" w:color="000000"/>
              <w:bottom w:val="double" w:sz="48" w:space="0" w:color="000000"/>
              <w:right w:val="single" w:sz="8" w:space="0" w:color="000000"/>
            </w:tcBorders>
            <w:tcMar>
              <w:top w:w="43" w:type="dxa"/>
              <w:left w:w="43" w:type="dxa"/>
              <w:bottom w:w="43" w:type="dxa"/>
              <w:right w:w="43" w:type="dxa"/>
            </w:tcMar>
          </w:tcPr>
          <w:p w:rsidR="00B91390" w:rsidRDefault="0078432D">
            <w:pPr>
              <w:spacing w:before="40" w:after="40"/>
            </w:pPr>
            <w:r>
              <w:rPr>
                <w:b/>
              </w:rPr>
              <w:t>Date</w:t>
            </w:r>
          </w:p>
        </w:tc>
        <w:tc>
          <w:tcPr>
            <w:tcW w:w="4853" w:type="dxa"/>
            <w:tcBorders>
              <w:top w:val="single" w:sz="48" w:space="0" w:color="000000"/>
              <w:left w:val="single" w:sz="8" w:space="0" w:color="000000"/>
              <w:bottom w:val="double" w:sz="48" w:space="0" w:color="000000"/>
              <w:right w:val="single" w:sz="8" w:space="0" w:color="000000"/>
            </w:tcBorders>
            <w:tcMar>
              <w:top w:w="43" w:type="dxa"/>
              <w:left w:w="43" w:type="dxa"/>
              <w:bottom w:w="43" w:type="dxa"/>
              <w:right w:w="43" w:type="dxa"/>
            </w:tcMar>
          </w:tcPr>
          <w:p w:rsidR="00B91390" w:rsidRDefault="0078432D">
            <w:pPr>
              <w:spacing w:before="40" w:after="40"/>
            </w:pPr>
            <w:r>
              <w:rPr>
                <w:b/>
              </w:rPr>
              <w:t xml:space="preserve">Reason </w:t>
            </w:r>
            <w:proofErr w:type="gramStart"/>
            <w:r>
              <w:rPr>
                <w:b/>
              </w:rPr>
              <w:t>For</w:t>
            </w:r>
            <w:proofErr w:type="gramEnd"/>
            <w:r>
              <w:rPr>
                <w:b/>
              </w:rPr>
              <w:t xml:space="preserve"> Changes</w:t>
            </w:r>
          </w:p>
        </w:tc>
        <w:tc>
          <w:tcPr>
            <w:tcW w:w="1584" w:type="dxa"/>
            <w:tcBorders>
              <w:top w:val="single" w:sz="48" w:space="0" w:color="000000"/>
              <w:left w:val="single" w:sz="8" w:space="0" w:color="000000"/>
              <w:bottom w:val="double" w:sz="48" w:space="0" w:color="000000"/>
              <w:right w:val="single" w:sz="48" w:space="0" w:color="000000"/>
            </w:tcBorders>
            <w:tcMar>
              <w:top w:w="43" w:type="dxa"/>
              <w:left w:w="43" w:type="dxa"/>
              <w:bottom w:w="43" w:type="dxa"/>
              <w:right w:w="43" w:type="dxa"/>
            </w:tcMar>
          </w:tcPr>
          <w:p w:rsidR="00B91390" w:rsidRDefault="0078432D">
            <w:pPr>
              <w:spacing w:before="40" w:after="40"/>
            </w:pPr>
            <w:r>
              <w:rPr>
                <w:b/>
              </w:rPr>
              <w:t>Version</w:t>
            </w:r>
          </w:p>
        </w:tc>
      </w:tr>
      <w:tr w:rsidR="00B91390">
        <w:tc>
          <w:tcPr>
            <w:tcW w:w="2160" w:type="dxa"/>
            <w:tcBorders>
              <w:top w:val="single" w:sz="8" w:space="0" w:color="000000"/>
              <w:left w:val="single" w:sz="48" w:space="0" w:color="000000"/>
              <w:bottom w:val="single" w:sz="8" w:space="0" w:color="000000"/>
              <w:right w:val="single" w:sz="8" w:space="0" w:color="000000"/>
            </w:tcBorders>
            <w:tcMar>
              <w:top w:w="43" w:type="dxa"/>
              <w:left w:w="43" w:type="dxa"/>
              <w:bottom w:w="43" w:type="dxa"/>
              <w:right w:w="43" w:type="dxa"/>
            </w:tcMar>
          </w:tcPr>
          <w:p w:rsidR="00B91390" w:rsidRDefault="0078432D">
            <w:pPr>
              <w:spacing w:before="40" w:after="40"/>
            </w:pPr>
            <w:r>
              <w:t>Raul Zuniga</w:t>
            </w:r>
          </w:p>
        </w:tc>
        <w:tc>
          <w:tcPr>
            <w:tcW w:w="1282"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B91390" w:rsidRDefault="0078432D">
            <w:pPr>
              <w:spacing w:before="40" w:after="40"/>
            </w:pPr>
            <w:r>
              <w:t>2/14/2016</w:t>
            </w:r>
          </w:p>
        </w:tc>
        <w:tc>
          <w:tcPr>
            <w:tcW w:w="4853"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B91390" w:rsidRDefault="0078432D" w:rsidP="00577445">
            <w:pPr>
              <w:spacing w:before="40" w:after="40"/>
            </w:pPr>
            <w:r>
              <w:t xml:space="preserve">Initial version. </w:t>
            </w:r>
          </w:p>
        </w:tc>
        <w:tc>
          <w:tcPr>
            <w:tcW w:w="1584" w:type="dxa"/>
            <w:tcBorders>
              <w:top w:val="single" w:sz="8" w:space="0" w:color="000000"/>
              <w:left w:val="single" w:sz="8" w:space="0" w:color="000000"/>
              <w:bottom w:val="single" w:sz="8" w:space="0" w:color="000000"/>
              <w:right w:val="single" w:sz="48" w:space="0" w:color="000000"/>
            </w:tcBorders>
            <w:tcMar>
              <w:top w:w="43" w:type="dxa"/>
              <w:left w:w="43" w:type="dxa"/>
              <w:bottom w:w="43" w:type="dxa"/>
              <w:right w:w="43" w:type="dxa"/>
            </w:tcMar>
          </w:tcPr>
          <w:p w:rsidR="00B91390" w:rsidRDefault="0078432D">
            <w:pPr>
              <w:spacing w:before="40" w:after="40"/>
            </w:pPr>
            <w:r>
              <w:t>1.0</w:t>
            </w:r>
          </w:p>
        </w:tc>
      </w:tr>
      <w:tr w:rsidR="00B91390">
        <w:trPr>
          <w:trHeight w:val="374"/>
        </w:trPr>
        <w:tc>
          <w:tcPr>
            <w:tcW w:w="2160" w:type="dxa"/>
            <w:tcBorders>
              <w:top w:val="single" w:sz="8" w:space="0" w:color="000000"/>
              <w:left w:val="single" w:sz="48" w:space="0" w:color="000000"/>
              <w:bottom w:val="single" w:sz="48" w:space="0" w:color="000000"/>
              <w:right w:val="single" w:sz="8" w:space="0" w:color="000000"/>
            </w:tcBorders>
            <w:tcMar>
              <w:top w:w="43" w:type="dxa"/>
              <w:left w:w="43" w:type="dxa"/>
              <w:bottom w:w="43" w:type="dxa"/>
              <w:right w:w="43" w:type="dxa"/>
            </w:tcMar>
          </w:tcPr>
          <w:p w:rsidR="00B91390" w:rsidRDefault="0078432D">
            <w:pPr>
              <w:spacing w:before="40" w:after="40"/>
            </w:pPr>
            <w:r>
              <w:t>Firdaus Botirzoda</w:t>
            </w:r>
          </w:p>
        </w:tc>
        <w:tc>
          <w:tcPr>
            <w:tcW w:w="1282" w:type="dxa"/>
            <w:tcBorders>
              <w:top w:val="single" w:sz="8" w:space="0" w:color="000000"/>
              <w:left w:val="single" w:sz="8" w:space="0" w:color="000000"/>
              <w:bottom w:val="single" w:sz="48" w:space="0" w:color="000000"/>
              <w:right w:val="single" w:sz="8" w:space="0" w:color="000000"/>
            </w:tcBorders>
            <w:tcMar>
              <w:top w:w="43" w:type="dxa"/>
              <w:left w:w="43" w:type="dxa"/>
              <w:bottom w:w="43" w:type="dxa"/>
              <w:right w:w="43" w:type="dxa"/>
            </w:tcMar>
          </w:tcPr>
          <w:p w:rsidR="00B91390" w:rsidRDefault="0078432D">
            <w:pPr>
              <w:spacing w:before="40" w:after="40"/>
            </w:pPr>
            <w:r>
              <w:t>2/15/2016</w:t>
            </w:r>
          </w:p>
        </w:tc>
        <w:tc>
          <w:tcPr>
            <w:tcW w:w="4853" w:type="dxa"/>
            <w:tcBorders>
              <w:top w:val="single" w:sz="8" w:space="0" w:color="000000"/>
              <w:left w:val="single" w:sz="8" w:space="0" w:color="000000"/>
              <w:bottom w:val="single" w:sz="48" w:space="0" w:color="000000"/>
              <w:right w:val="single" w:sz="8" w:space="0" w:color="000000"/>
            </w:tcBorders>
            <w:tcMar>
              <w:top w:w="43" w:type="dxa"/>
              <w:left w:w="43" w:type="dxa"/>
              <w:bottom w:w="43" w:type="dxa"/>
              <w:right w:w="43" w:type="dxa"/>
            </w:tcMar>
          </w:tcPr>
          <w:p w:rsidR="00B91390" w:rsidRDefault="0078432D">
            <w:pPr>
              <w:spacing w:before="40" w:after="40"/>
            </w:pPr>
            <w:r>
              <w:t>Completed section 5.6</w:t>
            </w:r>
          </w:p>
        </w:tc>
        <w:tc>
          <w:tcPr>
            <w:tcW w:w="1584" w:type="dxa"/>
            <w:tcBorders>
              <w:top w:val="single" w:sz="8" w:space="0" w:color="000000"/>
              <w:left w:val="single" w:sz="8" w:space="0" w:color="000000"/>
              <w:bottom w:val="single" w:sz="48" w:space="0" w:color="000000"/>
              <w:right w:val="single" w:sz="48" w:space="0" w:color="000000"/>
            </w:tcBorders>
            <w:tcMar>
              <w:top w:w="43" w:type="dxa"/>
              <w:left w:w="43" w:type="dxa"/>
              <w:bottom w:w="43" w:type="dxa"/>
              <w:right w:w="43" w:type="dxa"/>
            </w:tcMar>
          </w:tcPr>
          <w:p w:rsidR="00B91390" w:rsidRDefault="0078432D">
            <w:pPr>
              <w:spacing w:before="40" w:after="40"/>
            </w:pPr>
            <w:r>
              <w:t>1.1</w:t>
            </w:r>
          </w:p>
        </w:tc>
      </w:tr>
      <w:tr w:rsidR="00B91390">
        <w:trPr>
          <w:trHeight w:val="346"/>
        </w:trPr>
        <w:tc>
          <w:tcPr>
            <w:tcW w:w="2160" w:type="dxa"/>
            <w:tcBorders>
              <w:top w:val="single" w:sz="8" w:space="0" w:color="000000"/>
              <w:left w:val="single" w:sz="48" w:space="0" w:color="000000"/>
              <w:bottom w:val="single" w:sz="48" w:space="0" w:color="000000"/>
              <w:right w:val="single" w:sz="8" w:space="0" w:color="000000"/>
            </w:tcBorders>
            <w:tcMar>
              <w:top w:w="43" w:type="dxa"/>
              <w:left w:w="43" w:type="dxa"/>
              <w:bottom w:w="43" w:type="dxa"/>
              <w:right w:w="43" w:type="dxa"/>
            </w:tcMar>
          </w:tcPr>
          <w:p w:rsidR="00B91390" w:rsidRDefault="0078432D">
            <w:pPr>
              <w:spacing w:before="40" w:after="40"/>
            </w:pPr>
            <w:r>
              <w:t>Raul Zuniga</w:t>
            </w:r>
          </w:p>
        </w:tc>
        <w:tc>
          <w:tcPr>
            <w:tcW w:w="1282" w:type="dxa"/>
            <w:tcBorders>
              <w:top w:val="single" w:sz="8" w:space="0" w:color="000000"/>
              <w:left w:val="single" w:sz="8" w:space="0" w:color="000000"/>
              <w:bottom w:val="single" w:sz="48" w:space="0" w:color="000000"/>
              <w:right w:val="single" w:sz="8" w:space="0" w:color="000000"/>
            </w:tcBorders>
            <w:tcMar>
              <w:top w:w="43" w:type="dxa"/>
              <w:left w:w="43" w:type="dxa"/>
              <w:bottom w:w="43" w:type="dxa"/>
              <w:right w:w="43" w:type="dxa"/>
            </w:tcMar>
          </w:tcPr>
          <w:p w:rsidR="00B91390" w:rsidRDefault="0078432D">
            <w:pPr>
              <w:spacing w:before="40" w:after="40"/>
            </w:pPr>
            <w:r>
              <w:t>2/15/2016</w:t>
            </w:r>
          </w:p>
        </w:tc>
        <w:tc>
          <w:tcPr>
            <w:tcW w:w="4853" w:type="dxa"/>
            <w:tcBorders>
              <w:top w:val="single" w:sz="8" w:space="0" w:color="000000"/>
              <w:left w:val="single" w:sz="8" w:space="0" w:color="000000"/>
              <w:bottom w:val="single" w:sz="48" w:space="0" w:color="000000"/>
              <w:right w:val="single" w:sz="8" w:space="0" w:color="000000"/>
            </w:tcBorders>
            <w:tcMar>
              <w:top w:w="43" w:type="dxa"/>
              <w:left w:w="43" w:type="dxa"/>
              <w:bottom w:w="43" w:type="dxa"/>
              <w:right w:w="43" w:type="dxa"/>
            </w:tcMar>
          </w:tcPr>
          <w:p w:rsidR="00B91390" w:rsidRDefault="00577445">
            <w:pPr>
              <w:spacing w:before="40" w:after="40"/>
            </w:pPr>
            <w:r>
              <w:t>Added Section 1.1</w:t>
            </w:r>
          </w:p>
        </w:tc>
        <w:tc>
          <w:tcPr>
            <w:tcW w:w="1584" w:type="dxa"/>
            <w:tcBorders>
              <w:top w:val="single" w:sz="8" w:space="0" w:color="000000"/>
              <w:left w:val="single" w:sz="8" w:space="0" w:color="000000"/>
              <w:bottom w:val="single" w:sz="48" w:space="0" w:color="000000"/>
              <w:right w:val="single" w:sz="48" w:space="0" w:color="000000"/>
            </w:tcBorders>
            <w:tcMar>
              <w:top w:w="43" w:type="dxa"/>
              <w:left w:w="43" w:type="dxa"/>
              <w:bottom w:w="43" w:type="dxa"/>
              <w:right w:w="43" w:type="dxa"/>
            </w:tcMar>
          </w:tcPr>
          <w:p w:rsidR="00B91390" w:rsidRDefault="0078432D">
            <w:pPr>
              <w:spacing w:before="40" w:after="40"/>
            </w:pPr>
            <w:r>
              <w:t>1.2</w:t>
            </w:r>
          </w:p>
        </w:tc>
      </w:tr>
      <w:tr w:rsidR="00B91390">
        <w:trPr>
          <w:trHeight w:val="259"/>
        </w:trPr>
        <w:tc>
          <w:tcPr>
            <w:tcW w:w="2160" w:type="dxa"/>
            <w:tcBorders>
              <w:top w:val="single" w:sz="8" w:space="0" w:color="000000"/>
              <w:left w:val="single" w:sz="48" w:space="0" w:color="000000"/>
              <w:bottom w:val="single" w:sz="48" w:space="0" w:color="000000"/>
              <w:right w:val="single" w:sz="8" w:space="0" w:color="000000"/>
            </w:tcBorders>
            <w:tcMar>
              <w:top w:w="43" w:type="dxa"/>
              <w:left w:w="43" w:type="dxa"/>
              <w:bottom w:w="43" w:type="dxa"/>
              <w:right w:w="43" w:type="dxa"/>
            </w:tcMar>
          </w:tcPr>
          <w:p w:rsidR="00B91390" w:rsidRDefault="0078432D">
            <w:pPr>
              <w:spacing w:before="40" w:after="40"/>
            </w:pPr>
            <w:r>
              <w:t>Firdaus and Jie</w:t>
            </w:r>
          </w:p>
        </w:tc>
        <w:tc>
          <w:tcPr>
            <w:tcW w:w="1282" w:type="dxa"/>
            <w:tcBorders>
              <w:top w:val="single" w:sz="8" w:space="0" w:color="000000"/>
              <w:left w:val="single" w:sz="8" w:space="0" w:color="000000"/>
              <w:bottom w:val="single" w:sz="48" w:space="0" w:color="000000"/>
              <w:right w:val="single" w:sz="8" w:space="0" w:color="000000"/>
            </w:tcBorders>
            <w:tcMar>
              <w:top w:w="43" w:type="dxa"/>
              <w:left w:w="43" w:type="dxa"/>
              <w:bottom w:w="43" w:type="dxa"/>
              <w:right w:w="43" w:type="dxa"/>
            </w:tcMar>
          </w:tcPr>
          <w:p w:rsidR="00B91390" w:rsidRDefault="0078432D">
            <w:pPr>
              <w:spacing w:before="40" w:after="40"/>
            </w:pPr>
            <w:r>
              <w:t>2/15//2016</w:t>
            </w:r>
          </w:p>
        </w:tc>
        <w:tc>
          <w:tcPr>
            <w:tcW w:w="4853" w:type="dxa"/>
            <w:tcBorders>
              <w:top w:val="single" w:sz="8" w:space="0" w:color="000000"/>
              <w:left w:val="single" w:sz="8" w:space="0" w:color="000000"/>
              <w:bottom w:val="single" w:sz="48" w:space="0" w:color="000000"/>
              <w:right w:val="single" w:sz="8" w:space="0" w:color="000000"/>
            </w:tcBorders>
            <w:tcMar>
              <w:top w:w="43" w:type="dxa"/>
              <w:left w:w="43" w:type="dxa"/>
              <w:bottom w:w="43" w:type="dxa"/>
              <w:right w:w="43" w:type="dxa"/>
            </w:tcMar>
          </w:tcPr>
          <w:p w:rsidR="00B91390" w:rsidRDefault="0078432D">
            <w:pPr>
              <w:spacing w:before="40" w:after="40"/>
            </w:pPr>
            <w:r>
              <w:t>Added section to section 3</w:t>
            </w:r>
          </w:p>
        </w:tc>
        <w:tc>
          <w:tcPr>
            <w:tcW w:w="1584" w:type="dxa"/>
            <w:tcBorders>
              <w:top w:val="single" w:sz="8" w:space="0" w:color="000000"/>
              <w:left w:val="single" w:sz="8" w:space="0" w:color="000000"/>
              <w:bottom w:val="single" w:sz="48" w:space="0" w:color="000000"/>
              <w:right w:val="single" w:sz="48" w:space="0" w:color="000000"/>
            </w:tcBorders>
            <w:tcMar>
              <w:top w:w="43" w:type="dxa"/>
              <w:left w:w="43" w:type="dxa"/>
              <w:bottom w:w="43" w:type="dxa"/>
              <w:right w:w="43" w:type="dxa"/>
            </w:tcMar>
          </w:tcPr>
          <w:p w:rsidR="00B91390" w:rsidRDefault="0078432D">
            <w:pPr>
              <w:spacing w:before="40" w:after="40"/>
            </w:pPr>
            <w:r>
              <w:t>1.3</w:t>
            </w:r>
          </w:p>
        </w:tc>
      </w:tr>
      <w:tr w:rsidR="00B91390">
        <w:trPr>
          <w:trHeight w:val="274"/>
        </w:trPr>
        <w:tc>
          <w:tcPr>
            <w:tcW w:w="2160" w:type="dxa"/>
            <w:tcBorders>
              <w:top w:val="single" w:sz="8" w:space="0" w:color="000000"/>
              <w:left w:val="single" w:sz="48" w:space="0" w:color="000000"/>
              <w:bottom w:val="single" w:sz="48" w:space="0" w:color="000000"/>
              <w:right w:val="single" w:sz="8" w:space="0" w:color="000000"/>
            </w:tcBorders>
            <w:tcMar>
              <w:top w:w="43" w:type="dxa"/>
              <w:left w:w="43" w:type="dxa"/>
              <w:bottom w:w="43" w:type="dxa"/>
              <w:right w:w="43" w:type="dxa"/>
            </w:tcMar>
          </w:tcPr>
          <w:p w:rsidR="00B91390" w:rsidRDefault="0078432D">
            <w:pPr>
              <w:spacing w:before="40" w:after="40"/>
            </w:pPr>
            <w:r>
              <w:t>Denise Gan</w:t>
            </w:r>
          </w:p>
        </w:tc>
        <w:tc>
          <w:tcPr>
            <w:tcW w:w="1282" w:type="dxa"/>
            <w:tcBorders>
              <w:top w:val="single" w:sz="8" w:space="0" w:color="000000"/>
              <w:left w:val="single" w:sz="8" w:space="0" w:color="000000"/>
              <w:bottom w:val="single" w:sz="48" w:space="0" w:color="000000"/>
              <w:right w:val="single" w:sz="8" w:space="0" w:color="000000"/>
            </w:tcBorders>
            <w:tcMar>
              <w:top w:w="43" w:type="dxa"/>
              <w:left w:w="43" w:type="dxa"/>
              <w:bottom w:w="43" w:type="dxa"/>
              <w:right w:w="43" w:type="dxa"/>
            </w:tcMar>
          </w:tcPr>
          <w:p w:rsidR="00B91390" w:rsidRDefault="0078432D">
            <w:pPr>
              <w:spacing w:before="40" w:after="40"/>
            </w:pPr>
            <w:r>
              <w:t>2/15/2016</w:t>
            </w:r>
          </w:p>
        </w:tc>
        <w:tc>
          <w:tcPr>
            <w:tcW w:w="4853" w:type="dxa"/>
            <w:tcBorders>
              <w:top w:val="single" w:sz="8" w:space="0" w:color="000000"/>
              <w:left w:val="single" w:sz="8" w:space="0" w:color="000000"/>
              <w:bottom w:val="single" w:sz="48" w:space="0" w:color="000000"/>
              <w:right w:val="single" w:sz="8" w:space="0" w:color="000000"/>
            </w:tcBorders>
            <w:tcMar>
              <w:top w:w="43" w:type="dxa"/>
              <w:left w:w="43" w:type="dxa"/>
              <w:bottom w:w="43" w:type="dxa"/>
              <w:right w:w="43" w:type="dxa"/>
            </w:tcMar>
          </w:tcPr>
          <w:p w:rsidR="00B91390" w:rsidRDefault="0078432D">
            <w:pPr>
              <w:spacing w:before="40" w:after="40"/>
            </w:pPr>
            <w:r>
              <w:t>Added sections 3.3-3.5 to section 3.</w:t>
            </w:r>
          </w:p>
        </w:tc>
        <w:tc>
          <w:tcPr>
            <w:tcW w:w="1584" w:type="dxa"/>
            <w:tcBorders>
              <w:top w:val="single" w:sz="8" w:space="0" w:color="000000"/>
              <w:left w:val="single" w:sz="8" w:space="0" w:color="000000"/>
              <w:bottom w:val="single" w:sz="48" w:space="0" w:color="000000"/>
              <w:right w:val="single" w:sz="48" w:space="0" w:color="000000"/>
            </w:tcBorders>
            <w:tcMar>
              <w:top w:w="43" w:type="dxa"/>
              <w:left w:w="43" w:type="dxa"/>
              <w:bottom w:w="43" w:type="dxa"/>
              <w:right w:w="43" w:type="dxa"/>
            </w:tcMar>
          </w:tcPr>
          <w:p w:rsidR="00B91390" w:rsidRDefault="0078432D">
            <w:pPr>
              <w:spacing w:before="40" w:after="40"/>
            </w:pPr>
            <w:r>
              <w:t>1.4</w:t>
            </w:r>
          </w:p>
        </w:tc>
      </w:tr>
      <w:tr w:rsidR="00B91390">
        <w:trPr>
          <w:trHeight w:val="346"/>
        </w:trPr>
        <w:tc>
          <w:tcPr>
            <w:tcW w:w="2160" w:type="dxa"/>
            <w:tcBorders>
              <w:top w:val="single" w:sz="8" w:space="0" w:color="000000"/>
              <w:left w:val="single" w:sz="48" w:space="0" w:color="000000"/>
              <w:bottom w:val="single" w:sz="4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1282" w:type="dxa"/>
            <w:tcBorders>
              <w:top w:val="single" w:sz="8" w:space="0" w:color="000000"/>
              <w:left w:val="single" w:sz="8" w:space="0" w:color="000000"/>
              <w:bottom w:val="single" w:sz="4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4853" w:type="dxa"/>
            <w:tcBorders>
              <w:top w:val="single" w:sz="8" w:space="0" w:color="000000"/>
              <w:left w:val="single" w:sz="8" w:space="0" w:color="000000"/>
              <w:bottom w:val="single" w:sz="4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1584" w:type="dxa"/>
            <w:tcBorders>
              <w:top w:val="single" w:sz="8" w:space="0" w:color="000000"/>
              <w:left w:val="single" w:sz="8" w:space="0" w:color="000000"/>
              <w:bottom w:val="single" w:sz="48" w:space="0" w:color="000000"/>
              <w:right w:val="single" w:sz="48" w:space="0" w:color="000000"/>
            </w:tcBorders>
            <w:tcMar>
              <w:top w:w="43" w:type="dxa"/>
              <w:left w:w="43" w:type="dxa"/>
              <w:bottom w:w="43" w:type="dxa"/>
              <w:right w:w="43" w:type="dxa"/>
            </w:tcMar>
          </w:tcPr>
          <w:p w:rsidR="00B91390" w:rsidRDefault="00B91390">
            <w:pPr>
              <w:spacing w:before="40" w:after="40"/>
            </w:pPr>
          </w:p>
        </w:tc>
      </w:tr>
      <w:tr w:rsidR="00B91390">
        <w:trPr>
          <w:trHeight w:val="360"/>
        </w:trPr>
        <w:tc>
          <w:tcPr>
            <w:tcW w:w="2160" w:type="dxa"/>
            <w:tcBorders>
              <w:top w:val="single" w:sz="8" w:space="0" w:color="000000"/>
              <w:left w:val="single" w:sz="48" w:space="0" w:color="000000"/>
              <w:bottom w:val="single" w:sz="4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1282" w:type="dxa"/>
            <w:tcBorders>
              <w:top w:val="single" w:sz="8" w:space="0" w:color="000000"/>
              <w:left w:val="single" w:sz="8" w:space="0" w:color="000000"/>
              <w:bottom w:val="single" w:sz="4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4853" w:type="dxa"/>
            <w:tcBorders>
              <w:top w:val="single" w:sz="8" w:space="0" w:color="000000"/>
              <w:left w:val="single" w:sz="8" w:space="0" w:color="000000"/>
              <w:bottom w:val="single" w:sz="4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1584" w:type="dxa"/>
            <w:tcBorders>
              <w:top w:val="single" w:sz="8" w:space="0" w:color="000000"/>
              <w:left w:val="single" w:sz="8" w:space="0" w:color="000000"/>
              <w:bottom w:val="single" w:sz="48" w:space="0" w:color="000000"/>
              <w:right w:val="single" w:sz="48" w:space="0" w:color="000000"/>
            </w:tcBorders>
            <w:tcMar>
              <w:top w:w="43" w:type="dxa"/>
              <w:left w:w="43" w:type="dxa"/>
              <w:bottom w:w="43" w:type="dxa"/>
              <w:right w:w="43" w:type="dxa"/>
            </w:tcMar>
          </w:tcPr>
          <w:p w:rsidR="00B91390" w:rsidRDefault="00B91390">
            <w:pPr>
              <w:spacing w:before="40" w:after="40"/>
            </w:pPr>
          </w:p>
        </w:tc>
      </w:tr>
      <w:tr w:rsidR="00B91390">
        <w:trPr>
          <w:trHeight w:val="331"/>
        </w:trPr>
        <w:tc>
          <w:tcPr>
            <w:tcW w:w="2160" w:type="dxa"/>
            <w:tcBorders>
              <w:top w:val="single" w:sz="8" w:space="0" w:color="000000"/>
              <w:left w:val="single" w:sz="48" w:space="0" w:color="000000"/>
              <w:bottom w:val="single" w:sz="4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1282" w:type="dxa"/>
            <w:tcBorders>
              <w:top w:val="single" w:sz="8" w:space="0" w:color="000000"/>
              <w:left w:val="single" w:sz="8" w:space="0" w:color="000000"/>
              <w:bottom w:val="single" w:sz="4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4853" w:type="dxa"/>
            <w:tcBorders>
              <w:top w:val="single" w:sz="8" w:space="0" w:color="000000"/>
              <w:left w:val="single" w:sz="8" w:space="0" w:color="000000"/>
              <w:bottom w:val="single" w:sz="4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1584" w:type="dxa"/>
            <w:tcBorders>
              <w:top w:val="single" w:sz="8" w:space="0" w:color="000000"/>
              <w:left w:val="single" w:sz="8" w:space="0" w:color="000000"/>
              <w:bottom w:val="single" w:sz="48" w:space="0" w:color="000000"/>
              <w:right w:val="single" w:sz="48" w:space="0" w:color="000000"/>
            </w:tcBorders>
            <w:tcMar>
              <w:top w:w="43" w:type="dxa"/>
              <w:left w:w="43" w:type="dxa"/>
              <w:bottom w:w="43" w:type="dxa"/>
              <w:right w:w="43" w:type="dxa"/>
            </w:tcMar>
          </w:tcPr>
          <w:p w:rsidR="00B91390" w:rsidRDefault="00B91390">
            <w:pPr>
              <w:spacing w:before="40" w:after="40"/>
            </w:pPr>
          </w:p>
        </w:tc>
      </w:tr>
      <w:tr w:rsidR="00B91390">
        <w:trPr>
          <w:trHeight w:val="518"/>
        </w:trPr>
        <w:tc>
          <w:tcPr>
            <w:tcW w:w="2160" w:type="dxa"/>
            <w:tcBorders>
              <w:top w:val="single" w:sz="8" w:space="0" w:color="000000"/>
              <w:left w:val="single" w:sz="48" w:space="0" w:color="000000"/>
              <w:bottom w:val="single" w:sz="4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1282" w:type="dxa"/>
            <w:tcBorders>
              <w:top w:val="single" w:sz="8" w:space="0" w:color="000000"/>
              <w:left w:val="single" w:sz="8" w:space="0" w:color="000000"/>
              <w:bottom w:val="single" w:sz="4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4853" w:type="dxa"/>
            <w:tcBorders>
              <w:top w:val="single" w:sz="8" w:space="0" w:color="000000"/>
              <w:left w:val="single" w:sz="8" w:space="0" w:color="000000"/>
              <w:bottom w:val="single" w:sz="4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1584" w:type="dxa"/>
            <w:tcBorders>
              <w:top w:val="single" w:sz="8" w:space="0" w:color="000000"/>
              <w:left w:val="single" w:sz="8" w:space="0" w:color="000000"/>
              <w:bottom w:val="single" w:sz="48" w:space="0" w:color="000000"/>
              <w:right w:val="single" w:sz="48" w:space="0" w:color="000000"/>
            </w:tcBorders>
            <w:tcMar>
              <w:top w:w="43" w:type="dxa"/>
              <w:left w:w="43" w:type="dxa"/>
              <w:bottom w:w="43" w:type="dxa"/>
              <w:right w:w="43" w:type="dxa"/>
            </w:tcMar>
          </w:tcPr>
          <w:p w:rsidR="00B91390" w:rsidRDefault="00B91390">
            <w:pPr>
              <w:spacing w:before="40" w:after="40"/>
            </w:pPr>
          </w:p>
        </w:tc>
      </w:tr>
      <w:tr w:rsidR="00B91390">
        <w:trPr>
          <w:trHeight w:val="518"/>
        </w:trPr>
        <w:tc>
          <w:tcPr>
            <w:tcW w:w="2160" w:type="dxa"/>
            <w:tcBorders>
              <w:top w:val="single" w:sz="8" w:space="0" w:color="000000"/>
              <w:left w:val="single" w:sz="48" w:space="0" w:color="000000"/>
              <w:bottom w:val="single" w:sz="4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1282" w:type="dxa"/>
            <w:tcBorders>
              <w:top w:val="single" w:sz="8" w:space="0" w:color="000000"/>
              <w:left w:val="single" w:sz="8" w:space="0" w:color="000000"/>
              <w:bottom w:val="single" w:sz="4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4853" w:type="dxa"/>
            <w:tcBorders>
              <w:top w:val="single" w:sz="8" w:space="0" w:color="000000"/>
              <w:left w:val="single" w:sz="8" w:space="0" w:color="000000"/>
              <w:bottom w:val="single" w:sz="4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1584" w:type="dxa"/>
            <w:tcBorders>
              <w:top w:val="single" w:sz="8" w:space="0" w:color="000000"/>
              <w:left w:val="single" w:sz="8" w:space="0" w:color="000000"/>
              <w:bottom w:val="single" w:sz="48" w:space="0" w:color="000000"/>
              <w:right w:val="single" w:sz="48" w:space="0" w:color="000000"/>
            </w:tcBorders>
            <w:tcMar>
              <w:top w:w="43" w:type="dxa"/>
              <w:left w:w="43" w:type="dxa"/>
              <w:bottom w:w="43" w:type="dxa"/>
              <w:right w:w="43" w:type="dxa"/>
            </w:tcMar>
          </w:tcPr>
          <w:p w:rsidR="00B91390" w:rsidRDefault="00B91390">
            <w:pPr>
              <w:spacing w:before="40" w:after="40"/>
            </w:pPr>
          </w:p>
        </w:tc>
      </w:tr>
      <w:tr w:rsidR="00B91390">
        <w:trPr>
          <w:trHeight w:val="346"/>
        </w:trPr>
        <w:tc>
          <w:tcPr>
            <w:tcW w:w="2160" w:type="dxa"/>
            <w:tcBorders>
              <w:top w:val="single" w:sz="8" w:space="0" w:color="000000"/>
              <w:left w:val="single" w:sz="48" w:space="0" w:color="000000"/>
              <w:bottom w:val="single" w:sz="4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1282" w:type="dxa"/>
            <w:tcBorders>
              <w:top w:val="single" w:sz="8" w:space="0" w:color="000000"/>
              <w:left w:val="single" w:sz="8" w:space="0" w:color="000000"/>
              <w:bottom w:val="single" w:sz="4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4853" w:type="dxa"/>
            <w:tcBorders>
              <w:top w:val="single" w:sz="8" w:space="0" w:color="000000"/>
              <w:left w:val="single" w:sz="8" w:space="0" w:color="000000"/>
              <w:bottom w:val="single" w:sz="4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1584" w:type="dxa"/>
            <w:tcBorders>
              <w:top w:val="single" w:sz="8" w:space="0" w:color="000000"/>
              <w:left w:val="single" w:sz="8" w:space="0" w:color="000000"/>
              <w:bottom w:val="single" w:sz="48" w:space="0" w:color="000000"/>
              <w:right w:val="single" w:sz="48" w:space="0" w:color="000000"/>
            </w:tcBorders>
            <w:tcMar>
              <w:top w:w="43" w:type="dxa"/>
              <w:left w:w="43" w:type="dxa"/>
              <w:bottom w:w="43" w:type="dxa"/>
              <w:right w:w="43" w:type="dxa"/>
            </w:tcMar>
          </w:tcPr>
          <w:p w:rsidR="00B91390" w:rsidRDefault="00B91390">
            <w:pPr>
              <w:spacing w:before="40" w:after="40"/>
            </w:pPr>
          </w:p>
        </w:tc>
      </w:tr>
      <w:tr w:rsidR="00B91390">
        <w:trPr>
          <w:trHeight w:val="360"/>
        </w:trPr>
        <w:tc>
          <w:tcPr>
            <w:tcW w:w="2160" w:type="dxa"/>
            <w:tcBorders>
              <w:top w:val="single" w:sz="8" w:space="0" w:color="000000"/>
              <w:left w:val="single" w:sz="48" w:space="0" w:color="000000"/>
              <w:bottom w:val="single" w:sz="4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1282" w:type="dxa"/>
            <w:tcBorders>
              <w:top w:val="single" w:sz="8" w:space="0" w:color="000000"/>
              <w:left w:val="single" w:sz="8" w:space="0" w:color="000000"/>
              <w:bottom w:val="single" w:sz="4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4853" w:type="dxa"/>
            <w:tcBorders>
              <w:top w:val="single" w:sz="8" w:space="0" w:color="000000"/>
              <w:left w:val="single" w:sz="8" w:space="0" w:color="000000"/>
              <w:bottom w:val="single" w:sz="4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1584" w:type="dxa"/>
            <w:tcBorders>
              <w:top w:val="single" w:sz="8" w:space="0" w:color="000000"/>
              <w:left w:val="single" w:sz="8" w:space="0" w:color="000000"/>
              <w:bottom w:val="single" w:sz="48" w:space="0" w:color="000000"/>
              <w:right w:val="single" w:sz="48" w:space="0" w:color="000000"/>
            </w:tcBorders>
            <w:tcMar>
              <w:top w:w="43" w:type="dxa"/>
              <w:left w:w="43" w:type="dxa"/>
              <w:bottom w:w="43" w:type="dxa"/>
              <w:right w:w="43" w:type="dxa"/>
            </w:tcMar>
          </w:tcPr>
          <w:p w:rsidR="00B91390" w:rsidRDefault="00B91390">
            <w:pPr>
              <w:spacing w:before="40" w:after="40"/>
            </w:pPr>
          </w:p>
        </w:tc>
      </w:tr>
      <w:tr w:rsidR="00B91390">
        <w:trPr>
          <w:trHeight w:val="446"/>
        </w:trPr>
        <w:tc>
          <w:tcPr>
            <w:tcW w:w="2160" w:type="dxa"/>
            <w:tcBorders>
              <w:top w:val="single" w:sz="8" w:space="0" w:color="000000"/>
              <w:left w:val="single" w:sz="48" w:space="0" w:color="000000"/>
              <w:bottom w:val="single" w:sz="4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1282" w:type="dxa"/>
            <w:tcBorders>
              <w:top w:val="single" w:sz="8" w:space="0" w:color="000000"/>
              <w:left w:val="single" w:sz="8" w:space="0" w:color="000000"/>
              <w:bottom w:val="single" w:sz="4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4853" w:type="dxa"/>
            <w:tcBorders>
              <w:top w:val="single" w:sz="8" w:space="0" w:color="000000"/>
              <w:left w:val="single" w:sz="8" w:space="0" w:color="000000"/>
              <w:bottom w:val="single" w:sz="4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1584" w:type="dxa"/>
            <w:tcBorders>
              <w:top w:val="single" w:sz="8" w:space="0" w:color="000000"/>
              <w:left w:val="single" w:sz="8" w:space="0" w:color="000000"/>
              <w:bottom w:val="single" w:sz="48" w:space="0" w:color="000000"/>
              <w:right w:val="single" w:sz="48" w:space="0" w:color="000000"/>
            </w:tcBorders>
            <w:tcMar>
              <w:top w:w="43" w:type="dxa"/>
              <w:left w:w="43" w:type="dxa"/>
              <w:bottom w:w="43" w:type="dxa"/>
              <w:right w:w="43" w:type="dxa"/>
            </w:tcMar>
          </w:tcPr>
          <w:p w:rsidR="00B91390" w:rsidRDefault="00B91390">
            <w:pPr>
              <w:spacing w:before="40" w:after="40"/>
            </w:pPr>
          </w:p>
        </w:tc>
      </w:tr>
      <w:tr w:rsidR="00B91390">
        <w:trPr>
          <w:trHeight w:val="374"/>
        </w:trPr>
        <w:tc>
          <w:tcPr>
            <w:tcW w:w="2160" w:type="dxa"/>
            <w:tcBorders>
              <w:top w:val="single" w:sz="8" w:space="0" w:color="000000"/>
              <w:left w:val="single" w:sz="48" w:space="0" w:color="000000"/>
              <w:bottom w:val="single" w:sz="4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1282" w:type="dxa"/>
            <w:tcBorders>
              <w:top w:val="single" w:sz="8" w:space="0" w:color="000000"/>
              <w:left w:val="single" w:sz="8" w:space="0" w:color="000000"/>
              <w:bottom w:val="single" w:sz="4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4853" w:type="dxa"/>
            <w:tcBorders>
              <w:top w:val="single" w:sz="8" w:space="0" w:color="000000"/>
              <w:left w:val="single" w:sz="8" w:space="0" w:color="000000"/>
              <w:bottom w:val="single" w:sz="4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1584" w:type="dxa"/>
            <w:tcBorders>
              <w:top w:val="single" w:sz="8" w:space="0" w:color="000000"/>
              <w:left w:val="single" w:sz="8" w:space="0" w:color="000000"/>
              <w:bottom w:val="single" w:sz="48" w:space="0" w:color="000000"/>
              <w:right w:val="single" w:sz="48" w:space="0" w:color="000000"/>
            </w:tcBorders>
            <w:tcMar>
              <w:top w:w="43" w:type="dxa"/>
              <w:left w:w="43" w:type="dxa"/>
              <w:bottom w:w="43" w:type="dxa"/>
              <w:right w:w="43" w:type="dxa"/>
            </w:tcMar>
          </w:tcPr>
          <w:p w:rsidR="00B91390" w:rsidRDefault="00B91390">
            <w:pPr>
              <w:spacing w:before="40" w:after="40"/>
            </w:pPr>
          </w:p>
        </w:tc>
      </w:tr>
      <w:tr w:rsidR="00B91390">
        <w:trPr>
          <w:trHeight w:val="302"/>
        </w:trPr>
        <w:tc>
          <w:tcPr>
            <w:tcW w:w="2160" w:type="dxa"/>
            <w:tcBorders>
              <w:top w:val="single" w:sz="8" w:space="0" w:color="000000"/>
              <w:left w:val="single" w:sz="48" w:space="0" w:color="000000"/>
              <w:bottom w:val="single" w:sz="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1282"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4853"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1584" w:type="dxa"/>
            <w:tcBorders>
              <w:top w:val="single" w:sz="8" w:space="0" w:color="000000"/>
              <w:left w:val="single" w:sz="8" w:space="0" w:color="000000"/>
              <w:bottom w:val="single" w:sz="8" w:space="0" w:color="000000"/>
              <w:right w:val="single" w:sz="48" w:space="0" w:color="000000"/>
            </w:tcBorders>
            <w:tcMar>
              <w:top w:w="43" w:type="dxa"/>
              <w:left w:w="43" w:type="dxa"/>
              <w:bottom w:w="43" w:type="dxa"/>
              <w:right w:w="43" w:type="dxa"/>
            </w:tcMar>
          </w:tcPr>
          <w:p w:rsidR="00B91390" w:rsidRDefault="00B91390">
            <w:pPr>
              <w:spacing w:before="40" w:after="40"/>
            </w:pPr>
          </w:p>
        </w:tc>
      </w:tr>
      <w:tr w:rsidR="00B91390">
        <w:trPr>
          <w:trHeight w:val="302"/>
        </w:trPr>
        <w:tc>
          <w:tcPr>
            <w:tcW w:w="2160" w:type="dxa"/>
            <w:tcBorders>
              <w:top w:val="single" w:sz="8" w:space="0" w:color="000000"/>
              <w:left w:val="single" w:sz="48" w:space="0" w:color="000000"/>
              <w:bottom w:val="single" w:sz="4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1282" w:type="dxa"/>
            <w:tcBorders>
              <w:top w:val="single" w:sz="8" w:space="0" w:color="000000"/>
              <w:left w:val="single" w:sz="8" w:space="0" w:color="000000"/>
              <w:bottom w:val="single" w:sz="4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4853" w:type="dxa"/>
            <w:tcBorders>
              <w:top w:val="single" w:sz="8" w:space="0" w:color="000000"/>
              <w:left w:val="single" w:sz="8" w:space="0" w:color="000000"/>
              <w:bottom w:val="single" w:sz="48" w:space="0" w:color="000000"/>
              <w:right w:val="single" w:sz="8" w:space="0" w:color="000000"/>
            </w:tcBorders>
            <w:tcMar>
              <w:top w:w="43" w:type="dxa"/>
              <w:left w:w="43" w:type="dxa"/>
              <w:bottom w:w="43" w:type="dxa"/>
              <w:right w:w="43" w:type="dxa"/>
            </w:tcMar>
          </w:tcPr>
          <w:p w:rsidR="00B91390" w:rsidRDefault="00B91390">
            <w:pPr>
              <w:spacing w:before="40" w:after="40"/>
            </w:pPr>
          </w:p>
        </w:tc>
        <w:tc>
          <w:tcPr>
            <w:tcW w:w="1584" w:type="dxa"/>
            <w:tcBorders>
              <w:top w:val="single" w:sz="8" w:space="0" w:color="000000"/>
              <w:left w:val="single" w:sz="8" w:space="0" w:color="000000"/>
              <w:bottom w:val="single" w:sz="48" w:space="0" w:color="000000"/>
              <w:right w:val="single" w:sz="48" w:space="0" w:color="000000"/>
            </w:tcBorders>
            <w:tcMar>
              <w:top w:w="43" w:type="dxa"/>
              <w:left w:w="43" w:type="dxa"/>
              <w:bottom w:w="43" w:type="dxa"/>
              <w:right w:w="43" w:type="dxa"/>
            </w:tcMar>
          </w:tcPr>
          <w:p w:rsidR="00B91390" w:rsidRDefault="00B91390">
            <w:pPr>
              <w:spacing w:before="40" w:after="40"/>
            </w:pPr>
          </w:p>
        </w:tc>
      </w:tr>
    </w:tbl>
    <w:p w:rsidR="00B91390" w:rsidRDefault="00B91390"/>
    <w:p w:rsidR="00B91390" w:rsidRDefault="0078432D">
      <w:pPr>
        <w:tabs>
          <w:tab w:val="left" w:pos="3254"/>
        </w:tabs>
      </w:pPr>
      <w:r>
        <w:tab/>
      </w:r>
    </w:p>
    <w:p w:rsidR="00B91390" w:rsidRDefault="00B91390">
      <w:pPr>
        <w:sectPr w:rsidR="00B91390">
          <w:pgSz w:w="12240" w:h="15840"/>
          <w:pgMar w:top="1440" w:right="1440" w:bottom="1440" w:left="1440" w:header="720" w:footer="720" w:gutter="0"/>
          <w:cols w:space="720"/>
        </w:sectPr>
      </w:pPr>
    </w:p>
    <w:p w:rsidR="00B91390" w:rsidRDefault="00B91390"/>
    <w:p w:rsidR="00B91390" w:rsidRDefault="00B91390"/>
    <w:p w:rsidR="00B91390" w:rsidRDefault="00B91390"/>
    <w:p w:rsidR="00B91390" w:rsidRDefault="00B91390"/>
    <w:p w:rsidR="00B91390" w:rsidRDefault="0078432D" w:rsidP="0033504F">
      <w:pPr>
        <w:pStyle w:val="Heading1"/>
      </w:pPr>
      <w:bookmarkStart w:id="11" w:name="_Toc256000003"/>
      <w:bookmarkStart w:id="12" w:name="_Toc439994665"/>
      <w:bookmarkStart w:id="13" w:name="_Toc431870176"/>
      <w:bookmarkStart w:id="14" w:name="_Toc432263630"/>
      <w:bookmarkStart w:id="15" w:name="_Toc434889687"/>
      <w:bookmarkStart w:id="16" w:name="_Toc442920532"/>
      <w:r>
        <w:t>Introduction</w:t>
      </w:r>
      <w:bookmarkEnd w:id="11"/>
      <w:bookmarkEnd w:id="12"/>
      <w:bookmarkEnd w:id="13"/>
      <w:bookmarkEnd w:id="14"/>
      <w:bookmarkEnd w:id="15"/>
      <w:bookmarkEnd w:id="16"/>
    </w:p>
    <w:p w:rsidR="00B91390" w:rsidRDefault="0078432D" w:rsidP="0033504F">
      <w:pPr>
        <w:pStyle w:val="Heading2"/>
      </w:pPr>
      <w:bookmarkStart w:id="17" w:name="_Toc256000004"/>
      <w:bookmarkStart w:id="18" w:name="_Toc439994667"/>
      <w:bookmarkStart w:id="19" w:name="_Toc431870177"/>
      <w:bookmarkStart w:id="20" w:name="_Toc432263631"/>
      <w:bookmarkStart w:id="21" w:name="_Toc434889688"/>
      <w:bookmarkStart w:id="22" w:name="_Toc442920533"/>
      <w:r w:rsidRPr="0033504F">
        <w:t>Purpose</w:t>
      </w:r>
      <w:bookmarkEnd w:id="17"/>
      <w:bookmarkEnd w:id="18"/>
      <w:bookmarkEnd w:id="19"/>
      <w:bookmarkEnd w:id="20"/>
      <w:bookmarkEnd w:id="21"/>
      <w:bookmarkEnd w:id="22"/>
      <w:r>
        <w:t xml:space="preserve"> </w:t>
      </w:r>
    </w:p>
    <w:p w:rsidR="00B91390" w:rsidRDefault="00B91390"/>
    <w:p w:rsidR="00B91390" w:rsidRDefault="0078432D">
      <w:pPr>
        <w:spacing w:line="480" w:lineRule="auto"/>
        <w:ind w:firstLine="960"/>
        <w:jc w:val="both"/>
      </w:pPr>
      <w:r>
        <w:rPr>
          <w:rFonts w:ascii="Arial" w:eastAsia="Arial" w:hAnsi="Arial" w:cs="Arial"/>
          <w:sz w:val="22"/>
        </w:rPr>
        <w:t xml:space="preserve">The reason for this document is to present a detailed description of a new online first-person shooter multiplayer game.  It will explain the purpose and features of the system, its interfaces, what the system will do, the constraints under which it must operate and how the system will react to external stimuli. This document is intended for the stakeholders, which consists of Dr. Rodion Podorozhny, the project manager and software engineers who will develop the system. </w:t>
      </w:r>
    </w:p>
    <w:p w:rsidR="00B91390" w:rsidRDefault="0078432D" w:rsidP="0033504F">
      <w:pPr>
        <w:pStyle w:val="Heading2"/>
      </w:pPr>
      <w:bookmarkStart w:id="23" w:name="_Toc256000005"/>
      <w:bookmarkStart w:id="24" w:name="_Toc439994670"/>
      <w:r>
        <w:t>P</w:t>
      </w:r>
      <w:bookmarkStart w:id="25" w:name="_Toc431870178"/>
      <w:bookmarkStart w:id="26" w:name="_Toc432263632"/>
      <w:bookmarkStart w:id="27" w:name="_Toc434889689"/>
      <w:bookmarkStart w:id="28" w:name="_Toc442920534"/>
      <w:bookmarkStart w:id="29" w:name="_Toc439994668"/>
      <w:r>
        <w:t>roduct Scope</w:t>
      </w:r>
      <w:bookmarkEnd w:id="23"/>
      <w:bookmarkEnd w:id="24"/>
      <w:bookmarkEnd w:id="25"/>
      <w:bookmarkEnd w:id="26"/>
      <w:bookmarkEnd w:id="27"/>
      <w:bookmarkEnd w:id="28"/>
    </w:p>
    <w:p w:rsidR="00B91390" w:rsidRDefault="0078432D">
      <w:pPr>
        <w:spacing w:line="480" w:lineRule="auto"/>
        <w:ind w:firstLine="960"/>
        <w:jc w:val="both"/>
      </w:pPr>
      <w:r>
        <w:rPr>
          <w:rFonts w:ascii="Arial" w:eastAsia="Arial" w:hAnsi="Arial" w:cs="Arial"/>
          <w:sz w:val="22"/>
        </w:rPr>
        <w:t>The system shall provide a fun online multiplayer first-person shooter experience for one or two players. The game will be free to play. The game will be provided by a host server which will contain all the project files, a game engine, and game controller using a real-time connection. Players will play in a map in which there are enemies roaming around that can kill the player. The players will also have the ability to shoot each other and cause health damage. The game will end for the player when the exit for the map is found. The player will be able to play multiple levels. As the player progresses through the levels of the game the difficulty of the game will get progressively harder. The system will not save the state of the game when the player quits the game. When the user plays the game again, the player will start at the beginning of the first level.</w:t>
      </w:r>
    </w:p>
    <w:p w:rsidR="00B91390" w:rsidRDefault="0078432D" w:rsidP="0033504F">
      <w:pPr>
        <w:pStyle w:val="Heading2"/>
      </w:pPr>
      <w:bookmarkStart w:id="30" w:name="_Toc256000006"/>
      <w:bookmarkStart w:id="31" w:name="_Toc431870179"/>
      <w:bookmarkStart w:id="32" w:name="_Toc432263633"/>
      <w:bookmarkStart w:id="33" w:name="_Toc434889690"/>
      <w:bookmarkStart w:id="34" w:name="_Toc442920535"/>
      <w:r>
        <w:t>Document Conventions</w:t>
      </w:r>
      <w:bookmarkEnd w:id="29"/>
      <w:bookmarkEnd w:id="30"/>
      <w:bookmarkEnd w:id="31"/>
      <w:bookmarkEnd w:id="32"/>
      <w:bookmarkEnd w:id="33"/>
      <w:bookmarkEnd w:id="34"/>
    </w:p>
    <w:p w:rsidR="00B91390" w:rsidRDefault="0078432D">
      <w:pPr>
        <w:spacing w:line="480" w:lineRule="auto"/>
        <w:ind w:firstLine="720"/>
      </w:pPr>
      <w:r>
        <w:rPr>
          <w:rFonts w:ascii="Arial" w:eastAsia="Arial" w:hAnsi="Arial" w:cs="Arial"/>
          <w:sz w:val="22"/>
        </w:rPr>
        <w:lastRenderedPageBreak/>
        <w:t>Every detailed requirement statement will have its own priority. This priority will not be inherited by higher-level requirements.</w:t>
      </w:r>
    </w:p>
    <w:p w:rsidR="00B91390" w:rsidRDefault="0078432D" w:rsidP="0033504F">
      <w:pPr>
        <w:pStyle w:val="Heading2"/>
      </w:pPr>
      <w:bookmarkStart w:id="35" w:name="_Toc256000007"/>
      <w:bookmarkStart w:id="36" w:name="_Toc439994669"/>
      <w:bookmarkStart w:id="37" w:name="_Toc431870180"/>
      <w:bookmarkStart w:id="38" w:name="_Toc432263634"/>
      <w:bookmarkStart w:id="39" w:name="_Toc434889691"/>
      <w:bookmarkStart w:id="40" w:name="_Toc442920536"/>
      <w:r>
        <w:t xml:space="preserve">Intended </w:t>
      </w:r>
      <w:r w:rsidRPr="0033504F">
        <w:t>Audience</w:t>
      </w:r>
      <w:r>
        <w:t xml:space="preserve"> and Reading Suggestions (Roy Working)</w:t>
      </w:r>
      <w:bookmarkEnd w:id="35"/>
      <w:bookmarkEnd w:id="36"/>
      <w:bookmarkEnd w:id="37"/>
      <w:bookmarkEnd w:id="38"/>
      <w:bookmarkEnd w:id="39"/>
      <w:bookmarkEnd w:id="40"/>
    </w:p>
    <w:p w:rsidR="00A615D1" w:rsidRDefault="0078432D" w:rsidP="00A615D1">
      <w:pPr>
        <w:spacing w:line="480" w:lineRule="auto"/>
        <w:ind w:firstLine="720"/>
        <w:rPr>
          <w:rFonts w:ascii="Arial" w:eastAsia="Arial" w:hAnsi="Arial" w:cs="Arial"/>
          <w:sz w:val="22"/>
        </w:rPr>
      </w:pPr>
      <w:r w:rsidRPr="00A615D1">
        <w:rPr>
          <w:rFonts w:ascii="Arial" w:eastAsia="Arial" w:hAnsi="Arial" w:cs="Arial"/>
          <w:sz w:val="22"/>
        </w:rPr>
        <w:t>The audience for this SRS is Dr. Rodion Podoronzhny</w:t>
      </w:r>
      <w:r w:rsidR="00A615D1">
        <w:rPr>
          <w:rFonts w:ascii="Arial" w:eastAsia="Arial" w:hAnsi="Arial" w:cs="Arial"/>
          <w:sz w:val="22"/>
        </w:rPr>
        <w:t xml:space="preserve">, the project manager, software </w:t>
      </w:r>
      <w:r w:rsidRPr="00A615D1">
        <w:rPr>
          <w:rFonts w:ascii="Arial" w:eastAsia="Arial" w:hAnsi="Arial" w:cs="Arial"/>
          <w:sz w:val="22"/>
        </w:rPr>
        <w:t>and test engineers of the system. It is written in natural Engli</w:t>
      </w:r>
      <w:r w:rsidR="00A615D1">
        <w:rPr>
          <w:rFonts w:ascii="Arial" w:eastAsia="Arial" w:hAnsi="Arial" w:cs="Arial"/>
          <w:sz w:val="22"/>
        </w:rPr>
        <w:t>sh language so a broad audience</w:t>
      </w:r>
    </w:p>
    <w:p w:rsidR="00A615D1" w:rsidRDefault="0078432D" w:rsidP="00A615D1">
      <w:pPr>
        <w:spacing w:line="480" w:lineRule="auto"/>
        <w:rPr>
          <w:rFonts w:ascii="Arial" w:eastAsia="Arial" w:hAnsi="Arial" w:cs="Arial"/>
          <w:sz w:val="22"/>
        </w:rPr>
      </w:pPr>
      <w:r w:rsidRPr="00A615D1">
        <w:rPr>
          <w:rFonts w:ascii="Arial" w:eastAsia="Arial" w:hAnsi="Arial" w:cs="Arial"/>
          <w:sz w:val="22"/>
        </w:rPr>
        <w:t>of</w:t>
      </w:r>
      <w:r w:rsidR="00A615D1">
        <w:rPr>
          <w:rFonts w:ascii="Arial" w:eastAsia="Arial" w:hAnsi="Arial" w:cs="Arial"/>
          <w:sz w:val="22"/>
        </w:rPr>
        <w:t xml:space="preserve"> </w:t>
      </w:r>
      <w:r w:rsidRPr="00A615D1">
        <w:rPr>
          <w:rFonts w:ascii="Arial" w:eastAsia="Arial" w:hAnsi="Arial" w:cs="Arial"/>
          <w:sz w:val="22"/>
        </w:rPr>
        <w:t>stakeholders can understand it. Section 1 of the SRS is an intr</w:t>
      </w:r>
      <w:r w:rsidR="00A615D1">
        <w:rPr>
          <w:rFonts w:ascii="Arial" w:eastAsia="Arial" w:hAnsi="Arial" w:cs="Arial"/>
          <w:sz w:val="22"/>
        </w:rPr>
        <w:t>oduction to the overall system.</w:t>
      </w:r>
    </w:p>
    <w:p w:rsidR="00B91390" w:rsidRPr="00A615D1" w:rsidRDefault="0078432D" w:rsidP="00A615D1">
      <w:pPr>
        <w:spacing w:line="480" w:lineRule="auto"/>
        <w:rPr>
          <w:rFonts w:ascii="Arial" w:eastAsia="Arial" w:hAnsi="Arial" w:cs="Arial"/>
          <w:sz w:val="22"/>
        </w:rPr>
      </w:pPr>
      <w:r w:rsidRPr="00A615D1">
        <w:rPr>
          <w:rFonts w:ascii="Arial" w:eastAsia="Arial" w:hAnsi="Arial" w:cs="Arial"/>
          <w:sz w:val="22"/>
        </w:rPr>
        <w:t>Section 2 describes the external interfaces of the system. Secti</w:t>
      </w:r>
      <w:r w:rsidR="00A615D1">
        <w:rPr>
          <w:rFonts w:ascii="Arial" w:eastAsia="Arial" w:hAnsi="Arial" w:cs="Arial"/>
          <w:sz w:val="22"/>
        </w:rPr>
        <w:t xml:space="preserve">on 3 gives a description of the </w:t>
      </w:r>
      <w:r w:rsidRPr="00A615D1">
        <w:rPr>
          <w:rFonts w:ascii="Arial" w:eastAsia="Arial" w:hAnsi="Arial" w:cs="Arial"/>
          <w:sz w:val="22"/>
        </w:rPr>
        <w:t>functional requirements of the system. Section 4 give</w:t>
      </w:r>
      <w:r w:rsidR="00A615D1">
        <w:rPr>
          <w:rFonts w:ascii="Arial" w:eastAsia="Arial" w:hAnsi="Arial" w:cs="Arial"/>
          <w:sz w:val="22"/>
        </w:rPr>
        <w:t xml:space="preserve">s a description of the informal </w:t>
      </w:r>
      <w:r w:rsidRPr="00A615D1">
        <w:rPr>
          <w:rFonts w:ascii="Arial" w:eastAsia="Arial" w:hAnsi="Arial" w:cs="Arial"/>
          <w:sz w:val="22"/>
        </w:rPr>
        <w:t>requirements of the system. Section 5 is the traceability matrix. Section 6 and 7 are the Appendixes.</w:t>
      </w:r>
    </w:p>
    <w:p w:rsidR="00B91390" w:rsidRDefault="0078432D" w:rsidP="0033504F">
      <w:pPr>
        <w:pStyle w:val="Heading2"/>
      </w:pPr>
      <w:bookmarkStart w:id="41" w:name="_Toc256000008"/>
      <w:bookmarkStart w:id="42" w:name="_Toc431870181"/>
      <w:bookmarkStart w:id="43" w:name="_Toc432263635"/>
      <w:bookmarkStart w:id="44" w:name="_Toc434889692"/>
      <w:bookmarkStart w:id="45" w:name="_Toc442920537"/>
      <w:r w:rsidRPr="0033504F">
        <w:t>References</w:t>
      </w:r>
      <w:bookmarkEnd w:id="41"/>
      <w:bookmarkEnd w:id="42"/>
      <w:bookmarkEnd w:id="43"/>
      <w:bookmarkEnd w:id="44"/>
      <w:bookmarkEnd w:id="45"/>
    </w:p>
    <w:p w:rsidR="00B91390" w:rsidRDefault="00B91390">
      <w:bookmarkStart w:id="46" w:name="_Toc439994673"/>
    </w:p>
    <w:p w:rsidR="00B91390" w:rsidRDefault="0078432D" w:rsidP="0033504F">
      <w:pPr>
        <w:pStyle w:val="Heading2"/>
      </w:pPr>
      <w:r>
        <w:br w:type="page"/>
      </w:r>
      <w:bookmarkStart w:id="47" w:name="_Toc431870182"/>
      <w:bookmarkStart w:id="48" w:name="_Toc432263636"/>
      <w:bookmarkStart w:id="49" w:name="_Toc434889693"/>
      <w:bookmarkStart w:id="50" w:name="_Toc442920538"/>
      <w:bookmarkStart w:id="51" w:name="_Toc439994674"/>
      <w:bookmarkStart w:id="52" w:name="_Toc431870183"/>
      <w:bookmarkStart w:id="53" w:name="_Toc432263637"/>
      <w:bookmarkStart w:id="54" w:name="_Toc434889694"/>
      <w:bookmarkStart w:id="55" w:name="_Toc442920539"/>
      <w:bookmarkStart w:id="56" w:name="_Toc256000009"/>
      <w:bookmarkEnd w:id="46"/>
      <w:bookmarkEnd w:id="47"/>
      <w:bookmarkEnd w:id="48"/>
      <w:bookmarkEnd w:id="49"/>
      <w:bookmarkEnd w:id="50"/>
      <w:r>
        <w:lastRenderedPageBreak/>
        <w:t xml:space="preserve">Product </w:t>
      </w:r>
      <w:r w:rsidRPr="0033504F">
        <w:t>Perspective</w:t>
      </w:r>
      <w:bookmarkEnd w:id="51"/>
      <w:bookmarkEnd w:id="52"/>
      <w:bookmarkEnd w:id="53"/>
      <w:bookmarkEnd w:id="54"/>
      <w:bookmarkEnd w:id="55"/>
      <w:r>
        <w:t xml:space="preserve"> </w:t>
      </w:r>
      <w:bookmarkEnd w:id="56"/>
    </w:p>
    <w:p w:rsidR="00B91390" w:rsidRPr="00A615D1" w:rsidRDefault="0078432D" w:rsidP="00A615D1">
      <w:pPr>
        <w:spacing w:line="480" w:lineRule="auto"/>
        <w:ind w:firstLine="720"/>
        <w:rPr>
          <w:rFonts w:ascii="Arial" w:eastAsia="Arial" w:hAnsi="Arial" w:cs="Arial"/>
          <w:sz w:val="22"/>
        </w:rPr>
      </w:pPr>
      <w:r w:rsidRPr="00A615D1">
        <w:rPr>
          <w:rFonts w:ascii="Arial" w:eastAsia="Arial" w:hAnsi="Arial" w:cs="Arial"/>
          <w:sz w:val="22"/>
        </w:rPr>
        <w:t>The software product will be interface with the game's graphical user interface where users can operate can operate all the pr</w:t>
      </w:r>
      <w:r w:rsidR="00A615D1">
        <w:rPr>
          <w:rFonts w:ascii="Arial" w:eastAsia="Arial" w:hAnsi="Arial" w:cs="Arial"/>
          <w:sz w:val="22"/>
        </w:rPr>
        <w:t xml:space="preserve">ovided functionality. A domain </w:t>
      </w:r>
      <w:r w:rsidRPr="00A615D1">
        <w:rPr>
          <w:rFonts w:ascii="Arial" w:eastAsia="Arial" w:hAnsi="Arial" w:cs="Arial"/>
          <w:sz w:val="22"/>
        </w:rPr>
        <w:t xml:space="preserve">and host provider will host the website where all the files will be stored. A script on the server will act as a controller of the flow of data between the client(s) and the server.  A player will be able to join and quit the game whenever they want.  Up to two players will be able to join a game session at a time.  </w:t>
      </w:r>
    </w:p>
    <w:p w:rsidR="00B91390" w:rsidRDefault="00B91390"/>
    <w:p w:rsidR="00B91390" w:rsidRDefault="0078432D" w:rsidP="0033504F">
      <w:pPr>
        <w:pStyle w:val="Heading2"/>
      </w:pPr>
      <w:bookmarkStart w:id="57" w:name="_Toc256000010"/>
      <w:bookmarkStart w:id="58" w:name="_Toc439994675"/>
      <w:bookmarkStart w:id="59" w:name="_Toc431870184"/>
      <w:bookmarkStart w:id="60" w:name="_Toc432263638"/>
      <w:bookmarkStart w:id="61" w:name="_Toc434889695"/>
      <w:bookmarkStart w:id="62" w:name="_Toc442920540"/>
      <w:r>
        <w:t xml:space="preserve">Product </w:t>
      </w:r>
      <w:r w:rsidRPr="0033504F">
        <w:t>Functions</w:t>
      </w:r>
      <w:bookmarkEnd w:id="57"/>
      <w:bookmarkEnd w:id="58"/>
      <w:bookmarkEnd w:id="59"/>
      <w:bookmarkEnd w:id="60"/>
      <w:bookmarkEnd w:id="61"/>
      <w:bookmarkEnd w:id="62"/>
    </w:p>
    <w:p w:rsidR="00B91390" w:rsidRDefault="0078432D" w:rsidP="0033504F">
      <w:pPr>
        <w:pStyle w:val="Heading2"/>
      </w:pPr>
      <w:bookmarkStart w:id="63" w:name="_Toc256000011"/>
      <w:bookmarkStart w:id="64" w:name="_Toc439994677"/>
      <w:bookmarkStart w:id="65" w:name="_Toc431870185"/>
      <w:bookmarkStart w:id="66" w:name="_Toc432263639"/>
      <w:bookmarkStart w:id="67" w:name="_Toc434889696"/>
      <w:bookmarkStart w:id="68" w:name="_Toc442920541"/>
      <w:r w:rsidRPr="0033504F">
        <w:t>Operating</w:t>
      </w:r>
      <w:r>
        <w:t xml:space="preserve"> Environment</w:t>
      </w:r>
      <w:bookmarkEnd w:id="63"/>
      <w:bookmarkEnd w:id="64"/>
      <w:bookmarkEnd w:id="65"/>
      <w:bookmarkEnd w:id="66"/>
      <w:bookmarkEnd w:id="67"/>
      <w:bookmarkEnd w:id="68"/>
    </w:p>
    <w:p w:rsidR="00B91390" w:rsidRDefault="0078432D" w:rsidP="0033504F">
      <w:pPr>
        <w:pStyle w:val="Heading2"/>
      </w:pPr>
      <w:bookmarkStart w:id="69" w:name="_Toc256000012"/>
      <w:bookmarkStart w:id="70" w:name="_Toc439994678"/>
      <w:bookmarkStart w:id="71" w:name="_Toc431870186"/>
      <w:bookmarkStart w:id="72" w:name="_Toc432263640"/>
      <w:bookmarkStart w:id="73" w:name="_Toc434889697"/>
      <w:bookmarkStart w:id="74" w:name="_Toc442920542"/>
      <w:r w:rsidRPr="0033504F">
        <w:t>Design</w:t>
      </w:r>
      <w:r>
        <w:t xml:space="preserve"> and Implementation Constraints</w:t>
      </w:r>
      <w:bookmarkEnd w:id="69"/>
      <w:bookmarkEnd w:id="70"/>
      <w:bookmarkEnd w:id="71"/>
      <w:bookmarkEnd w:id="72"/>
      <w:bookmarkEnd w:id="73"/>
      <w:bookmarkEnd w:id="74"/>
    </w:p>
    <w:p w:rsidR="00B91390" w:rsidRDefault="0078432D" w:rsidP="0033504F">
      <w:pPr>
        <w:pStyle w:val="Heading2"/>
      </w:pPr>
      <w:bookmarkStart w:id="75" w:name="_Toc256000013"/>
      <w:bookmarkStart w:id="76" w:name="_Toc439994680"/>
      <w:bookmarkStart w:id="77" w:name="_Toc431870187"/>
      <w:bookmarkStart w:id="78" w:name="_Toc432263641"/>
      <w:bookmarkStart w:id="79" w:name="_Toc434889698"/>
      <w:bookmarkStart w:id="80" w:name="_Toc442920543"/>
      <w:r w:rsidRPr="0033504F">
        <w:t>Assumptions</w:t>
      </w:r>
      <w:r>
        <w:t xml:space="preserve"> and Dependencies</w:t>
      </w:r>
      <w:bookmarkEnd w:id="75"/>
      <w:bookmarkEnd w:id="76"/>
      <w:bookmarkEnd w:id="77"/>
      <w:bookmarkEnd w:id="78"/>
      <w:bookmarkEnd w:id="79"/>
      <w:bookmarkEnd w:id="80"/>
    </w:p>
    <w:p w:rsidR="00B91390" w:rsidRDefault="0078432D">
      <w:pPr>
        <w:spacing w:line="480" w:lineRule="auto"/>
        <w:ind w:firstLine="720"/>
      </w:pPr>
      <w:r>
        <w:rPr>
          <w:rFonts w:ascii="Arial" w:eastAsia="Arial" w:hAnsi="Arial" w:cs="Arial"/>
          <w:sz w:val="22"/>
        </w:rPr>
        <w:t>There are no assumptions and dependencies.</w:t>
      </w:r>
      <w:bookmarkStart w:id="81" w:name="_Toc439994682"/>
      <w:bookmarkStart w:id="82" w:name="_Toc431870188"/>
    </w:p>
    <w:p w:rsidR="00B91390" w:rsidRDefault="0078432D" w:rsidP="0033504F">
      <w:pPr>
        <w:pStyle w:val="Heading1"/>
      </w:pPr>
      <w:r>
        <w:br w:type="page"/>
      </w:r>
      <w:bookmarkStart w:id="83" w:name="_Toc256000014"/>
      <w:bookmarkStart w:id="84" w:name="_Toc432263642"/>
      <w:bookmarkStart w:id="85" w:name="_Toc434889699"/>
      <w:bookmarkStart w:id="86" w:name="_Toc442920544"/>
      <w:r w:rsidRPr="0033504F">
        <w:lastRenderedPageBreak/>
        <w:t>External</w:t>
      </w:r>
      <w:r>
        <w:t xml:space="preserve"> Interface Requirements</w:t>
      </w:r>
      <w:bookmarkEnd w:id="81"/>
      <w:bookmarkEnd w:id="82"/>
      <w:bookmarkEnd w:id="83"/>
      <w:bookmarkEnd w:id="84"/>
      <w:bookmarkEnd w:id="85"/>
      <w:bookmarkEnd w:id="86"/>
    </w:p>
    <w:p w:rsidR="00B91390" w:rsidRDefault="0078432D" w:rsidP="0033504F">
      <w:pPr>
        <w:pStyle w:val="Heading2"/>
      </w:pPr>
      <w:bookmarkStart w:id="87" w:name="_Toc256000015"/>
      <w:bookmarkStart w:id="88" w:name="_Toc431870189"/>
      <w:bookmarkStart w:id="89" w:name="_Toc432263643"/>
      <w:bookmarkStart w:id="90" w:name="_Toc434889700"/>
      <w:bookmarkStart w:id="91" w:name="_Toc442920545"/>
      <w:r w:rsidRPr="0033504F">
        <w:t>User</w:t>
      </w:r>
      <w:r>
        <w:t xml:space="preserve"> Interfaces</w:t>
      </w:r>
      <w:bookmarkStart w:id="92" w:name="_Toc439994685"/>
      <w:bookmarkStart w:id="93" w:name="_Toc439994686"/>
      <w:bookmarkEnd w:id="87"/>
      <w:bookmarkEnd w:id="88"/>
      <w:bookmarkEnd w:id="89"/>
      <w:bookmarkEnd w:id="90"/>
      <w:bookmarkEnd w:id="91"/>
      <w:bookmarkEnd w:id="92"/>
    </w:p>
    <w:p w:rsidR="00B91390" w:rsidRPr="00A615D1" w:rsidRDefault="0078432D" w:rsidP="00A615D1">
      <w:pPr>
        <w:spacing w:line="480" w:lineRule="auto"/>
        <w:ind w:firstLine="720"/>
        <w:rPr>
          <w:rFonts w:ascii="Arial" w:eastAsia="Arial" w:hAnsi="Arial" w:cs="Arial"/>
          <w:sz w:val="22"/>
        </w:rPr>
      </w:pPr>
      <w:r>
        <w:rPr>
          <w:rFonts w:ascii="Arial" w:eastAsia="Arial" w:hAnsi="Arial" w:cs="Arial"/>
          <w:sz w:val="22"/>
        </w:rPr>
        <w:t>The game shall work and be tested on the following browsers: Internet Explorer, Firefox, Google Chrome, Apple Safari, and Opera.  The game shall work and be tested on different devices such as a desktop, tablet with 10-inch screen, and different mobile phones.</w:t>
      </w:r>
    </w:p>
    <w:p w:rsidR="00B91390" w:rsidRDefault="00B91390"/>
    <w:p w:rsidR="00B91390" w:rsidRDefault="0078432D" w:rsidP="0033504F">
      <w:pPr>
        <w:pStyle w:val="Heading2"/>
      </w:pPr>
      <w:bookmarkStart w:id="94" w:name="_Toc431870191"/>
      <w:bookmarkStart w:id="95" w:name="_Toc256000016"/>
      <w:bookmarkStart w:id="96" w:name="_Toc432263644"/>
      <w:bookmarkStart w:id="97" w:name="_Toc434889701"/>
      <w:bookmarkStart w:id="98" w:name="_Toc442920546"/>
      <w:r w:rsidRPr="0033504F">
        <w:t>Communications</w:t>
      </w:r>
      <w:r>
        <w:t xml:space="preserve"> Interfaces</w:t>
      </w:r>
      <w:bookmarkEnd w:id="93"/>
      <w:bookmarkEnd w:id="94"/>
      <w:r>
        <w:t>/</w:t>
      </w:r>
      <w:bookmarkEnd w:id="95"/>
      <w:bookmarkEnd w:id="96"/>
      <w:bookmarkEnd w:id="97"/>
      <w:bookmarkEnd w:id="98"/>
    </w:p>
    <w:p w:rsidR="00B91390" w:rsidRPr="00A615D1" w:rsidRDefault="0078432D" w:rsidP="00A615D1">
      <w:pPr>
        <w:spacing w:line="480" w:lineRule="auto"/>
        <w:ind w:firstLine="720"/>
        <w:rPr>
          <w:rFonts w:ascii="Arial" w:eastAsia="Arial" w:hAnsi="Arial" w:cs="Arial"/>
          <w:sz w:val="22"/>
        </w:rPr>
      </w:pPr>
      <w:r w:rsidRPr="00A615D1">
        <w:rPr>
          <w:rFonts w:ascii="Arial" w:eastAsia="Arial" w:hAnsi="Arial" w:cs="Arial"/>
          <w:sz w:val="22"/>
        </w:rPr>
        <w:t>Transfer Protocol (HTTP), which is designed to enable communications between clients and servers. The method used for request-response between client and server will be POST. This method submits data to be processed to a specified server in a secure manner because data is not displayed in the URL. The controller that we use will be Node.js, which will be connected to a game engine Impact.js. Node will be transferring information between the browser back and forth in real-time using socket.io.</w:t>
      </w:r>
    </w:p>
    <w:p w:rsidR="00B91390" w:rsidRDefault="00B91390"/>
    <w:p w:rsidR="00BA36DF" w:rsidRDefault="00BA36DF">
      <w:pPr>
        <w:spacing w:line="240" w:lineRule="auto"/>
        <w:rPr>
          <w:sz w:val="36"/>
        </w:rPr>
      </w:pPr>
      <w:bookmarkStart w:id="99" w:name="_Toc256000017"/>
      <w:bookmarkStart w:id="100" w:name="_Toc431870192"/>
      <w:bookmarkStart w:id="101" w:name="_Toc432263645"/>
      <w:bookmarkStart w:id="102" w:name="_Toc434889702"/>
      <w:bookmarkStart w:id="103" w:name="_Toc442920547"/>
      <w:r>
        <w:rPr>
          <w:b/>
        </w:rPr>
        <w:br w:type="page"/>
      </w:r>
    </w:p>
    <w:p w:rsidR="0033504F" w:rsidRPr="0033504F" w:rsidRDefault="0078432D" w:rsidP="0033504F">
      <w:pPr>
        <w:pStyle w:val="Heading1"/>
      </w:pPr>
      <w:r w:rsidRPr="0033504F">
        <w:lastRenderedPageBreak/>
        <w:t>Functional</w:t>
      </w:r>
      <w:r>
        <w:t xml:space="preserve"> </w:t>
      </w:r>
      <w:r w:rsidRPr="0033504F">
        <w:t>Requirements</w:t>
      </w:r>
      <w:bookmarkStart w:id="104" w:name="_Toc256000018"/>
      <w:bookmarkEnd w:id="99"/>
      <w:bookmarkEnd w:id="100"/>
      <w:bookmarkEnd w:id="101"/>
      <w:bookmarkEnd w:id="102"/>
      <w:bookmarkEnd w:id="103"/>
    </w:p>
    <w:p w:rsidR="00B91390" w:rsidRDefault="0078432D" w:rsidP="0033504F">
      <w:pPr>
        <w:pStyle w:val="Heading2"/>
      </w:pPr>
      <w:r>
        <w:t>Use Case 1</w:t>
      </w:r>
      <w:bookmarkEnd w:id="104"/>
    </w:p>
    <w:p w:rsidR="00B91390" w:rsidRDefault="0078432D">
      <w:pPr>
        <w:pStyle w:val="NoSpacing"/>
      </w:pPr>
      <w:r>
        <w:rPr>
          <w:rFonts w:ascii="Calibri" w:eastAsia="Calibri" w:hAnsi="Calibri" w:cs="Calibri"/>
          <w:b/>
          <w:i w:val="0"/>
          <w:color w:val="000000"/>
        </w:rPr>
        <w:t>Title:</w:t>
      </w:r>
      <w:r>
        <w:rPr>
          <w:rFonts w:ascii="Calibri" w:eastAsia="Calibri" w:hAnsi="Calibri" w:cs="Calibri"/>
          <w:i w:val="0"/>
          <w:color w:val="000000"/>
        </w:rPr>
        <w:t xml:space="preserve"> Create a 1P game</w:t>
      </w:r>
    </w:p>
    <w:p w:rsidR="00B91390" w:rsidRDefault="0078432D">
      <w:pPr>
        <w:pStyle w:val="NoSpacing"/>
      </w:pPr>
      <w:r>
        <w:rPr>
          <w:rFonts w:ascii="Calibri" w:eastAsia="Calibri" w:hAnsi="Calibri" w:cs="Calibri"/>
          <w:b/>
          <w:i w:val="0"/>
          <w:color w:val="000000"/>
        </w:rPr>
        <w:t>Actor:</w:t>
      </w:r>
      <w:r>
        <w:rPr>
          <w:rFonts w:ascii="Calibri" w:eastAsia="Calibri" w:hAnsi="Calibri" w:cs="Calibri"/>
          <w:i w:val="0"/>
          <w:color w:val="000000"/>
        </w:rPr>
        <w:t xml:space="preserve"> Customer</w:t>
      </w:r>
    </w:p>
    <w:p w:rsidR="00B91390" w:rsidRDefault="0078432D">
      <w:pPr>
        <w:pStyle w:val="NoSpacing"/>
      </w:pPr>
      <w:r>
        <w:rPr>
          <w:rFonts w:ascii="Calibri" w:eastAsia="Calibri" w:hAnsi="Calibri" w:cs="Calibri"/>
          <w:i w:val="0"/>
          <w:color w:val="000000"/>
        </w:rPr>
        <w:t>Scenario:</w:t>
      </w:r>
    </w:p>
    <w:p w:rsidR="00B91390" w:rsidRDefault="0078432D">
      <w:pPr>
        <w:pStyle w:val="NoSpacing"/>
        <w:numPr>
          <w:ilvl w:val="0"/>
          <w:numId w:val="10"/>
        </w:numPr>
        <w:tabs>
          <w:tab w:val="left" w:pos="360"/>
        </w:tabs>
        <w:ind w:left="360"/>
      </w:pPr>
      <w:r>
        <w:rPr>
          <w:rFonts w:ascii="Calibri" w:eastAsia="Calibri" w:hAnsi="Calibri" w:cs="Calibri"/>
          <w:i w:val="0"/>
          <w:color w:val="000000"/>
        </w:rPr>
        <w:t xml:space="preserve">Create a game session (room) in a room selection screen. </w:t>
      </w:r>
    </w:p>
    <w:p w:rsidR="00B91390" w:rsidRDefault="0078432D">
      <w:pPr>
        <w:pStyle w:val="NoSpacing"/>
        <w:numPr>
          <w:ilvl w:val="0"/>
          <w:numId w:val="10"/>
        </w:numPr>
        <w:tabs>
          <w:tab w:val="left" w:pos="360"/>
        </w:tabs>
        <w:ind w:hanging="720"/>
      </w:pPr>
      <w:r>
        <w:rPr>
          <w:rFonts w:ascii="Calibri" w:eastAsia="Calibri" w:hAnsi="Calibri" w:cs="Calibri"/>
          <w:i w:val="0"/>
          <w:color w:val="000000"/>
        </w:rPr>
        <w:t xml:space="preserve">The system will generate the name of the room or session ID. </w:t>
      </w:r>
    </w:p>
    <w:p w:rsidR="00B91390" w:rsidRDefault="0078432D">
      <w:pPr>
        <w:pStyle w:val="NoSpacing"/>
        <w:numPr>
          <w:ilvl w:val="0"/>
          <w:numId w:val="10"/>
        </w:numPr>
        <w:tabs>
          <w:tab w:val="left" w:pos="360"/>
        </w:tabs>
        <w:ind w:hanging="720"/>
      </w:pPr>
      <w:r>
        <w:rPr>
          <w:rFonts w:ascii="Calibri" w:eastAsia="Calibri" w:hAnsi="Calibri" w:cs="Calibri"/>
          <w:i w:val="0"/>
          <w:color w:val="000000"/>
        </w:rPr>
        <w:t>Character selection screen appears</w:t>
      </w:r>
    </w:p>
    <w:p w:rsidR="00B91390" w:rsidRDefault="0078432D">
      <w:pPr>
        <w:pStyle w:val="NoSpacing"/>
        <w:numPr>
          <w:ilvl w:val="0"/>
          <w:numId w:val="10"/>
        </w:numPr>
        <w:tabs>
          <w:tab w:val="left" w:pos="360"/>
        </w:tabs>
        <w:ind w:hanging="720"/>
      </w:pPr>
      <w:r>
        <w:rPr>
          <w:rFonts w:ascii="Calibri" w:eastAsia="Calibri" w:hAnsi="Calibri" w:cs="Calibri"/>
          <w:i w:val="0"/>
          <w:color w:val="000000"/>
        </w:rPr>
        <w:t>User selects 1P</w:t>
      </w:r>
    </w:p>
    <w:p w:rsidR="00B91390" w:rsidRDefault="0078432D">
      <w:pPr>
        <w:pStyle w:val="NoSpacing"/>
        <w:numPr>
          <w:ilvl w:val="0"/>
          <w:numId w:val="10"/>
        </w:numPr>
        <w:tabs>
          <w:tab w:val="left" w:pos="360"/>
        </w:tabs>
        <w:ind w:hanging="720"/>
      </w:pPr>
      <w:r>
        <w:rPr>
          <w:rFonts w:ascii="Calibri" w:eastAsia="Calibri" w:hAnsi="Calibri" w:cs="Calibri"/>
          <w:i w:val="0"/>
          <w:color w:val="000000"/>
        </w:rPr>
        <w:t>User selects character</w:t>
      </w:r>
    </w:p>
    <w:p w:rsidR="00B91390" w:rsidRDefault="0078432D">
      <w:pPr>
        <w:pStyle w:val="NoSpacing"/>
        <w:numPr>
          <w:ilvl w:val="0"/>
          <w:numId w:val="10"/>
        </w:numPr>
        <w:tabs>
          <w:tab w:val="left" w:pos="360"/>
        </w:tabs>
        <w:ind w:hanging="720"/>
      </w:pPr>
      <w:r>
        <w:rPr>
          <w:rFonts w:ascii="Calibri" w:eastAsia="Calibri" w:hAnsi="Calibri" w:cs="Calibri"/>
          <w:i w:val="0"/>
          <w:color w:val="000000"/>
        </w:rPr>
        <w:t>User can input character name or use default name</w:t>
      </w:r>
    </w:p>
    <w:p w:rsidR="00B91390" w:rsidRDefault="0078432D">
      <w:pPr>
        <w:pStyle w:val="NoSpacing"/>
        <w:numPr>
          <w:ilvl w:val="0"/>
          <w:numId w:val="10"/>
        </w:numPr>
        <w:tabs>
          <w:tab w:val="left" w:pos="360"/>
        </w:tabs>
        <w:ind w:hanging="720"/>
      </w:pPr>
      <w:r>
        <w:rPr>
          <w:rFonts w:ascii="Calibri" w:eastAsia="Calibri" w:hAnsi="Calibri" w:cs="Calibri"/>
          <w:i w:val="0"/>
          <w:color w:val="000000"/>
        </w:rPr>
        <w:t xml:space="preserve">User tells the system that he is ready to start the game. </w:t>
      </w:r>
    </w:p>
    <w:p w:rsidR="00B91390" w:rsidRDefault="0078432D" w:rsidP="00BA36DF">
      <w:pPr>
        <w:pStyle w:val="NoSpacing"/>
        <w:numPr>
          <w:ilvl w:val="0"/>
          <w:numId w:val="10"/>
        </w:numPr>
        <w:tabs>
          <w:tab w:val="left" w:pos="360"/>
        </w:tabs>
        <w:ind w:hanging="720"/>
      </w:pPr>
      <w:r>
        <w:rPr>
          <w:rFonts w:ascii="Calibri" w:eastAsia="Calibri" w:hAnsi="Calibri" w:cs="Calibri"/>
          <w:i w:val="0"/>
          <w:color w:val="000000"/>
        </w:rPr>
        <w:t>Game session starts</w:t>
      </w:r>
    </w:p>
    <w:bookmarkStart w:id="105" w:name="_Toc256000023"/>
    <w:p w:rsidR="000E7AE5" w:rsidRDefault="00C866DC" w:rsidP="0033504F">
      <w:pPr>
        <w:pStyle w:val="Heading2"/>
      </w:pPr>
      <w:r w:rsidRPr="0033504F">
        <w:rPr>
          <w:noProof/>
        </w:rPr>
        <mc:AlternateContent>
          <mc:Choice Requires="wps">
            <w:drawing>
              <wp:anchor distT="0" distB="0" distL="114300" distR="114300" simplePos="0" relativeHeight="251659264" behindDoc="0" locked="0" layoutInCell="1" allowOverlap="1" wp14:anchorId="7931B519" wp14:editId="02FD82C3">
                <wp:simplePos x="0" y="0"/>
                <wp:positionH relativeFrom="column">
                  <wp:posOffset>1962150</wp:posOffset>
                </wp:positionH>
                <wp:positionV relativeFrom="paragraph">
                  <wp:posOffset>330200</wp:posOffset>
                </wp:positionV>
                <wp:extent cx="2324100" cy="17907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324100" cy="1790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BAD27" id="Rectangle 1" o:spid="_x0000_s1026" style="position:absolute;margin-left:154.5pt;margin-top:26pt;width:183pt;height:1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" filled="f" strokecolor="black [3213]" strokeweight="1pt"/>
            </w:pict>
          </mc:Fallback>
        </mc:AlternateContent>
      </w:r>
      <w:r w:rsidR="000E7AE5" w:rsidRPr="0033504F">
        <w:t>User</w:t>
      </w:r>
      <w:r w:rsidR="000E7AE5">
        <w:t xml:space="preserve"> Screen</w:t>
      </w:r>
    </w:p>
    <w:p w:rsidR="00C866DC" w:rsidRDefault="00C866DC" w:rsidP="00C866DC">
      <w:pPr>
        <w:tabs>
          <w:tab w:val="left" w:pos="3480"/>
        </w:tabs>
      </w:pPr>
      <w:r>
        <w:tab/>
      </w:r>
      <w:r>
        <w:tab/>
      </w:r>
      <w:r>
        <w:tab/>
        <w:t>User Name</w:t>
      </w:r>
    </w:p>
    <w:p w:rsidR="00C866DC" w:rsidRDefault="00C866DC" w:rsidP="00C866DC">
      <w:r>
        <w:rPr>
          <w:noProof/>
        </w:rPr>
        <mc:AlternateContent>
          <mc:Choice Requires="wps">
            <w:drawing>
              <wp:anchor distT="0" distB="0" distL="114300" distR="114300" simplePos="0" relativeHeight="251660288" behindDoc="0" locked="0" layoutInCell="1" allowOverlap="1" wp14:anchorId="528E1DEC" wp14:editId="311ED196">
                <wp:simplePos x="0" y="0"/>
                <wp:positionH relativeFrom="column">
                  <wp:posOffset>2800349</wp:posOffset>
                </wp:positionH>
                <wp:positionV relativeFrom="paragraph">
                  <wp:posOffset>57785</wp:posOffset>
                </wp:positionV>
                <wp:extent cx="657225" cy="581025"/>
                <wp:effectExtent l="0" t="0" r="28575" b="28575"/>
                <wp:wrapNone/>
                <wp:docPr id="2" name="Oval 2"/>
                <wp:cNvGraphicFramePr/>
                <a:graphic xmlns:a="http://schemas.openxmlformats.org/drawingml/2006/main">
                  <a:graphicData uri="http://schemas.microsoft.com/office/word/2010/wordprocessingShape">
                    <wps:wsp>
                      <wps:cNvSpPr/>
                      <wps:spPr>
                        <a:xfrm>
                          <a:off x="0" y="0"/>
                          <a:ext cx="657225"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6F6" w:rsidRPr="00C866DC" w:rsidRDefault="009846F6" w:rsidP="00C866DC">
                            <w:pPr>
                              <w:jc w:val="center"/>
                              <w:rPr>
                                <w:sz w:val="16"/>
                                <w:szCs w:val="16"/>
                              </w:rPr>
                            </w:pPr>
                            <w:r>
                              <w:rPr>
                                <w:sz w:val="16"/>
                                <w:szCs w:val="16"/>
                              </w:rPr>
                              <w:t>Create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8E1DEC" id="Oval 2" o:spid="_x0000_s1026" style="position:absolute;margin-left:220.5pt;margin-top:4.55pt;width:51.75pt;height:4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" fillcolor="#5b9bd5 [3204]" strokecolor="#1f4d78 [1604]" strokeweight="1pt">
                <v:stroke joinstyle="miter"/>
                <v:textbox>
                  <w:txbxContent>
                    <w:p w:rsidR="009846F6" w:rsidRPr="00C866DC" w:rsidRDefault="009846F6" w:rsidP="00C866DC">
                      <w:pPr>
                        <w:jc w:val="center"/>
                        <w:rPr>
                          <w:sz w:val="16"/>
                          <w:szCs w:val="16"/>
                        </w:rPr>
                      </w:pPr>
                      <w:r>
                        <w:rPr>
                          <w:sz w:val="16"/>
                          <w:szCs w:val="16"/>
                        </w:rPr>
                        <w:t>Create Room</w:t>
                      </w:r>
                    </w:p>
                  </w:txbxContent>
                </v:textbox>
              </v:oval>
            </w:pict>
          </mc:Fallback>
        </mc:AlternateContent>
      </w:r>
    </w:p>
    <w:p w:rsidR="00C866DC" w:rsidRDefault="00C866DC" w:rsidP="00C866DC"/>
    <w:p w:rsidR="00C866DC" w:rsidRDefault="00C866DC" w:rsidP="00C866DC"/>
    <w:p w:rsidR="00C866DC" w:rsidRDefault="00C866DC" w:rsidP="00C866DC"/>
    <w:p w:rsidR="00C866DC" w:rsidRDefault="00BA36DF" w:rsidP="00C866DC">
      <w:r>
        <w:rPr>
          <w:noProof/>
        </w:rPr>
        <mc:AlternateContent>
          <mc:Choice Requires="wps">
            <w:drawing>
              <wp:anchor distT="0" distB="0" distL="114300" distR="114300" simplePos="0" relativeHeight="251664384" behindDoc="0" locked="0" layoutInCell="1" allowOverlap="1" wp14:anchorId="243427DE" wp14:editId="7FEA3734">
                <wp:simplePos x="0" y="0"/>
                <wp:positionH relativeFrom="column">
                  <wp:posOffset>2800350</wp:posOffset>
                </wp:positionH>
                <wp:positionV relativeFrom="paragraph">
                  <wp:posOffset>133986</wp:posOffset>
                </wp:positionV>
                <wp:extent cx="714375" cy="609600"/>
                <wp:effectExtent l="0" t="0" r="28575" b="19050"/>
                <wp:wrapNone/>
                <wp:docPr id="5" name="Oval 5"/>
                <wp:cNvGraphicFramePr/>
                <a:graphic xmlns:a="http://schemas.openxmlformats.org/drawingml/2006/main">
                  <a:graphicData uri="http://schemas.microsoft.com/office/word/2010/wordprocessingShape">
                    <wps:wsp>
                      <wps:cNvSpPr/>
                      <wps:spPr>
                        <a:xfrm>
                          <a:off x="0" y="0"/>
                          <a:ext cx="7143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6F6" w:rsidRPr="00C866DC" w:rsidRDefault="009846F6" w:rsidP="00C866DC">
                            <w:pPr>
                              <w:jc w:val="center"/>
                              <w:rPr>
                                <w:sz w:val="16"/>
                                <w:szCs w:val="16"/>
                              </w:rPr>
                            </w:pPr>
                            <w:r>
                              <w:rPr>
                                <w:sz w:val="16"/>
                                <w:szCs w:val="16"/>
                              </w:rPr>
                              <w:t>Join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3427DE" id="Oval 5" o:spid="_x0000_s1027" style="position:absolute;margin-left:220.5pt;margin-top:10.55pt;width:56.25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" fillcolor="#5b9bd5 [3204]" strokecolor="#1f4d78 [1604]" strokeweight="1pt">
                <v:stroke joinstyle="miter"/>
                <v:textbox>
                  <w:txbxContent>
                    <w:p w:rsidR="009846F6" w:rsidRPr="00C866DC" w:rsidRDefault="009846F6" w:rsidP="00C866DC">
                      <w:pPr>
                        <w:jc w:val="center"/>
                        <w:rPr>
                          <w:sz w:val="16"/>
                          <w:szCs w:val="16"/>
                        </w:rPr>
                      </w:pPr>
                      <w:r>
                        <w:rPr>
                          <w:sz w:val="16"/>
                          <w:szCs w:val="16"/>
                        </w:rPr>
                        <w:t>Join Room</w:t>
                      </w:r>
                    </w:p>
                  </w:txbxContent>
                </v:textbox>
              </v:oval>
            </w:pict>
          </mc:Fallback>
        </mc:AlternateContent>
      </w:r>
    </w:p>
    <w:p w:rsidR="00C866DC" w:rsidRDefault="00C866DC" w:rsidP="00C866DC"/>
    <w:p w:rsidR="00C866DC" w:rsidRDefault="00C866DC" w:rsidP="00C866DC"/>
    <w:p w:rsidR="00C866DC" w:rsidRDefault="00C866DC" w:rsidP="00C866DC"/>
    <w:p w:rsidR="00C866DC" w:rsidRDefault="00C866DC" w:rsidP="00C866DC"/>
    <w:p w:rsidR="00824501" w:rsidRDefault="00824501" w:rsidP="00824501"/>
    <w:p w:rsidR="00BA36DF" w:rsidRDefault="00BA36DF" w:rsidP="00824501">
      <w:pPr>
        <w:rPr>
          <w:b/>
          <w:i/>
        </w:rPr>
      </w:pPr>
      <w:r>
        <w:tab/>
      </w:r>
      <w:r>
        <w:tab/>
      </w:r>
      <w:r>
        <w:tab/>
      </w:r>
      <w:r>
        <w:tab/>
      </w:r>
      <w:r>
        <w:tab/>
      </w:r>
      <w:r>
        <w:tab/>
        <w:t>Figure 1 User screen</w:t>
      </w:r>
    </w:p>
    <w:p w:rsidR="000E7AE5" w:rsidRPr="0033504F" w:rsidRDefault="00BA271A" w:rsidP="0033504F">
      <w:pPr>
        <w:pStyle w:val="Heading3"/>
        <w:rPr>
          <w:b w:val="0"/>
        </w:rPr>
      </w:pPr>
      <w:r w:rsidRPr="0033504F">
        <w:rPr>
          <w:b w:val="0"/>
        </w:rPr>
        <w:t>A U</w:t>
      </w:r>
      <w:r w:rsidR="000E7AE5" w:rsidRPr="0033504F">
        <w:rPr>
          <w:b w:val="0"/>
        </w:rPr>
        <w:t>ser screen shall be the first screen displayed in the browser when the user types in the game URL and presses enter.</w:t>
      </w:r>
    </w:p>
    <w:p w:rsidR="00BA271A" w:rsidRPr="0033504F" w:rsidRDefault="000E7AE5" w:rsidP="0033504F">
      <w:pPr>
        <w:pStyle w:val="Heading3"/>
        <w:rPr>
          <w:b w:val="0"/>
        </w:rPr>
      </w:pPr>
      <w:r w:rsidRPr="0033504F">
        <w:rPr>
          <w:b w:val="0"/>
        </w:rPr>
        <w:t>In the character select screen there shall be a</w:t>
      </w:r>
      <w:r w:rsidR="00BA271A" w:rsidRPr="0033504F">
        <w:rPr>
          <w:b w:val="0"/>
        </w:rPr>
        <w:t>n</w:t>
      </w:r>
      <w:r w:rsidRPr="0033504F">
        <w:rPr>
          <w:b w:val="0"/>
        </w:rPr>
        <w:t xml:space="preserve"> </w:t>
      </w:r>
      <w:r w:rsidR="00BA271A" w:rsidRPr="0033504F">
        <w:rPr>
          <w:b w:val="0"/>
        </w:rPr>
        <w:t>input box for</w:t>
      </w:r>
      <w:r w:rsidRPr="0033504F">
        <w:rPr>
          <w:b w:val="0"/>
        </w:rPr>
        <w:t xml:space="preserve"> a username.</w:t>
      </w:r>
    </w:p>
    <w:p w:rsidR="00BA271A" w:rsidRPr="0033504F" w:rsidRDefault="00BA271A" w:rsidP="0033504F">
      <w:pPr>
        <w:pStyle w:val="Heading3"/>
        <w:rPr>
          <w:b w:val="0"/>
        </w:rPr>
      </w:pPr>
      <w:r w:rsidRPr="0033504F">
        <w:rPr>
          <w:b w:val="0"/>
        </w:rPr>
        <w:t xml:space="preserve">In the User screen the input box for username will have system created username by default. </w:t>
      </w:r>
    </w:p>
    <w:p w:rsidR="000E7AE5" w:rsidRPr="0033504F" w:rsidRDefault="000E7AE5" w:rsidP="0033504F">
      <w:pPr>
        <w:pStyle w:val="Heading3"/>
        <w:rPr>
          <w:b w:val="0"/>
        </w:rPr>
      </w:pPr>
      <w:r w:rsidRPr="0033504F">
        <w:rPr>
          <w:b w:val="0"/>
        </w:rPr>
        <w:t xml:space="preserve">The User screen shall have a </w:t>
      </w:r>
      <w:r w:rsidR="000943A9" w:rsidRPr="0033504F">
        <w:rPr>
          <w:b w:val="0"/>
        </w:rPr>
        <w:t>selector to create a room for a one-player game.</w:t>
      </w:r>
    </w:p>
    <w:p w:rsidR="00BA271A" w:rsidRPr="0033504F" w:rsidRDefault="000E7AE5" w:rsidP="0033504F">
      <w:pPr>
        <w:pStyle w:val="Heading3"/>
        <w:rPr>
          <w:b w:val="0"/>
        </w:rPr>
      </w:pPr>
      <w:r w:rsidRPr="0033504F">
        <w:rPr>
          <w:b w:val="0"/>
        </w:rPr>
        <w:t>The User scre</w:t>
      </w:r>
      <w:r w:rsidR="000943A9" w:rsidRPr="0033504F">
        <w:rPr>
          <w:b w:val="0"/>
        </w:rPr>
        <w:t>en shall have a selector</w:t>
      </w:r>
      <w:r w:rsidRPr="0033504F">
        <w:rPr>
          <w:b w:val="0"/>
        </w:rPr>
        <w:t xml:space="preserve"> to join</w:t>
      </w:r>
      <w:r w:rsidR="000943A9" w:rsidRPr="0033504F">
        <w:rPr>
          <w:b w:val="0"/>
        </w:rPr>
        <w:t xml:space="preserve"> a room for a two-player game.</w:t>
      </w:r>
    </w:p>
    <w:p w:rsidR="00BA271A" w:rsidRPr="0033504F" w:rsidRDefault="00BA271A" w:rsidP="0033504F">
      <w:pPr>
        <w:pStyle w:val="Heading3"/>
        <w:rPr>
          <w:b w:val="0"/>
        </w:rPr>
      </w:pPr>
      <w:r w:rsidRPr="0033504F">
        <w:rPr>
          <w:b w:val="0"/>
        </w:rPr>
        <w:t>Creating a room</w:t>
      </w:r>
      <w:r w:rsidR="00D37E91" w:rsidRPr="0033504F">
        <w:rPr>
          <w:b w:val="0"/>
        </w:rPr>
        <w:t xml:space="preserve"> takes the player to the Selection screen</w:t>
      </w:r>
    </w:p>
    <w:p w:rsidR="00577445" w:rsidRDefault="00577445" w:rsidP="00577445">
      <w:pPr>
        <w:pStyle w:val="Heading2"/>
      </w:pPr>
      <w:r>
        <w:t>Creating</w:t>
      </w:r>
      <w:bookmarkStart w:id="106" w:name="_GoBack"/>
      <w:bookmarkEnd w:id="106"/>
      <w:r>
        <w:t xml:space="preserve"> a Room takes the player to the Selection screen</w:t>
      </w:r>
    </w:p>
    <w:p w:rsidR="00BA271A" w:rsidRPr="0033504F" w:rsidRDefault="00BA271A" w:rsidP="0033504F">
      <w:pPr>
        <w:pStyle w:val="Heading3"/>
        <w:rPr>
          <w:b w:val="0"/>
        </w:rPr>
      </w:pPr>
      <w:r w:rsidRPr="0033504F">
        <w:rPr>
          <w:b w:val="0"/>
        </w:rPr>
        <w:t xml:space="preserve">In the User screen the player </w:t>
      </w:r>
      <w:r w:rsidR="00D37E91" w:rsidRPr="0033504F">
        <w:rPr>
          <w:b w:val="0"/>
        </w:rPr>
        <w:t>starts</w:t>
      </w:r>
      <w:r w:rsidR="000943A9" w:rsidRPr="0033504F">
        <w:rPr>
          <w:b w:val="0"/>
        </w:rPr>
        <w:t xml:space="preserve"> a one-player game by selecting the selector for creating a room. </w:t>
      </w:r>
    </w:p>
    <w:p w:rsidR="00BA36DF" w:rsidRPr="0033504F" w:rsidRDefault="00D37E91" w:rsidP="0033504F">
      <w:pPr>
        <w:pStyle w:val="Heading3"/>
        <w:rPr>
          <w:b w:val="0"/>
        </w:rPr>
      </w:pPr>
      <w:r w:rsidRPr="0033504F">
        <w:rPr>
          <w:b w:val="0"/>
        </w:rPr>
        <w:lastRenderedPageBreak/>
        <w:t>After the selector for creating a room is selected the Selection screen appears.</w:t>
      </w:r>
    </w:p>
    <w:p w:rsidR="00BA271A" w:rsidRDefault="00BA271A" w:rsidP="0033504F">
      <w:pPr>
        <w:pStyle w:val="Heading2"/>
      </w:pPr>
      <w:r>
        <w:t>Joining a Room</w:t>
      </w:r>
      <w:r w:rsidR="00BA36DF">
        <w:t xml:space="preserve"> takes the player to the S</w:t>
      </w:r>
      <w:r w:rsidR="00D37E91">
        <w:t>election screen</w:t>
      </w:r>
    </w:p>
    <w:p w:rsidR="000943A9" w:rsidRPr="0033504F" w:rsidRDefault="000943A9" w:rsidP="0033504F">
      <w:pPr>
        <w:pStyle w:val="Heading3"/>
        <w:rPr>
          <w:b w:val="0"/>
        </w:rPr>
      </w:pPr>
      <w:r w:rsidRPr="0033504F">
        <w:rPr>
          <w:b w:val="0"/>
        </w:rPr>
        <w:t>In the User screen two players can start a two-player game by selecting the selector to join a room.</w:t>
      </w:r>
    </w:p>
    <w:p w:rsidR="00D37E91" w:rsidRPr="0033504F" w:rsidRDefault="00D37E91" w:rsidP="0033504F">
      <w:pPr>
        <w:pStyle w:val="Heading3"/>
        <w:rPr>
          <w:b w:val="0"/>
        </w:rPr>
      </w:pPr>
      <w:r w:rsidRPr="0033504F">
        <w:rPr>
          <w:b w:val="0"/>
        </w:rPr>
        <w:t>After the selector for creating a room is selected the Selection screen appears.</w:t>
      </w:r>
    </w:p>
    <w:p w:rsidR="000E7AE5" w:rsidRDefault="00BA36DF" w:rsidP="0033504F">
      <w:pPr>
        <w:pStyle w:val="Heading2"/>
      </w:pPr>
      <w:r>
        <w:rPr>
          <w:noProof/>
        </w:rPr>
        <mc:AlternateContent>
          <mc:Choice Requires="wps">
            <w:drawing>
              <wp:anchor distT="0" distB="0" distL="114300" distR="114300" simplePos="0" relativeHeight="251666432" behindDoc="0" locked="0" layoutInCell="1" allowOverlap="1" wp14:anchorId="1A7EF0EF" wp14:editId="12EDD2E0">
                <wp:simplePos x="0" y="0"/>
                <wp:positionH relativeFrom="column">
                  <wp:posOffset>1638300</wp:posOffset>
                </wp:positionH>
                <wp:positionV relativeFrom="paragraph">
                  <wp:posOffset>314325</wp:posOffset>
                </wp:positionV>
                <wp:extent cx="2495550" cy="23336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2495550" cy="2333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491E2" id="Rectangle 7" o:spid="_x0000_s1026" style="position:absolute;margin-left:129pt;margin-top:24.75pt;width:196.5pt;height:18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" filled="f" strokecolor="black [3213]" strokeweight="1pt"/>
            </w:pict>
          </mc:Fallback>
        </mc:AlternateContent>
      </w:r>
      <w:r w:rsidR="000E7AE5" w:rsidRPr="00C967CC">
        <w:t>Selection Screen</w:t>
      </w:r>
      <w:r w:rsidR="000E7AE5" w:rsidRPr="00C967CC">
        <w:tab/>
      </w:r>
    </w:p>
    <w:p w:rsidR="00BA36DF" w:rsidRDefault="00BA36DF" w:rsidP="00BA36DF"/>
    <w:p w:rsidR="00BA36DF" w:rsidRDefault="00BA36DF" w:rsidP="00BA36DF">
      <w:pPr>
        <w:ind w:left="3600"/>
      </w:pPr>
      <w:r>
        <w:t>1P</w:t>
      </w:r>
      <w:r>
        <w:tab/>
      </w:r>
      <w:r>
        <w:tab/>
        <w:t>2P</w:t>
      </w:r>
    </w:p>
    <w:p w:rsidR="00BA36DF" w:rsidRDefault="00BA36DF" w:rsidP="00BA36DF">
      <w:r>
        <w:rPr>
          <w:noProof/>
        </w:rPr>
        <mc:AlternateContent>
          <mc:Choice Requires="wps">
            <w:drawing>
              <wp:anchor distT="0" distB="0" distL="114300" distR="114300" simplePos="0" relativeHeight="251669504" behindDoc="0" locked="0" layoutInCell="1" allowOverlap="1" wp14:anchorId="48BF8AE1" wp14:editId="773FB9B8">
                <wp:simplePos x="0" y="0"/>
                <wp:positionH relativeFrom="column">
                  <wp:posOffset>3105150</wp:posOffset>
                </wp:positionH>
                <wp:positionV relativeFrom="paragraph">
                  <wp:posOffset>66040</wp:posOffset>
                </wp:positionV>
                <wp:extent cx="590550" cy="6096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90550"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46F6" w:rsidRPr="00BA36DF" w:rsidRDefault="009846F6" w:rsidP="00BA36DF">
                            <w:pPr>
                              <w:jc w:val="center"/>
                              <w:rPr>
                                <w:sz w:val="16"/>
                                <w:szCs w:val="16"/>
                              </w:rPr>
                            </w:pPr>
                            <w:r w:rsidRPr="00BA36DF">
                              <w:rPr>
                                <w:sz w:val="16"/>
                                <w:szCs w:val="16"/>
                              </w:rPr>
                              <w:t>Character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F8AE1" id="Rectangle 9" o:spid="_x0000_s1028" style="position:absolute;margin-left:244.5pt;margin-top:5.2pt;width:46.5pt;height:4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" filled="f" strokecolor="black [3213]" strokeweight="1pt">
                <v:textbox>
                  <w:txbxContent>
                    <w:p w:rsidR="009846F6" w:rsidRPr="00BA36DF" w:rsidRDefault="009846F6" w:rsidP="00BA36DF">
                      <w:pPr>
                        <w:jc w:val="center"/>
                        <w:rPr>
                          <w:sz w:val="16"/>
                          <w:szCs w:val="16"/>
                        </w:rPr>
                      </w:pPr>
                      <w:r w:rsidRPr="00BA36DF">
                        <w:rPr>
                          <w:sz w:val="16"/>
                          <w:szCs w:val="16"/>
                        </w:rPr>
                        <w:t>Character Image</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62C4BBD5" wp14:editId="3066BB1D">
                <wp:simplePos x="0" y="0"/>
                <wp:positionH relativeFrom="column">
                  <wp:posOffset>2095500</wp:posOffset>
                </wp:positionH>
                <wp:positionV relativeFrom="paragraph">
                  <wp:posOffset>66675</wp:posOffset>
                </wp:positionV>
                <wp:extent cx="590550" cy="6096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90550"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46F6" w:rsidRPr="00BA36DF" w:rsidRDefault="009846F6" w:rsidP="00BA36DF">
                            <w:pPr>
                              <w:jc w:val="center"/>
                              <w:rPr>
                                <w:sz w:val="16"/>
                                <w:szCs w:val="16"/>
                              </w:rPr>
                            </w:pPr>
                            <w:r w:rsidRPr="00BA36DF">
                              <w:rPr>
                                <w:sz w:val="16"/>
                                <w:szCs w:val="16"/>
                              </w:rPr>
                              <w:t>Character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C4BBD5" id="Rectangle 8" o:spid="_x0000_s1029" style="position:absolute;margin-left:165pt;margin-top:5.25pt;width:46.5pt;height:4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" filled="f" strokecolor="black [3213]" strokeweight="1pt">
                <v:textbox>
                  <w:txbxContent>
                    <w:p w:rsidR="009846F6" w:rsidRPr="00BA36DF" w:rsidRDefault="009846F6" w:rsidP="00BA36DF">
                      <w:pPr>
                        <w:jc w:val="center"/>
                        <w:rPr>
                          <w:sz w:val="16"/>
                          <w:szCs w:val="16"/>
                        </w:rPr>
                      </w:pPr>
                      <w:r w:rsidRPr="00BA36DF">
                        <w:rPr>
                          <w:sz w:val="16"/>
                          <w:szCs w:val="16"/>
                        </w:rPr>
                        <w:t>Character Image</w:t>
                      </w:r>
                    </w:p>
                  </w:txbxContent>
                </v:textbox>
              </v:rect>
            </w:pict>
          </mc:Fallback>
        </mc:AlternateContent>
      </w:r>
    </w:p>
    <w:p w:rsidR="00BA36DF" w:rsidRDefault="00BA36DF" w:rsidP="00BA36DF"/>
    <w:p w:rsidR="00BA36DF" w:rsidRDefault="00BA36DF" w:rsidP="00BA36DF"/>
    <w:p w:rsidR="00BA36DF" w:rsidRDefault="00BA36DF" w:rsidP="00BA36DF"/>
    <w:p w:rsidR="00BA36DF" w:rsidRDefault="00BA36DF" w:rsidP="00BA36DF"/>
    <w:p w:rsidR="00BA36DF" w:rsidRDefault="00BA36DF" w:rsidP="00BA36DF">
      <w:r>
        <w:tab/>
      </w:r>
      <w:r>
        <w:tab/>
      </w:r>
      <w:r>
        <w:tab/>
      </w:r>
      <w:r>
        <w:tab/>
        <w:t xml:space="preserve">         Character</w:t>
      </w:r>
      <w:r>
        <w:tab/>
        <w:t>Character</w:t>
      </w:r>
    </w:p>
    <w:p w:rsidR="00BA36DF" w:rsidRDefault="00BA36DF" w:rsidP="00BA36DF">
      <w:r>
        <w:tab/>
      </w:r>
      <w:r>
        <w:tab/>
      </w:r>
      <w:r>
        <w:tab/>
      </w:r>
      <w:r>
        <w:tab/>
        <w:t xml:space="preserve">         name</w:t>
      </w:r>
      <w:r>
        <w:tab/>
      </w:r>
      <w:r>
        <w:tab/>
        <w:t>name</w:t>
      </w:r>
    </w:p>
    <w:p w:rsidR="00BA36DF" w:rsidRPr="00EC1CCC" w:rsidRDefault="00BA36DF" w:rsidP="00EC1CCC">
      <w:r>
        <w:rPr>
          <w:noProof/>
        </w:rPr>
        <mc:AlternateContent>
          <mc:Choice Requires="wps">
            <w:drawing>
              <wp:anchor distT="0" distB="0" distL="114300" distR="114300" simplePos="0" relativeHeight="251673600" behindDoc="0" locked="0" layoutInCell="1" allowOverlap="1" wp14:anchorId="70250E1D" wp14:editId="589B72C8">
                <wp:simplePos x="0" y="0"/>
                <wp:positionH relativeFrom="column">
                  <wp:posOffset>3105150</wp:posOffset>
                </wp:positionH>
                <wp:positionV relativeFrom="paragraph">
                  <wp:posOffset>104140</wp:posOffset>
                </wp:positionV>
                <wp:extent cx="666750" cy="657225"/>
                <wp:effectExtent l="0" t="0" r="19050" b="28575"/>
                <wp:wrapNone/>
                <wp:docPr id="13" name="Oval 13"/>
                <wp:cNvGraphicFramePr/>
                <a:graphic xmlns:a="http://schemas.openxmlformats.org/drawingml/2006/main">
                  <a:graphicData uri="http://schemas.microsoft.com/office/word/2010/wordprocessingShape">
                    <wps:wsp>
                      <wps:cNvSpPr/>
                      <wps:spPr>
                        <a:xfrm>
                          <a:off x="0" y="0"/>
                          <a:ext cx="666750"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6F6" w:rsidRPr="00C866DC" w:rsidRDefault="009846F6" w:rsidP="00BA36DF">
                            <w:pPr>
                              <w:jc w:val="center"/>
                              <w:rPr>
                                <w:sz w:val="16"/>
                                <w:szCs w:val="16"/>
                              </w:rPr>
                            </w:pPr>
                            <w:r>
                              <w:rPr>
                                <w:sz w:val="16"/>
                                <w:szCs w:val="16"/>
                              </w:rPr>
                              <w:t xml:space="preserve">Ready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250E1D" id="Oval 13" o:spid="_x0000_s1030" style="position:absolute;margin-left:244.5pt;margin-top:8.2pt;width:52.5pt;height:5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" fillcolor="#5b9bd5 [3204]" strokecolor="#1f4d78 [1604]" strokeweight="1pt">
                <v:stroke joinstyle="miter"/>
                <v:textbox>
                  <w:txbxContent>
                    <w:p w:rsidR="009846F6" w:rsidRPr="00C866DC" w:rsidRDefault="009846F6" w:rsidP="00BA36DF">
                      <w:pPr>
                        <w:jc w:val="center"/>
                        <w:rPr>
                          <w:sz w:val="16"/>
                          <w:szCs w:val="16"/>
                        </w:rPr>
                      </w:pPr>
                      <w:r>
                        <w:rPr>
                          <w:sz w:val="16"/>
                          <w:szCs w:val="16"/>
                        </w:rPr>
                        <w:t xml:space="preserve">Ready </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5E8F536C" wp14:editId="3B803E3C">
                <wp:simplePos x="0" y="0"/>
                <wp:positionH relativeFrom="column">
                  <wp:posOffset>2095500</wp:posOffset>
                </wp:positionH>
                <wp:positionV relativeFrom="paragraph">
                  <wp:posOffset>104775</wp:posOffset>
                </wp:positionV>
                <wp:extent cx="666750" cy="657225"/>
                <wp:effectExtent l="0" t="0" r="28575" b="19050"/>
                <wp:wrapNone/>
                <wp:docPr id="12" name="Oval 12"/>
                <wp:cNvGraphicFramePr/>
                <a:graphic xmlns:a="http://schemas.openxmlformats.org/drawingml/2006/main">
                  <a:graphicData uri="http://schemas.microsoft.com/office/word/2010/wordprocessingShape">
                    <wps:wsp>
                      <wps:cNvSpPr/>
                      <wps:spPr>
                        <a:xfrm>
                          <a:off x="0" y="0"/>
                          <a:ext cx="666750"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6F6" w:rsidRPr="00C866DC" w:rsidRDefault="009846F6" w:rsidP="00BA36DF">
                            <w:pPr>
                              <w:jc w:val="center"/>
                              <w:rPr>
                                <w:sz w:val="16"/>
                                <w:szCs w:val="16"/>
                              </w:rPr>
                            </w:pPr>
                            <w:r>
                              <w:rPr>
                                <w:sz w:val="16"/>
                                <w:szCs w:val="16"/>
                              </w:rPr>
                              <w:t>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8F536C" id="Oval 12" o:spid="_x0000_s1031" style="position:absolute;margin-left:165pt;margin-top:8.25pt;width:52.5pt;height:5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" fillcolor="#5b9bd5 [3204]" strokecolor="#1f4d78 [1604]" strokeweight="1pt">
                <v:stroke joinstyle="miter"/>
                <v:textbox>
                  <w:txbxContent>
                    <w:p w:rsidR="009846F6" w:rsidRPr="00C866DC" w:rsidRDefault="009846F6" w:rsidP="00BA36DF">
                      <w:pPr>
                        <w:jc w:val="center"/>
                        <w:rPr>
                          <w:sz w:val="16"/>
                          <w:szCs w:val="16"/>
                        </w:rPr>
                      </w:pPr>
                      <w:r>
                        <w:rPr>
                          <w:sz w:val="16"/>
                          <w:szCs w:val="16"/>
                        </w:rPr>
                        <w:t>Ready</w:t>
                      </w:r>
                    </w:p>
                  </w:txbxContent>
                </v:textbox>
              </v:oval>
            </w:pict>
          </mc:Fallback>
        </mc:AlternateContent>
      </w:r>
    </w:p>
    <w:p w:rsidR="00EC1CCC" w:rsidRDefault="00EC1CCC" w:rsidP="00BA36DF">
      <w:pPr>
        <w:jc w:val="center"/>
      </w:pPr>
    </w:p>
    <w:p w:rsidR="00EC1CCC" w:rsidRDefault="00EC1CCC" w:rsidP="00BA36DF">
      <w:pPr>
        <w:jc w:val="center"/>
      </w:pPr>
    </w:p>
    <w:p w:rsidR="00EC1CCC" w:rsidRDefault="00EC1CCC" w:rsidP="00BA36DF">
      <w:pPr>
        <w:jc w:val="center"/>
      </w:pPr>
    </w:p>
    <w:p w:rsidR="00EC1CCC" w:rsidRDefault="00EC1CCC" w:rsidP="00BA36DF">
      <w:pPr>
        <w:jc w:val="center"/>
      </w:pPr>
    </w:p>
    <w:p w:rsidR="00EC1CCC" w:rsidRDefault="00EC1CCC" w:rsidP="00BA36DF">
      <w:pPr>
        <w:jc w:val="center"/>
      </w:pPr>
    </w:p>
    <w:p w:rsidR="00EC1CCC" w:rsidRPr="00EC1CCC" w:rsidRDefault="00BA36DF" w:rsidP="00EC1CCC">
      <w:pPr>
        <w:jc w:val="center"/>
      </w:pPr>
      <w:r>
        <w:t>Figure 2 Selection Screen</w:t>
      </w:r>
    </w:p>
    <w:p w:rsidR="000E7AE5" w:rsidRPr="0033504F" w:rsidRDefault="000E7AE5" w:rsidP="0033504F">
      <w:pPr>
        <w:pStyle w:val="Heading3"/>
        <w:rPr>
          <w:b w:val="0"/>
        </w:rPr>
      </w:pPr>
      <w:r w:rsidRPr="0033504F">
        <w:rPr>
          <w:b w:val="0"/>
        </w:rPr>
        <w:t>The Selection screen shall have a character select screen for each player</w:t>
      </w:r>
    </w:p>
    <w:p w:rsidR="000E7AE5" w:rsidRPr="0033504F" w:rsidRDefault="000E7AE5" w:rsidP="0033504F">
      <w:pPr>
        <w:pStyle w:val="Heading3"/>
        <w:rPr>
          <w:b w:val="0"/>
        </w:rPr>
      </w:pPr>
      <w:r w:rsidRPr="0033504F">
        <w:rPr>
          <w:b w:val="0"/>
        </w:rPr>
        <w:t>The character select screen shall have an image of each character that can be selectedby using an arrow button</w:t>
      </w:r>
    </w:p>
    <w:p w:rsidR="000E7AE5" w:rsidRPr="0033504F" w:rsidRDefault="000E7AE5" w:rsidP="0033504F">
      <w:pPr>
        <w:pStyle w:val="Heading3"/>
        <w:rPr>
          <w:b w:val="0"/>
        </w:rPr>
      </w:pPr>
      <w:r w:rsidRPr="0033504F">
        <w:rPr>
          <w:b w:val="0"/>
        </w:rPr>
        <w:t>In the character select screen the image of the character will appear in color if there exists another player.</w:t>
      </w:r>
    </w:p>
    <w:p w:rsidR="000E7AE5" w:rsidRPr="0033504F" w:rsidRDefault="000E7AE5" w:rsidP="0033504F">
      <w:pPr>
        <w:pStyle w:val="Heading3"/>
        <w:rPr>
          <w:b w:val="0"/>
        </w:rPr>
      </w:pPr>
      <w:r w:rsidRPr="0033504F">
        <w:rPr>
          <w:b w:val="0"/>
        </w:rPr>
        <w:t>In the character select screen the image of the character will appear in black and white if there doesn’t exist another player.</w:t>
      </w:r>
    </w:p>
    <w:p w:rsidR="000E7AE5" w:rsidRPr="0033504F" w:rsidRDefault="000E7AE5" w:rsidP="0033504F">
      <w:pPr>
        <w:pStyle w:val="Heading3"/>
        <w:rPr>
          <w:b w:val="0"/>
        </w:rPr>
      </w:pPr>
      <w:r w:rsidRPr="0033504F">
        <w:rPr>
          <w:b w:val="0"/>
        </w:rPr>
        <w:t>In the Selection screen there shall be a button called “ready” to start the game</w:t>
      </w:r>
    </w:p>
    <w:p w:rsidR="000E7AE5" w:rsidRPr="0033504F" w:rsidRDefault="000E7AE5" w:rsidP="0033504F">
      <w:pPr>
        <w:pStyle w:val="Heading3"/>
        <w:rPr>
          <w:b w:val="0"/>
        </w:rPr>
      </w:pPr>
      <w:r w:rsidRPr="0033504F">
        <w:rPr>
          <w:b w:val="0"/>
        </w:rPr>
        <w:t xml:space="preserve"> In the Selection screen there shall be a “ready” button that will light up green after it’s clicked</w:t>
      </w:r>
      <w:bookmarkStart w:id="107" w:name="_Toc256000021"/>
    </w:p>
    <w:p w:rsidR="0019517D" w:rsidRPr="0019517D" w:rsidRDefault="000E7AE5" w:rsidP="0033504F">
      <w:pPr>
        <w:pStyle w:val="Heading2"/>
        <w:rPr>
          <w:szCs w:val="22"/>
        </w:rPr>
      </w:pPr>
      <w:r w:rsidRPr="00A27649">
        <w:t xml:space="preserve"> </w:t>
      </w:r>
      <w:r w:rsidR="0019517D">
        <w:t>Starting</w:t>
      </w:r>
      <w:r w:rsidRPr="00A27649">
        <w:t xml:space="preserve"> 1 player game</w:t>
      </w:r>
      <w:bookmarkEnd w:id="107"/>
      <w:r w:rsidRPr="00A27649">
        <w:t xml:space="preserve"> </w:t>
      </w:r>
      <w:r w:rsidRPr="00A27649">
        <w:tab/>
      </w:r>
      <w:bookmarkStart w:id="108" w:name="_Toc256000022"/>
    </w:p>
    <w:bookmarkEnd w:id="108"/>
    <w:p w:rsidR="0019517D" w:rsidRPr="0033504F" w:rsidRDefault="0019517D" w:rsidP="0033504F">
      <w:pPr>
        <w:pStyle w:val="Heading3"/>
        <w:rPr>
          <w:b w:val="0"/>
        </w:rPr>
      </w:pPr>
      <w:r w:rsidRPr="0033504F">
        <w:rPr>
          <w:b w:val="0"/>
        </w:rPr>
        <w:t xml:space="preserve">In the User screen the player starts a one-player game by selecting the selector for creating a room. </w:t>
      </w:r>
    </w:p>
    <w:p w:rsidR="00C866DC" w:rsidRPr="0033504F" w:rsidRDefault="00C866DC" w:rsidP="0033504F">
      <w:pPr>
        <w:pStyle w:val="Heading3"/>
        <w:rPr>
          <w:rFonts w:asciiTheme="minorHAnsi" w:hAnsiTheme="minorHAnsi"/>
          <w:b w:val="0"/>
        </w:rPr>
      </w:pPr>
      <w:r w:rsidRPr="0033504F">
        <w:rPr>
          <w:rFonts w:asciiTheme="minorHAnsi" w:hAnsiTheme="minorHAnsi"/>
          <w:b w:val="0"/>
        </w:rPr>
        <w:t>In the Selection screen the user press the ‘ready’ button.</w:t>
      </w:r>
    </w:p>
    <w:p w:rsidR="0033504F" w:rsidRDefault="0033504F">
      <w:pPr>
        <w:spacing w:line="240" w:lineRule="auto"/>
        <w:rPr>
          <w:b/>
          <w:sz w:val="28"/>
        </w:rPr>
      </w:pPr>
      <w:r>
        <w:lastRenderedPageBreak/>
        <w:br w:type="page"/>
      </w:r>
    </w:p>
    <w:p w:rsidR="00B91390" w:rsidRPr="0019517D" w:rsidRDefault="0078432D" w:rsidP="0019517D">
      <w:pPr>
        <w:pStyle w:val="Heading2"/>
      </w:pPr>
      <w:r w:rsidRPr="0019517D">
        <w:lastRenderedPageBreak/>
        <w:t>Use Case 2</w:t>
      </w:r>
      <w:bookmarkEnd w:id="105"/>
    </w:p>
    <w:p w:rsidR="00B91390" w:rsidRDefault="0078432D">
      <w:pPr>
        <w:pStyle w:val="NoSpacing"/>
      </w:pPr>
      <w:r>
        <w:rPr>
          <w:rFonts w:ascii="Calibri" w:eastAsia="Calibri" w:hAnsi="Calibri" w:cs="Calibri"/>
          <w:b/>
          <w:i w:val="0"/>
          <w:color w:val="000000"/>
        </w:rPr>
        <w:t>Title:</w:t>
      </w:r>
      <w:r>
        <w:rPr>
          <w:rFonts w:ascii="Calibri" w:eastAsia="Calibri" w:hAnsi="Calibri" w:cs="Calibri"/>
          <w:i w:val="0"/>
          <w:color w:val="000000"/>
        </w:rPr>
        <w:t xml:space="preserve"> Create a 2P game</w:t>
      </w:r>
    </w:p>
    <w:p w:rsidR="00B91390" w:rsidRDefault="0078432D">
      <w:pPr>
        <w:pStyle w:val="NoSpacing"/>
      </w:pPr>
      <w:r>
        <w:rPr>
          <w:rFonts w:ascii="Calibri" w:eastAsia="Calibri" w:hAnsi="Calibri" w:cs="Calibri"/>
          <w:b/>
          <w:i w:val="0"/>
          <w:color w:val="000000"/>
        </w:rPr>
        <w:t>Actor:</w:t>
      </w:r>
      <w:r>
        <w:rPr>
          <w:rFonts w:ascii="Calibri" w:eastAsia="Calibri" w:hAnsi="Calibri" w:cs="Calibri"/>
          <w:i w:val="0"/>
          <w:color w:val="000000"/>
        </w:rPr>
        <w:t xml:space="preserve"> Customer</w:t>
      </w:r>
    </w:p>
    <w:p w:rsidR="00B91390" w:rsidRDefault="0078432D">
      <w:pPr>
        <w:pStyle w:val="NoSpacing"/>
        <w:numPr>
          <w:ilvl w:val="0"/>
          <w:numId w:val="16"/>
        </w:numPr>
        <w:tabs>
          <w:tab w:val="left" w:pos="360"/>
        </w:tabs>
        <w:ind w:left="360"/>
      </w:pPr>
      <w:r>
        <w:rPr>
          <w:rFonts w:ascii="Calibri" w:eastAsia="Calibri" w:hAnsi="Calibri" w:cs="Calibri"/>
          <w:i w:val="0"/>
          <w:color w:val="000000"/>
        </w:rPr>
        <w:t xml:space="preserve">Create a game session (room) in a room selection screen. </w:t>
      </w:r>
    </w:p>
    <w:p w:rsidR="00B91390" w:rsidRDefault="0078432D">
      <w:pPr>
        <w:pStyle w:val="NoSpacing"/>
        <w:numPr>
          <w:ilvl w:val="0"/>
          <w:numId w:val="16"/>
        </w:numPr>
        <w:tabs>
          <w:tab w:val="left" w:pos="360"/>
        </w:tabs>
        <w:ind w:left="360"/>
      </w:pPr>
      <w:r>
        <w:rPr>
          <w:rFonts w:ascii="Calibri" w:eastAsia="Calibri" w:hAnsi="Calibri" w:cs="Calibri"/>
          <w:i w:val="0"/>
          <w:color w:val="000000"/>
        </w:rPr>
        <w:t xml:space="preserve">The system will generate the name of the room or session ID. </w:t>
      </w:r>
    </w:p>
    <w:p w:rsidR="00B91390" w:rsidRDefault="0078432D">
      <w:pPr>
        <w:pStyle w:val="NoSpacing"/>
        <w:numPr>
          <w:ilvl w:val="0"/>
          <w:numId w:val="16"/>
        </w:numPr>
        <w:tabs>
          <w:tab w:val="left" w:pos="360"/>
        </w:tabs>
        <w:ind w:left="360"/>
      </w:pPr>
      <w:r>
        <w:rPr>
          <w:rFonts w:ascii="Calibri" w:eastAsia="Calibri" w:hAnsi="Calibri" w:cs="Calibri"/>
          <w:i w:val="0"/>
          <w:color w:val="000000"/>
        </w:rPr>
        <w:t>Character selection screen appears</w:t>
      </w:r>
    </w:p>
    <w:p w:rsidR="00B91390" w:rsidRDefault="0078432D">
      <w:pPr>
        <w:pStyle w:val="NoSpacing"/>
        <w:numPr>
          <w:ilvl w:val="0"/>
          <w:numId w:val="16"/>
        </w:numPr>
        <w:tabs>
          <w:tab w:val="left" w:pos="360"/>
        </w:tabs>
        <w:ind w:left="360"/>
      </w:pPr>
      <w:r>
        <w:rPr>
          <w:rFonts w:ascii="Calibri" w:eastAsia="Calibri" w:hAnsi="Calibri" w:cs="Calibri"/>
          <w:i w:val="0"/>
          <w:color w:val="000000"/>
        </w:rPr>
        <w:t>Users selects 2P</w:t>
      </w:r>
    </w:p>
    <w:p w:rsidR="00B91390" w:rsidRDefault="0078432D">
      <w:pPr>
        <w:pStyle w:val="NoSpacing"/>
        <w:numPr>
          <w:ilvl w:val="0"/>
          <w:numId w:val="16"/>
        </w:numPr>
        <w:tabs>
          <w:tab w:val="left" w:pos="360"/>
        </w:tabs>
        <w:ind w:left="360"/>
      </w:pPr>
      <w:r>
        <w:rPr>
          <w:rFonts w:ascii="Calibri" w:eastAsia="Calibri" w:hAnsi="Calibri" w:cs="Calibri"/>
          <w:i w:val="0"/>
          <w:color w:val="000000"/>
        </w:rPr>
        <w:t>1</w:t>
      </w:r>
      <w:r>
        <w:rPr>
          <w:rFonts w:ascii="Calibri" w:eastAsia="Calibri" w:hAnsi="Calibri" w:cs="Calibri"/>
          <w:i w:val="0"/>
          <w:color w:val="000000"/>
          <w:vertAlign w:val="superscript"/>
        </w:rPr>
        <w:t>st</w:t>
      </w:r>
      <w:r>
        <w:rPr>
          <w:rFonts w:ascii="Calibri" w:eastAsia="Calibri" w:hAnsi="Calibri" w:cs="Calibri"/>
          <w:i w:val="0"/>
          <w:color w:val="000000"/>
        </w:rPr>
        <w:t xml:space="preserve"> player selects character</w:t>
      </w:r>
    </w:p>
    <w:p w:rsidR="00B91390" w:rsidRDefault="0078432D">
      <w:pPr>
        <w:pStyle w:val="NoSpacing"/>
        <w:numPr>
          <w:ilvl w:val="0"/>
          <w:numId w:val="16"/>
        </w:numPr>
        <w:tabs>
          <w:tab w:val="left" w:pos="360"/>
        </w:tabs>
        <w:ind w:left="360"/>
      </w:pPr>
      <w:r>
        <w:rPr>
          <w:rFonts w:ascii="Calibri" w:eastAsia="Calibri" w:hAnsi="Calibri" w:cs="Calibri"/>
          <w:i w:val="0"/>
          <w:color w:val="000000"/>
        </w:rPr>
        <w:t>2</w:t>
      </w:r>
      <w:r>
        <w:rPr>
          <w:rFonts w:ascii="Calibri" w:eastAsia="Calibri" w:hAnsi="Calibri" w:cs="Calibri"/>
          <w:i w:val="0"/>
          <w:color w:val="000000"/>
          <w:vertAlign w:val="superscript"/>
        </w:rPr>
        <w:t>nd</w:t>
      </w:r>
      <w:r>
        <w:rPr>
          <w:rFonts w:ascii="Calibri" w:eastAsia="Calibri" w:hAnsi="Calibri" w:cs="Calibri"/>
          <w:i w:val="0"/>
          <w:color w:val="000000"/>
        </w:rPr>
        <w:t xml:space="preserve"> player selects character</w:t>
      </w:r>
    </w:p>
    <w:p w:rsidR="00B91390" w:rsidRDefault="0078432D">
      <w:pPr>
        <w:pStyle w:val="NoSpacing"/>
        <w:numPr>
          <w:ilvl w:val="0"/>
          <w:numId w:val="16"/>
        </w:numPr>
        <w:tabs>
          <w:tab w:val="left" w:pos="360"/>
        </w:tabs>
        <w:ind w:left="360"/>
      </w:pPr>
      <w:r>
        <w:rPr>
          <w:rFonts w:ascii="Calibri" w:eastAsia="Calibri" w:hAnsi="Calibri" w:cs="Calibri"/>
          <w:i w:val="0"/>
          <w:color w:val="000000"/>
        </w:rPr>
        <w:t>Users can input character name or use default name</w:t>
      </w:r>
    </w:p>
    <w:p w:rsidR="00B91390" w:rsidRDefault="0078432D">
      <w:pPr>
        <w:pStyle w:val="NoSpacing"/>
        <w:numPr>
          <w:ilvl w:val="0"/>
          <w:numId w:val="16"/>
        </w:numPr>
        <w:tabs>
          <w:tab w:val="left" w:pos="360"/>
        </w:tabs>
        <w:ind w:left="360"/>
      </w:pPr>
      <w:r>
        <w:rPr>
          <w:rFonts w:ascii="Calibri" w:eastAsia="Calibri" w:hAnsi="Calibri" w:cs="Calibri"/>
          <w:i w:val="0"/>
          <w:color w:val="000000"/>
        </w:rPr>
        <w:t xml:space="preserve">Users tell the system that they are ready to start the game. </w:t>
      </w:r>
    </w:p>
    <w:p w:rsidR="00B91390" w:rsidRDefault="0078432D">
      <w:pPr>
        <w:pStyle w:val="NoSpacing"/>
        <w:numPr>
          <w:ilvl w:val="0"/>
          <w:numId w:val="16"/>
        </w:numPr>
        <w:tabs>
          <w:tab w:val="left" w:pos="360"/>
        </w:tabs>
        <w:ind w:left="360"/>
      </w:pPr>
      <w:r>
        <w:rPr>
          <w:rFonts w:ascii="Calibri" w:eastAsia="Calibri" w:hAnsi="Calibri" w:cs="Calibri"/>
          <w:i w:val="0"/>
          <w:color w:val="000000"/>
        </w:rPr>
        <w:t>Game session starts</w:t>
      </w:r>
    </w:p>
    <w:p w:rsidR="00B91390" w:rsidRDefault="00B91390"/>
    <w:p w:rsidR="009846F6" w:rsidRDefault="0078432D" w:rsidP="009846F6">
      <w:pPr>
        <w:pStyle w:val="Heading2"/>
      </w:pPr>
      <w:bookmarkStart w:id="109" w:name="_Toc256000024"/>
      <w:r>
        <w:t>Creating 2 player game</w:t>
      </w:r>
      <w:bookmarkEnd w:id="109"/>
    </w:p>
    <w:p w:rsidR="009846F6" w:rsidRPr="009846F6" w:rsidRDefault="0078432D" w:rsidP="009846F6">
      <w:pPr>
        <w:pStyle w:val="Heading3"/>
      </w:pPr>
      <w:r w:rsidRPr="009846F6">
        <w:t>The weapons and all the rules for creating a one player game apply to a two player game.</w:t>
      </w:r>
    </w:p>
    <w:p w:rsidR="00B91390" w:rsidRPr="009846F6" w:rsidRDefault="0078432D" w:rsidP="009846F6">
      <w:pPr>
        <w:pStyle w:val="Heading3"/>
      </w:pPr>
      <w:r w:rsidRPr="009846F6">
        <w:t>The number of enemies will double.</w:t>
      </w:r>
    </w:p>
    <w:p w:rsidR="00B91390" w:rsidRDefault="00B91390"/>
    <w:p w:rsidR="00B91390" w:rsidRDefault="0078432D" w:rsidP="009846F6">
      <w:pPr>
        <w:pStyle w:val="Heading2"/>
      </w:pPr>
      <w:bookmarkStart w:id="110" w:name="_Toc256000025"/>
      <w:r w:rsidRPr="009846F6">
        <w:t>Use</w:t>
      </w:r>
      <w:r>
        <w:t xml:space="preserve"> Case 3</w:t>
      </w:r>
      <w:bookmarkEnd w:id="110"/>
    </w:p>
    <w:p w:rsidR="00B91390" w:rsidRDefault="0078432D">
      <w:pPr>
        <w:pStyle w:val="NoSpacing"/>
      </w:pPr>
      <w:r>
        <w:rPr>
          <w:rFonts w:ascii="Calibri" w:eastAsia="Calibri" w:hAnsi="Calibri" w:cs="Calibri"/>
          <w:b/>
          <w:i w:val="0"/>
          <w:color w:val="000000"/>
        </w:rPr>
        <w:t>Title:</w:t>
      </w:r>
      <w:r>
        <w:rPr>
          <w:rFonts w:ascii="Calibri" w:eastAsia="Calibri" w:hAnsi="Calibri" w:cs="Calibri"/>
          <w:i w:val="0"/>
          <w:color w:val="000000"/>
        </w:rPr>
        <w:t xml:space="preserve"> Create game session</w:t>
      </w:r>
    </w:p>
    <w:p w:rsidR="00B91390" w:rsidRDefault="0078432D">
      <w:pPr>
        <w:pStyle w:val="NoSpacing"/>
      </w:pPr>
      <w:r>
        <w:rPr>
          <w:rFonts w:ascii="Calibri" w:eastAsia="Calibri" w:hAnsi="Calibri" w:cs="Calibri"/>
          <w:b/>
          <w:i w:val="0"/>
          <w:color w:val="000000"/>
        </w:rPr>
        <w:t>Actor:</w:t>
      </w:r>
      <w:r>
        <w:rPr>
          <w:rFonts w:ascii="Calibri" w:eastAsia="Calibri" w:hAnsi="Calibri" w:cs="Calibri"/>
          <w:i w:val="0"/>
          <w:color w:val="000000"/>
        </w:rPr>
        <w:t xml:space="preserve"> Player</w:t>
      </w:r>
    </w:p>
    <w:p w:rsidR="00B91390" w:rsidRDefault="0078432D">
      <w:pPr>
        <w:pStyle w:val="NoSpacing"/>
        <w:numPr>
          <w:ilvl w:val="0"/>
          <w:numId w:val="15"/>
        </w:numPr>
        <w:tabs>
          <w:tab w:val="left" w:pos="360"/>
        </w:tabs>
        <w:ind w:left="360"/>
      </w:pPr>
      <w:r>
        <w:rPr>
          <w:rFonts w:ascii="Calibri" w:eastAsia="Calibri" w:hAnsi="Calibri" w:cs="Calibri"/>
          <w:i w:val="0"/>
          <w:color w:val="000000"/>
        </w:rPr>
        <w:t>The game must load the map</w:t>
      </w:r>
    </w:p>
    <w:p w:rsidR="00B91390" w:rsidRDefault="0078432D">
      <w:pPr>
        <w:pStyle w:val="NoSpacing"/>
        <w:numPr>
          <w:ilvl w:val="0"/>
          <w:numId w:val="15"/>
        </w:numPr>
        <w:tabs>
          <w:tab w:val="left" w:pos="360"/>
        </w:tabs>
        <w:ind w:left="360"/>
      </w:pPr>
      <w:r>
        <w:rPr>
          <w:rFonts w:ascii="Calibri" w:eastAsia="Calibri" w:hAnsi="Calibri" w:cs="Calibri"/>
          <w:i w:val="0"/>
          <w:color w:val="000000"/>
        </w:rPr>
        <w:t xml:space="preserve"> The game must load all sprite classes</w:t>
      </w:r>
    </w:p>
    <w:p w:rsidR="00B91390" w:rsidRDefault="0078432D">
      <w:pPr>
        <w:pStyle w:val="NoSpacing"/>
        <w:numPr>
          <w:ilvl w:val="0"/>
          <w:numId w:val="15"/>
        </w:numPr>
        <w:tabs>
          <w:tab w:val="left" w:pos="360"/>
        </w:tabs>
        <w:ind w:left="360"/>
      </w:pPr>
      <w:r>
        <w:rPr>
          <w:rFonts w:ascii="Calibri" w:eastAsia="Calibri" w:hAnsi="Calibri" w:cs="Calibri"/>
          <w:i w:val="0"/>
          <w:color w:val="000000"/>
        </w:rPr>
        <w:t>The game must load dependent game libraries (2D, sound, etc)</w:t>
      </w:r>
    </w:p>
    <w:p w:rsidR="00B91390" w:rsidRDefault="0078432D">
      <w:pPr>
        <w:pStyle w:val="NoSpacing"/>
        <w:numPr>
          <w:ilvl w:val="0"/>
          <w:numId w:val="15"/>
        </w:numPr>
        <w:tabs>
          <w:tab w:val="left" w:pos="360"/>
        </w:tabs>
        <w:ind w:left="360"/>
      </w:pPr>
      <w:r>
        <w:rPr>
          <w:rFonts w:ascii="Calibri" w:eastAsia="Calibri" w:hAnsi="Calibri" w:cs="Calibri"/>
          <w:i w:val="0"/>
          <w:color w:val="000000"/>
        </w:rPr>
        <w:t>The user should see player character(s) appear to start the game.</w:t>
      </w:r>
    </w:p>
    <w:p w:rsidR="00B91390" w:rsidRDefault="00B91390"/>
    <w:p w:rsidR="00B91390" w:rsidRDefault="0078432D" w:rsidP="009846F6">
      <w:pPr>
        <w:pStyle w:val="Heading2"/>
      </w:pPr>
      <w:r>
        <w:t>Create a game session</w:t>
      </w:r>
    </w:p>
    <w:p w:rsidR="00B91390" w:rsidRPr="009846F6" w:rsidRDefault="0078432D" w:rsidP="009846F6">
      <w:pPr>
        <w:pStyle w:val="Heading3"/>
        <w:rPr>
          <w:b w:val="0"/>
        </w:rPr>
      </w:pPr>
      <w:r w:rsidRPr="009846F6">
        <w:rPr>
          <w:b w:val="0"/>
        </w:rPr>
        <w:t>The game loads the first level map.</w:t>
      </w:r>
    </w:p>
    <w:p w:rsidR="00B91390" w:rsidRPr="009846F6" w:rsidRDefault="0078432D" w:rsidP="009846F6">
      <w:pPr>
        <w:pStyle w:val="Heading3"/>
        <w:rPr>
          <w:b w:val="0"/>
        </w:rPr>
      </w:pPr>
      <w:r w:rsidRPr="009846F6">
        <w:rPr>
          <w:b w:val="0"/>
        </w:rPr>
        <w:t>Dependent game libraries loaded (i.e. sound).</w:t>
      </w:r>
    </w:p>
    <w:p w:rsidR="00B91390" w:rsidRPr="009846F6" w:rsidRDefault="0078432D" w:rsidP="009846F6">
      <w:pPr>
        <w:pStyle w:val="Heading3"/>
        <w:rPr>
          <w:b w:val="0"/>
        </w:rPr>
      </w:pPr>
      <w:r w:rsidRPr="009846F6">
        <w:rPr>
          <w:b w:val="0"/>
        </w:rPr>
        <w:t>The main game screen will display the current level of the game.</w:t>
      </w:r>
    </w:p>
    <w:p w:rsidR="00B91390" w:rsidRPr="009846F6" w:rsidRDefault="0078432D" w:rsidP="009846F6">
      <w:pPr>
        <w:pStyle w:val="Heading3"/>
        <w:rPr>
          <w:b w:val="0"/>
        </w:rPr>
      </w:pPr>
      <w:r w:rsidRPr="009846F6">
        <w:rPr>
          <w:b w:val="0"/>
        </w:rPr>
        <w:t>The main game screen will display health indicator of the player.</w:t>
      </w:r>
    </w:p>
    <w:p w:rsidR="00B91390" w:rsidRPr="009846F6" w:rsidRDefault="0078432D" w:rsidP="009846F6">
      <w:pPr>
        <w:pStyle w:val="Heading3"/>
        <w:rPr>
          <w:b w:val="0"/>
        </w:rPr>
      </w:pPr>
      <w:r w:rsidRPr="009846F6">
        <w:rPr>
          <w:b w:val="0"/>
        </w:rPr>
        <w:t xml:space="preserve">The player character(s) appear at the start of the map with default weapons </w:t>
      </w:r>
      <w:r w:rsidRPr="009846F6">
        <w:rPr>
          <w:b w:val="0"/>
        </w:rPr>
        <w:tab/>
      </w:r>
    </w:p>
    <w:p w:rsidR="00B91390" w:rsidRPr="009846F6" w:rsidRDefault="0078432D" w:rsidP="009846F6">
      <w:pPr>
        <w:pStyle w:val="Heading3"/>
        <w:rPr>
          <w:b w:val="0"/>
        </w:rPr>
      </w:pPr>
      <w:r w:rsidRPr="009846F6">
        <w:rPr>
          <w:b w:val="0"/>
        </w:rPr>
        <w:t>(pistol).</w:t>
      </w:r>
    </w:p>
    <w:p w:rsidR="00B91390" w:rsidRPr="009846F6" w:rsidRDefault="0078432D" w:rsidP="009846F6">
      <w:pPr>
        <w:pStyle w:val="Heading3"/>
        <w:rPr>
          <w:b w:val="0"/>
        </w:rPr>
      </w:pPr>
      <w:r w:rsidRPr="009846F6">
        <w:rPr>
          <w:b w:val="0"/>
        </w:rPr>
        <w:t xml:space="preserve">Player(s) start with full bars of health. The health indicator will display three </w:t>
      </w:r>
    </w:p>
    <w:p w:rsidR="00B91390" w:rsidRPr="009846F6" w:rsidRDefault="0078432D" w:rsidP="009846F6">
      <w:pPr>
        <w:pStyle w:val="Heading3"/>
        <w:numPr>
          <w:ilvl w:val="0"/>
          <w:numId w:val="0"/>
        </w:numPr>
        <w:ind w:left="720"/>
        <w:rPr>
          <w:b w:val="0"/>
        </w:rPr>
      </w:pPr>
      <w:r w:rsidRPr="009846F6">
        <w:rPr>
          <w:b w:val="0"/>
        </w:rPr>
        <w:lastRenderedPageBreak/>
        <w:t>hearts, meaning the player has three lives.</w:t>
      </w:r>
    </w:p>
    <w:p w:rsidR="00B91390" w:rsidRPr="009846F6" w:rsidRDefault="0078432D" w:rsidP="009846F6">
      <w:pPr>
        <w:pStyle w:val="Heading3"/>
        <w:rPr>
          <w:b w:val="0"/>
        </w:rPr>
      </w:pPr>
      <w:r w:rsidRPr="009846F6">
        <w:rPr>
          <w:b w:val="0"/>
        </w:rPr>
        <w:t>Sprites are loaded and await to be triggered by player movement.</w:t>
      </w:r>
    </w:p>
    <w:p w:rsidR="00B91390" w:rsidRDefault="00B91390"/>
    <w:p w:rsidR="00B91390" w:rsidRDefault="0078432D" w:rsidP="009846F6">
      <w:pPr>
        <w:pStyle w:val="Heading2"/>
      </w:pPr>
      <w:bookmarkStart w:id="111" w:name="_Toc256000026"/>
      <w:r>
        <w:t>Use Case 4</w:t>
      </w:r>
      <w:bookmarkEnd w:id="111"/>
    </w:p>
    <w:p w:rsidR="00B91390" w:rsidRDefault="0078432D">
      <w:pPr>
        <w:pStyle w:val="NoSpacing"/>
      </w:pPr>
      <w:r>
        <w:rPr>
          <w:rFonts w:ascii="Calibri" w:eastAsia="Calibri" w:hAnsi="Calibri" w:cs="Calibri"/>
          <w:b/>
          <w:i w:val="0"/>
          <w:color w:val="000000"/>
        </w:rPr>
        <w:t>Title:</w:t>
      </w:r>
      <w:r>
        <w:rPr>
          <w:rFonts w:ascii="Calibri" w:eastAsia="Calibri" w:hAnsi="Calibri" w:cs="Calibri"/>
          <w:i w:val="0"/>
          <w:color w:val="000000"/>
        </w:rPr>
        <w:t xml:space="preserve"> Killing an enemy</w:t>
      </w:r>
    </w:p>
    <w:p w:rsidR="00B91390" w:rsidRDefault="0078432D">
      <w:pPr>
        <w:pStyle w:val="NoSpacing"/>
      </w:pPr>
      <w:r>
        <w:rPr>
          <w:rFonts w:ascii="Calibri" w:eastAsia="Calibri" w:hAnsi="Calibri" w:cs="Calibri"/>
          <w:i w:val="0"/>
          <w:color w:val="000000"/>
        </w:rPr>
        <w:t>Prerequisite: game has started</w:t>
      </w:r>
    </w:p>
    <w:p w:rsidR="00B91390" w:rsidRDefault="0078432D">
      <w:pPr>
        <w:pStyle w:val="NoSpacing"/>
      </w:pPr>
      <w:r>
        <w:rPr>
          <w:rFonts w:ascii="Calibri" w:eastAsia="Calibri" w:hAnsi="Calibri" w:cs="Calibri"/>
          <w:b/>
          <w:i w:val="0"/>
          <w:color w:val="000000"/>
        </w:rPr>
        <w:t>Actor:</w:t>
      </w:r>
      <w:r>
        <w:rPr>
          <w:rFonts w:ascii="Calibri" w:eastAsia="Calibri" w:hAnsi="Calibri" w:cs="Calibri"/>
          <w:i w:val="0"/>
          <w:color w:val="000000"/>
        </w:rPr>
        <w:t xml:space="preserve"> Player</w:t>
      </w:r>
    </w:p>
    <w:p w:rsidR="00B91390" w:rsidRDefault="0078432D">
      <w:pPr>
        <w:pStyle w:val="NoSpacing"/>
        <w:numPr>
          <w:ilvl w:val="0"/>
          <w:numId w:val="19"/>
        </w:numPr>
        <w:tabs>
          <w:tab w:val="left" w:pos="360"/>
        </w:tabs>
        <w:ind w:left="360"/>
      </w:pPr>
      <w:r>
        <w:rPr>
          <w:rFonts w:ascii="Calibri" w:eastAsia="Calibri" w:hAnsi="Calibri" w:cs="Calibri"/>
          <w:i w:val="0"/>
          <w:color w:val="000000"/>
        </w:rPr>
        <w:t xml:space="preserve">The default enemy can be killed by one bullet.  </w:t>
      </w:r>
    </w:p>
    <w:p w:rsidR="00B91390" w:rsidRDefault="0078432D">
      <w:pPr>
        <w:pStyle w:val="NoSpacing"/>
        <w:numPr>
          <w:ilvl w:val="0"/>
          <w:numId w:val="19"/>
        </w:numPr>
        <w:tabs>
          <w:tab w:val="left" w:pos="360"/>
        </w:tabs>
        <w:ind w:left="360"/>
      </w:pPr>
      <w:r>
        <w:rPr>
          <w:rFonts w:ascii="Calibri" w:eastAsia="Calibri" w:hAnsi="Calibri" w:cs="Calibri"/>
          <w:i w:val="0"/>
          <w:color w:val="000000"/>
        </w:rPr>
        <w:t>The default enemy can only run.</w:t>
      </w:r>
    </w:p>
    <w:p w:rsidR="00B91390" w:rsidRDefault="0078432D">
      <w:pPr>
        <w:pStyle w:val="NoSpacing"/>
        <w:numPr>
          <w:ilvl w:val="0"/>
          <w:numId w:val="19"/>
        </w:numPr>
        <w:tabs>
          <w:tab w:val="left" w:pos="360"/>
        </w:tabs>
        <w:ind w:left="360"/>
      </w:pPr>
      <w:r>
        <w:rPr>
          <w:rFonts w:ascii="Calibri" w:eastAsia="Calibri" w:hAnsi="Calibri" w:cs="Calibri"/>
          <w:i w:val="0"/>
          <w:color w:val="000000"/>
        </w:rPr>
        <w:t>The shooting enemy can be killed by one bullet.</w:t>
      </w:r>
    </w:p>
    <w:p w:rsidR="00B91390" w:rsidRDefault="0078432D">
      <w:pPr>
        <w:pStyle w:val="NoSpacing"/>
        <w:numPr>
          <w:ilvl w:val="0"/>
          <w:numId w:val="19"/>
        </w:numPr>
        <w:tabs>
          <w:tab w:val="left" w:pos="360"/>
        </w:tabs>
        <w:ind w:left="360"/>
      </w:pPr>
      <w:r>
        <w:rPr>
          <w:rFonts w:ascii="Calibri" w:eastAsia="Calibri" w:hAnsi="Calibri" w:cs="Calibri"/>
          <w:i w:val="0"/>
          <w:color w:val="000000"/>
        </w:rPr>
        <w:t>The shooting enemy can also shoot bullets.</w:t>
      </w:r>
    </w:p>
    <w:p w:rsidR="00B91390" w:rsidRDefault="00B91390"/>
    <w:p w:rsidR="00B91390" w:rsidRDefault="0078432D" w:rsidP="001103C2">
      <w:pPr>
        <w:pStyle w:val="Heading2"/>
      </w:pPr>
      <w:r>
        <w:t xml:space="preserve"> Killing an enemy</w:t>
      </w:r>
    </w:p>
    <w:p w:rsidR="00B91390" w:rsidRDefault="00B91390">
      <w:pPr>
        <w:spacing w:line="240" w:lineRule="auto"/>
      </w:pPr>
    </w:p>
    <w:p w:rsidR="00B91390" w:rsidRPr="001103C2" w:rsidRDefault="0078432D" w:rsidP="001103C2">
      <w:pPr>
        <w:pStyle w:val="Heading3"/>
        <w:rPr>
          <w:b w:val="0"/>
        </w:rPr>
      </w:pPr>
      <w:r w:rsidRPr="001103C2">
        <w:rPr>
          <w:b w:val="0"/>
        </w:rPr>
        <w:t>Enemies can be killed by one bullet.</w:t>
      </w:r>
    </w:p>
    <w:p w:rsidR="00B91390" w:rsidRPr="001103C2" w:rsidRDefault="0078432D" w:rsidP="001103C2">
      <w:pPr>
        <w:pStyle w:val="Heading3"/>
        <w:rPr>
          <w:b w:val="0"/>
        </w:rPr>
      </w:pPr>
      <w:r w:rsidRPr="001103C2">
        <w:rPr>
          <w:b w:val="0"/>
        </w:rPr>
        <w:t>Killed enemies will drop their weapon.</w:t>
      </w:r>
    </w:p>
    <w:p w:rsidR="00B91390" w:rsidRPr="001103C2" w:rsidRDefault="0078432D" w:rsidP="001103C2">
      <w:pPr>
        <w:pStyle w:val="Heading3"/>
        <w:rPr>
          <w:b w:val="0"/>
        </w:rPr>
      </w:pPr>
      <w:r w:rsidRPr="001103C2">
        <w:rPr>
          <w:b w:val="0"/>
        </w:rPr>
        <w:t>The character will have the ability to pickup the dropped weapon.</w:t>
      </w:r>
    </w:p>
    <w:p w:rsidR="00B91390" w:rsidRPr="001103C2" w:rsidRDefault="0078432D" w:rsidP="001103C2">
      <w:pPr>
        <w:pStyle w:val="Heading3"/>
        <w:rPr>
          <w:b w:val="0"/>
        </w:rPr>
      </w:pPr>
      <w:r w:rsidRPr="001103C2">
        <w:rPr>
          <w:b w:val="0"/>
        </w:rPr>
        <w:t xml:space="preserve">The list of weapons </w:t>
      </w:r>
      <w:proofErr w:type="gramStart"/>
      <w:r w:rsidRPr="001103C2">
        <w:rPr>
          <w:b w:val="0"/>
        </w:rPr>
        <w:t>include</w:t>
      </w:r>
      <w:proofErr w:type="gramEnd"/>
      <w:r w:rsidRPr="001103C2">
        <w:rPr>
          <w:b w:val="0"/>
        </w:rPr>
        <w:t>: shotgun, assault rifle, laser gun.</w:t>
      </w:r>
    </w:p>
    <w:p w:rsidR="00B91390" w:rsidRPr="001103C2" w:rsidRDefault="0078432D" w:rsidP="001103C2">
      <w:pPr>
        <w:pStyle w:val="Heading3"/>
        <w:rPr>
          <w:b w:val="0"/>
        </w:rPr>
      </w:pPr>
      <w:r w:rsidRPr="001103C2">
        <w:rPr>
          <w:b w:val="0"/>
        </w:rPr>
        <w:t xml:space="preserve"> pistol – can kill one enemy per bullet and only travel 1/2 of the screen, one shot per</w:t>
      </w:r>
    </w:p>
    <w:p w:rsidR="00B91390" w:rsidRPr="001103C2" w:rsidRDefault="0078432D" w:rsidP="001103C2">
      <w:pPr>
        <w:pStyle w:val="Heading3"/>
        <w:rPr>
          <w:b w:val="0"/>
        </w:rPr>
      </w:pPr>
      <w:r w:rsidRPr="001103C2">
        <w:rPr>
          <w:b w:val="0"/>
        </w:rPr>
        <w:t>1.5 second.</w:t>
      </w:r>
    </w:p>
    <w:p w:rsidR="00B91390" w:rsidRPr="001103C2" w:rsidRDefault="0078432D" w:rsidP="001103C2">
      <w:pPr>
        <w:pStyle w:val="Heading3"/>
        <w:rPr>
          <w:b w:val="0"/>
        </w:rPr>
      </w:pPr>
      <w:r w:rsidRPr="001103C2">
        <w:rPr>
          <w:b w:val="0"/>
        </w:rPr>
        <w:t>The shotgun – can kill five enemies per shot, but can only travel 1/3 of the screen</w:t>
      </w:r>
    </w:p>
    <w:p w:rsidR="00B91390" w:rsidRPr="001103C2" w:rsidRDefault="0078432D" w:rsidP="001103C2">
      <w:pPr>
        <w:pStyle w:val="Heading3"/>
        <w:rPr>
          <w:b w:val="0"/>
        </w:rPr>
      </w:pPr>
      <w:r w:rsidRPr="001103C2">
        <w:rPr>
          <w:b w:val="0"/>
        </w:rPr>
        <w:t>distance. One shot per second is the limit.</w:t>
      </w:r>
    </w:p>
    <w:p w:rsidR="00B91390" w:rsidRPr="001103C2" w:rsidRDefault="0078432D" w:rsidP="001103C2">
      <w:pPr>
        <w:pStyle w:val="Heading3"/>
        <w:rPr>
          <w:b w:val="0"/>
        </w:rPr>
      </w:pPr>
      <w:r w:rsidRPr="001103C2">
        <w:rPr>
          <w:b w:val="0"/>
        </w:rPr>
        <w:t>The assault rifle can travel 2/3 of the screen, can kill one enemy per bullet, 4 shots per</w:t>
      </w:r>
    </w:p>
    <w:p w:rsidR="00B91390" w:rsidRPr="001103C2" w:rsidRDefault="0078432D" w:rsidP="001103C2">
      <w:pPr>
        <w:pStyle w:val="Heading3"/>
        <w:rPr>
          <w:b w:val="0"/>
        </w:rPr>
      </w:pPr>
      <w:r w:rsidRPr="001103C2">
        <w:rPr>
          <w:b w:val="0"/>
        </w:rPr>
        <w:t xml:space="preserve">second is the firing rate.  </w:t>
      </w:r>
    </w:p>
    <w:p w:rsidR="00B91390" w:rsidRPr="001103C2" w:rsidRDefault="0078432D" w:rsidP="001103C2">
      <w:pPr>
        <w:pStyle w:val="Heading3"/>
        <w:rPr>
          <w:b w:val="0"/>
        </w:rPr>
      </w:pPr>
      <w:r w:rsidRPr="001103C2">
        <w:rPr>
          <w:b w:val="0"/>
        </w:rPr>
        <w:t>The laser – can travel the whole screen and can kill all of the enemies in the screen that</w:t>
      </w:r>
    </w:p>
    <w:p w:rsidR="00B91390" w:rsidRPr="001103C2" w:rsidRDefault="0078432D" w:rsidP="001103C2">
      <w:pPr>
        <w:pStyle w:val="Heading3"/>
        <w:rPr>
          <w:b w:val="0"/>
        </w:rPr>
      </w:pPr>
      <w:r w:rsidRPr="001103C2">
        <w:rPr>
          <w:b w:val="0"/>
        </w:rPr>
        <w:t>line up with the laser.</w:t>
      </w:r>
    </w:p>
    <w:p w:rsidR="00B91390" w:rsidRDefault="0078432D" w:rsidP="009846F6">
      <w:pPr>
        <w:pStyle w:val="Heading2"/>
      </w:pPr>
      <w:bookmarkStart w:id="112" w:name="_Toc256000027"/>
      <w:r>
        <w:t xml:space="preserve">Use </w:t>
      </w:r>
      <w:r w:rsidRPr="009846F6">
        <w:t>Case</w:t>
      </w:r>
      <w:r>
        <w:t xml:space="preserve"> 5</w:t>
      </w:r>
      <w:bookmarkEnd w:id="112"/>
    </w:p>
    <w:p w:rsidR="00B91390" w:rsidRDefault="0078432D">
      <w:pPr>
        <w:pStyle w:val="NoSpacing"/>
      </w:pPr>
      <w:r>
        <w:rPr>
          <w:rFonts w:ascii="Calibri" w:eastAsia="Calibri" w:hAnsi="Calibri" w:cs="Calibri"/>
          <w:b/>
          <w:i w:val="0"/>
          <w:color w:val="000000"/>
        </w:rPr>
        <w:t>Title:</w:t>
      </w:r>
      <w:r>
        <w:rPr>
          <w:rFonts w:ascii="Calibri" w:eastAsia="Calibri" w:hAnsi="Calibri" w:cs="Calibri"/>
          <w:i w:val="0"/>
          <w:color w:val="000000"/>
        </w:rPr>
        <w:t xml:space="preserve"> Killing a player</w:t>
      </w:r>
    </w:p>
    <w:p w:rsidR="00B91390" w:rsidRDefault="0078432D">
      <w:pPr>
        <w:pStyle w:val="NoSpacing"/>
      </w:pPr>
      <w:r>
        <w:rPr>
          <w:rFonts w:ascii="Calibri" w:eastAsia="Calibri" w:hAnsi="Calibri" w:cs="Calibri"/>
          <w:i w:val="0"/>
          <w:color w:val="000000"/>
        </w:rPr>
        <w:t>Prerequisite: game has started</w:t>
      </w:r>
    </w:p>
    <w:p w:rsidR="00B91390" w:rsidRDefault="0078432D">
      <w:pPr>
        <w:pStyle w:val="NoSpacing"/>
      </w:pPr>
      <w:r>
        <w:rPr>
          <w:rFonts w:ascii="Calibri" w:eastAsia="Calibri" w:hAnsi="Calibri" w:cs="Calibri"/>
          <w:b/>
          <w:i w:val="0"/>
          <w:color w:val="000000"/>
        </w:rPr>
        <w:t>Actor:</w:t>
      </w:r>
      <w:r>
        <w:rPr>
          <w:rFonts w:ascii="Calibri" w:eastAsia="Calibri" w:hAnsi="Calibri" w:cs="Calibri"/>
          <w:i w:val="0"/>
          <w:color w:val="000000"/>
        </w:rPr>
        <w:t xml:space="preserve"> Player</w:t>
      </w:r>
    </w:p>
    <w:p w:rsidR="00B91390" w:rsidRDefault="0078432D">
      <w:pPr>
        <w:pStyle w:val="NoSpacing"/>
        <w:numPr>
          <w:ilvl w:val="0"/>
          <w:numId w:val="18"/>
        </w:numPr>
        <w:tabs>
          <w:tab w:val="left" w:pos="360"/>
        </w:tabs>
        <w:ind w:left="360"/>
      </w:pPr>
      <w:r>
        <w:rPr>
          <w:rFonts w:ascii="Calibri" w:eastAsia="Calibri" w:hAnsi="Calibri" w:cs="Calibri"/>
          <w:i w:val="0"/>
          <w:color w:val="000000"/>
        </w:rPr>
        <w:lastRenderedPageBreak/>
        <w:t>A player can be killed by one bullet</w:t>
      </w:r>
    </w:p>
    <w:p w:rsidR="00B91390" w:rsidRDefault="0078432D">
      <w:pPr>
        <w:pStyle w:val="NoSpacing"/>
        <w:numPr>
          <w:ilvl w:val="0"/>
          <w:numId w:val="18"/>
        </w:numPr>
        <w:tabs>
          <w:tab w:val="left" w:pos="360"/>
        </w:tabs>
        <w:ind w:left="360"/>
      </w:pPr>
      <w:r>
        <w:rPr>
          <w:rFonts w:ascii="Calibri" w:eastAsia="Calibri" w:hAnsi="Calibri" w:cs="Calibri"/>
          <w:i w:val="0"/>
          <w:color w:val="000000"/>
        </w:rPr>
        <w:t>A player can be killed by an enemy touching him.</w:t>
      </w:r>
    </w:p>
    <w:p w:rsidR="00B91390" w:rsidRDefault="0078432D">
      <w:pPr>
        <w:pStyle w:val="NoSpacing"/>
        <w:numPr>
          <w:ilvl w:val="0"/>
          <w:numId w:val="18"/>
        </w:numPr>
        <w:tabs>
          <w:tab w:val="left" w:pos="360"/>
        </w:tabs>
        <w:ind w:left="360"/>
      </w:pPr>
      <w:r>
        <w:rPr>
          <w:rFonts w:ascii="Calibri" w:eastAsia="Calibri" w:hAnsi="Calibri" w:cs="Calibri"/>
          <w:i w:val="0"/>
          <w:color w:val="000000"/>
        </w:rPr>
        <w:t xml:space="preserve">A player can be killed by falling into a pit. </w:t>
      </w:r>
    </w:p>
    <w:p w:rsidR="00B91390" w:rsidRDefault="00B91390"/>
    <w:p w:rsidR="00B91390" w:rsidRDefault="0078432D" w:rsidP="009846F6">
      <w:pPr>
        <w:pStyle w:val="Heading3"/>
      </w:pPr>
      <w:r>
        <w:t>Killing a player</w:t>
      </w:r>
    </w:p>
    <w:p w:rsidR="00B91390" w:rsidRDefault="00B91390"/>
    <w:p w:rsidR="00B91390" w:rsidRDefault="0078432D">
      <w:pPr>
        <w:spacing w:line="240" w:lineRule="auto"/>
      </w:pPr>
      <w:r>
        <w:rPr>
          <w:rFonts w:ascii="serif" w:eastAsia="serif" w:hAnsi="serif" w:cs="serif"/>
          <w:sz w:val="22"/>
        </w:rPr>
        <w:t>3.5.1.1</w:t>
      </w:r>
      <w:r>
        <w:tab/>
      </w:r>
      <w:r>
        <w:tab/>
      </w:r>
      <w:r>
        <w:rPr>
          <w:rFonts w:ascii="serif" w:eastAsia="serif" w:hAnsi="serif" w:cs="serif"/>
          <w:sz w:val="22"/>
        </w:rPr>
        <w:t>The enemy can kill the character with one shot.</w:t>
      </w:r>
    </w:p>
    <w:p w:rsidR="00B91390" w:rsidRDefault="0078432D">
      <w:pPr>
        <w:spacing w:line="240" w:lineRule="auto"/>
      </w:pPr>
      <w:r>
        <w:rPr>
          <w:rFonts w:ascii="serif" w:eastAsia="serif" w:hAnsi="serif" w:cs="serif"/>
          <w:sz w:val="22"/>
        </w:rPr>
        <w:t>3.5.1.2</w:t>
      </w:r>
      <w:r>
        <w:tab/>
      </w:r>
      <w:r>
        <w:tab/>
      </w:r>
      <w:r>
        <w:rPr>
          <w:rFonts w:ascii="serif" w:eastAsia="serif" w:hAnsi="serif" w:cs="serif"/>
          <w:sz w:val="22"/>
        </w:rPr>
        <w:t>Direct contact with an enemy can kill a player.</w:t>
      </w:r>
    </w:p>
    <w:p w:rsidR="00B91390" w:rsidRDefault="0078432D">
      <w:pPr>
        <w:spacing w:line="240" w:lineRule="auto"/>
      </w:pPr>
      <w:r>
        <w:rPr>
          <w:rFonts w:ascii="serif" w:eastAsia="serif" w:hAnsi="serif" w:cs="serif"/>
          <w:sz w:val="22"/>
        </w:rPr>
        <w:t>3.5.1.3</w:t>
      </w:r>
      <w:r>
        <w:tab/>
      </w:r>
      <w:r>
        <w:tab/>
      </w:r>
      <w:r>
        <w:rPr>
          <w:rFonts w:ascii="serif" w:eastAsia="serif" w:hAnsi="serif" w:cs="serif"/>
          <w:sz w:val="22"/>
        </w:rPr>
        <w:t>Falling into hazards (i.e. pits) can kill a character.</w:t>
      </w:r>
    </w:p>
    <w:p w:rsidR="00B91390" w:rsidRDefault="00B91390"/>
    <w:p w:rsidR="00B91390" w:rsidRDefault="0078432D" w:rsidP="00932CE6">
      <w:pPr>
        <w:pStyle w:val="Heading2"/>
      </w:pPr>
      <w:bookmarkStart w:id="113" w:name="_Toc256000028"/>
      <w:r>
        <w:t>Use Case 6 [DENISE IS WORKING ON THIS]</w:t>
      </w:r>
      <w:bookmarkEnd w:id="113"/>
    </w:p>
    <w:p w:rsidR="00B91390" w:rsidRDefault="0078432D">
      <w:pPr>
        <w:pStyle w:val="NoSpacing"/>
      </w:pPr>
      <w:r>
        <w:rPr>
          <w:rFonts w:ascii="Calibri" w:eastAsia="Calibri" w:hAnsi="Calibri" w:cs="Calibri"/>
          <w:b/>
          <w:i w:val="0"/>
          <w:color w:val="000000"/>
        </w:rPr>
        <w:t>Title:</w:t>
      </w:r>
      <w:r>
        <w:rPr>
          <w:rFonts w:ascii="Calibri" w:eastAsia="Calibri" w:hAnsi="Calibri" w:cs="Calibri"/>
          <w:i w:val="0"/>
          <w:color w:val="000000"/>
        </w:rPr>
        <w:t xml:space="preserve"> Player actions</w:t>
      </w:r>
    </w:p>
    <w:p w:rsidR="00B91390" w:rsidRDefault="0078432D">
      <w:pPr>
        <w:pStyle w:val="NoSpacing"/>
      </w:pPr>
      <w:r>
        <w:rPr>
          <w:rFonts w:ascii="Calibri" w:eastAsia="Calibri" w:hAnsi="Calibri" w:cs="Calibri"/>
          <w:b/>
          <w:i w:val="0"/>
          <w:color w:val="000000"/>
        </w:rPr>
        <w:t>Actor:</w:t>
      </w:r>
      <w:r>
        <w:rPr>
          <w:rFonts w:ascii="Calibri" w:eastAsia="Calibri" w:hAnsi="Calibri" w:cs="Calibri"/>
          <w:i w:val="0"/>
          <w:color w:val="000000"/>
        </w:rPr>
        <w:t xml:space="preserve"> Player</w:t>
      </w:r>
    </w:p>
    <w:p w:rsidR="00B91390" w:rsidRDefault="0078432D">
      <w:pPr>
        <w:pStyle w:val="NoSpacing"/>
        <w:numPr>
          <w:ilvl w:val="0"/>
          <w:numId w:val="13"/>
        </w:numPr>
        <w:tabs>
          <w:tab w:val="left" w:pos="360"/>
        </w:tabs>
        <w:ind w:left="360"/>
      </w:pPr>
      <w:r>
        <w:rPr>
          <w:rFonts w:ascii="Calibri" w:eastAsia="Calibri" w:hAnsi="Calibri" w:cs="Calibri"/>
          <w:i w:val="0"/>
          <w:color w:val="000000"/>
        </w:rPr>
        <w:t>Player can run</w:t>
      </w:r>
    </w:p>
    <w:p w:rsidR="00B91390" w:rsidRDefault="0078432D">
      <w:pPr>
        <w:pStyle w:val="NoSpacing"/>
        <w:numPr>
          <w:ilvl w:val="0"/>
          <w:numId w:val="13"/>
        </w:numPr>
        <w:tabs>
          <w:tab w:val="left" w:pos="360"/>
        </w:tabs>
        <w:ind w:left="360"/>
      </w:pPr>
      <w:r>
        <w:rPr>
          <w:rFonts w:ascii="Calibri" w:eastAsia="Calibri" w:hAnsi="Calibri" w:cs="Calibri"/>
          <w:i w:val="0"/>
          <w:color w:val="000000"/>
        </w:rPr>
        <w:t>Player can shoot</w:t>
      </w:r>
    </w:p>
    <w:p w:rsidR="00B91390" w:rsidRDefault="0078432D">
      <w:pPr>
        <w:pStyle w:val="NoSpacing"/>
        <w:numPr>
          <w:ilvl w:val="0"/>
          <w:numId w:val="18"/>
        </w:numPr>
        <w:tabs>
          <w:tab w:val="left" w:pos="360"/>
        </w:tabs>
        <w:ind w:left="360"/>
      </w:pPr>
      <w:r>
        <w:rPr>
          <w:rFonts w:ascii="Calibri" w:eastAsia="Calibri" w:hAnsi="Calibri" w:cs="Calibri"/>
          <w:i w:val="0"/>
          <w:color w:val="000000"/>
        </w:rPr>
        <w:t>Player can jump (onto objects)</w:t>
      </w:r>
    </w:p>
    <w:p w:rsidR="00B91390" w:rsidRDefault="0078432D">
      <w:pPr>
        <w:pStyle w:val="NoSpacing"/>
        <w:numPr>
          <w:ilvl w:val="0"/>
          <w:numId w:val="18"/>
        </w:numPr>
        <w:tabs>
          <w:tab w:val="left" w:pos="360"/>
        </w:tabs>
        <w:ind w:left="360"/>
      </w:pPr>
      <w:r>
        <w:rPr>
          <w:rFonts w:ascii="Calibri" w:eastAsia="Calibri" w:hAnsi="Calibri" w:cs="Calibri"/>
          <w:i w:val="0"/>
          <w:color w:val="000000"/>
        </w:rPr>
        <w:t>Player can pick up a dropped weapon</w:t>
      </w:r>
    </w:p>
    <w:p w:rsidR="00B91390" w:rsidRDefault="0078432D">
      <w:pPr>
        <w:pStyle w:val="NoSpacing"/>
        <w:numPr>
          <w:ilvl w:val="0"/>
          <w:numId w:val="18"/>
        </w:numPr>
        <w:tabs>
          <w:tab w:val="left" w:pos="360"/>
        </w:tabs>
        <w:ind w:left="360"/>
      </w:pPr>
      <w:r>
        <w:rPr>
          <w:rFonts w:ascii="Calibri" w:eastAsia="Calibri" w:hAnsi="Calibri" w:cs="Calibri"/>
          <w:i w:val="0"/>
          <w:color w:val="000000"/>
        </w:rPr>
        <w:t>Player can duck</w:t>
      </w:r>
    </w:p>
    <w:p w:rsidR="00B91390" w:rsidRDefault="00B91390"/>
    <w:p w:rsidR="00B91390" w:rsidRPr="001103C2" w:rsidRDefault="0078432D" w:rsidP="001103C2">
      <w:pPr>
        <w:pStyle w:val="Heading3"/>
        <w:rPr>
          <w:b w:val="0"/>
        </w:rPr>
      </w:pPr>
      <w:r w:rsidRPr="001103C2">
        <w:rPr>
          <w:b w:val="0"/>
        </w:rPr>
        <w:t>The player can run (set speed).</w:t>
      </w:r>
    </w:p>
    <w:p w:rsidR="00B91390" w:rsidRPr="001103C2" w:rsidRDefault="0078432D" w:rsidP="001103C2">
      <w:pPr>
        <w:pStyle w:val="Heading3"/>
        <w:rPr>
          <w:b w:val="0"/>
        </w:rPr>
      </w:pPr>
      <w:r w:rsidRPr="001103C2">
        <w:rPr>
          <w:b w:val="0"/>
        </w:rPr>
        <w:t>The player can jump (set distance).</w:t>
      </w:r>
    </w:p>
    <w:p w:rsidR="00B91390" w:rsidRPr="001103C2" w:rsidRDefault="0078432D" w:rsidP="001103C2">
      <w:pPr>
        <w:pStyle w:val="Heading3"/>
        <w:rPr>
          <w:b w:val="0"/>
        </w:rPr>
      </w:pPr>
      <w:r w:rsidRPr="001103C2">
        <w:rPr>
          <w:b w:val="0"/>
        </w:rPr>
        <w:t>The player can crouch with the option to shoot.</w:t>
      </w:r>
    </w:p>
    <w:p w:rsidR="00B91390" w:rsidRPr="001103C2" w:rsidRDefault="0078432D" w:rsidP="001103C2">
      <w:pPr>
        <w:pStyle w:val="Heading3"/>
        <w:rPr>
          <w:b w:val="0"/>
        </w:rPr>
      </w:pPr>
      <w:r w:rsidRPr="001103C2">
        <w:rPr>
          <w:b w:val="0"/>
        </w:rPr>
        <w:t>The player can shoot and will have unlimited ammo.</w:t>
      </w:r>
    </w:p>
    <w:p w:rsidR="00B91390" w:rsidRPr="001103C2" w:rsidRDefault="0078432D" w:rsidP="001103C2">
      <w:pPr>
        <w:pStyle w:val="Heading3"/>
        <w:rPr>
          <w:b w:val="0"/>
        </w:rPr>
      </w:pPr>
      <w:r w:rsidRPr="001103C2">
        <w:rPr>
          <w:b w:val="0"/>
        </w:rPr>
        <w:t xml:space="preserve">The player can pick up dropped weapons but have no more than one in </w:t>
      </w:r>
    </w:p>
    <w:p w:rsidR="00B91390" w:rsidRPr="001103C2" w:rsidRDefault="0078432D" w:rsidP="001103C2">
      <w:pPr>
        <w:pStyle w:val="Heading3"/>
        <w:rPr>
          <w:b w:val="0"/>
        </w:rPr>
      </w:pPr>
      <w:r w:rsidRPr="001103C2">
        <w:rPr>
          <w:b w:val="0"/>
        </w:rPr>
        <w:t>possession at any time.</w:t>
      </w:r>
    </w:p>
    <w:p w:rsidR="00B91390" w:rsidRDefault="0078432D" w:rsidP="001103C2">
      <w:pPr>
        <w:pStyle w:val="Heading2"/>
      </w:pPr>
      <w:bookmarkStart w:id="114" w:name="_Toc256000029"/>
      <w:r>
        <w:t>Use Case 7</w:t>
      </w:r>
      <w:bookmarkEnd w:id="114"/>
    </w:p>
    <w:p w:rsidR="00B91390" w:rsidRDefault="0078432D">
      <w:pPr>
        <w:pStyle w:val="NoSpacing"/>
      </w:pPr>
      <w:r>
        <w:rPr>
          <w:rFonts w:ascii="Calibri" w:eastAsia="Calibri" w:hAnsi="Calibri" w:cs="Calibri"/>
          <w:b/>
          <w:i w:val="0"/>
          <w:color w:val="000000"/>
        </w:rPr>
        <w:t>Title:</w:t>
      </w:r>
      <w:r>
        <w:rPr>
          <w:rFonts w:ascii="Calibri" w:eastAsia="Calibri" w:hAnsi="Calibri" w:cs="Calibri"/>
          <w:i w:val="0"/>
          <w:color w:val="000000"/>
        </w:rPr>
        <w:t xml:space="preserve"> Enemy actions</w:t>
      </w:r>
    </w:p>
    <w:p w:rsidR="00B91390" w:rsidRDefault="0078432D">
      <w:pPr>
        <w:pStyle w:val="NoSpacing"/>
      </w:pPr>
      <w:r>
        <w:rPr>
          <w:rFonts w:ascii="Calibri" w:eastAsia="Calibri" w:hAnsi="Calibri" w:cs="Calibri"/>
          <w:b/>
          <w:i w:val="0"/>
          <w:color w:val="000000"/>
        </w:rPr>
        <w:t>Actor:</w:t>
      </w:r>
      <w:r>
        <w:rPr>
          <w:rFonts w:ascii="Calibri" w:eastAsia="Calibri" w:hAnsi="Calibri" w:cs="Calibri"/>
          <w:i w:val="0"/>
          <w:color w:val="000000"/>
        </w:rPr>
        <w:t xml:space="preserve"> Enemy</w:t>
      </w:r>
    </w:p>
    <w:p w:rsidR="00B91390" w:rsidRDefault="0078432D">
      <w:pPr>
        <w:pStyle w:val="NoSpacing"/>
        <w:numPr>
          <w:ilvl w:val="0"/>
          <w:numId w:val="17"/>
        </w:numPr>
        <w:tabs>
          <w:tab w:val="left" w:pos="360"/>
        </w:tabs>
        <w:ind w:left="360"/>
      </w:pPr>
      <w:r>
        <w:rPr>
          <w:rFonts w:ascii="Calibri" w:eastAsia="Calibri" w:hAnsi="Calibri" w:cs="Calibri"/>
          <w:i w:val="0"/>
          <w:color w:val="000000"/>
        </w:rPr>
        <w:t>Enemy can walk</w:t>
      </w:r>
    </w:p>
    <w:p w:rsidR="00B91390" w:rsidRDefault="0078432D">
      <w:pPr>
        <w:pStyle w:val="NoSpacing"/>
        <w:numPr>
          <w:ilvl w:val="0"/>
          <w:numId w:val="17"/>
        </w:numPr>
        <w:tabs>
          <w:tab w:val="left" w:pos="360"/>
        </w:tabs>
        <w:ind w:left="360"/>
      </w:pPr>
      <w:r>
        <w:rPr>
          <w:rFonts w:ascii="Calibri" w:eastAsia="Calibri" w:hAnsi="Calibri" w:cs="Calibri"/>
          <w:i w:val="0"/>
          <w:color w:val="000000"/>
        </w:rPr>
        <w:t>Enemy can run</w:t>
      </w:r>
    </w:p>
    <w:p w:rsidR="00B91390" w:rsidRDefault="0078432D">
      <w:pPr>
        <w:pStyle w:val="NoSpacing"/>
        <w:numPr>
          <w:ilvl w:val="0"/>
          <w:numId w:val="17"/>
        </w:numPr>
        <w:tabs>
          <w:tab w:val="left" w:pos="360"/>
        </w:tabs>
        <w:ind w:left="360"/>
      </w:pPr>
      <w:r>
        <w:rPr>
          <w:rFonts w:ascii="Calibri" w:eastAsia="Calibri" w:hAnsi="Calibri" w:cs="Calibri"/>
          <w:i w:val="0"/>
          <w:color w:val="000000"/>
        </w:rPr>
        <w:t>Enemy can shoot</w:t>
      </w:r>
    </w:p>
    <w:p w:rsidR="00B91390" w:rsidRDefault="0078432D">
      <w:pPr>
        <w:pStyle w:val="NoSpacing"/>
        <w:numPr>
          <w:ilvl w:val="0"/>
          <w:numId w:val="17"/>
        </w:numPr>
        <w:tabs>
          <w:tab w:val="left" w:pos="360"/>
        </w:tabs>
        <w:ind w:left="360"/>
      </w:pPr>
      <w:r>
        <w:rPr>
          <w:rFonts w:ascii="Calibri" w:eastAsia="Calibri" w:hAnsi="Calibri" w:cs="Calibri"/>
          <w:i w:val="0"/>
          <w:color w:val="000000"/>
        </w:rPr>
        <w:t>Enemy can jump (onto objects)</w:t>
      </w:r>
    </w:p>
    <w:p w:rsidR="00B91390" w:rsidRDefault="0078432D" w:rsidP="001103C2">
      <w:pPr>
        <w:pStyle w:val="Heading2"/>
      </w:pPr>
      <w:bookmarkStart w:id="115" w:name="_Toc256000030"/>
      <w:r>
        <w:t>Use Case 8</w:t>
      </w:r>
      <w:bookmarkEnd w:id="115"/>
    </w:p>
    <w:p w:rsidR="00B91390" w:rsidRDefault="0078432D">
      <w:pPr>
        <w:pStyle w:val="NoSpacing"/>
      </w:pPr>
      <w:r>
        <w:rPr>
          <w:rFonts w:ascii="Calibri" w:eastAsia="Calibri" w:hAnsi="Calibri" w:cs="Calibri"/>
          <w:b/>
          <w:i w:val="0"/>
          <w:color w:val="000000"/>
        </w:rPr>
        <w:t>Title:</w:t>
      </w:r>
      <w:r>
        <w:rPr>
          <w:rFonts w:ascii="Calibri" w:eastAsia="Calibri" w:hAnsi="Calibri" w:cs="Calibri"/>
          <w:i w:val="0"/>
          <w:color w:val="000000"/>
        </w:rPr>
        <w:t xml:space="preserve"> Player kills another player</w:t>
      </w:r>
    </w:p>
    <w:p w:rsidR="00B91390" w:rsidRDefault="0078432D">
      <w:pPr>
        <w:pStyle w:val="NoSpacing"/>
      </w:pPr>
      <w:r>
        <w:rPr>
          <w:rFonts w:ascii="Calibri" w:eastAsia="Calibri" w:hAnsi="Calibri" w:cs="Calibri"/>
          <w:b/>
          <w:i w:val="0"/>
          <w:color w:val="000000"/>
        </w:rPr>
        <w:t>Actor:</w:t>
      </w:r>
      <w:r>
        <w:rPr>
          <w:rFonts w:ascii="Calibri" w:eastAsia="Calibri" w:hAnsi="Calibri" w:cs="Calibri"/>
          <w:i w:val="0"/>
          <w:color w:val="000000"/>
        </w:rPr>
        <w:t xml:space="preserve"> Player</w:t>
      </w:r>
    </w:p>
    <w:p w:rsidR="00B91390" w:rsidRDefault="0078432D">
      <w:pPr>
        <w:pStyle w:val="NoSpacing"/>
        <w:numPr>
          <w:ilvl w:val="0"/>
          <w:numId w:val="9"/>
        </w:numPr>
        <w:tabs>
          <w:tab w:val="left" w:pos="360"/>
        </w:tabs>
        <w:ind w:left="360"/>
      </w:pPr>
      <w:r>
        <w:rPr>
          <w:rFonts w:ascii="Calibri" w:eastAsia="Calibri" w:hAnsi="Calibri" w:cs="Calibri"/>
          <w:i w:val="0"/>
          <w:color w:val="000000"/>
        </w:rPr>
        <w:lastRenderedPageBreak/>
        <w:t>Player can shoot at other player</w:t>
      </w:r>
    </w:p>
    <w:p w:rsidR="00B91390" w:rsidRDefault="0078432D">
      <w:pPr>
        <w:pStyle w:val="NoSpacing"/>
        <w:numPr>
          <w:ilvl w:val="0"/>
          <w:numId w:val="9"/>
        </w:numPr>
        <w:tabs>
          <w:tab w:val="left" w:pos="360"/>
        </w:tabs>
        <w:ind w:left="360"/>
      </w:pPr>
      <w:r>
        <w:rPr>
          <w:rFonts w:ascii="Calibri" w:eastAsia="Calibri" w:hAnsi="Calibri" w:cs="Calibri"/>
          <w:i w:val="0"/>
          <w:color w:val="000000"/>
        </w:rPr>
        <w:t>Player can be killed by three bullets from other player</w:t>
      </w:r>
    </w:p>
    <w:p w:rsidR="00B91390" w:rsidRDefault="0078432D">
      <w:pPr>
        <w:pStyle w:val="NoSpacing"/>
        <w:numPr>
          <w:ilvl w:val="0"/>
          <w:numId w:val="9"/>
        </w:numPr>
        <w:tabs>
          <w:tab w:val="left" w:pos="360"/>
        </w:tabs>
        <w:ind w:left="360"/>
      </w:pPr>
      <w:r>
        <w:rPr>
          <w:rFonts w:ascii="Calibri" w:eastAsia="Calibri" w:hAnsi="Calibri" w:cs="Calibri"/>
          <w:i w:val="0"/>
          <w:color w:val="000000"/>
        </w:rPr>
        <w:t>A health bar will be displayed for each player during the game.</w:t>
      </w:r>
    </w:p>
    <w:p w:rsidR="00B91390" w:rsidRDefault="0078432D">
      <w:pPr>
        <w:pStyle w:val="NoSpacing"/>
        <w:numPr>
          <w:ilvl w:val="0"/>
          <w:numId w:val="9"/>
        </w:numPr>
        <w:tabs>
          <w:tab w:val="left" w:pos="360"/>
        </w:tabs>
        <w:ind w:left="360"/>
      </w:pPr>
      <w:r>
        <w:rPr>
          <w:rFonts w:ascii="Calibri" w:eastAsia="Calibri" w:hAnsi="Calibri" w:cs="Calibri"/>
          <w:i w:val="0"/>
          <w:color w:val="000000"/>
        </w:rPr>
        <w:t>Health bar will decrease when shot.</w:t>
      </w:r>
    </w:p>
    <w:p w:rsidR="00B91390" w:rsidRDefault="0078432D" w:rsidP="001103C2">
      <w:pPr>
        <w:pStyle w:val="Heading2"/>
      </w:pPr>
      <w:bookmarkStart w:id="116" w:name="_Toc256000031"/>
      <w:r>
        <w:t xml:space="preserve">Use </w:t>
      </w:r>
      <w:r w:rsidRPr="001103C2">
        <w:t>Case</w:t>
      </w:r>
      <w:r>
        <w:t xml:space="preserve"> 9</w:t>
      </w:r>
      <w:bookmarkEnd w:id="116"/>
    </w:p>
    <w:p w:rsidR="00B91390" w:rsidRDefault="0078432D">
      <w:pPr>
        <w:pStyle w:val="NoSpacing"/>
      </w:pPr>
      <w:r>
        <w:rPr>
          <w:rFonts w:ascii="Calibri" w:eastAsia="Calibri" w:hAnsi="Calibri" w:cs="Calibri"/>
          <w:b/>
          <w:i w:val="0"/>
          <w:color w:val="000000"/>
        </w:rPr>
        <w:t>Title:</w:t>
      </w:r>
      <w:r>
        <w:rPr>
          <w:rFonts w:ascii="Calibri" w:eastAsia="Calibri" w:hAnsi="Calibri" w:cs="Calibri"/>
          <w:i w:val="0"/>
          <w:color w:val="000000"/>
        </w:rPr>
        <w:t xml:space="preserve"> Player completes mission</w:t>
      </w:r>
    </w:p>
    <w:p w:rsidR="00B91390" w:rsidRDefault="0078432D">
      <w:pPr>
        <w:pStyle w:val="NoSpacing"/>
      </w:pPr>
      <w:r>
        <w:rPr>
          <w:rFonts w:ascii="Calibri" w:eastAsia="Calibri" w:hAnsi="Calibri" w:cs="Calibri"/>
          <w:b/>
          <w:i w:val="0"/>
          <w:color w:val="000000"/>
        </w:rPr>
        <w:t>Actor:</w:t>
      </w:r>
      <w:r>
        <w:rPr>
          <w:rFonts w:ascii="Calibri" w:eastAsia="Calibri" w:hAnsi="Calibri" w:cs="Calibri"/>
          <w:i w:val="0"/>
          <w:color w:val="000000"/>
        </w:rPr>
        <w:t xml:space="preserve"> Player</w:t>
      </w:r>
    </w:p>
    <w:p w:rsidR="00B91390" w:rsidRDefault="0078432D">
      <w:pPr>
        <w:pStyle w:val="NoSpacing"/>
        <w:numPr>
          <w:ilvl w:val="0"/>
          <w:numId w:val="6"/>
        </w:numPr>
        <w:tabs>
          <w:tab w:val="left" w:pos="360"/>
        </w:tabs>
        <w:ind w:left="360"/>
      </w:pPr>
      <w:r>
        <w:rPr>
          <w:rFonts w:ascii="Calibri" w:eastAsia="Calibri" w:hAnsi="Calibri" w:cs="Calibri"/>
          <w:i w:val="0"/>
          <w:color w:val="000000"/>
        </w:rPr>
        <w:t>Player reaches the end of the map.</w:t>
      </w:r>
    </w:p>
    <w:p w:rsidR="00B91390" w:rsidRDefault="0078432D">
      <w:pPr>
        <w:pStyle w:val="NoSpacing"/>
        <w:numPr>
          <w:ilvl w:val="0"/>
          <w:numId w:val="6"/>
        </w:numPr>
        <w:tabs>
          <w:tab w:val="left" w:pos="360"/>
        </w:tabs>
        <w:ind w:left="360"/>
      </w:pPr>
      <w:r>
        <w:rPr>
          <w:rFonts w:ascii="Calibri" w:eastAsia="Calibri" w:hAnsi="Calibri" w:cs="Calibri"/>
          <w:i w:val="0"/>
          <w:color w:val="000000"/>
        </w:rPr>
        <w:t>The end of the map is designated by a door or portal that he walks through.</w:t>
      </w:r>
    </w:p>
    <w:p w:rsidR="00B91390" w:rsidRDefault="0078432D" w:rsidP="001103C2">
      <w:pPr>
        <w:pStyle w:val="Heading2"/>
      </w:pPr>
      <w:bookmarkStart w:id="117" w:name="_Toc256000032"/>
      <w:r>
        <w:t xml:space="preserve">Use </w:t>
      </w:r>
      <w:r w:rsidRPr="001103C2">
        <w:t>Case</w:t>
      </w:r>
      <w:r>
        <w:t xml:space="preserve"> 10</w:t>
      </w:r>
      <w:bookmarkEnd w:id="117"/>
    </w:p>
    <w:p w:rsidR="00B91390" w:rsidRDefault="0078432D">
      <w:pPr>
        <w:pStyle w:val="NoSpacing"/>
      </w:pPr>
      <w:r>
        <w:rPr>
          <w:rFonts w:ascii="Calibri" w:eastAsia="Calibri" w:hAnsi="Calibri" w:cs="Calibri"/>
          <w:b/>
          <w:i w:val="0"/>
          <w:color w:val="000000"/>
        </w:rPr>
        <w:t>Title:</w:t>
      </w:r>
      <w:r>
        <w:rPr>
          <w:rFonts w:ascii="Calibri" w:eastAsia="Calibri" w:hAnsi="Calibri" w:cs="Calibri"/>
          <w:i w:val="0"/>
          <w:color w:val="000000"/>
        </w:rPr>
        <w:t xml:space="preserve"> User action</w:t>
      </w:r>
    </w:p>
    <w:p w:rsidR="00B91390" w:rsidRDefault="0078432D">
      <w:pPr>
        <w:pStyle w:val="NoSpacing"/>
      </w:pPr>
      <w:r>
        <w:rPr>
          <w:rFonts w:ascii="Calibri" w:eastAsia="Calibri" w:hAnsi="Calibri" w:cs="Calibri"/>
          <w:b/>
          <w:i w:val="0"/>
          <w:color w:val="000000"/>
        </w:rPr>
        <w:t>Actor:</w:t>
      </w:r>
      <w:r>
        <w:rPr>
          <w:rFonts w:ascii="Calibri" w:eastAsia="Calibri" w:hAnsi="Calibri" w:cs="Calibri"/>
          <w:i w:val="0"/>
          <w:color w:val="000000"/>
        </w:rPr>
        <w:t xml:space="preserve"> User</w:t>
      </w:r>
    </w:p>
    <w:p w:rsidR="00B91390" w:rsidRDefault="0078432D">
      <w:pPr>
        <w:pStyle w:val="NoSpacing"/>
        <w:numPr>
          <w:ilvl w:val="0"/>
          <w:numId w:val="7"/>
        </w:numPr>
        <w:tabs>
          <w:tab w:val="left" w:pos="360"/>
        </w:tabs>
        <w:ind w:left="360"/>
      </w:pPr>
      <w:r>
        <w:rPr>
          <w:rFonts w:ascii="Calibri" w:eastAsia="Calibri" w:hAnsi="Calibri" w:cs="Calibri"/>
          <w:i w:val="0"/>
          <w:color w:val="000000"/>
        </w:rPr>
        <w:t xml:space="preserve">User can move using a touch screen on a tablet </w:t>
      </w:r>
    </w:p>
    <w:p w:rsidR="00B91390" w:rsidRDefault="0078432D">
      <w:pPr>
        <w:pStyle w:val="NoSpacing"/>
        <w:numPr>
          <w:ilvl w:val="0"/>
          <w:numId w:val="7"/>
        </w:numPr>
        <w:tabs>
          <w:tab w:val="left" w:pos="360"/>
        </w:tabs>
        <w:ind w:left="360"/>
      </w:pPr>
      <w:r>
        <w:rPr>
          <w:rFonts w:ascii="Calibri" w:eastAsia="Calibri" w:hAnsi="Calibri" w:cs="Calibri"/>
          <w:i w:val="0"/>
          <w:color w:val="000000"/>
        </w:rPr>
        <w:t>User can move using a keyboard on a personal computer.</w:t>
      </w:r>
    </w:p>
    <w:p w:rsidR="00B91390" w:rsidRDefault="0078432D" w:rsidP="001103C2">
      <w:pPr>
        <w:pStyle w:val="Heading2"/>
      </w:pPr>
      <w:bookmarkStart w:id="118" w:name="_Toc256000033"/>
      <w:r>
        <w:t xml:space="preserve">Use </w:t>
      </w:r>
      <w:r w:rsidRPr="001103C2">
        <w:t>Case</w:t>
      </w:r>
      <w:r>
        <w:t xml:space="preserve"> 11</w:t>
      </w:r>
      <w:bookmarkEnd w:id="118"/>
    </w:p>
    <w:p w:rsidR="00B91390" w:rsidRDefault="0078432D">
      <w:pPr>
        <w:pStyle w:val="NoSpacing"/>
      </w:pPr>
      <w:r>
        <w:rPr>
          <w:rFonts w:ascii="Calibri" w:eastAsia="Calibri" w:hAnsi="Calibri" w:cs="Calibri"/>
          <w:b/>
          <w:i w:val="0"/>
          <w:color w:val="000000"/>
        </w:rPr>
        <w:t>Title:</w:t>
      </w:r>
      <w:r>
        <w:rPr>
          <w:rFonts w:ascii="Calibri" w:eastAsia="Calibri" w:hAnsi="Calibri" w:cs="Calibri"/>
          <w:i w:val="0"/>
          <w:color w:val="000000"/>
        </w:rPr>
        <w:t xml:space="preserve"> User can pause a game</w:t>
      </w:r>
    </w:p>
    <w:p w:rsidR="00B91390" w:rsidRDefault="0078432D">
      <w:pPr>
        <w:pStyle w:val="NoSpacing"/>
      </w:pPr>
      <w:r>
        <w:rPr>
          <w:rFonts w:ascii="Calibri" w:eastAsia="Calibri" w:hAnsi="Calibri" w:cs="Calibri"/>
          <w:b/>
          <w:i w:val="0"/>
          <w:color w:val="000000"/>
        </w:rPr>
        <w:t>Actor:</w:t>
      </w:r>
      <w:r>
        <w:rPr>
          <w:rFonts w:ascii="Calibri" w:eastAsia="Calibri" w:hAnsi="Calibri" w:cs="Calibri"/>
          <w:i w:val="0"/>
          <w:color w:val="000000"/>
        </w:rPr>
        <w:t xml:space="preserve"> User</w:t>
      </w:r>
    </w:p>
    <w:p w:rsidR="00B91390" w:rsidRDefault="0078432D">
      <w:pPr>
        <w:pStyle w:val="NoSpacing"/>
        <w:numPr>
          <w:ilvl w:val="0"/>
          <w:numId w:val="5"/>
        </w:numPr>
        <w:tabs>
          <w:tab w:val="left" w:pos="360"/>
        </w:tabs>
        <w:ind w:left="360"/>
      </w:pPr>
      <w:r>
        <w:rPr>
          <w:rFonts w:ascii="Calibri" w:eastAsia="Calibri" w:hAnsi="Calibri" w:cs="Calibri"/>
          <w:i w:val="0"/>
          <w:color w:val="000000"/>
        </w:rPr>
        <w:t>User can pause a game for an unlimited time</w:t>
      </w:r>
    </w:p>
    <w:p w:rsidR="00B91390" w:rsidRDefault="0078432D">
      <w:pPr>
        <w:pStyle w:val="NoSpacing"/>
        <w:numPr>
          <w:ilvl w:val="0"/>
          <w:numId w:val="5"/>
        </w:numPr>
        <w:tabs>
          <w:tab w:val="left" w:pos="360"/>
        </w:tabs>
        <w:ind w:left="360"/>
      </w:pPr>
      <w:r>
        <w:rPr>
          <w:rFonts w:ascii="Calibri" w:eastAsia="Calibri" w:hAnsi="Calibri" w:cs="Calibri"/>
          <w:i w:val="0"/>
          <w:color w:val="000000"/>
        </w:rPr>
        <w:t xml:space="preserve">User can then restart the game </w:t>
      </w:r>
    </w:p>
    <w:p w:rsidR="00B91390" w:rsidRDefault="0078432D" w:rsidP="00932CE6">
      <w:pPr>
        <w:pStyle w:val="Heading1"/>
      </w:pPr>
      <w:bookmarkStart w:id="119" w:name="_Toc256000034"/>
      <w:bookmarkStart w:id="120" w:name="_Toc432263655"/>
      <w:bookmarkStart w:id="121" w:name="_Toc434889846"/>
      <w:bookmarkStart w:id="122" w:name="_Toc442920558"/>
      <w:r>
        <w:t>N</w:t>
      </w:r>
      <w:bookmarkStart w:id="123" w:name="_Toc431870204"/>
      <w:bookmarkStart w:id="124" w:name="_Toc439994690"/>
      <w:r>
        <w:t>onfunctional Requirements</w:t>
      </w:r>
      <w:bookmarkEnd w:id="119"/>
      <w:bookmarkEnd w:id="120"/>
      <w:bookmarkEnd w:id="121"/>
      <w:bookmarkEnd w:id="122"/>
      <w:bookmarkEnd w:id="123"/>
    </w:p>
    <w:p w:rsidR="00B91390" w:rsidRDefault="0078432D" w:rsidP="00932CE6">
      <w:pPr>
        <w:pStyle w:val="Heading2"/>
      </w:pPr>
      <w:bookmarkStart w:id="125" w:name="_Toc256000035"/>
      <w:bookmarkStart w:id="126" w:name="_Toc432263656"/>
      <w:bookmarkStart w:id="127" w:name="_Toc434889847"/>
      <w:bookmarkStart w:id="128" w:name="_Toc442920559"/>
      <w:bookmarkStart w:id="129" w:name="_Toc431870205"/>
      <w:bookmarkEnd w:id="124"/>
      <w:r>
        <w:t>Performance requirements</w:t>
      </w:r>
      <w:bookmarkEnd w:id="125"/>
      <w:bookmarkEnd w:id="126"/>
      <w:bookmarkEnd w:id="127"/>
      <w:bookmarkEnd w:id="128"/>
    </w:p>
    <w:p w:rsidR="00B91390" w:rsidRDefault="0078432D">
      <w:pPr>
        <w:spacing w:line="240" w:lineRule="auto"/>
        <w:ind w:firstLine="720"/>
      </w:pPr>
      <w:r>
        <w:t xml:space="preserve">The product will be web-based and will require powerful server machines with high band Internet access so it can handle multiple users at the same time. Expected number of simultaneous users shall be at least two </w:t>
      </w:r>
      <w:r w:rsidR="001103C2">
        <w:t>players’</w:t>
      </w:r>
      <w:r>
        <w:t xml:space="preserve"> dependent on how connections are established. This game will be online and multi-player. The HTML5 web-based game requires users to have an up-to-date browser that has HTML5 capability. The game should not require a lot of processing power. </w:t>
      </w:r>
    </w:p>
    <w:p w:rsidR="00B91390" w:rsidRDefault="00B91390">
      <w:pPr>
        <w:ind w:firstLine="720"/>
      </w:pPr>
    </w:p>
    <w:p w:rsidR="00B91390" w:rsidRDefault="0078432D" w:rsidP="00932CE6">
      <w:pPr>
        <w:pStyle w:val="Heading2"/>
      </w:pPr>
      <w:bookmarkStart w:id="130" w:name="_Toc256000036"/>
      <w:bookmarkStart w:id="131" w:name="_Toc432263657"/>
      <w:bookmarkStart w:id="132" w:name="_Toc434889848"/>
      <w:bookmarkStart w:id="133" w:name="_Toc442920560"/>
      <w:r>
        <w:t>Security Requirements</w:t>
      </w:r>
      <w:bookmarkEnd w:id="129"/>
      <w:bookmarkEnd w:id="130"/>
      <w:bookmarkEnd w:id="131"/>
      <w:bookmarkEnd w:id="132"/>
      <w:bookmarkEnd w:id="133"/>
    </w:p>
    <w:p w:rsidR="00B91390" w:rsidRDefault="0078432D">
      <w:pPr>
        <w:ind w:firstLine="720"/>
      </w:pPr>
      <w:r>
        <w:t xml:space="preserve">There will not be a substantial amount of data going back and forth in this game. Therefore, the game should be secured by the browser. </w:t>
      </w:r>
    </w:p>
    <w:p w:rsidR="00B91390" w:rsidRDefault="0078432D" w:rsidP="00932CE6">
      <w:pPr>
        <w:pStyle w:val="Heading2"/>
      </w:pPr>
      <w:bookmarkStart w:id="134" w:name="_Toc256000037"/>
      <w:bookmarkStart w:id="135" w:name="_Toc439994693"/>
      <w:bookmarkStart w:id="136" w:name="_Toc431870206"/>
      <w:bookmarkStart w:id="137" w:name="_Toc432263658"/>
      <w:bookmarkStart w:id="138" w:name="_Toc434889849"/>
      <w:bookmarkStart w:id="139" w:name="_Toc442920561"/>
      <w:r>
        <w:t>Software Quality Attributes</w:t>
      </w:r>
      <w:bookmarkEnd w:id="134"/>
      <w:bookmarkEnd w:id="135"/>
      <w:bookmarkEnd w:id="136"/>
      <w:bookmarkEnd w:id="137"/>
      <w:bookmarkEnd w:id="138"/>
      <w:bookmarkEnd w:id="139"/>
    </w:p>
    <w:p w:rsidR="00B91390" w:rsidRDefault="0078432D" w:rsidP="00932CE6">
      <w:pPr>
        <w:pStyle w:val="Heading2"/>
      </w:pPr>
      <w:bookmarkStart w:id="140" w:name="_Toc256000038"/>
      <w:bookmarkStart w:id="141" w:name="_Toc432263659"/>
      <w:bookmarkStart w:id="142" w:name="_Toc434889850"/>
      <w:bookmarkStart w:id="143" w:name="_Toc442920562"/>
      <w:r>
        <w:lastRenderedPageBreak/>
        <w:t>B</w:t>
      </w:r>
      <w:bookmarkStart w:id="144" w:name="_Toc439994694"/>
      <w:bookmarkStart w:id="145" w:name="_Toc431870207"/>
      <w:r>
        <w:t>usiness Rules</w:t>
      </w:r>
      <w:bookmarkEnd w:id="140"/>
      <w:bookmarkEnd w:id="141"/>
      <w:bookmarkEnd w:id="142"/>
      <w:bookmarkEnd w:id="143"/>
      <w:bookmarkEnd w:id="144"/>
      <w:bookmarkEnd w:id="145"/>
    </w:p>
    <w:p w:rsidR="001103C2" w:rsidRPr="001103C2" w:rsidRDefault="0078432D" w:rsidP="001103C2">
      <w:pPr>
        <w:pStyle w:val="Heading3"/>
        <w:rPr>
          <w:b w:val="0"/>
        </w:rPr>
      </w:pPr>
      <w:r>
        <w:t xml:space="preserve">  </w:t>
      </w:r>
      <w:r w:rsidRPr="001103C2">
        <w:rPr>
          <w:b w:val="0"/>
        </w:rPr>
        <w:t>This game is built strictly for demonstration purposes. T</w:t>
      </w:r>
      <w:r w:rsidRPr="001103C2">
        <w:rPr>
          <w:rFonts w:ascii="Times New Roman" w:eastAsia="Times New Roman" w:hAnsi="Times New Roman" w:cs="Times New Roman"/>
          <w:b w:val="0"/>
        </w:rPr>
        <w:t xml:space="preserve">his game is not licensed for use in   </w:t>
      </w:r>
      <w:r w:rsidRPr="001103C2">
        <w:rPr>
          <w:b w:val="0"/>
        </w:rPr>
        <w:tab/>
      </w:r>
      <w:r w:rsidRPr="001103C2">
        <w:rPr>
          <w:rFonts w:ascii="Times New Roman" w:eastAsia="Times New Roman" w:hAnsi="Times New Roman" w:cs="Times New Roman"/>
          <w:b w:val="0"/>
        </w:rPr>
        <w:t>any commercial, non-profit, or revenue-generating business activities by its developers.</w:t>
      </w:r>
    </w:p>
    <w:p w:rsidR="001103C2" w:rsidRPr="001103C2" w:rsidRDefault="0078432D" w:rsidP="001103C2">
      <w:pPr>
        <w:pStyle w:val="Heading3"/>
        <w:rPr>
          <w:b w:val="0"/>
        </w:rPr>
      </w:pPr>
      <w:r w:rsidRPr="001103C2">
        <w:rPr>
          <w:b w:val="0"/>
        </w:rPr>
        <w:t>The game may not be distributed through any commercial online app marketplace.</w:t>
      </w:r>
    </w:p>
    <w:p w:rsidR="00B91390" w:rsidRPr="001103C2" w:rsidRDefault="0078432D" w:rsidP="001103C2">
      <w:pPr>
        <w:pStyle w:val="Heading3"/>
        <w:rPr>
          <w:b w:val="0"/>
        </w:rPr>
      </w:pPr>
      <w:r w:rsidRPr="001103C2">
        <w:rPr>
          <w:b w:val="0"/>
        </w:rPr>
        <w:t>The game may not be copied by anyone without</w:t>
      </w:r>
      <w:r w:rsidR="001103C2" w:rsidRPr="001103C2">
        <w:rPr>
          <w:b w:val="0"/>
        </w:rPr>
        <w:t xml:space="preserve"> authorization by its creators.</w:t>
      </w:r>
    </w:p>
    <w:p w:rsidR="00B91390" w:rsidRDefault="0078432D" w:rsidP="00932CE6">
      <w:pPr>
        <w:pStyle w:val="Heading1"/>
      </w:pPr>
      <w:bookmarkStart w:id="146" w:name="_Toc256000039"/>
      <w:bookmarkStart w:id="147" w:name="_Toc442920563"/>
      <w:r>
        <w:t>Traceability Matrix</w:t>
      </w:r>
      <w:bookmarkEnd w:id="146"/>
      <w:bookmarkEnd w:id="147"/>
    </w:p>
    <w:tbl>
      <w:tblPr>
        <w:tblW w:w="11981"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Look w:val="04A0" w:firstRow="1" w:lastRow="0" w:firstColumn="1" w:lastColumn="0" w:noHBand="0" w:noVBand="1"/>
      </w:tblPr>
      <w:tblGrid>
        <w:gridCol w:w="1282"/>
        <w:gridCol w:w="634"/>
        <w:gridCol w:w="8092"/>
        <w:gridCol w:w="893"/>
        <w:gridCol w:w="1080"/>
      </w:tblGrid>
      <w:tr w:rsidR="00B91390">
        <w:tc>
          <w:tcPr>
            <w:tcW w:w="1282" w:type="dxa"/>
            <w:tcBorders>
              <w:top w:val="single" w:sz="8" w:space="0" w:color="A5A5A5"/>
              <w:left w:val="single" w:sz="8" w:space="0" w:color="A5A5A5"/>
              <w:bottom w:val="single" w:sz="8" w:space="0" w:color="A5A5A5"/>
              <w:right w:val="single" w:sz="8" w:space="0" w:color="A5A5A5"/>
            </w:tcBorders>
            <w:shd w:val="clear" w:color="auto" w:fill="A5A5A5"/>
            <w:tcMar>
              <w:top w:w="43" w:type="dxa"/>
              <w:left w:w="115" w:type="dxa"/>
              <w:bottom w:w="43" w:type="dxa"/>
              <w:right w:w="115" w:type="dxa"/>
            </w:tcMar>
          </w:tcPr>
          <w:p w:rsidR="00B91390" w:rsidRDefault="0078432D">
            <w:r>
              <w:rPr>
                <w:b/>
                <w:color w:val="FFFFFF"/>
                <w:sz w:val="18"/>
              </w:rPr>
              <w:t>Technical Requirement ID</w:t>
            </w:r>
          </w:p>
        </w:tc>
        <w:tc>
          <w:tcPr>
            <w:tcW w:w="634" w:type="dxa"/>
            <w:tcBorders>
              <w:top w:val="single" w:sz="8" w:space="0" w:color="A5A5A5"/>
              <w:left w:val="single" w:sz="8" w:space="0" w:color="A5A5A5"/>
              <w:bottom w:val="single" w:sz="8" w:space="0" w:color="A5A5A5"/>
              <w:right w:val="single" w:sz="8" w:space="0" w:color="A5A5A5"/>
            </w:tcBorders>
            <w:shd w:val="clear" w:color="auto" w:fill="A5A5A5"/>
            <w:tcMar>
              <w:top w:w="43" w:type="dxa"/>
              <w:left w:w="115" w:type="dxa"/>
              <w:bottom w:w="43" w:type="dxa"/>
              <w:right w:w="115" w:type="dxa"/>
            </w:tcMar>
          </w:tcPr>
          <w:p w:rsidR="00B91390" w:rsidRDefault="0078432D">
            <w:r>
              <w:rPr>
                <w:b/>
                <w:color w:val="FFFFFF"/>
                <w:sz w:val="18"/>
              </w:rPr>
              <w:t>Test Case ID</w:t>
            </w:r>
          </w:p>
        </w:tc>
        <w:tc>
          <w:tcPr>
            <w:tcW w:w="8093" w:type="dxa"/>
            <w:tcBorders>
              <w:top w:val="single" w:sz="8" w:space="0" w:color="A5A5A5"/>
              <w:left w:val="single" w:sz="8" w:space="0" w:color="A5A5A5"/>
              <w:bottom w:val="single" w:sz="8" w:space="0" w:color="A5A5A5"/>
              <w:right w:val="single" w:sz="8" w:space="0" w:color="A5A5A5"/>
            </w:tcBorders>
            <w:shd w:val="clear" w:color="auto" w:fill="A5A5A5"/>
            <w:tcMar>
              <w:top w:w="43" w:type="dxa"/>
              <w:left w:w="115" w:type="dxa"/>
              <w:bottom w:w="43" w:type="dxa"/>
              <w:right w:w="115" w:type="dxa"/>
            </w:tcMar>
          </w:tcPr>
          <w:p w:rsidR="00B91390" w:rsidRDefault="0078432D">
            <w:r>
              <w:rPr>
                <w:b/>
                <w:color w:val="FFFFFF"/>
                <w:sz w:val="18"/>
              </w:rPr>
              <w:t>Functional Requirement Description</w:t>
            </w:r>
          </w:p>
        </w:tc>
        <w:tc>
          <w:tcPr>
            <w:tcW w:w="893" w:type="dxa"/>
            <w:tcBorders>
              <w:top w:val="single" w:sz="8" w:space="0" w:color="A5A5A5"/>
              <w:left w:val="single" w:sz="8" w:space="0" w:color="A5A5A5"/>
              <w:bottom w:val="single" w:sz="8" w:space="0" w:color="A5A5A5"/>
              <w:right w:val="single" w:sz="8" w:space="0" w:color="A5A5A5"/>
            </w:tcBorders>
            <w:shd w:val="clear" w:color="auto" w:fill="A5A5A5"/>
            <w:tcMar>
              <w:top w:w="43" w:type="dxa"/>
              <w:left w:w="115" w:type="dxa"/>
              <w:bottom w:w="43" w:type="dxa"/>
              <w:right w:w="115" w:type="dxa"/>
            </w:tcMar>
          </w:tcPr>
          <w:p w:rsidR="00B91390" w:rsidRDefault="0078432D">
            <w:r>
              <w:rPr>
                <w:b/>
                <w:color w:val="FFFFFF"/>
                <w:sz w:val="18"/>
              </w:rPr>
              <w:t>Priority</w:t>
            </w:r>
          </w:p>
        </w:tc>
        <w:tc>
          <w:tcPr>
            <w:tcW w:w="1080" w:type="dxa"/>
            <w:tcBorders>
              <w:top w:val="single" w:sz="8" w:space="0" w:color="A5A5A5"/>
              <w:left w:val="single" w:sz="8" w:space="0" w:color="A5A5A5"/>
              <w:bottom w:val="single" w:sz="8" w:space="0" w:color="A5A5A5"/>
              <w:right w:val="single" w:sz="8" w:space="0" w:color="A5A5A5"/>
            </w:tcBorders>
            <w:shd w:val="clear" w:color="auto" w:fill="A5A5A5"/>
            <w:tcMar>
              <w:top w:w="43" w:type="dxa"/>
              <w:left w:w="115" w:type="dxa"/>
              <w:bottom w:w="43" w:type="dxa"/>
              <w:right w:w="115" w:type="dxa"/>
            </w:tcMar>
          </w:tcPr>
          <w:p w:rsidR="00B91390" w:rsidRDefault="0078432D">
            <w:r>
              <w:rPr>
                <w:b/>
                <w:color w:val="FFFFFF"/>
                <w:sz w:val="18"/>
              </w:rPr>
              <w:t>Type</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4.1.1.1</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1</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4.1.1.2</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2</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4.1.1.3</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3</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4.1.1.4</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4.1.1.5</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5</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4.1.1.6</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6</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4.1.1.7</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7</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4.1.1.8</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8</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4.1.1.9</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9</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4.1.2.1</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10</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4.1.2.2</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11</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4.1.2.3</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12</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4.1.2.4</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13</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4.1.2.5</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14</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4.1.2.6</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15</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4.1.3.1</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16</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lastRenderedPageBreak/>
              <w:t>4.1.3.2</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17</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4.2.1.1</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18</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4.2.1.2</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19</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4.2.1.3</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20</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4.3.1.1</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21</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4.3.1.2</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22</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4.3.1.3</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23</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4.4.1.1</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24</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4.4.1.2</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25</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4.4.1.3</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26</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4.4.1.4</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27</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4.5.1.1</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28</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4.5.1.2</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29</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4.5.1.3</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30</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4.6.1.1</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31</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4.6.1.2</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31</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4.6.1.3</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32</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4.6.1.4</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33</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4.6.1.5</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34</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4.6.1.6</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35</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4.6.1.7</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36</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4.6.1.8</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37</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4.6.2.1</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38</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4.6.2.2</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39</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4.6.2.3</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40</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4.6.2.4</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41</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4.6.2.5</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42</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lastRenderedPageBreak/>
              <w:t>4.6.2.6</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43</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4.6.2.7</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44</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4.6.2.8</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45</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4.6.3.1</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46</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4.6.4.1</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47</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4.6.5.1</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48</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4.6.6.1</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49</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4.7.1.1</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50</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4.7.1.2</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51</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4.7.1.3</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52</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4.7.1.4</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53</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4.7.1.5</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54</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4.7.1.6</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55</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4.7.1.7</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56</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4.7.1.8</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57</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4.7.1.9</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58</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4.7.1.10</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59</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4.7.1.11</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60</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4.7.1.12</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61</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4.7.1.13</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62</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4.7.1.14</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63</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4.7.1.15</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64</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4.7.1.16</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65</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lastRenderedPageBreak/>
              <w:t>4.7.1.17</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66</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4.7.1.18</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67</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4.7.1.19</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68</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4.7.1.20</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69</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4.7.1.21</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70</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4.7.1.22</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71</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4.7.1.23</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72</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4.7.1.24</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73</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4.7.1.25</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74</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4.7.1.26</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75</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4.7.1.27</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76</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4.7.1.28</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77</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4.7.1.29</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78</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4.7.1.30</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79</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4.7.1.31</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80</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4.7.1.32</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81</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4.7.1.33</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82</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4.8.1.1</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83</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4.8.1.2</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84</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4.8.1.3</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85</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4.8.1.4</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86</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4.8.1.5</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87</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4.8.1.6</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88</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4.9.1.1</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89</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lastRenderedPageBreak/>
              <w:t>4.9.1.2</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90</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4.9.2.1</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91</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4.9.2.3</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92</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4.9.3.1</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93</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4.9.3.2</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94</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4.9.3.3</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95</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4.9.4.1</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96</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4.9.4.2</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97</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Interface</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4.10.1.1</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98</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4.10.1.2</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99</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B91390" w:rsidRDefault="0078432D">
            <w:r>
              <w:rPr>
                <w:sz w:val="20"/>
              </w:rPr>
              <w:t>Functional</w:t>
            </w:r>
          </w:p>
        </w:tc>
      </w:tr>
      <w:tr w:rsidR="00B91390">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4.10.1.3</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100</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B91390"/>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B91390" w:rsidRDefault="0078432D">
            <w:r>
              <w:rPr>
                <w:sz w:val="20"/>
              </w:rPr>
              <w:t>Functional</w:t>
            </w:r>
          </w:p>
        </w:tc>
      </w:tr>
    </w:tbl>
    <w:p w:rsidR="00B91390" w:rsidRDefault="00B91390"/>
    <w:p w:rsidR="00B91390" w:rsidRDefault="0078432D">
      <w:pPr>
        <w:tabs>
          <w:tab w:val="left" w:pos="1066"/>
        </w:tabs>
      </w:pPr>
      <w:r>
        <w:tab/>
      </w:r>
    </w:p>
    <w:p w:rsidR="00B91390" w:rsidRDefault="00B91390">
      <w:pPr>
        <w:sectPr w:rsidR="00B91390">
          <w:pgSz w:w="12240" w:h="15840"/>
          <w:pgMar w:top="1440" w:right="1440" w:bottom="1440" w:left="1440" w:header="720" w:footer="720" w:gutter="0"/>
          <w:cols w:space="720"/>
        </w:sectPr>
      </w:pPr>
    </w:p>
    <w:p w:rsidR="00B91390" w:rsidRDefault="00B91390"/>
    <w:p w:rsidR="00B91390" w:rsidRDefault="00B91390"/>
    <w:p w:rsidR="00B91390" w:rsidRDefault="0078432D" w:rsidP="00932CE6">
      <w:pPr>
        <w:pStyle w:val="Heading1"/>
      </w:pPr>
      <w:bookmarkStart w:id="148" w:name="_Toc256000040"/>
      <w:bookmarkStart w:id="149" w:name="_Toc442920564"/>
      <w:r>
        <w:t>Appendix A: Use Cases</w:t>
      </w:r>
      <w:bookmarkEnd w:id="148"/>
      <w:bookmarkEnd w:id="149"/>
    </w:p>
    <w:p w:rsidR="00B91390" w:rsidRDefault="0078432D" w:rsidP="00932CE6">
      <w:pPr>
        <w:pStyle w:val="Heading1"/>
      </w:pPr>
      <w:bookmarkStart w:id="150" w:name="_Toc256000041"/>
      <w:bookmarkStart w:id="151" w:name="_Toc442920574"/>
      <w:r>
        <w:t>Appendix B: Glossary</w:t>
      </w:r>
      <w:bookmarkEnd w:id="150"/>
      <w:bookmarkEnd w:id="151"/>
    </w:p>
    <w:tbl>
      <w:tblPr>
        <w:tblW w:w="8856"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Look w:val="04A0" w:firstRow="1" w:lastRow="0" w:firstColumn="1" w:lastColumn="0" w:noHBand="0" w:noVBand="1"/>
      </w:tblPr>
      <w:tblGrid>
        <w:gridCol w:w="2894"/>
        <w:gridCol w:w="5962"/>
      </w:tblGrid>
      <w:tr w:rsidR="00B91390">
        <w:tc>
          <w:tcPr>
            <w:tcW w:w="2894"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B91390" w:rsidRDefault="0078432D">
            <w:pPr>
              <w:jc w:val="center"/>
            </w:pPr>
            <w:r>
              <w:rPr>
                <w:b/>
              </w:rPr>
              <w:t>Term</w:t>
            </w:r>
          </w:p>
        </w:tc>
        <w:tc>
          <w:tcPr>
            <w:tcW w:w="5962"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B91390" w:rsidRDefault="0078432D">
            <w:pPr>
              <w:jc w:val="center"/>
            </w:pPr>
            <w:r>
              <w:rPr>
                <w:b/>
              </w:rPr>
              <w:t>Definition</w:t>
            </w:r>
          </w:p>
        </w:tc>
      </w:tr>
      <w:tr w:rsidR="00B91390">
        <w:tc>
          <w:tcPr>
            <w:tcW w:w="2894"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B91390" w:rsidRDefault="0078432D">
            <w:r>
              <w:t>Database</w:t>
            </w:r>
          </w:p>
        </w:tc>
        <w:tc>
          <w:tcPr>
            <w:tcW w:w="5962"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B91390" w:rsidRDefault="0078432D">
            <w:r>
              <w:t>Collection of all the information monitored by this system.</w:t>
            </w:r>
          </w:p>
        </w:tc>
      </w:tr>
      <w:tr w:rsidR="00B91390">
        <w:tc>
          <w:tcPr>
            <w:tcW w:w="2894"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B91390" w:rsidRDefault="0078432D">
            <w:r>
              <w:t>Field</w:t>
            </w:r>
          </w:p>
        </w:tc>
        <w:tc>
          <w:tcPr>
            <w:tcW w:w="5962"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B91390" w:rsidRDefault="0078432D">
            <w:r>
              <w:t>A cell within a form.</w:t>
            </w:r>
          </w:p>
        </w:tc>
      </w:tr>
      <w:tr w:rsidR="00B91390">
        <w:tc>
          <w:tcPr>
            <w:tcW w:w="2894"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B91390" w:rsidRDefault="0078432D">
            <w:r>
              <w:t>Member</w:t>
            </w:r>
          </w:p>
        </w:tc>
        <w:tc>
          <w:tcPr>
            <w:tcW w:w="5962"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B91390" w:rsidRDefault="0078432D">
            <w:r>
              <w:t>A member of the Exe Club listed in the Exe database.</w:t>
            </w:r>
          </w:p>
        </w:tc>
      </w:tr>
      <w:tr w:rsidR="00B91390">
        <w:tc>
          <w:tcPr>
            <w:tcW w:w="2894"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B91390" w:rsidRDefault="0078432D">
            <w:r>
              <w:t>Software Requirements Specification</w:t>
            </w:r>
          </w:p>
        </w:tc>
        <w:tc>
          <w:tcPr>
            <w:tcW w:w="5962"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B91390" w:rsidRDefault="0078432D">
            <w:r>
              <w:t>A document that completely describes all of the functions of a proposed system and the constraints under which it must operate.  For example, this document.</w:t>
            </w:r>
          </w:p>
        </w:tc>
      </w:tr>
      <w:tr w:rsidR="00B91390">
        <w:tc>
          <w:tcPr>
            <w:tcW w:w="2894"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B91390" w:rsidRDefault="0078432D">
            <w:r>
              <w:t>Stakeholder</w:t>
            </w:r>
          </w:p>
        </w:tc>
        <w:tc>
          <w:tcPr>
            <w:tcW w:w="5962"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B91390" w:rsidRDefault="0078432D">
            <w:r>
              <w:t>Any person with an interest in the project who is not a developer.</w:t>
            </w:r>
          </w:p>
        </w:tc>
      </w:tr>
    </w:tbl>
    <w:p w:rsidR="00B91390" w:rsidRDefault="00B91390"/>
    <w:sectPr w:rsidR="00B9139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27E" w:rsidRDefault="0094227E">
      <w:pPr>
        <w:spacing w:line="240" w:lineRule="auto"/>
      </w:pPr>
      <w:r>
        <w:separator/>
      </w:r>
    </w:p>
  </w:endnote>
  <w:endnote w:type="continuationSeparator" w:id="0">
    <w:p w:rsidR="0094227E" w:rsidRDefault="009422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sans-serif">
    <w:altName w:val="Times New Roman"/>
    <w:panose1 w:val="00000000000000000000"/>
    <w:charset w:val="00"/>
    <w:family w:val="roman"/>
    <w:notTrueType/>
    <w:pitch w:val="default"/>
  </w:font>
  <w:font w:name="seri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6F6" w:rsidRDefault="009846F6">
    <w:pPr>
      <w:tabs>
        <w:tab w:val="center" w:pos="4680"/>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27E" w:rsidRDefault="0094227E">
      <w:pPr>
        <w:spacing w:line="240" w:lineRule="auto"/>
      </w:pPr>
      <w:r>
        <w:separator/>
      </w:r>
    </w:p>
  </w:footnote>
  <w:footnote w:type="continuationSeparator" w:id="0">
    <w:p w:rsidR="0094227E" w:rsidRDefault="009422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6F6" w:rsidRDefault="009846F6">
    <w:pPr>
      <w:tabs>
        <w:tab w:val="center" w:pos="4680"/>
        <w:tab w:val="right" w:pos="8640"/>
        <w:tab w:val="right" w:pos="8914"/>
      </w:tabs>
    </w:pPr>
    <w:r>
      <w:rPr>
        <w:b/>
        <w:i/>
        <w:sz w:val="20"/>
      </w:rPr>
      <w:t>Software</w:t>
    </w:r>
    <w:r>
      <w:rPr>
        <w:b/>
        <w:i/>
      </w:rPr>
      <w:t xml:space="preserve"> </w:t>
    </w:r>
    <w:r>
      <w:rPr>
        <w:b/>
        <w:i/>
        <w:sz w:val="20"/>
      </w:rPr>
      <w:t>Requirements Specification for Exe Club Website</w:t>
    </w:r>
    <w:r>
      <w:tab/>
    </w:r>
    <w:r>
      <w:rPr>
        <w:b/>
        <w:i/>
        <w:sz w:val="20"/>
      </w:rPr>
      <w:t xml:space="preserve">Page </w:t>
    </w:r>
    <w:r>
      <w:fldChar w:fldCharType="begin"/>
    </w:r>
    <w:r>
      <w:instrText>PAGE</w:instrText>
    </w:r>
    <w:r>
      <w:fldChar w:fldCharType="separate"/>
    </w:r>
    <w:r w:rsidR="00577445">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decimal"/>
      <w:lvlText w:val="%1."/>
      <w:lvlJc w:val="left"/>
      <w:pPr>
        <w:tabs>
          <w:tab w:val="num" w:pos="0"/>
        </w:tabs>
        <w:ind w:left="720" w:hanging="360"/>
      </w:pPr>
      <w:rPr>
        <w:rFonts w:ascii="Calibri" w:eastAsia="Calibri" w:hAnsi="Calibri" w:cs="Calibri"/>
        <w:i w:val="0"/>
        <w:color w:val="00000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lvl w:ilvl="0">
      <w:start w:val="1"/>
      <w:numFmt w:val="decimal"/>
      <w:lvlText w:val="%1."/>
      <w:lvlJc w:val="left"/>
      <w:pPr>
        <w:tabs>
          <w:tab w:val="num" w:pos="0"/>
        </w:tabs>
        <w:ind w:left="720" w:hanging="360"/>
      </w:pPr>
      <w:rPr>
        <w:rFonts w:ascii="Calibri" w:eastAsia="Calibri" w:hAnsi="Calibri" w:cs="Calibri"/>
        <w:i w:val="0"/>
        <w:color w:val="00000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multilevel"/>
    <w:tmpl w:val="00000007"/>
    <w:lvl w:ilvl="0">
      <w:start w:val="1"/>
      <w:numFmt w:val="decimal"/>
      <w:lvlText w:val="%1."/>
      <w:lvlJc w:val="left"/>
      <w:pPr>
        <w:tabs>
          <w:tab w:val="num" w:pos="0"/>
        </w:tabs>
        <w:ind w:left="720" w:hanging="360"/>
      </w:pPr>
      <w:rPr>
        <w:rFonts w:ascii="Calibri" w:eastAsia="Calibri" w:hAnsi="Calibri" w:cs="Calibri"/>
        <w:i w:val="0"/>
        <w:color w:val="00000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000008"/>
    <w:multiLevelType w:val="multilevel"/>
    <w:tmpl w:val="000000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0000009"/>
    <w:multiLevelType w:val="multilevel"/>
    <w:tmpl w:val="00000009"/>
    <w:lvl w:ilvl="0">
      <w:start w:val="1"/>
      <w:numFmt w:val="decimal"/>
      <w:lvlText w:val="%1."/>
      <w:lvlJc w:val="left"/>
      <w:pPr>
        <w:tabs>
          <w:tab w:val="num" w:pos="0"/>
        </w:tabs>
        <w:ind w:left="720" w:hanging="360"/>
      </w:pPr>
      <w:rPr>
        <w:rFonts w:ascii="Calibri" w:eastAsia="Calibri" w:hAnsi="Calibri" w:cs="Calibri"/>
        <w:i w:val="0"/>
        <w:color w:val="00000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multilevel"/>
    <w:tmpl w:val="0000000A"/>
    <w:lvl w:ilvl="0">
      <w:start w:val="1"/>
      <w:numFmt w:val="decimal"/>
      <w:lvlText w:val="%1."/>
      <w:lvlJc w:val="left"/>
      <w:pPr>
        <w:tabs>
          <w:tab w:val="num" w:pos="0"/>
        </w:tabs>
        <w:ind w:left="720" w:hanging="360"/>
      </w:pPr>
      <w:rPr>
        <w:rFonts w:ascii="Calibri" w:eastAsia="Calibri" w:hAnsi="Calibri" w:cs="Calibri"/>
        <w:i w:val="0"/>
        <w:color w:val="00000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000000B"/>
    <w:multiLevelType w:val="multilevel"/>
    <w:tmpl w:val="0000000B"/>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0C"/>
    <w:multiLevelType w:val="multilevel"/>
    <w:tmpl w:val="000000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0D"/>
    <w:multiLevelType w:val="multilevel"/>
    <w:tmpl w:val="0000000D"/>
    <w:lvl w:ilvl="0">
      <w:start w:val="1"/>
      <w:numFmt w:val="decimal"/>
      <w:lvlText w:val="%1."/>
      <w:lvlJc w:val="left"/>
      <w:pPr>
        <w:tabs>
          <w:tab w:val="num" w:pos="0"/>
        </w:tabs>
        <w:ind w:left="720" w:hanging="360"/>
      </w:pPr>
      <w:rPr>
        <w:rFonts w:ascii="Calibri" w:eastAsia="Calibri" w:hAnsi="Calibri" w:cs="Calibri"/>
        <w:i w:val="0"/>
        <w:color w:val="00000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0E"/>
    <w:multiLevelType w:val="multilevel"/>
    <w:tmpl w:val="0000000E"/>
    <w:lvl w:ilvl="0">
      <w:start w:val="1"/>
      <w:numFmt w:val="decimal"/>
      <w:lvlText w:val="%1."/>
      <w:lvlJc w:val="left"/>
      <w:pPr>
        <w:tabs>
          <w:tab w:val="num" w:pos="0"/>
        </w:tabs>
        <w:ind w:left="720" w:hanging="360"/>
      </w:pPr>
      <w:rPr>
        <w:rFonts w:ascii="Calibri" w:eastAsia="Calibri" w:hAnsi="Calibri" w:cs="Calibri"/>
        <w:b w:val="0"/>
        <w:sz w:val="32"/>
      </w:rPr>
    </w:lvl>
    <w:lvl w:ilvl="1">
      <w:start w:val="1"/>
      <w:numFmt w:val="decimal"/>
      <w:lvlText w:val="%1.%2"/>
      <w:lvlJc w:val="left"/>
      <w:pPr>
        <w:tabs>
          <w:tab w:val="num" w:pos="0"/>
        </w:tabs>
        <w:ind w:left="1440" w:hanging="360"/>
      </w:pPr>
      <w:rPr>
        <w:rFonts w:ascii="Calibri" w:eastAsia="Calibri" w:hAnsi="Calibri" w:cs="Calibri"/>
        <w:b w:val="0"/>
        <w:i/>
        <w:sz w:val="32"/>
      </w:rPr>
    </w:lvl>
    <w:lvl w:ilvl="2">
      <w:start w:val="1"/>
      <w:numFmt w:val="decimal"/>
      <w:lvlText w:val="%1.%2.%3"/>
      <w:lvlJc w:val="left"/>
      <w:pPr>
        <w:tabs>
          <w:tab w:val="num" w:pos="0"/>
        </w:tabs>
        <w:ind w:left="2160" w:hanging="180"/>
      </w:pPr>
      <w:rPr>
        <w:rFonts w:ascii="Calibri" w:eastAsia="Calibri" w:hAnsi="Calibri" w:cs="Calibri"/>
        <w:b w:val="0"/>
        <w:color w:val="00000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multilevel"/>
    <w:tmpl w:val="0000000F"/>
    <w:lvl w:ilvl="0">
      <w:start w:val="1"/>
      <w:numFmt w:val="decimal"/>
      <w:lvlText w:val="%1."/>
      <w:lvlJc w:val="left"/>
      <w:pPr>
        <w:tabs>
          <w:tab w:val="num" w:pos="0"/>
        </w:tabs>
        <w:ind w:left="720" w:hanging="360"/>
      </w:pPr>
      <w:rPr>
        <w:rFonts w:ascii="Calibri" w:eastAsia="Calibri" w:hAnsi="Calibri" w:cs="Calibri"/>
        <w:i w:val="0"/>
        <w:color w:val="00000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0000010"/>
    <w:multiLevelType w:val="multilevel"/>
    <w:tmpl w:val="00000010"/>
    <w:lvl w:ilvl="0">
      <w:start w:val="1"/>
      <w:numFmt w:val="decimal"/>
      <w:lvlText w:val="%1."/>
      <w:lvlJc w:val="left"/>
      <w:pPr>
        <w:tabs>
          <w:tab w:val="num" w:pos="0"/>
        </w:tabs>
        <w:ind w:left="720" w:hanging="360"/>
      </w:pPr>
      <w:rPr>
        <w:rFonts w:ascii="Calibri" w:eastAsia="Calibri" w:hAnsi="Calibri" w:cs="Calibri"/>
        <w:i w:val="0"/>
        <w:color w:val="00000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0000011"/>
    <w:multiLevelType w:val="multilevel"/>
    <w:tmpl w:val="00000011"/>
    <w:lvl w:ilvl="0">
      <w:start w:val="1"/>
      <w:numFmt w:val="decimal"/>
      <w:lvlText w:val="%1."/>
      <w:lvlJc w:val="left"/>
      <w:pPr>
        <w:tabs>
          <w:tab w:val="num" w:pos="0"/>
        </w:tabs>
        <w:ind w:left="720" w:hanging="360"/>
      </w:pPr>
      <w:rPr>
        <w:rFonts w:ascii="Calibri" w:eastAsia="Calibri" w:hAnsi="Calibri" w:cs="Calibri"/>
        <w:i w:val="0"/>
        <w:color w:val="00000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00000012"/>
    <w:multiLevelType w:val="multilevel"/>
    <w:tmpl w:val="00000012"/>
    <w:lvl w:ilvl="0">
      <w:start w:val="1"/>
      <w:numFmt w:val="decimal"/>
      <w:lvlText w:val="%1."/>
      <w:lvlJc w:val="left"/>
      <w:pPr>
        <w:tabs>
          <w:tab w:val="num" w:pos="0"/>
        </w:tabs>
        <w:ind w:left="720" w:hanging="360"/>
      </w:pPr>
      <w:rPr>
        <w:rFonts w:ascii="Calibri" w:eastAsia="Calibri" w:hAnsi="Calibri" w:cs="Calibri"/>
        <w:i w:val="0"/>
        <w:color w:val="00000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lvl w:ilvl="0">
      <w:start w:val="1"/>
      <w:numFmt w:val="decimal"/>
      <w:lvlText w:val="%1."/>
      <w:lvlJc w:val="left"/>
      <w:pPr>
        <w:tabs>
          <w:tab w:val="num" w:pos="0"/>
        </w:tabs>
        <w:ind w:left="720" w:hanging="360"/>
      </w:pPr>
      <w:rPr>
        <w:rFonts w:ascii="Calibri" w:eastAsia="Calibri" w:hAnsi="Calibri" w:cs="Calibri"/>
        <w:i w:val="0"/>
        <w:color w:val="00000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BD27E1E"/>
    <w:multiLevelType w:val="multilevel"/>
    <w:tmpl w:val="A9C68F8E"/>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3C66E90"/>
    <w:multiLevelType w:val="multilevel"/>
    <w:tmpl w:val="2CCCDF9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24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FB51A38"/>
    <w:multiLevelType w:val="multilevel"/>
    <w:tmpl w:val="A9C68F8E"/>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37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4C42D4A"/>
    <w:multiLevelType w:val="multilevel"/>
    <w:tmpl w:val="5D0050E0"/>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22"/>
  </w:num>
  <w:num w:numId="21">
    <w:abstractNumId w:val="21"/>
  </w:num>
  <w:num w:numId="22">
    <w:abstractNumId w:val="1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390"/>
    <w:rsid w:val="00075E43"/>
    <w:rsid w:val="000943A9"/>
    <w:rsid w:val="000E7AE5"/>
    <w:rsid w:val="001103C2"/>
    <w:rsid w:val="0019517D"/>
    <w:rsid w:val="00232343"/>
    <w:rsid w:val="0033504F"/>
    <w:rsid w:val="003470F6"/>
    <w:rsid w:val="00481C27"/>
    <w:rsid w:val="00577445"/>
    <w:rsid w:val="0078432D"/>
    <w:rsid w:val="00824501"/>
    <w:rsid w:val="00932CE6"/>
    <w:rsid w:val="0094227E"/>
    <w:rsid w:val="009846F6"/>
    <w:rsid w:val="00A615D1"/>
    <w:rsid w:val="00B91390"/>
    <w:rsid w:val="00BA271A"/>
    <w:rsid w:val="00BA36DF"/>
    <w:rsid w:val="00C866DC"/>
    <w:rsid w:val="00D37E91"/>
    <w:rsid w:val="00D56E30"/>
    <w:rsid w:val="00DF253C"/>
    <w:rsid w:val="00EC1CCC"/>
    <w:rsid w:val="00EE6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12A120"/>
  <w15:docId w15:val="{84A6D332-AEB7-4D35-8BD8-0C40A60A0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eastAsia="Times" w:hAnsi="Times" w:cs="Times"/>
      <w:color w:val="000000"/>
      <w:sz w:val="24"/>
    </w:rPr>
  </w:style>
  <w:style w:type="paragraph" w:styleId="Heading1">
    <w:name w:val="heading 1"/>
    <w:basedOn w:val="Normal"/>
    <w:next w:val="Normal"/>
    <w:qFormat/>
    <w:rsid w:val="00EF7B96"/>
    <w:pPr>
      <w:keepLines/>
      <w:numPr>
        <w:numId w:val="23"/>
      </w:numPr>
      <w:tabs>
        <w:tab w:val="left" w:pos="418"/>
      </w:tabs>
      <w:spacing w:before="480" w:after="240" w:line="240" w:lineRule="atLeast"/>
      <w:outlineLvl w:val="0"/>
    </w:pPr>
    <w:rPr>
      <w:b/>
      <w:sz w:val="36"/>
    </w:rPr>
  </w:style>
  <w:style w:type="paragraph" w:styleId="Heading2">
    <w:name w:val="heading 2"/>
    <w:basedOn w:val="Normal"/>
    <w:next w:val="Normal"/>
    <w:qFormat/>
    <w:rsid w:val="00EF7B96"/>
    <w:pPr>
      <w:keepLines/>
      <w:numPr>
        <w:ilvl w:val="1"/>
        <w:numId w:val="23"/>
      </w:numPr>
      <w:tabs>
        <w:tab w:val="left" w:pos="490"/>
      </w:tabs>
      <w:spacing w:before="280" w:after="280" w:line="240" w:lineRule="atLeast"/>
      <w:outlineLvl w:val="1"/>
    </w:pPr>
    <w:rPr>
      <w:b/>
      <w:sz w:val="28"/>
    </w:rPr>
  </w:style>
  <w:style w:type="paragraph" w:styleId="Heading3">
    <w:name w:val="heading 3"/>
    <w:basedOn w:val="Normal"/>
    <w:next w:val="Normal"/>
    <w:qFormat/>
    <w:rsid w:val="00EF7B96"/>
    <w:pPr>
      <w:numPr>
        <w:ilvl w:val="2"/>
        <w:numId w:val="23"/>
      </w:numPr>
      <w:tabs>
        <w:tab w:val="left" w:pos="619"/>
      </w:tabs>
      <w:spacing w:before="240" w:after="240"/>
      <w:outlineLvl w:val="2"/>
    </w:pPr>
    <w:rPr>
      <w:b/>
    </w:rPr>
  </w:style>
  <w:style w:type="paragraph" w:styleId="Heading4">
    <w:name w:val="heading 4"/>
    <w:basedOn w:val="Normal"/>
    <w:next w:val="Normal"/>
    <w:qFormat/>
    <w:rsid w:val="00EF7B96"/>
    <w:pPr>
      <w:numPr>
        <w:ilvl w:val="3"/>
        <w:numId w:val="23"/>
      </w:numPr>
      <w:tabs>
        <w:tab w:val="left" w:pos="749"/>
      </w:tabs>
      <w:spacing w:before="240" w:after="60"/>
      <w:jc w:val="both"/>
      <w:outlineLvl w:val="3"/>
    </w:pPr>
    <w:rPr>
      <w:rFonts w:ascii="Times New Roman" w:eastAsia="Times New Roman" w:hAnsi="Times New Roman" w:cs="Times New Roman"/>
      <w:b/>
      <w:i/>
      <w:sz w:val="22"/>
    </w:rPr>
  </w:style>
  <w:style w:type="paragraph" w:styleId="Heading5">
    <w:name w:val="heading 5"/>
    <w:basedOn w:val="Normal"/>
    <w:next w:val="Normal"/>
    <w:qFormat/>
    <w:rsid w:val="00EF7B96"/>
    <w:pPr>
      <w:numPr>
        <w:ilvl w:val="4"/>
        <w:numId w:val="23"/>
      </w:numPr>
      <w:spacing w:before="240" w:after="60"/>
      <w:jc w:val="both"/>
      <w:outlineLvl w:val="4"/>
    </w:pPr>
    <w:rPr>
      <w:rFonts w:ascii="Arial" w:eastAsia="Arial" w:hAnsi="Arial" w:cs="Arial"/>
      <w:b/>
      <w:i/>
      <w:sz w:val="22"/>
    </w:rPr>
  </w:style>
  <w:style w:type="paragraph" w:styleId="Heading6">
    <w:name w:val="heading 6"/>
    <w:basedOn w:val="Normal"/>
    <w:next w:val="Normal"/>
    <w:qFormat/>
    <w:rsid w:val="00EF7B96"/>
    <w:pPr>
      <w:numPr>
        <w:ilvl w:val="5"/>
        <w:numId w:val="23"/>
      </w:numPr>
      <w:spacing w:before="240" w:after="60"/>
      <w:jc w:val="both"/>
      <w:outlineLvl w:val="5"/>
    </w:pPr>
    <w:rPr>
      <w:rFonts w:ascii="Arial" w:eastAsia="Arial" w:hAnsi="Arial" w:cs="Arial"/>
      <w:b/>
      <w:i/>
      <w:sz w:val="22"/>
    </w:rPr>
  </w:style>
  <w:style w:type="paragraph" w:styleId="Heading7">
    <w:name w:val="heading 7"/>
    <w:basedOn w:val="Normal"/>
    <w:next w:val="Normal"/>
    <w:qFormat/>
    <w:rsid w:val="00EF7B96"/>
    <w:pPr>
      <w:numPr>
        <w:ilvl w:val="6"/>
        <w:numId w:val="23"/>
      </w:numPr>
      <w:spacing w:before="240" w:after="60"/>
      <w:jc w:val="both"/>
      <w:outlineLvl w:val="6"/>
    </w:pPr>
    <w:rPr>
      <w:rFonts w:ascii="Arial" w:eastAsia="Arial" w:hAnsi="Arial" w:cs="Arial"/>
      <w:i/>
      <w:sz w:val="20"/>
    </w:rPr>
  </w:style>
  <w:style w:type="paragraph" w:styleId="Heading8">
    <w:name w:val="heading 8"/>
    <w:basedOn w:val="Normal"/>
    <w:next w:val="Normal"/>
    <w:qFormat/>
    <w:rsid w:val="00EF7B96"/>
    <w:pPr>
      <w:numPr>
        <w:ilvl w:val="7"/>
        <w:numId w:val="23"/>
      </w:numPr>
      <w:spacing w:before="240" w:after="60"/>
      <w:jc w:val="both"/>
      <w:outlineLvl w:val="7"/>
    </w:pPr>
    <w:rPr>
      <w:rFonts w:ascii="Arial" w:eastAsia="Arial" w:hAnsi="Arial" w:cs="Arial"/>
      <w:i/>
      <w:sz w:val="20"/>
    </w:rPr>
  </w:style>
  <w:style w:type="paragraph" w:styleId="Heading9">
    <w:name w:val="heading 9"/>
    <w:basedOn w:val="Normal"/>
    <w:next w:val="Normal"/>
    <w:qFormat/>
    <w:rsid w:val="00EF7B96"/>
    <w:pPr>
      <w:numPr>
        <w:ilvl w:val="8"/>
        <w:numId w:val="23"/>
      </w:numPr>
      <w:outlineLvl w:val="8"/>
    </w:pPr>
    <w:rPr>
      <w:rFonts w:ascii="Calibri Light" w:eastAsia="Calibri Light" w:hAnsi="Calibri Light" w:cs="Calibri Light"/>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4657"/>
    <w:rPr>
      <w:rFonts w:ascii="Arial Black" w:eastAsia="Arial Black" w:hAnsi="Arial Black" w:cs="Arial Black"/>
      <w:i/>
      <w:color w:val="7A7A7A"/>
      <w:sz w:val="22"/>
    </w:rPr>
  </w:style>
  <w:style w:type="paragraph" w:styleId="TOC1">
    <w:name w:val="toc 1"/>
    <w:basedOn w:val="Normal"/>
    <w:next w:val="Normal"/>
    <w:autoRedefine/>
    <w:rsid w:val="00805BCE"/>
  </w:style>
  <w:style w:type="character" w:styleId="Hyperlink">
    <w:name w:val="Hyperlink"/>
    <w:basedOn w:val="DefaultParagraphFont"/>
    <w:rsid w:val="00EF7B96"/>
    <w:rPr>
      <w:color w:val="0000FF"/>
      <w:u w:val="single"/>
    </w:rPr>
  </w:style>
  <w:style w:type="paragraph" w:styleId="TOC2">
    <w:name w:val="toc 2"/>
    <w:basedOn w:val="Normal"/>
    <w:next w:val="Normal"/>
    <w:autoRedefine/>
    <w:rsid w:val="00805BCE"/>
    <w:pPr>
      <w:ind w:left="240"/>
    </w:pPr>
  </w:style>
  <w:style w:type="paragraph" w:styleId="TOC4">
    <w:name w:val="toc 4"/>
    <w:basedOn w:val="Normal"/>
    <w:next w:val="Normal"/>
    <w:autoRedefine/>
    <w:rsid w:val="00805BCE"/>
    <w:pPr>
      <w:ind w:left="720"/>
    </w:pPr>
  </w:style>
  <w:style w:type="paragraph" w:styleId="Quote">
    <w:name w:val="Quote"/>
    <w:basedOn w:val="Normal"/>
    <w:next w:val="Normal"/>
    <w:link w:val="QuoteChar"/>
    <w:uiPriority w:val="29"/>
    <w:qFormat/>
    <w:rsid w:val="00E12ACB"/>
    <w:rPr>
      <w:rFonts w:ascii="Arial Black" w:eastAsia="Arial Black" w:hAnsi="Arial Black" w:cs="Arial Black"/>
      <w:i/>
      <w:color w:val="7A7A7A"/>
      <w:sz w:val="22"/>
    </w:rPr>
  </w:style>
  <w:style w:type="character" w:customStyle="1" w:styleId="QuoteChar">
    <w:name w:val="Quote Char"/>
    <w:basedOn w:val="DefaultParagraphFont"/>
    <w:link w:val="Quote"/>
    <w:uiPriority w:val="29"/>
    <w:rsid w:val="00E12ACB"/>
    <w:rPr>
      <w:i/>
      <w:iCs/>
      <w:color w:val="000000" w:themeColor="text1"/>
      <w:sz w:val="24"/>
      <w:szCs w:val="24"/>
    </w:rPr>
  </w:style>
  <w:style w:type="paragraph" w:styleId="IntenseQuote">
    <w:name w:val="Intense Quote"/>
    <w:basedOn w:val="Normal"/>
    <w:next w:val="Normal"/>
    <w:link w:val="IntenseQuoteChar"/>
    <w:uiPriority w:val="30"/>
    <w:qFormat/>
    <w:rsid w:val="00E12ACB"/>
    <w:rPr>
      <w:rFonts w:ascii="Arial Black" w:eastAsia="Arial Black" w:hAnsi="Arial Black" w:cs="Arial Black"/>
      <w:i/>
      <w:color w:val="7A7A7A"/>
      <w:sz w:val="22"/>
    </w:rPr>
  </w:style>
  <w:style w:type="character" w:customStyle="1" w:styleId="IntenseQuoteChar">
    <w:name w:val="Intense Quote Char"/>
    <w:basedOn w:val="DefaultParagraphFont"/>
    <w:link w:val="IntenseQuote"/>
    <w:uiPriority w:val="30"/>
    <w:rsid w:val="00E12ACB"/>
    <w:rPr>
      <w:b/>
      <w:bCs/>
      <w:i/>
      <w:iCs/>
      <w:color w:val="5B9BD5" w:themeColor="accent1"/>
      <w:sz w:val="24"/>
      <w:szCs w:val="24"/>
    </w:rPr>
  </w:style>
  <w:style w:type="paragraph" w:styleId="ListParagraph">
    <w:name w:val="List Paragraph"/>
    <w:basedOn w:val="Normal"/>
    <w:uiPriority w:val="34"/>
    <w:qFormat/>
    <w:rsid w:val="00743E52"/>
    <w:rPr>
      <w:rFonts w:ascii="Arial Black" w:eastAsia="Arial Black" w:hAnsi="Arial Black" w:cs="Arial Black"/>
      <w:i/>
      <w:color w:val="7A7A7A"/>
      <w:sz w:val="22"/>
    </w:rPr>
  </w:style>
  <w:style w:type="paragraph" w:styleId="Title">
    <w:name w:val="Title"/>
    <w:basedOn w:val="Normal"/>
    <w:qFormat/>
    <w:rsid w:val="00EF7B96"/>
    <w:rPr>
      <w:rFonts w:ascii="Arial Black" w:eastAsia="Arial Black" w:hAnsi="Arial Black" w:cs="Arial Black"/>
      <w:i/>
      <w:color w:val="7A7A7A"/>
      <w:sz w:val="22"/>
    </w:rPr>
  </w:style>
  <w:style w:type="paragraph" w:styleId="Subtitle">
    <w:name w:val="Subtitle"/>
    <w:basedOn w:val="Normal"/>
    <w:qFormat/>
    <w:rsid w:val="00EF7B96"/>
    <w:rPr>
      <w:rFonts w:ascii="Arial Black" w:eastAsia="Arial Black" w:hAnsi="Arial Black" w:cs="Arial Black"/>
      <w:i/>
      <w:color w:val="7A7A7A"/>
      <w:sz w:val="22"/>
    </w:rPr>
  </w:style>
  <w:style w:type="character" w:styleId="IntenseEmphasis">
    <w:name w:val="Intense Emphasis"/>
    <w:basedOn w:val="DefaultParagraphFont"/>
    <w:uiPriority w:val="21"/>
    <w:qFormat/>
    <w:rsid w:val="003677AA"/>
    <w:rPr>
      <w:b/>
      <w:i/>
      <w:color w:val="526DB0"/>
      <w:spacing w:val="10"/>
    </w:rPr>
  </w:style>
  <w:style w:type="character" w:styleId="Emphasis">
    <w:name w:val="Emphasis"/>
    <w:basedOn w:val="DefaultParagraphFont"/>
    <w:qFormat/>
    <w:rsid w:val="00EF7B96"/>
    <w:rPr>
      <w:b/>
      <w:i/>
      <w:color w:val="F5C201"/>
      <w:spacing w:val="10"/>
    </w:rPr>
  </w:style>
  <w:style w:type="character" w:styleId="SubtleEmphasis">
    <w:name w:val="Subtle Emphasis"/>
    <w:basedOn w:val="DefaultParagraphFont"/>
    <w:uiPriority w:val="19"/>
    <w:qFormat/>
    <w:rsid w:val="003677AA"/>
    <w:rPr>
      <w:b/>
      <w:i/>
      <w:color w:val="7A7A7A"/>
      <w:spacing w:val="10"/>
    </w:rPr>
  </w:style>
  <w:style w:type="character" w:styleId="BookTitle">
    <w:name w:val="Book Title"/>
    <w:basedOn w:val="DefaultParagraphFont"/>
    <w:uiPriority w:val="33"/>
    <w:qFormat/>
    <w:rsid w:val="001B6FDD"/>
    <w:rPr>
      <w:b/>
      <w:i/>
      <w:color w:val="F5C201"/>
      <w:spacing w:val="10"/>
    </w:rPr>
  </w:style>
  <w:style w:type="character" w:styleId="IntenseReference">
    <w:name w:val="Intense Reference"/>
    <w:basedOn w:val="DefaultParagraphFont"/>
    <w:uiPriority w:val="32"/>
    <w:qFormat/>
    <w:rsid w:val="001B6FDD"/>
    <w:rPr>
      <w:b/>
      <w:i/>
      <w:color w:val="B4B392"/>
      <w:spacing w:val="10"/>
    </w:rPr>
  </w:style>
  <w:style w:type="character" w:styleId="SubtleReference">
    <w:name w:val="Subtle Reference"/>
    <w:basedOn w:val="DefaultParagraphFont"/>
    <w:uiPriority w:val="31"/>
    <w:qFormat/>
    <w:rsid w:val="001B6FDD"/>
    <w:rPr>
      <w:b/>
      <w:i/>
      <w:color w:val="DC5924"/>
      <w:spacing w:val="10"/>
    </w:rPr>
  </w:style>
  <w:style w:type="character" w:styleId="Strong">
    <w:name w:val="Strong"/>
    <w:basedOn w:val="DefaultParagraphFont"/>
    <w:qFormat/>
    <w:rsid w:val="00EF7B96"/>
    <w:rPr>
      <w:b/>
      <w:i/>
      <w:color w:val="989AAC"/>
      <w:spacing w:val="10"/>
    </w:rPr>
  </w:style>
  <w:style w:type="character" w:styleId="CommentReference">
    <w:name w:val="annotation reference"/>
    <w:basedOn w:val="DefaultParagraphFont"/>
    <w:semiHidden/>
    <w:unhideWhenUsed/>
    <w:rsid w:val="00BA36DF"/>
    <w:rPr>
      <w:sz w:val="16"/>
      <w:szCs w:val="16"/>
    </w:rPr>
  </w:style>
  <w:style w:type="paragraph" w:styleId="CommentText">
    <w:name w:val="annotation text"/>
    <w:basedOn w:val="Normal"/>
    <w:link w:val="CommentTextChar"/>
    <w:semiHidden/>
    <w:unhideWhenUsed/>
    <w:rsid w:val="00BA36DF"/>
    <w:pPr>
      <w:spacing w:line="240" w:lineRule="auto"/>
    </w:pPr>
    <w:rPr>
      <w:sz w:val="20"/>
    </w:rPr>
  </w:style>
  <w:style w:type="character" w:customStyle="1" w:styleId="CommentTextChar">
    <w:name w:val="Comment Text Char"/>
    <w:basedOn w:val="DefaultParagraphFont"/>
    <w:link w:val="CommentText"/>
    <w:semiHidden/>
    <w:rsid w:val="00BA36DF"/>
    <w:rPr>
      <w:rFonts w:ascii="Times" w:eastAsia="Times" w:hAnsi="Times" w:cs="Times"/>
      <w:color w:val="000000"/>
    </w:rPr>
  </w:style>
  <w:style w:type="paragraph" w:styleId="CommentSubject">
    <w:name w:val="annotation subject"/>
    <w:basedOn w:val="CommentText"/>
    <w:next w:val="CommentText"/>
    <w:link w:val="CommentSubjectChar"/>
    <w:semiHidden/>
    <w:unhideWhenUsed/>
    <w:rsid w:val="00BA36DF"/>
    <w:rPr>
      <w:b/>
      <w:bCs/>
    </w:rPr>
  </w:style>
  <w:style w:type="character" w:customStyle="1" w:styleId="CommentSubjectChar">
    <w:name w:val="Comment Subject Char"/>
    <w:basedOn w:val="CommentTextChar"/>
    <w:link w:val="CommentSubject"/>
    <w:semiHidden/>
    <w:rsid w:val="00BA36DF"/>
    <w:rPr>
      <w:rFonts w:ascii="Times" w:eastAsia="Times" w:hAnsi="Times" w:cs="Times"/>
      <w:b/>
      <w:bCs/>
      <w:color w:val="000000"/>
    </w:rPr>
  </w:style>
  <w:style w:type="paragraph" w:styleId="BalloonText">
    <w:name w:val="Balloon Text"/>
    <w:basedOn w:val="Normal"/>
    <w:link w:val="BalloonTextChar"/>
    <w:semiHidden/>
    <w:unhideWhenUsed/>
    <w:rsid w:val="00BA36D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BA36DF"/>
    <w:rPr>
      <w:rFonts w:ascii="Segoe UI" w:eastAsia="Times"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20</Pages>
  <Words>2753</Words>
  <Characters>15696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Roy</dc:creator>
  <cp:lastModifiedBy>Raul Zuniga</cp:lastModifiedBy>
  <cp:revision>13</cp:revision>
  <dcterms:created xsi:type="dcterms:W3CDTF">2016-02-16T01:05:00Z</dcterms:created>
  <dcterms:modified xsi:type="dcterms:W3CDTF">2016-02-16T02:32:00Z</dcterms:modified>
</cp:coreProperties>
</file>