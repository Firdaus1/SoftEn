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82F4C" w:rsidRDefault="00607153" w:rsidP="00850C95">
      <w:pPr>
        <w:pStyle w:val="Heading1"/>
        <w:spacing w:line="240" w:lineRule="auto"/>
        <w:ind w:left="0" w:firstLine="0"/>
        <w:jc w:val="center"/>
      </w:pPr>
      <w:r>
        <w:t>Step 1: Identify Objects</w:t>
      </w:r>
    </w:p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32"/>
        <w:gridCol w:w="2332"/>
        <w:gridCol w:w="2331"/>
        <w:gridCol w:w="2345"/>
      </w:tblGrid>
      <w:tr w:rsidR="00582F4C" w:rsidRPr="009B6C0D"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jc w:val="center"/>
              <w:rPr>
                <w:sz w:val="18"/>
                <w:szCs w:val="18"/>
              </w:rPr>
            </w:pPr>
            <w:r w:rsidRPr="009B6C0D">
              <w:rPr>
                <w:b/>
                <w:color w:val="00B050"/>
                <w:sz w:val="18"/>
                <w:szCs w:val="18"/>
              </w:rPr>
              <w:t>Nouns</w:t>
            </w:r>
          </w:p>
        </w:tc>
      </w:tr>
      <w:tr w:rsidR="00582F4C" w:rsidRPr="009B6C0D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DF7443">
            <w:pPr>
              <w:pStyle w:val="NoSpacing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607153" w:rsidRPr="009B6C0D">
              <w:rPr>
                <w:color w:val="000000"/>
                <w:sz w:val="18"/>
                <w:szCs w:val="18"/>
              </w:rPr>
              <w:t>User Screen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DF7443">
            <w:pPr>
              <w:pStyle w:val="NoSpacing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607153" w:rsidRPr="009B6C0D">
              <w:rPr>
                <w:color w:val="000000"/>
                <w:sz w:val="18"/>
                <w:szCs w:val="18"/>
              </w:rPr>
              <w:t>Selection Screen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Starting a one-player game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Starting a two-player game</w:t>
            </w:r>
          </w:p>
        </w:tc>
      </w:tr>
      <w:tr w:rsidR="00582F4C" w:rsidRPr="009B6C0D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User screen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URL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character select screen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input box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username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system created username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Selection screen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selector for creating a room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selector to join a room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player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image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color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another player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black and white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"ready" button</w:t>
            </w:r>
          </w:p>
          <w:p w:rsidR="00582F4C" w:rsidRPr="00DF7443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F7443">
              <w:rPr>
                <w:strike/>
                <w:color w:val="000000"/>
                <w:sz w:val="18"/>
                <w:szCs w:val="18"/>
              </w:rPr>
              <w:t>green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user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one-player game</w:t>
            </w:r>
          </w:p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"ready" button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two-player game</w:t>
            </w:r>
          </w:p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"ready" button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582F4C" w:rsidRPr="009B6C0D" w:rsidRDefault="00582F4C">
      <w:pPr>
        <w:pStyle w:val="NoSpacing"/>
        <w:rPr>
          <w:sz w:val="18"/>
          <w:szCs w:val="18"/>
        </w:rPr>
      </w:pPr>
    </w:p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31"/>
        <w:gridCol w:w="2332"/>
        <w:gridCol w:w="2331"/>
        <w:gridCol w:w="2346"/>
      </w:tblGrid>
      <w:tr w:rsidR="00582F4C" w:rsidRPr="009B6C0D"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jc w:val="center"/>
              <w:rPr>
                <w:sz w:val="18"/>
                <w:szCs w:val="18"/>
              </w:rPr>
            </w:pPr>
            <w:r w:rsidRPr="009B6C0D">
              <w:rPr>
                <w:b/>
                <w:color w:val="00B050"/>
                <w:sz w:val="18"/>
                <w:szCs w:val="18"/>
              </w:rPr>
              <w:t>Nouns</w:t>
            </w:r>
          </w:p>
        </w:tc>
      </w:tr>
      <w:tr w:rsidR="00582F4C" w:rsidRPr="009B6C0D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Creating a game session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Enemy Movement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Enemy Combat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Player Movement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</w:tr>
      <w:tr w:rsidR="00582F4C" w:rsidRPr="009B6C0D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game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game engine</w:t>
            </w:r>
          </w:p>
          <w:p w:rsidR="00582F4C" w:rsidRPr="009B6C0D" w:rsidRDefault="002C70B0">
            <w:pPr>
              <w:pStyle w:val="NoSpacing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map level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dependent game libraries</w:t>
            </w:r>
          </w:p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"Level 1"</w:t>
            </w:r>
          </w:p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current level</w:t>
            </w:r>
          </w:p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health indicator</w:t>
            </w:r>
          </w:p>
          <w:p w:rsidR="00582F4C" w:rsidRPr="002C70B0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2C70B0">
              <w:rPr>
                <w:strike/>
                <w:color w:val="000000"/>
                <w:sz w:val="18"/>
                <w:szCs w:val="18"/>
              </w:rPr>
              <w:t>the start of the map</w:t>
            </w:r>
          </w:p>
          <w:p w:rsidR="003C3449" w:rsidRPr="003C3449" w:rsidRDefault="003C3449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default weapon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pistol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enemy sprites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interaction events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player movement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 xml:space="preserve">Enemy classes 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autonous movements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Enemy movement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Enemy type</w:t>
            </w:r>
          </w:p>
          <w:p w:rsidR="00582F4C" w:rsidRPr="003C3449" w:rsidRDefault="00607153">
            <w:pPr>
              <w:pStyle w:val="NoSpacing"/>
              <w:rPr>
                <w:sz w:val="18"/>
                <w:szCs w:val="18"/>
              </w:rPr>
            </w:pPr>
            <w:r w:rsidRPr="003C3449">
              <w:rPr>
                <w:color w:val="000000"/>
                <w:sz w:val="18"/>
                <w:szCs w:val="18"/>
              </w:rPr>
              <w:t>Rifleman-type enemies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Soldier-type enemies</w:t>
            </w:r>
          </w:p>
          <w:p w:rsidR="00582F4C" w:rsidRPr="009B6C0D" w:rsidRDefault="003C3449">
            <w:pPr>
              <w:pStyle w:val="NoSpacing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Static-type ene</w:t>
            </w:r>
            <w:r w:rsidR="00607153" w:rsidRPr="009B6C0D">
              <w:rPr>
                <w:color w:val="000000"/>
                <w:sz w:val="18"/>
                <w:szCs w:val="18"/>
              </w:rPr>
              <w:t>mies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weapon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only one at a time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shotgun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assault rifle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laser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capabilities (bullets per shot, distance bullets travel, firing rate)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 xml:space="preserve">individual player class 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autonous movements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Player movement (run, jump, crouch, can run and shoot at same time)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hazard (kills such as a pit)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582F4C" w:rsidRPr="009B6C0D" w:rsidRDefault="00582F4C">
      <w:pPr>
        <w:pStyle w:val="NoSpacing"/>
        <w:rPr>
          <w:sz w:val="18"/>
          <w:szCs w:val="18"/>
        </w:rPr>
      </w:pPr>
    </w:p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32"/>
        <w:gridCol w:w="2331"/>
        <w:gridCol w:w="2331"/>
        <w:gridCol w:w="2346"/>
      </w:tblGrid>
      <w:tr w:rsidR="00582F4C" w:rsidRPr="009B6C0D"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jc w:val="center"/>
              <w:rPr>
                <w:sz w:val="18"/>
                <w:szCs w:val="18"/>
              </w:rPr>
            </w:pPr>
            <w:r w:rsidRPr="009B6C0D">
              <w:rPr>
                <w:b/>
                <w:color w:val="00B050"/>
                <w:sz w:val="18"/>
                <w:szCs w:val="18"/>
              </w:rPr>
              <w:t>Nouns</w:t>
            </w:r>
          </w:p>
        </w:tc>
      </w:tr>
      <w:tr w:rsidR="00582F4C" w:rsidRPr="009B6C0D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Player Combat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Player versus Player Combat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Player completes Mission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Game input devices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</w:tr>
      <w:tr w:rsidR="00582F4C" w:rsidRPr="009B6C0D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more than one weapon</w:t>
            </w:r>
          </w:p>
          <w:p w:rsidR="00582F4C" w:rsidRPr="003C3449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3C3449">
              <w:rPr>
                <w:strike/>
                <w:color w:val="000000"/>
                <w:sz w:val="18"/>
                <w:szCs w:val="18"/>
              </w:rPr>
              <w:t>PC user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keyboard</w:t>
            </w:r>
          </w:p>
          <w:p w:rsidR="00582F4C" w:rsidRDefault="003C3449">
            <w:pPr>
              <w:pStyle w:val="NoSpacing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touchscreen</w:t>
            </w:r>
          </w:p>
          <w:p w:rsidR="00F245AB" w:rsidRPr="009B6C0D" w:rsidRDefault="00F245AB">
            <w:pPr>
              <w:pStyle w:val="NoSpacing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collision layer</w:t>
            </w:r>
          </w:p>
          <w:p w:rsidR="00582F4C" w:rsidRPr="003C3449" w:rsidRDefault="003C3449">
            <w:pPr>
              <w:pStyle w:val="NoSpacing"/>
              <w:rPr>
                <w:strike/>
                <w:sz w:val="18"/>
                <w:szCs w:val="18"/>
              </w:rPr>
            </w:pPr>
            <w:r>
              <w:rPr>
                <w:strike/>
                <w:color w:val="000000"/>
                <w:sz w:val="18"/>
                <w:szCs w:val="18"/>
              </w:rPr>
              <w:t>spo</w:t>
            </w:r>
            <w:r w:rsidR="00607153" w:rsidRPr="003C3449">
              <w:rPr>
                <w:strike/>
                <w:color w:val="000000"/>
                <w:sz w:val="18"/>
                <w:szCs w:val="18"/>
              </w:rPr>
              <w:t>t on the screen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touch an of an enemy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by one bullet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ranged attack (shooting from disance)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Player health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player's health bar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by one bar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 xml:space="preserve">max capacity for bar is 3 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contact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fully drained</w:t>
            </w:r>
          </w:p>
          <w:p w:rsidR="00582F4C" w:rsidRPr="009B6C0D" w:rsidRDefault="00F245AB">
            <w:pPr>
              <w:pStyle w:val="NoSpacing"/>
              <w:rPr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respawn same spot the pla</w:t>
            </w:r>
            <w:r w:rsidR="00607153" w:rsidRPr="00F245AB">
              <w:rPr>
                <w:strike/>
                <w:color w:val="000000"/>
                <w:sz w:val="18"/>
                <w:szCs w:val="18"/>
              </w:rPr>
              <w:t>yer died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end of a map level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door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new map level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start of a map level</w:t>
            </w:r>
          </w:p>
          <w:p w:rsidR="00582F4C" w:rsidRPr="00F245AB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a new map level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F245AB">
              <w:rPr>
                <w:strike/>
                <w:color w:val="000000"/>
                <w:sz w:val="18"/>
                <w:szCs w:val="18"/>
              </w:rPr>
              <w:t>default weapon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keyboard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joystick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touchscreen</w:t>
            </w:r>
          </w:p>
        </w:tc>
      </w:tr>
    </w:tbl>
    <w:p w:rsidR="00850C95" w:rsidRPr="009B6C0D" w:rsidRDefault="00850C95">
      <w:pPr>
        <w:spacing w:line="240" w:lineRule="auto"/>
        <w:rPr>
          <w:sz w:val="18"/>
          <w:szCs w:val="18"/>
        </w:rPr>
      </w:pPr>
    </w:p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396"/>
        <w:gridCol w:w="4944"/>
      </w:tblGrid>
      <w:tr w:rsidR="00BE11EF" w:rsidRPr="009B6C0D" w:rsidTr="003240C9"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BE11EF" w:rsidRPr="009B6C0D" w:rsidRDefault="00BE11EF" w:rsidP="00BE11EF">
            <w:pPr>
              <w:pStyle w:val="NoSpacing"/>
              <w:jc w:val="center"/>
              <w:rPr>
                <w:color w:val="00B050"/>
                <w:sz w:val="18"/>
                <w:szCs w:val="18"/>
              </w:rPr>
            </w:pPr>
            <w:r w:rsidRPr="009B6C0D">
              <w:rPr>
                <w:color w:val="00B050"/>
                <w:sz w:val="18"/>
                <w:szCs w:val="18"/>
              </w:rPr>
              <w:t>Nouns</w:t>
            </w:r>
          </w:p>
        </w:tc>
      </w:tr>
      <w:tr w:rsidR="00582F4C" w:rsidRPr="009B6C0D" w:rsidTr="00BE11EF"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Pausing a game</w:t>
            </w:r>
          </w:p>
          <w:p w:rsidR="00582F4C" w:rsidRPr="009B6C0D" w:rsidRDefault="00582F4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9B6C0D">
              <w:rPr>
                <w:color w:val="000000"/>
                <w:sz w:val="18"/>
                <w:szCs w:val="18"/>
              </w:rPr>
              <w:t>Response time</w:t>
            </w:r>
          </w:p>
        </w:tc>
      </w:tr>
      <w:tr w:rsidR="00582F4C" w:rsidRPr="009B6C0D" w:rsidTr="00BE11EF"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DB3F28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pause system</w:t>
            </w:r>
          </w:p>
          <w:p w:rsidR="00582F4C" w:rsidRPr="00DB3F28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game progress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timeout duration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582F4C" w:rsidRPr="00DB3F28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response time from server</w:t>
            </w:r>
          </w:p>
          <w:p w:rsidR="00582F4C" w:rsidRPr="00DB3F28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100 milliseconds</w:t>
            </w:r>
          </w:p>
          <w:p w:rsidR="00582F4C" w:rsidRPr="00DB3F28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maximum of 100 real-time connections</w:t>
            </w:r>
          </w:p>
          <w:p w:rsidR="00582F4C" w:rsidRPr="00DB3F28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minimum</w:t>
            </w:r>
          </w:p>
          <w:p w:rsidR="00582F4C" w:rsidRPr="00DB3F28" w:rsidRDefault="00607153">
            <w:pPr>
              <w:pStyle w:val="NoSpacing"/>
              <w:rPr>
                <w:strike/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>1 one-player, 1 two-playe played simultaneously</w:t>
            </w:r>
          </w:p>
          <w:p w:rsidR="00582F4C" w:rsidRPr="009B6C0D" w:rsidRDefault="00607153">
            <w:pPr>
              <w:pStyle w:val="NoSpacing"/>
              <w:rPr>
                <w:sz w:val="18"/>
                <w:szCs w:val="18"/>
              </w:rPr>
            </w:pPr>
            <w:r w:rsidRPr="00DB3F28">
              <w:rPr>
                <w:strike/>
                <w:color w:val="000000"/>
                <w:sz w:val="18"/>
                <w:szCs w:val="18"/>
              </w:rPr>
              <w:t xml:space="preserve">minimum of two </w:t>
            </w:r>
            <w:proofErr w:type="gramStart"/>
            <w:r w:rsidRPr="00DB3F28">
              <w:rPr>
                <w:strike/>
                <w:color w:val="000000"/>
                <w:sz w:val="18"/>
                <w:szCs w:val="18"/>
              </w:rPr>
              <w:t>user</w:t>
            </w:r>
            <w:proofErr w:type="gramEnd"/>
            <w:r w:rsidRPr="00DB3F28">
              <w:rPr>
                <w:strike/>
                <w:color w:val="000000"/>
                <w:sz w:val="18"/>
                <w:szCs w:val="18"/>
              </w:rPr>
              <w:t xml:space="preserve"> at the same timel</w:t>
            </w:r>
          </w:p>
        </w:tc>
      </w:tr>
    </w:tbl>
    <w:p w:rsidR="00850C95" w:rsidRDefault="00850C95" w:rsidP="00850C95"/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45"/>
      </w:tblGrid>
      <w:tr w:rsidR="00850C95" w:rsidTr="00960446"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Pr="00850C95" w:rsidRDefault="00850C95" w:rsidP="00960446">
            <w:pPr>
              <w:pStyle w:val="NoSpacing"/>
              <w:jc w:val="center"/>
              <w:rPr>
                <w:color w:val="FF0000"/>
              </w:rPr>
            </w:pPr>
            <w:r w:rsidRPr="00850C95">
              <w:rPr>
                <w:b/>
                <w:color w:val="FF0000"/>
                <w:sz w:val="20"/>
              </w:rPr>
              <w:t>Verbs</w:t>
            </w:r>
          </w:p>
        </w:tc>
      </w:tr>
      <w:tr w:rsidR="00850C95" w:rsidTr="00960446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lastRenderedPageBreak/>
              <w:t>User Screen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Selection Screen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Starting a one-player game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Starting a two-player game</w:t>
            </w:r>
          </w:p>
        </w:tc>
      </w:tr>
      <w:tr w:rsidR="00850C95" w:rsidTr="00960446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3228D0" w:rsidP="00960446">
            <w:pPr>
              <w:pStyle w:val="NoSpacing"/>
            </w:pPr>
            <w:r>
              <w:t>first screen displayd</w:t>
            </w:r>
          </w:p>
          <w:p w:rsidR="003228D0" w:rsidRDefault="003228D0" w:rsidP="00960446">
            <w:pPr>
              <w:pStyle w:val="NoSpacing"/>
            </w:pPr>
            <w:r>
              <w:t>types</w:t>
            </w:r>
          </w:p>
          <w:p w:rsidR="003228D0" w:rsidRDefault="003228D0" w:rsidP="00960446">
            <w:pPr>
              <w:pStyle w:val="NoSpacing"/>
            </w:pPr>
            <w:r>
              <w:t xml:space="preserve">create </w:t>
            </w:r>
          </w:p>
          <w:p w:rsidR="003228D0" w:rsidRDefault="003228D0" w:rsidP="00960446">
            <w:pPr>
              <w:pStyle w:val="NoSpacing"/>
            </w:pPr>
            <w:r>
              <w:t>join</w:t>
            </w:r>
          </w:p>
          <w:p w:rsidR="003228D0" w:rsidRDefault="003228D0" w:rsidP="003228D0">
            <w:pPr>
              <w:pStyle w:val="NoSpacing"/>
            </w:pPr>
          </w:p>
          <w:p w:rsidR="003228D0" w:rsidRDefault="003228D0" w:rsidP="003228D0">
            <w:pPr>
              <w:pStyle w:val="NoSpacing"/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3228D0" w:rsidP="00960446">
            <w:pPr>
              <w:pStyle w:val="NoSpacing"/>
            </w:pPr>
            <w:r>
              <w:t>have char select screen</w:t>
            </w:r>
          </w:p>
          <w:p w:rsidR="003228D0" w:rsidRDefault="003228D0" w:rsidP="00960446">
            <w:pPr>
              <w:pStyle w:val="NoSpacing"/>
            </w:pPr>
            <w:r>
              <w:t>appear in color</w:t>
            </w:r>
          </w:p>
          <w:p w:rsidR="003228D0" w:rsidRDefault="003228D0" w:rsidP="00960446">
            <w:pPr>
              <w:pStyle w:val="NoSpacing"/>
            </w:pPr>
            <w:r>
              <w:t>light up green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3228D0" w:rsidRDefault="003228D0" w:rsidP="00960446">
            <w:pPr>
              <w:pStyle w:val="NoSpacing"/>
            </w:pPr>
            <w:r>
              <w:t>starts one-player game</w:t>
            </w:r>
          </w:p>
          <w:p w:rsidR="003228D0" w:rsidRDefault="003228D0" w:rsidP="00960446">
            <w:pPr>
              <w:pStyle w:val="NoSpacing"/>
            </w:pPr>
            <w:r>
              <w:t>Select screen appears</w:t>
            </w:r>
          </w:p>
          <w:p w:rsidR="003228D0" w:rsidRDefault="003228D0" w:rsidP="00960446">
            <w:pPr>
              <w:pStyle w:val="NoSpacing"/>
            </w:pPr>
            <w:r>
              <w:t>pressing ready button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3228D0" w:rsidRDefault="003228D0" w:rsidP="003228D0">
            <w:pPr>
              <w:pStyle w:val="NoSpacing"/>
            </w:pPr>
            <w:r>
              <w:t>starts two-player game</w:t>
            </w:r>
          </w:p>
          <w:p w:rsidR="003228D0" w:rsidRDefault="003228D0" w:rsidP="003228D0">
            <w:pPr>
              <w:pStyle w:val="NoSpacing"/>
            </w:pPr>
            <w:r>
              <w:t>Select screen appears</w:t>
            </w:r>
          </w:p>
          <w:p w:rsidR="003228D0" w:rsidRDefault="003228D0" w:rsidP="003228D0">
            <w:pPr>
              <w:pStyle w:val="NoSpacing"/>
            </w:pPr>
            <w:r>
              <w:t>pressing ready button</w:t>
            </w:r>
          </w:p>
        </w:tc>
      </w:tr>
    </w:tbl>
    <w:p w:rsidR="00850C95" w:rsidRDefault="00850C95" w:rsidP="00850C95">
      <w:pPr>
        <w:pStyle w:val="NoSpacing"/>
      </w:pPr>
    </w:p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31"/>
        <w:gridCol w:w="2331"/>
        <w:gridCol w:w="2332"/>
        <w:gridCol w:w="2346"/>
      </w:tblGrid>
      <w:tr w:rsidR="00850C95" w:rsidTr="00960446"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  <w:jc w:val="center"/>
            </w:pPr>
            <w:r w:rsidRPr="00850C95">
              <w:rPr>
                <w:b/>
                <w:color w:val="FF0000"/>
                <w:sz w:val="20"/>
              </w:rPr>
              <w:t>Verbs</w:t>
            </w:r>
          </w:p>
        </w:tc>
      </w:tr>
      <w:tr w:rsidR="00850C95" w:rsidTr="00960446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Creating a game session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Enemy Movement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Enemy Combat</w:t>
            </w:r>
          </w:p>
          <w:p w:rsidR="00850C95" w:rsidRDefault="00850C95" w:rsidP="00960446">
            <w:pPr>
              <w:pStyle w:val="NoSpacing"/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Player Movement</w:t>
            </w:r>
          </w:p>
          <w:p w:rsidR="00850C95" w:rsidRDefault="00850C95" w:rsidP="00960446">
            <w:pPr>
              <w:pStyle w:val="NoSpacing"/>
            </w:pPr>
          </w:p>
        </w:tc>
      </w:tr>
      <w:tr w:rsidR="00850C95" w:rsidTr="00960446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3228D0" w:rsidP="00960446">
            <w:pPr>
              <w:pStyle w:val="NoSpacing"/>
            </w:pPr>
            <w:r>
              <w:t>-loads the level map</w:t>
            </w:r>
          </w:p>
          <w:p w:rsidR="003228D0" w:rsidRDefault="003228D0" w:rsidP="00960446">
            <w:pPr>
              <w:pStyle w:val="NoSpacing"/>
            </w:pPr>
            <w:r>
              <w:t>-display ‘Level1’</w:t>
            </w:r>
          </w:p>
          <w:p w:rsidR="003228D0" w:rsidRDefault="003228D0" w:rsidP="00960446">
            <w:pPr>
              <w:pStyle w:val="NoSpacing"/>
            </w:pPr>
            <w:r>
              <w:t>-indicates current level</w:t>
            </w:r>
          </w:p>
          <w:p w:rsidR="003228D0" w:rsidRDefault="003228D0" w:rsidP="00960446">
            <w:pPr>
              <w:pStyle w:val="NoSpacing"/>
            </w:pPr>
            <w:r>
              <w:t>-display health indicator</w:t>
            </w:r>
          </w:p>
          <w:p w:rsidR="003228D0" w:rsidRDefault="003228D0" w:rsidP="00960446">
            <w:pPr>
              <w:pStyle w:val="NoSpacing"/>
            </w:pPr>
            <w:r>
              <w:t>-appear at start of game</w:t>
            </w:r>
          </w:p>
          <w:p w:rsidR="003228D0" w:rsidRDefault="003228D0" w:rsidP="00960446">
            <w:pPr>
              <w:pStyle w:val="NoSpacing"/>
            </w:pPr>
            <w:r>
              <w:t>-weapon loaded</w:t>
            </w:r>
          </w:p>
          <w:p w:rsidR="003228D0" w:rsidRDefault="003228D0" w:rsidP="00960446">
            <w:pPr>
              <w:pStyle w:val="NoSpacing"/>
            </w:pPr>
            <w:r>
              <w:t>-wait to be triggered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3228D0" w:rsidP="00960446">
            <w:pPr>
              <w:pStyle w:val="NoSpacing"/>
            </w:pPr>
            <w:r>
              <w:t>-move enemey sprites</w:t>
            </w:r>
          </w:p>
          <w:p w:rsidR="003228D0" w:rsidRDefault="003228D0" w:rsidP="00960446">
            <w:pPr>
              <w:pStyle w:val="NoSpacing"/>
            </w:pPr>
            <w:r>
              <w:t>-allow enemy movement</w:t>
            </w:r>
          </w:p>
          <w:p w:rsidR="003228D0" w:rsidRDefault="003228D0" w:rsidP="00960446">
            <w:pPr>
              <w:pStyle w:val="NoSpacing"/>
            </w:pPr>
            <w:r>
              <w:t>-not be allowed to mov</w:t>
            </w:r>
          </w:p>
          <w:p w:rsidR="003228D0" w:rsidRDefault="003228D0" w:rsidP="00960446">
            <w:pPr>
              <w:pStyle w:val="NoSpacing"/>
            </w:pPr>
            <w:r>
              <w:t>change direction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3228D0" w:rsidP="00960446">
            <w:pPr>
              <w:pStyle w:val="NoSpacing"/>
            </w:pPr>
            <w:r>
              <w:t>-use various weapons</w:t>
            </w:r>
          </w:p>
          <w:p w:rsidR="003228D0" w:rsidRDefault="003228D0" w:rsidP="00960446">
            <w:pPr>
              <w:pStyle w:val="NoSpacing"/>
            </w:pPr>
            <w:r>
              <w:t>-will have different capabilities</w:t>
            </w:r>
          </w:p>
          <w:p w:rsidR="003228D0" w:rsidRDefault="003228D0" w:rsidP="00960446">
            <w:pPr>
              <w:pStyle w:val="NoSpacing"/>
            </w:pPr>
            <w:r>
              <w:t>-dropped upon enemy death</w:t>
            </w:r>
          </w:p>
          <w:p w:rsidR="003228D0" w:rsidRDefault="003228D0" w:rsidP="00960446">
            <w:pPr>
              <w:pStyle w:val="NoSpacing"/>
            </w:pPr>
            <w:r>
              <w:t>-kill a player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9B6C0D" w:rsidP="00960446">
            <w:pPr>
              <w:pStyle w:val="NoSpacing"/>
            </w:pPr>
            <w:r>
              <w:t>-move a player</w:t>
            </w:r>
          </w:p>
          <w:p w:rsidR="009B6C0D" w:rsidRDefault="009B6C0D" w:rsidP="00960446">
            <w:pPr>
              <w:pStyle w:val="NoSpacing"/>
            </w:pPr>
            <w:r>
              <w:t>-autonomous movement</w:t>
            </w:r>
          </w:p>
          <w:p w:rsidR="009B6C0D" w:rsidRDefault="009B6C0D" w:rsidP="00960446">
            <w:pPr>
              <w:pStyle w:val="NoSpacing"/>
            </w:pPr>
            <w:r>
              <w:t>-to run</w:t>
            </w:r>
          </w:p>
          <w:p w:rsidR="009B6C0D" w:rsidRDefault="009B6C0D" w:rsidP="00960446">
            <w:pPr>
              <w:pStyle w:val="NoSpacing"/>
            </w:pPr>
            <w:r>
              <w:t>-to jump</w:t>
            </w:r>
          </w:p>
          <w:p w:rsidR="009B6C0D" w:rsidRDefault="009B6C0D" w:rsidP="00960446">
            <w:pPr>
              <w:pStyle w:val="NoSpacing"/>
            </w:pPr>
            <w:r>
              <w:t>-to crouch</w:t>
            </w:r>
          </w:p>
          <w:p w:rsidR="009B6C0D" w:rsidRDefault="009B6C0D" w:rsidP="00960446">
            <w:pPr>
              <w:pStyle w:val="NoSpacing"/>
            </w:pPr>
            <w:r>
              <w:t>-die if player falls</w:t>
            </w:r>
          </w:p>
          <w:p w:rsidR="009B6C0D" w:rsidRDefault="009B6C0D" w:rsidP="00960446">
            <w:pPr>
              <w:pStyle w:val="NoSpacing"/>
            </w:pPr>
          </w:p>
        </w:tc>
      </w:tr>
    </w:tbl>
    <w:p w:rsidR="00850C95" w:rsidRDefault="00850C95" w:rsidP="00850C95">
      <w:pPr>
        <w:pStyle w:val="NoSpacing"/>
      </w:pPr>
    </w:p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31"/>
        <w:gridCol w:w="2331"/>
        <w:gridCol w:w="2332"/>
        <w:gridCol w:w="2346"/>
      </w:tblGrid>
      <w:tr w:rsidR="00850C95" w:rsidTr="00960446"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  <w:jc w:val="center"/>
            </w:pPr>
            <w:r w:rsidRPr="00850C95">
              <w:rPr>
                <w:b/>
                <w:color w:val="FF0000"/>
                <w:sz w:val="20"/>
              </w:rPr>
              <w:t>Verbs</w:t>
            </w:r>
          </w:p>
        </w:tc>
      </w:tr>
      <w:tr w:rsidR="00850C95" w:rsidTr="00960446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Player Combat</w:t>
            </w:r>
          </w:p>
          <w:p w:rsidR="00850C95" w:rsidRDefault="00850C95" w:rsidP="00960446">
            <w:pPr>
              <w:pStyle w:val="NoSpacing"/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Player versus Player Combat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Player completes Mission</w:t>
            </w:r>
          </w:p>
          <w:p w:rsidR="00850C95" w:rsidRDefault="00850C95" w:rsidP="00960446">
            <w:pPr>
              <w:pStyle w:val="NoSpacing"/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Game input devices</w:t>
            </w:r>
          </w:p>
          <w:p w:rsidR="00850C95" w:rsidRDefault="00850C95" w:rsidP="00960446">
            <w:pPr>
              <w:pStyle w:val="NoSpacing"/>
            </w:pPr>
          </w:p>
        </w:tc>
      </w:tr>
      <w:tr w:rsidR="00850C95" w:rsidTr="00960446"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9B6C0D" w:rsidP="00960446">
            <w:pPr>
              <w:pStyle w:val="NoSpacing"/>
            </w:pPr>
            <w:r>
              <w:t>-not possess</w:t>
            </w:r>
          </w:p>
          <w:p w:rsidR="009B6C0D" w:rsidRDefault="009B6C0D" w:rsidP="00960446">
            <w:pPr>
              <w:pStyle w:val="NoSpacing"/>
            </w:pPr>
            <w:r>
              <w:t>-shoot a weapon</w:t>
            </w:r>
          </w:p>
          <w:p w:rsidR="009B6C0D" w:rsidRDefault="009B6C0D" w:rsidP="00960446">
            <w:pPr>
              <w:pStyle w:val="NoSpacing"/>
            </w:pPr>
            <w:r>
              <w:t>pressing a key</w:t>
            </w:r>
          </w:p>
          <w:p w:rsidR="009B6C0D" w:rsidRDefault="009B6C0D" w:rsidP="00960446">
            <w:pPr>
              <w:pStyle w:val="NoSpacing"/>
            </w:pPr>
            <w:r>
              <w:t>-touching a spot</w:t>
            </w:r>
          </w:p>
          <w:p w:rsidR="009B6C0D" w:rsidRDefault="009B6C0D" w:rsidP="00960446">
            <w:pPr>
              <w:pStyle w:val="NoSpacing"/>
            </w:pPr>
            <w:r>
              <w:t>-kill an enemy</w:t>
            </w:r>
          </w:p>
          <w:p w:rsidR="009B6C0D" w:rsidRDefault="009B6C0D" w:rsidP="00960446">
            <w:pPr>
              <w:pStyle w:val="NoSpacing"/>
            </w:pPr>
            <w:r>
              <w:t>shooting it</w:t>
            </w:r>
          </w:p>
          <w:p w:rsidR="009B6C0D" w:rsidRDefault="009B6C0D" w:rsidP="00960446">
            <w:pPr>
              <w:pStyle w:val="NoSpacing"/>
            </w:pPr>
            <w:r>
              <w:t>-die by touch</w:t>
            </w:r>
          </w:p>
          <w:p w:rsidR="009B6C0D" w:rsidRDefault="009B6C0D" w:rsidP="00960446">
            <w:pPr>
              <w:pStyle w:val="NoSpacing"/>
            </w:pPr>
            <w:r>
              <w:t>die by one bullet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9B6C0D" w:rsidP="00960446">
            <w:pPr>
              <w:pStyle w:val="NoSpacing"/>
            </w:pPr>
            <w:r>
              <w:t>-attach other players</w:t>
            </w:r>
          </w:p>
          <w:p w:rsidR="009B6C0D" w:rsidRDefault="009B6C0D" w:rsidP="00960446">
            <w:pPr>
              <w:pStyle w:val="NoSpacing"/>
            </w:pPr>
            <w:r>
              <w:t>-health shall decrease</w:t>
            </w:r>
          </w:p>
          <w:p w:rsidR="009B6C0D" w:rsidRDefault="009B6C0D" w:rsidP="00960446">
            <w:pPr>
              <w:pStyle w:val="NoSpacing"/>
            </w:pPr>
            <w:r>
              <w:t>-will decrease by one bar</w:t>
            </w:r>
          </w:p>
          <w:p w:rsidR="009B6C0D" w:rsidRDefault="009B6C0D" w:rsidP="00960446">
            <w:pPr>
              <w:pStyle w:val="NoSpacing"/>
            </w:pPr>
            <w:r>
              <w:t>-attached by</w:t>
            </w:r>
          </w:p>
          <w:p w:rsidR="009B6C0D" w:rsidRDefault="009B6C0D" w:rsidP="00960446">
            <w:pPr>
              <w:pStyle w:val="NoSpacing"/>
            </w:pPr>
            <w:r>
              <w:t>-lose a life</w:t>
            </w:r>
          </w:p>
          <w:p w:rsidR="009B6C0D" w:rsidRDefault="009B6C0D" w:rsidP="00960446">
            <w:pPr>
              <w:pStyle w:val="NoSpacing"/>
            </w:pPr>
            <w:r>
              <w:t>-respawn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9B6C0D" w:rsidP="00960446">
            <w:pPr>
              <w:pStyle w:val="NoSpacing"/>
            </w:pPr>
            <w:r>
              <w:t>designated by door</w:t>
            </w:r>
          </w:p>
          <w:p w:rsidR="009B6C0D" w:rsidRDefault="009B6C0D" w:rsidP="00960446">
            <w:pPr>
              <w:pStyle w:val="NoSpacing"/>
            </w:pPr>
            <w:r>
              <w:t>finish a map</w:t>
            </w:r>
          </w:p>
          <w:p w:rsidR="009B6C0D" w:rsidRDefault="009B6C0D" w:rsidP="00960446">
            <w:pPr>
              <w:pStyle w:val="NoSpacing"/>
            </w:pPr>
            <w:r>
              <w:t>loaded when</w:t>
            </w:r>
          </w:p>
          <w:p w:rsidR="009B6C0D" w:rsidRDefault="009B6C0D" w:rsidP="00960446">
            <w:pPr>
              <w:pStyle w:val="NoSpacing"/>
            </w:pPr>
            <w:r>
              <w:t>placed at start</w:t>
            </w:r>
          </w:p>
          <w:p w:rsidR="009B6C0D" w:rsidRDefault="009B6C0D" w:rsidP="00960446">
            <w:pPr>
              <w:pStyle w:val="NoSpacing"/>
            </w:pPr>
            <w:r>
              <w:t>start a new level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9B6C0D" w:rsidP="00960446">
            <w:pPr>
              <w:pStyle w:val="NoSpacing"/>
            </w:pPr>
            <w:r>
              <w:t>-move the player using keyboard</w:t>
            </w:r>
          </w:p>
          <w:p w:rsidR="009B6C0D" w:rsidRDefault="009B6C0D" w:rsidP="00960446">
            <w:pPr>
              <w:pStyle w:val="NoSpacing"/>
            </w:pPr>
            <w:r>
              <w:t>-move the player jusing joystick</w:t>
            </w:r>
          </w:p>
          <w:p w:rsidR="009B6C0D" w:rsidRDefault="009B6C0D" w:rsidP="00960446">
            <w:pPr>
              <w:pStyle w:val="NoSpacing"/>
            </w:pPr>
            <w:r>
              <w:t>-move the player using touchscreen</w:t>
            </w:r>
          </w:p>
        </w:tc>
      </w:tr>
    </w:tbl>
    <w:p w:rsidR="00850C95" w:rsidRDefault="00850C95" w:rsidP="00850C95">
      <w:pPr>
        <w:spacing w:line="240" w:lineRule="auto"/>
      </w:pPr>
    </w:p>
    <w:tbl>
      <w:tblPr>
        <w:tblStyle w:val="TableGrid"/>
        <w:tblW w:w="934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396"/>
        <w:gridCol w:w="4944"/>
      </w:tblGrid>
      <w:tr w:rsidR="00850C95" w:rsidTr="00960446"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Pr="00BE11EF" w:rsidRDefault="00850C95" w:rsidP="00960446">
            <w:pPr>
              <w:pStyle w:val="NoSpacing"/>
              <w:jc w:val="center"/>
              <w:rPr>
                <w:color w:val="00B050"/>
                <w:sz w:val="20"/>
              </w:rPr>
            </w:pPr>
            <w:r w:rsidRPr="00850C95">
              <w:rPr>
                <w:b/>
                <w:color w:val="FF0000"/>
                <w:sz w:val="20"/>
              </w:rPr>
              <w:t>Verbs</w:t>
            </w:r>
          </w:p>
        </w:tc>
      </w:tr>
      <w:tr w:rsidR="00850C95" w:rsidTr="009B6C0D"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Pausing a game</w:t>
            </w:r>
          </w:p>
          <w:p w:rsidR="00850C95" w:rsidRDefault="00850C95" w:rsidP="00960446">
            <w:pPr>
              <w:pStyle w:val="NoSpacing"/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850C95" w:rsidRDefault="00850C95" w:rsidP="00960446">
            <w:pPr>
              <w:pStyle w:val="NoSpacing"/>
            </w:pPr>
            <w:r>
              <w:rPr>
                <w:color w:val="000000"/>
                <w:sz w:val="20"/>
              </w:rPr>
              <w:t>Response time</w:t>
            </w:r>
          </w:p>
        </w:tc>
      </w:tr>
      <w:tr w:rsidR="00850C95" w:rsidTr="009B6C0D"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B6C0D" w:rsidRDefault="009B6C0D" w:rsidP="00960446">
            <w:pPr>
              <w:pStyle w:val="NoSpacing"/>
            </w:pPr>
            <w:r>
              <w:t>temporarily halt</w:t>
            </w:r>
          </w:p>
          <w:p w:rsidR="009B6C0D" w:rsidRDefault="009B6C0D" w:rsidP="00960446">
            <w:pPr>
              <w:pStyle w:val="NoSpacing"/>
            </w:pPr>
            <w:r>
              <w:t>not have the ability to pause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B6C0D" w:rsidRDefault="009B6C0D" w:rsidP="009B6C0D">
            <w:pPr>
              <w:pStyle w:val="NoSpacing"/>
            </w:pPr>
            <w:r>
              <w:t>handle a maximum</w:t>
            </w:r>
          </w:p>
          <w:p w:rsidR="009B6C0D" w:rsidRDefault="009B6C0D" w:rsidP="009B6C0D">
            <w:pPr>
              <w:pStyle w:val="NoSpacing"/>
            </w:pPr>
            <w:r>
              <w:t>allow a minimum</w:t>
            </w:r>
          </w:p>
          <w:p w:rsidR="00850C95" w:rsidRDefault="009B6C0D" w:rsidP="009B6C0D">
            <w:pPr>
              <w:pStyle w:val="NoSpacing"/>
            </w:pPr>
            <w:r>
              <w:t>support a minimum</w:t>
            </w:r>
          </w:p>
        </w:tc>
      </w:tr>
    </w:tbl>
    <w:p w:rsidR="00850C95" w:rsidRPr="00850C95" w:rsidRDefault="00850C95" w:rsidP="00850C95"/>
    <w:p w:rsidR="00560A45" w:rsidRDefault="00560A45">
      <w:pPr>
        <w:pStyle w:val="Heading1"/>
        <w:tabs>
          <w:tab w:val="num" w:pos="0"/>
        </w:tabs>
        <w:spacing w:line="240" w:lineRule="auto"/>
        <w:ind w:left="0" w:firstLine="0"/>
        <w:rPr>
          <w:rFonts w:ascii="serif" w:eastAsia="serif" w:hAnsi="serif" w:cs="serif"/>
          <w:b/>
          <w:color w:val="000000"/>
        </w:rPr>
      </w:pPr>
    </w:p>
    <w:p w:rsidR="00560A45" w:rsidRDefault="00560A45">
      <w:pPr>
        <w:pStyle w:val="Heading1"/>
        <w:tabs>
          <w:tab w:val="num" w:pos="0"/>
        </w:tabs>
        <w:spacing w:line="240" w:lineRule="auto"/>
        <w:ind w:left="0" w:firstLine="0"/>
        <w:rPr>
          <w:rFonts w:ascii="serif" w:eastAsia="serif" w:hAnsi="serif" w:cs="serif"/>
          <w:b/>
          <w:color w:val="000000"/>
        </w:rPr>
      </w:pPr>
    </w:p>
    <w:p w:rsidR="00560A45" w:rsidRDefault="00560A45">
      <w:pPr>
        <w:pStyle w:val="Heading1"/>
        <w:tabs>
          <w:tab w:val="num" w:pos="0"/>
        </w:tabs>
        <w:spacing w:line="240" w:lineRule="auto"/>
        <w:ind w:left="0" w:firstLine="0"/>
        <w:rPr>
          <w:rFonts w:ascii="serif" w:eastAsia="serif" w:hAnsi="serif" w:cs="serif"/>
          <w:b/>
          <w:color w:val="000000"/>
        </w:rPr>
      </w:pPr>
    </w:p>
    <w:p w:rsidR="00281B1C" w:rsidRPr="00A74B94" w:rsidRDefault="00607153" w:rsidP="00A74B94">
      <w:pPr>
        <w:pStyle w:val="Heading1"/>
        <w:tabs>
          <w:tab w:val="num" w:pos="0"/>
        </w:tabs>
        <w:spacing w:line="240" w:lineRule="auto"/>
        <w:ind w:left="0" w:firstLine="0"/>
        <w:rPr>
          <w:rFonts w:ascii="serif" w:eastAsia="serif" w:hAnsi="serif" w:cs="serif"/>
          <w:b/>
          <w:color w:val="000000"/>
        </w:rPr>
      </w:pPr>
      <w:r>
        <w:rPr>
          <w:rFonts w:ascii="serif" w:eastAsia="serif" w:hAnsi="serif" w:cs="serif"/>
          <w:b/>
          <w:color w:val="000000"/>
        </w:rPr>
        <w:lastRenderedPageBreak/>
        <w:t>Step 2: Create a Conceptual Model</w:t>
      </w:r>
    </w:p>
    <w:p w:rsidR="00281B1C" w:rsidRPr="00281B1C" w:rsidRDefault="00A74B94" w:rsidP="00281B1C">
      <w:r>
        <w:rPr>
          <w:noProof/>
        </w:rPr>
        <w:drawing>
          <wp:inline distT="0" distB="0" distL="0" distR="0">
            <wp:extent cx="6858000" cy="6877050"/>
            <wp:effectExtent l="0" t="0" r="0" b="0"/>
            <wp:docPr id="1" name="Picture 1" descr="C:\Users\Roy\Desktop\cs4398Componen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y\Desktop\cs4398Component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4C" w:rsidRDefault="00607153">
      <w:pPr>
        <w:pStyle w:val="Heading1"/>
        <w:tabs>
          <w:tab w:val="num" w:pos="0"/>
        </w:tabs>
        <w:spacing w:line="240" w:lineRule="auto"/>
        <w:ind w:left="0" w:firstLine="0"/>
      </w:pPr>
      <w:r>
        <w:rPr>
          <w:rFonts w:ascii="serif" w:eastAsia="serif" w:hAnsi="serif" w:cs="serif"/>
          <w:b/>
          <w:color w:val="000000"/>
        </w:rPr>
        <w:t>Step 3: Identify Responsibilities</w:t>
      </w:r>
    </w:p>
    <w:p w:rsidR="00582F4C" w:rsidRDefault="00607153">
      <w:pPr>
        <w:pStyle w:val="Heading1"/>
        <w:tabs>
          <w:tab w:val="num" w:pos="0"/>
        </w:tabs>
        <w:spacing w:line="240" w:lineRule="auto"/>
        <w:ind w:left="0" w:firstLine="0"/>
      </w:pPr>
      <w:r>
        <w:rPr>
          <w:rFonts w:ascii="serif" w:eastAsia="serif" w:hAnsi="serif" w:cs="serif"/>
          <w:b/>
          <w:color w:val="000000"/>
        </w:rPr>
        <w:t>Step 4: Assign Responsibilities in Conceptual Model</w:t>
      </w:r>
    </w:p>
    <w:p w:rsidR="00560A45" w:rsidRDefault="00560A45" w:rsidP="00560A45">
      <w:pPr>
        <w:pStyle w:val="Heading1"/>
        <w:keepLines/>
        <w:numPr>
          <w:ilvl w:val="0"/>
          <w:numId w:val="2"/>
        </w:numPr>
        <w:spacing w:line="240" w:lineRule="auto"/>
        <w:ind w:left="432"/>
      </w:pPr>
      <w:r>
        <w:rPr>
          <w:b/>
          <w:color w:val="000000"/>
        </w:rPr>
        <w:t>Functional Requirements</w:t>
      </w:r>
    </w:p>
    <w:p w:rsidR="00560A45" w:rsidRDefault="00B102E6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bookmarkStart w:id="0" w:name="_Toc443345419"/>
      <w:r>
        <w:lastRenderedPageBreak/>
        <w:pict>
          <v:rect id="_x0000_s1036" style="position:absolute;margin-left:169.2pt;margin-top:21pt;width:103.5pt;height:79.9pt;z-index:251659264;mso-position-horizontal-relative:char;mso-position-vertical-relative:text" strokeweight="1pt">
            <v:textbox>
              <w:txbxContent>
                <w:p w:rsidR="00560A45" w:rsidRDefault="00560A45" w:rsidP="00560A45">
                  <w:pPr>
                    <w:jc w:val="center"/>
                  </w:pPr>
                </w:p>
              </w:txbxContent>
            </v:textbox>
          </v:rect>
        </w:pict>
      </w:r>
      <w:r w:rsidR="00560A45">
        <w:rPr>
          <w:b/>
          <w:color w:val="000000"/>
        </w:rPr>
        <w:t>User Screen</w:t>
      </w:r>
      <w:bookmarkEnd w:id="0"/>
    </w:p>
    <w:p w:rsidR="00560A45" w:rsidRDefault="00B102E6" w:rsidP="00560A45">
      <w:pPr>
        <w:tabs>
          <w:tab w:val="left" w:pos="3480"/>
        </w:tabs>
        <w:spacing w:line="240" w:lineRule="auto"/>
      </w:pPr>
      <w:r>
        <w:pict>
          <v:oval id="_x0000_s1037" style="position:absolute;margin-left:234pt;margin-top:7.95pt;width:29.25pt;height:25.9pt;z-index:251660288;mso-position-horizontal-relative:char" fillcolor="#5b9bd5" strokecolor="#42719b" strokeweight="1pt">
            <v:textbox>
              <w:txbxContent>
                <w:p w:rsidR="00560A45" w:rsidRDefault="00560A45" w:rsidP="00560A45">
                  <w:pPr>
                    <w:jc w:val="center"/>
                  </w:pPr>
                  <w:r>
                    <w:rPr>
                      <w:color w:val="000000"/>
                    </w:rPr>
                    <w:t>Create Room</w:t>
                  </w:r>
                </w:p>
              </w:txbxContent>
            </v:textbox>
          </v:oval>
        </w:pict>
      </w:r>
      <w:r w:rsidR="00560A45">
        <w:tab/>
      </w:r>
      <w:r w:rsidR="00560A45">
        <w:tab/>
      </w:r>
      <w:r w:rsidR="00560A45">
        <w:tab/>
      </w:r>
      <w:r w:rsidR="00560A45">
        <w:rPr>
          <w:color w:val="000000"/>
        </w:rPr>
        <w:t>User Name</w:t>
      </w:r>
    </w:p>
    <w:p w:rsidR="00560A45" w:rsidRDefault="00B102E6" w:rsidP="00560A45">
      <w:pPr>
        <w:spacing w:line="240" w:lineRule="auto"/>
      </w:pPr>
      <w:r>
        <w:pict>
          <v:oval id="_x0000_s1038" style="position:absolute;margin-left:234pt;margin-top:17.7pt;width:32.05pt;height:27.55pt;z-index:251661312;mso-position-horizontal-relative:char" fillcolor="#5b9bd5" strokecolor="#42719b" strokeweight="1pt">
            <v:textbox>
              <w:txbxContent>
                <w:p w:rsidR="00560A45" w:rsidRDefault="00560A45" w:rsidP="00560A45">
                  <w:pPr>
                    <w:jc w:val="center"/>
                  </w:pPr>
                  <w:r>
                    <w:rPr>
                      <w:color w:val="000000"/>
                    </w:rPr>
                    <w:t>Join Room</w:t>
                  </w:r>
                </w:p>
              </w:txbxContent>
            </v:textbox>
          </v:oval>
        </w:pic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spacing w:line="240" w:lineRule="auto"/>
      </w:pPr>
    </w:p>
    <w:p w:rsidR="00560A45" w:rsidRDefault="00560A45" w:rsidP="00560A4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</w:rPr>
        <w:t>Figure 1 User screen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A </w:t>
      </w:r>
      <w:r>
        <w:rPr>
          <w:color w:val="00B050"/>
        </w:rPr>
        <w:t xml:space="preserve">User </w:t>
      </w:r>
      <w:r>
        <w:rPr>
          <w:color w:val="00B050"/>
          <w:shd w:val="clear" w:color="auto" w:fill="FFFFFF"/>
        </w:rPr>
        <w:t>screen</w:t>
      </w:r>
      <w:r>
        <w:rPr>
          <w:color w:val="000000"/>
        </w:rPr>
        <w:t xml:space="preserve"> shall be the first screen </w:t>
      </w:r>
      <w:r>
        <w:rPr>
          <w:color w:val="FF0000"/>
        </w:rPr>
        <w:t>displayed</w:t>
      </w:r>
      <w:r>
        <w:rPr>
          <w:color w:val="000000"/>
        </w:rPr>
        <w:t xml:space="preserve"> in the browser when the </w:t>
      </w:r>
      <w:r>
        <w:rPr>
          <w:color w:val="00B050"/>
        </w:rPr>
        <w:t>user</w:t>
      </w:r>
      <w:r>
        <w:rPr>
          <w:color w:val="000000"/>
        </w:rPr>
        <w:t xml:space="preserve"> </w:t>
      </w:r>
      <w:r>
        <w:rPr>
          <w:color w:val="FF0000"/>
        </w:rPr>
        <w:t>types</w:t>
      </w:r>
      <w:r>
        <w:rPr>
          <w:color w:val="000000"/>
        </w:rPr>
        <w:t xml:space="preserve"> in the game </w:t>
      </w:r>
      <w:r>
        <w:rPr>
          <w:color w:val="00B050"/>
        </w:rPr>
        <w:t>URL</w:t>
      </w:r>
      <w:r>
        <w:rPr>
          <w:color w:val="000000"/>
        </w:rPr>
        <w:t xml:space="preserve"> and presses </w:t>
      </w:r>
      <w:r>
        <w:rPr>
          <w:color w:val="FF0000"/>
        </w:rPr>
        <w:t>enter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</w:t>
      </w:r>
      <w:r>
        <w:rPr>
          <w:color w:val="00B050"/>
        </w:rPr>
        <w:t>character select screen</w:t>
      </w:r>
      <w:r>
        <w:rPr>
          <w:color w:val="000000"/>
        </w:rPr>
        <w:t xml:space="preserve"> there shall be an </w:t>
      </w:r>
      <w:r>
        <w:rPr>
          <w:color w:val="00B050"/>
        </w:rPr>
        <w:t>input box</w:t>
      </w:r>
      <w:r>
        <w:rPr>
          <w:color w:val="000000"/>
        </w:rPr>
        <w:t xml:space="preserve"> for a </w:t>
      </w:r>
      <w:r>
        <w:rPr>
          <w:color w:val="00B050"/>
        </w:rPr>
        <w:t>username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User screen the input box for username will have </w:t>
      </w:r>
      <w:r>
        <w:rPr>
          <w:color w:val="00B050"/>
        </w:rPr>
        <w:t>system created username</w:t>
      </w:r>
      <w:r>
        <w:rPr>
          <w:color w:val="000000"/>
        </w:rPr>
        <w:t xml:space="preserve"> by default.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>The User screen shall have a selector</w:t>
      </w:r>
      <w:r>
        <w:rPr>
          <w:color w:val="00B050"/>
        </w:rPr>
        <w:t xml:space="preserve"> </w:t>
      </w:r>
      <w:r>
        <w:rPr>
          <w:color w:val="000000"/>
        </w:rPr>
        <w:t xml:space="preserve">to </w:t>
      </w:r>
      <w:r>
        <w:rPr>
          <w:color w:val="FF0000"/>
        </w:rPr>
        <w:t>create</w:t>
      </w:r>
      <w:r>
        <w:rPr>
          <w:color w:val="000000"/>
        </w:rPr>
        <w:t xml:space="preserve"> a room for a</w:t>
      </w:r>
      <w:r>
        <w:rPr>
          <w:color w:val="00B050"/>
        </w:rPr>
        <w:t xml:space="preserve"> </w:t>
      </w:r>
      <w:r>
        <w:rPr>
          <w:color w:val="000000"/>
        </w:rPr>
        <w:t>one-player game.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User screen shall have a selector to </w:t>
      </w:r>
      <w:r>
        <w:rPr>
          <w:color w:val="FF0000"/>
        </w:rPr>
        <w:t>join</w:t>
      </w:r>
      <w:r>
        <w:rPr>
          <w:color w:val="000000"/>
        </w:rPr>
        <w:t xml:space="preserve"> a room for a two-player game</w:t>
      </w:r>
      <w:r>
        <w:rPr>
          <w:color w:val="00B05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Creating a room takes the player to the </w:t>
      </w:r>
      <w:r>
        <w:rPr>
          <w:color w:val="00B050"/>
        </w:rPr>
        <w:t>Selection screen</w:t>
      </w:r>
      <w:r>
        <w:rPr>
          <w:color w:val="000000"/>
        </w:rPr>
        <w:t>.</w:t>
      </w: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color w:val="000000"/>
        </w:rPr>
        <w:t>Joining a room takes the player to the Selection screen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User screen the player </w:t>
      </w:r>
      <w:r>
        <w:rPr>
          <w:color w:val="FF0000"/>
        </w:rPr>
        <w:t>starts</w:t>
      </w:r>
      <w:r>
        <w:rPr>
          <w:color w:val="000000"/>
        </w:rPr>
        <w:t xml:space="preserve"> a one-player game by selecting the </w:t>
      </w:r>
      <w:r>
        <w:rPr>
          <w:color w:val="00B050"/>
        </w:rPr>
        <w:t xml:space="preserve">selector for creating a room.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After the selector for creating a room is selected the Selection screen </w:t>
      </w:r>
      <w:r>
        <w:rPr>
          <w:color w:val="FF0000"/>
        </w:rPr>
        <w:t>appears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User screen two players can start a two-player game by selecting the </w:t>
      </w:r>
      <w:r>
        <w:rPr>
          <w:color w:val="00B050"/>
        </w:rPr>
        <w:t>selector to join a room.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>After the selector for creating a room is selected the Selection screen appears.</w:t>
      </w:r>
    </w:p>
    <w:p w:rsidR="00560A45" w:rsidRDefault="00560A45" w:rsidP="00560A45">
      <w:pPr>
        <w:spacing w:line="240" w:lineRule="auto"/>
      </w:pPr>
    </w:p>
    <w:p w:rsidR="00560A45" w:rsidRDefault="00B102E6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bookmarkStart w:id="1" w:name="_Toc443345422"/>
      <w:r>
        <w:pict>
          <v:rect id="_x0000_s1039" style="position:absolute;margin-left:182.7pt;margin-top:13.5pt;width:132pt;height:125.5pt;z-index:-251658241;mso-position-horizontal-relative:char;mso-position-vertical-relative:text" strokeweight="1pt">
            <v:textbox>
              <w:txbxContent>
                <w:p w:rsidR="00560A45" w:rsidRDefault="00560A45" w:rsidP="00560A45">
                  <w:pPr>
                    <w:jc w:val="center"/>
                  </w:pPr>
                  <w:r>
                    <w:rPr>
                      <w:rFonts w:ascii="Calibri Light" w:eastAsia="Calibri Light" w:hAnsi="Calibri Light" w:cs="Calibri Light"/>
                      <w:color w:val="000000"/>
                      <w:sz w:val="26"/>
                    </w:rPr>
                    <w:tab/>
                  </w:r>
                </w:p>
              </w:txbxContent>
            </v:textbox>
          </v:rect>
        </w:pict>
      </w:r>
      <w:r w:rsidR="00560A45">
        <w:rPr>
          <w:b/>
          <w:color w:val="000000"/>
        </w:rPr>
        <w:t>Selection Screen</w:t>
      </w:r>
      <w:r w:rsidR="00560A45">
        <w:tab/>
      </w:r>
      <w:bookmarkEnd w:id="1"/>
    </w:p>
    <w:p w:rsidR="00560A45" w:rsidRDefault="00B102E6" w:rsidP="00B102E6">
      <w:pPr>
        <w:spacing w:line="240" w:lineRule="auto"/>
        <w:ind w:left="3600" w:firstLine="720"/>
      </w:pPr>
      <w:r>
        <w:pict>
          <v:rect id="_x0000_s1040" style="position:absolute;margin-left:7.5pt;margin-top:19.9pt;width:26.45pt;height:27.55pt;z-index:251663360;mso-position-horizontal-relative:char" strokeweight="1pt">
            <v:textbox>
              <w:txbxContent>
                <w:p w:rsidR="00560A45" w:rsidRDefault="00560A45" w:rsidP="00560A45">
                  <w:pPr>
                    <w:jc w:val="center"/>
                  </w:pPr>
                  <w:r>
                    <w:rPr>
                      <w:color w:val="000000"/>
                    </w:rPr>
                    <w:t>Character Image</w:t>
                  </w:r>
                </w:p>
              </w:txbxContent>
            </v:textbox>
          </v:rect>
        </w:pict>
      </w:r>
      <w:r>
        <w:pict>
          <v:rect id="_x0000_s1041" style="position:absolute;margin-left:76.1pt;margin-top:19.9pt;width:26.45pt;height:27.55pt;z-index:251664384;mso-position-horizontal-relative:char" strokeweight="1pt">
            <v:textbox>
              <w:txbxContent>
                <w:p w:rsidR="00560A45" w:rsidRDefault="00560A45" w:rsidP="00560A45">
                  <w:pPr>
                    <w:jc w:val="center"/>
                  </w:pPr>
                  <w:r>
                    <w:rPr>
                      <w:color w:val="000000"/>
                    </w:rPr>
                    <w:t>Character Image</w:t>
                  </w:r>
                </w:p>
              </w:txbxContent>
            </v:textbox>
          </v:rect>
        </w:pict>
      </w:r>
      <w:r>
        <w:rPr>
          <w:color w:val="000000"/>
        </w:rPr>
        <w:t xml:space="preserve">      </w:t>
      </w:r>
      <w:r w:rsidR="00560A45">
        <w:rPr>
          <w:color w:val="000000"/>
        </w:rPr>
        <w:t>1P</w:t>
      </w:r>
      <w:r w:rsidR="00560A45">
        <w:tab/>
      </w:r>
      <w:r w:rsidR="00560A45">
        <w:tab/>
      </w:r>
      <w:r>
        <w:t xml:space="preserve">    </w:t>
      </w:r>
      <w:bookmarkStart w:id="2" w:name="_GoBack"/>
      <w:bookmarkEnd w:id="2"/>
      <w:r w:rsidR="00560A45">
        <w:rPr>
          <w:color w:val="000000"/>
        </w:rPr>
        <w:t>2P</w:t>
      </w:r>
    </w:p>
    <w:p w:rsidR="00560A45" w:rsidRDefault="00560A45" w:rsidP="00560A45">
      <w:pPr>
        <w:spacing w:line="240" w:lineRule="auto"/>
      </w:pPr>
    </w:p>
    <w:p w:rsidR="00560A45" w:rsidRDefault="00B102E6" w:rsidP="00560A45">
      <w:pPr>
        <w:spacing w:line="240" w:lineRule="auto"/>
      </w:pPr>
      <w:r>
        <w:pict>
          <v:oval id="_x0000_s1042" style="position:absolute;margin-left:292.1pt;margin-top:16.6pt;width:31.9pt;height:21.95pt;z-index:251665408;mso-position-horizontal-relative:char" fillcolor="#5b9bd5" strokecolor="#42719b" strokeweight="1pt">
            <v:textbox>
              <w:txbxContent>
                <w:p w:rsidR="00560A45" w:rsidRDefault="00560A45" w:rsidP="00560A45">
                  <w:pPr>
                    <w:jc w:val="center"/>
                  </w:pPr>
                  <w:r>
                    <w:rPr>
                      <w:color w:val="000000"/>
                    </w:rPr>
                    <w:t xml:space="preserve">Ready </w:t>
                  </w:r>
                </w:p>
              </w:txbxContent>
            </v:textbox>
          </v:oval>
        </w:pict>
      </w:r>
      <w:r>
        <w:pict>
          <v:oval id="_x0000_s1043" style="position:absolute;margin-left:223.5pt;margin-top:16.6pt;width:28.95pt;height:21.1pt;z-index:251666432;mso-position-horizontal-relative:char" fillcolor="#5b9bd5" strokecolor="#42719b" strokeweight="1pt">
            <v:textbox>
              <w:txbxContent>
                <w:p w:rsidR="00560A45" w:rsidRDefault="00560A45" w:rsidP="00560A45">
                  <w:pPr>
                    <w:jc w:val="center"/>
                  </w:pPr>
                  <w:r>
                    <w:rPr>
                      <w:color w:val="000000"/>
                    </w:rPr>
                    <w:t>Ready</w:t>
                  </w:r>
                </w:p>
              </w:txbxContent>
            </v:textbox>
          </v:oval>
        </w:pict>
      </w:r>
    </w:p>
    <w:p w:rsidR="00560A45" w:rsidRDefault="00560A45" w:rsidP="00560A45">
      <w:pPr>
        <w:spacing w:line="240" w:lineRule="auto"/>
      </w:pPr>
    </w:p>
    <w:p w:rsidR="00560A45" w:rsidRDefault="00560A45" w:rsidP="00B102E6">
      <w:pPr>
        <w:pStyle w:val="NoSpacing"/>
        <w:ind w:left="3600" w:firstLine="720"/>
      </w:pPr>
      <w:r>
        <w:rPr>
          <w:color w:val="000000"/>
        </w:rPr>
        <w:t xml:space="preserve"> Character</w:t>
      </w:r>
      <w:r w:rsidR="00B102E6">
        <w:tab/>
      </w:r>
      <w:r>
        <w:rPr>
          <w:color w:val="000000"/>
        </w:rPr>
        <w:t>Character</w:t>
      </w:r>
    </w:p>
    <w:p w:rsidR="00560A45" w:rsidRDefault="00560A45" w:rsidP="00560A45">
      <w:pPr>
        <w:pStyle w:val="NoSpacing"/>
      </w:pPr>
      <w:r>
        <w:tab/>
      </w:r>
      <w:r>
        <w:tab/>
      </w:r>
      <w:r>
        <w:tab/>
      </w:r>
      <w:r>
        <w:tab/>
      </w:r>
      <w:r>
        <w:rPr>
          <w:color w:val="000000"/>
        </w:rPr>
        <w:t xml:space="preserve">         </w:t>
      </w:r>
      <w:r w:rsidR="00B102E6">
        <w:rPr>
          <w:color w:val="000000"/>
        </w:rPr>
        <w:tab/>
      </w:r>
      <w:r w:rsidR="00B102E6">
        <w:rPr>
          <w:color w:val="000000"/>
        </w:rPr>
        <w:tab/>
      </w:r>
      <w:r>
        <w:rPr>
          <w:color w:val="000000"/>
        </w:rPr>
        <w:t>name</w:t>
      </w:r>
      <w:r>
        <w:tab/>
      </w:r>
      <w:r>
        <w:tab/>
      </w:r>
      <w:r>
        <w:rPr>
          <w:color w:val="000000"/>
        </w:rPr>
        <w:t>name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spacing w:line="240" w:lineRule="auto"/>
        <w:jc w:val="center"/>
      </w:pPr>
      <w:r>
        <w:rPr>
          <w:color w:val="000000"/>
        </w:rPr>
        <w:t>Figure 2 Selection Screen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Selection screen shall </w:t>
      </w:r>
      <w:r>
        <w:rPr>
          <w:color w:val="FF0000"/>
        </w:rPr>
        <w:t>have</w:t>
      </w:r>
      <w:r>
        <w:rPr>
          <w:color w:val="000000"/>
        </w:rPr>
        <w:t xml:space="preserve"> a character select screen for each </w:t>
      </w:r>
      <w:r>
        <w:rPr>
          <w:color w:val="00B050"/>
        </w:rPr>
        <w:t>player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lastRenderedPageBreak/>
        <w:t xml:space="preserve">The character select screen shall have an </w:t>
      </w:r>
      <w:r>
        <w:rPr>
          <w:color w:val="00B050"/>
        </w:rPr>
        <w:t>image</w:t>
      </w:r>
      <w:r>
        <w:rPr>
          <w:color w:val="000000"/>
        </w:rPr>
        <w:t xml:space="preserve"> of each character that can be selected by using </w:t>
      </w:r>
      <w:r>
        <w:rPr>
          <w:color w:val="00B050"/>
        </w:rPr>
        <w:t>an arrow button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character select screen the image of the character will </w:t>
      </w:r>
      <w:r>
        <w:rPr>
          <w:color w:val="FF0000"/>
        </w:rPr>
        <w:t>appear</w:t>
      </w:r>
      <w:r>
        <w:rPr>
          <w:color w:val="000000"/>
        </w:rPr>
        <w:t xml:space="preserve"> in </w:t>
      </w:r>
      <w:r>
        <w:rPr>
          <w:color w:val="00B050"/>
        </w:rPr>
        <w:t>color</w:t>
      </w:r>
      <w:r>
        <w:rPr>
          <w:color w:val="000000"/>
        </w:rPr>
        <w:t xml:space="preserve"> if there exists </w:t>
      </w:r>
      <w:r>
        <w:rPr>
          <w:color w:val="00B050"/>
        </w:rPr>
        <w:t>another player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character select screen the image of the character will appear </w:t>
      </w:r>
      <w:r>
        <w:rPr>
          <w:color w:val="00B050"/>
        </w:rPr>
        <w:t xml:space="preserve">in black and white </w:t>
      </w:r>
      <w:r>
        <w:rPr>
          <w:color w:val="000000"/>
        </w:rPr>
        <w:t>if there doesn’t exist another player.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Selection screen there shall be a </w:t>
      </w:r>
      <w:r>
        <w:rPr>
          <w:color w:val="00B050"/>
        </w:rPr>
        <w:t>“ready” button</w:t>
      </w:r>
      <w:r>
        <w:rPr>
          <w:color w:val="000000"/>
        </w:rPr>
        <w:t xml:space="preserve"> to start the game.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3" w:name="h.2xcytpi"/>
      <w:bookmarkEnd w:id="3"/>
      <w:r>
        <w:rPr>
          <w:color w:val="000000"/>
        </w:rPr>
        <w:t xml:space="preserve"> In the Selection screen there shall be a “ready” button that will </w:t>
      </w:r>
      <w:r>
        <w:rPr>
          <w:color w:val="FF0000"/>
        </w:rPr>
        <w:t xml:space="preserve">light up </w:t>
      </w:r>
      <w:r>
        <w:rPr>
          <w:color w:val="00B050"/>
        </w:rPr>
        <w:t>green</w:t>
      </w:r>
      <w:r>
        <w:rPr>
          <w:color w:val="000000"/>
        </w:rPr>
        <w:t xml:space="preserve"> after it’s clicked.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Starting a 1-player game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Selection screen the </w:t>
      </w:r>
      <w:r>
        <w:rPr>
          <w:color w:val="00B050"/>
        </w:rPr>
        <w:t>user</w:t>
      </w:r>
      <w:r>
        <w:rPr>
          <w:color w:val="000000"/>
        </w:rPr>
        <w:t xml:space="preserve"> </w:t>
      </w:r>
      <w:r>
        <w:rPr>
          <w:color w:val="FF0000"/>
        </w:rPr>
        <w:t>starts</w:t>
      </w:r>
      <w:r>
        <w:rPr>
          <w:color w:val="000000"/>
        </w:rPr>
        <w:t xml:space="preserve"> a </w:t>
      </w:r>
      <w:r>
        <w:rPr>
          <w:color w:val="00B050"/>
        </w:rPr>
        <w:t>one-player game</w:t>
      </w:r>
      <w:r>
        <w:rPr>
          <w:color w:val="000000"/>
        </w:rPr>
        <w:t xml:space="preserve"> by </w:t>
      </w:r>
      <w:r>
        <w:rPr>
          <w:color w:val="FF0000"/>
        </w:rPr>
        <w:t>pressing</w:t>
      </w:r>
      <w:r>
        <w:rPr>
          <w:color w:val="000000"/>
        </w:rPr>
        <w:t xml:space="preserve"> the </w:t>
      </w:r>
      <w:r>
        <w:rPr>
          <w:color w:val="00B050"/>
        </w:rPr>
        <w:t>“ready” button.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Starting a 2-player game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In the Selection screen the user starts a </w:t>
      </w:r>
      <w:r>
        <w:rPr>
          <w:color w:val="00B050"/>
        </w:rPr>
        <w:t>two-player game</w:t>
      </w:r>
      <w:r>
        <w:rPr>
          <w:color w:val="000000"/>
        </w:rPr>
        <w:t xml:space="preserve"> by pressing the </w:t>
      </w:r>
      <w:r>
        <w:rPr>
          <w:color w:val="00B050"/>
        </w:rPr>
        <w:t>“ready” button</w:t>
      </w:r>
      <w:r>
        <w:rPr>
          <w:color w:val="000000"/>
        </w:rPr>
        <w:t xml:space="preserve"> for a two-player game.</w:t>
      </w:r>
      <w:bookmarkStart w:id="4" w:name="h.z83gcnu8xqld"/>
      <w:bookmarkStart w:id="5" w:name="h.yqgggyp0luk"/>
      <w:bookmarkEnd w:id="4"/>
      <w:bookmarkEnd w:id="5"/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Creating a game session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Once the </w:t>
      </w:r>
      <w:r>
        <w:rPr>
          <w:color w:val="00B050"/>
        </w:rPr>
        <w:t>game</w:t>
      </w:r>
      <w:r>
        <w:rPr>
          <w:color w:val="000000"/>
        </w:rPr>
        <w:t xml:space="preserve"> is started by pressing the “ready” button for either a one-player or two-player game, the </w:t>
      </w:r>
      <w:r>
        <w:rPr>
          <w:color w:val="00B050"/>
        </w:rPr>
        <w:t>game engine</w:t>
      </w:r>
      <w:r>
        <w:rPr>
          <w:color w:val="000000"/>
        </w:rPr>
        <w:t xml:space="preserve"> </w:t>
      </w:r>
      <w:r>
        <w:rPr>
          <w:color w:val="FF0000"/>
        </w:rPr>
        <w:t>loads</w:t>
      </w:r>
      <w:r>
        <w:rPr>
          <w:color w:val="000000"/>
        </w:rPr>
        <w:t xml:space="preserve"> the </w:t>
      </w:r>
      <w:r>
        <w:rPr>
          <w:color w:val="00B050"/>
        </w:rPr>
        <w:t>level map.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After the game session has been initiated and the level map loaded, the </w:t>
      </w:r>
      <w:r>
        <w:rPr>
          <w:color w:val="00B050"/>
        </w:rPr>
        <w:t>dependent game libraries</w:t>
      </w:r>
      <w:r>
        <w:rPr>
          <w:color w:val="000000"/>
        </w:rPr>
        <w:t xml:space="preserve"> are loaded.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tabs>
          <w:tab w:val="left" w:pos="2880"/>
        </w:tabs>
        <w:spacing w:line="240" w:lineRule="auto"/>
        <w:ind w:left="720"/>
      </w:pPr>
      <w:r>
        <w:rPr>
          <w:color w:val="000000"/>
        </w:rPr>
        <w:t xml:space="preserve">The main game screen shall briefly </w:t>
      </w:r>
      <w:r>
        <w:rPr>
          <w:color w:val="FF0000"/>
        </w:rPr>
        <w:t>display</w:t>
      </w:r>
      <w:r>
        <w:rPr>
          <w:color w:val="000000"/>
        </w:rPr>
        <w:t xml:space="preserve"> </w:t>
      </w:r>
      <w:r>
        <w:rPr>
          <w:color w:val="00B050"/>
        </w:rPr>
        <w:t>“Level 1”</w:t>
      </w:r>
      <w:r>
        <w:rPr>
          <w:color w:val="000000"/>
        </w:rPr>
        <w:t xml:space="preserve"> which </w:t>
      </w:r>
      <w:r>
        <w:rPr>
          <w:color w:val="FF0000"/>
        </w:rPr>
        <w:t>indicates</w:t>
      </w:r>
      <w:r>
        <w:rPr>
          <w:color w:val="000000"/>
        </w:rPr>
        <w:t xml:space="preserve"> the </w:t>
      </w:r>
      <w:r>
        <w:rPr>
          <w:color w:val="00B050"/>
        </w:rPr>
        <w:t>current level</w:t>
      </w:r>
      <w:r>
        <w:rPr>
          <w:color w:val="000000"/>
        </w:rPr>
        <w:t xml:space="preserve"> of the game.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shall </w:t>
      </w:r>
      <w:r w:rsidRPr="00B11917">
        <w:rPr>
          <w:color w:val="FF0000"/>
        </w:rPr>
        <w:t>display</w:t>
      </w:r>
      <w:r>
        <w:rPr>
          <w:color w:val="000000"/>
        </w:rPr>
        <w:t xml:space="preserve"> the </w:t>
      </w:r>
      <w:r>
        <w:rPr>
          <w:color w:val="00B050"/>
        </w:rPr>
        <w:t>health indicator</w:t>
      </w:r>
      <w:r>
        <w:rPr>
          <w:color w:val="000000"/>
        </w:rPr>
        <w:t xml:space="preserve"> of the player during game play.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player character(s) shall </w:t>
      </w:r>
      <w:r>
        <w:rPr>
          <w:color w:val="FF0000"/>
        </w:rPr>
        <w:t>appear</w:t>
      </w:r>
      <w:r>
        <w:rPr>
          <w:color w:val="000000"/>
        </w:rPr>
        <w:t xml:space="preserve"> at </w:t>
      </w:r>
      <w:r>
        <w:rPr>
          <w:color w:val="00B050"/>
        </w:rPr>
        <w:t>the start of the map</w:t>
      </w:r>
      <w:r>
        <w:rPr>
          <w:color w:val="000000"/>
        </w:rPr>
        <w:t xml:space="preserve"> with </w:t>
      </w:r>
      <w:r>
        <w:rPr>
          <w:color w:val="00B050"/>
        </w:rPr>
        <w:t>default weapon</w:t>
      </w:r>
      <w:r>
        <w:rPr>
          <w:color w:val="000000"/>
        </w:rPr>
        <w:t xml:space="preserve"> </w:t>
      </w:r>
      <w:r>
        <w:rPr>
          <w:color w:val="FF0000"/>
        </w:rPr>
        <w:t>loaded</w:t>
      </w:r>
      <w:r>
        <w:tab/>
      </w:r>
      <w:bookmarkStart w:id="6" w:name="h.niokhp5k292t"/>
      <w:bookmarkEnd w:id="6"/>
      <w:r>
        <w:rPr>
          <w:color w:val="000000"/>
        </w:rPr>
        <w:t>(</w:t>
      </w:r>
      <w:r>
        <w:rPr>
          <w:color w:val="00B050"/>
        </w:rPr>
        <w:t>pistol</w:t>
      </w:r>
      <w:r>
        <w:rPr>
          <w:color w:val="000000"/>
        </w:rPr>
        <w:t>).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engine will load </w:t>
      </w:r>
      <w:r>
        <w:rPr>
          <w:color w:val="00B050"/>
        </w:rPr>
        <w:t>enemy sprites</w:t>
      </w:r>
      <w:r>
        <w:rPr>
          <w:color w:val="000000"/>
        </w:rPr>
        <w:t xml:space="preserve">.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B050"/>
        </w:rPr>
        <w:t>Interaction events</w:t>
      </w:r>
      <w:r>
        <w:rPr>
          <w:color w:val="000000"/>
        </w:rPr>
        <w:t xml:space="preserve"> between enemy sprites and players will </w:t>
      </w:r>
      <w:r>
        <w:rPr>
          <w:color w:val="FF0000"/>
        </w:rPr>
        <w:t>wait</w:t>
      </w:r>
      <w:r>
        <w:rPr>
          <w:color w:val="000000"/>
        </w:rPr>
        <w:t xml:space="preserve"> to be </w:t>
      </w:r>
      <w:r>
        <w:rPr>
          <w:color w:val="FF0000"/>
        </w:rPr>
        <w:t>triggered</w:t>
      </w:r>
      <w:r>
        <w:rPr>
          <w:color w:val="000000"/>
        </w:rPr>
        <w:t xml:space="preserve"> by </w:t>
      </w:r>
      <w:r>
        <w:rPr>
          <w:color w:val="00B050"/>
        </w:rPr>
        <w:t>player movement</w:t>
      </w:r>
      <w:r>
        <w:rPr>
          <w:color w:val="000000"/>
        </w:rPr>
        <w:t>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Enemy Movement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rFonts w:ascii="Calibri" w:eastAsia="Calibri" w:hAnsi="Calibri" w:cs="Calibri"/>
          <w:color w:val="00B050"/>
        </w:rPr>
        <w:t>Enemy classes</w:t>
      </w:r>
      <w:r>
        <w:rPr>
          <w:rFonts w:ascii="Calibri" w:eastAsia="Calibri" w:hAnsi="Calibri" w:cs="Calibri"/>
          <w:color w:val="000000"/>
        </w:rPr>
        <w:t xml:space="preserve"> shall </w:t>
      </w:r>
      <w:r>
        <w:rPr>
          <w:rFonts w:ascii="Calibri" w:eastAsia="Calibri" w:hAnsi="Calibri" w:cs="Calibri"/>
          <w:color w:val="FF0000"/>
        </w:rPr>
        <w:t>move</w:t>
      </w:r>
      <w:r>
        <w:rPr>
          <w:color w:val="000000"/>
        </w:rPr>
        <w:t xml:space="preserve"> enemy sprites within the game.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Enemies will have </w:t>
      </w:r>
      <w:r>
        <w:rPr>
          <w:color w:val="00B050"/>
        </w:rPr>
        <w:t>autonomous movement</w:t>
      </w:r>
      <w:r>
        <w:rPr>
          <w:color w:val="000000"/>
        </w:rPr>
        <w:t xml:space="preserve">.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lastRenderedPageBreak/>
        <w:t xml:space="preserve">The game shall </w:t>
      </w:r>
      <w:r>
        <w:rPr>
          <w:color w:val="FF0000"/>
        </w:rPr>
        <w:t>allow</w:t>
      </w:r>
      <w:r>
        <w:rPr>
          <w:color w:val="000000"/>
        </w:rPr>
        <w:t xml:space="preserve"> </w:t>
      </w:r>
      <w:r>
        <w:rPr>
          <w:color w:val="00B050"/>
        </w:rPr>
        <w:t>enemy movement</w:t>
      </w:r>
      <w:r>
        <w:rPr>
          <w:color w:val="000000"/>
        </w:rPr>
        <w:t xml:space="preserve"> dependent on </w:t>
      </w:r>
      <w:r>
        <w:rPr>
          <w:color w:val="00B050"/>
        </w:rPr>
        <w:t>enemy type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B050"/>
        </w:rPr>
        <w:t>Riflemen-type enemies</w:t>
      </w:r>
      <w:r>
        <w:rPr>
          <w:color w:val="000000"/>
        </w:rPr>
        <w:t xml:space="preserve"> shall </w:t>
      </w:r>
      <w:r>
        <w:rPr>
          <w:color w:val="FF0000"/>
        </w:rPr>
        <w:t>not be allowed</w:t>
      </w:r>
      <w:r>
        <w:rPr>
          <w:color w:val="000000"/>
        </w:rPr>
        <w:t xml:space="preserve"> to move.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B050"/>
        </w:rPr>
        <w:t>Soldier-type enemies</w:t>
      </w:r>
      <w:r>
        <w:rPr>
          <w:color w:val="000000"/>
        </w:rPr>
        <w:t xml:space="preserve"> shall be allowed to move (run and jump) toward players.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B050"/>
        </w:rPr>
        <w:t>Static-type enemies</w:t>
      </w:r>
      <w:r>
        <w:rPr>
          <w:color w:val="000000"/>
        </w:rPr>
        <w:t xml:space="preserve"> shall be allowed to </w:t>
      </w:r>
      <w:r>
        <w:rPr>
          <w:color w:val="FF0000"/>
        </w:rPr>
        <w:t>change direction</w:t>
      </w:r>
      <w:r>
        <w:rPr>
          <w:color w:val="000000"/>
        </w:rPr>
        <w:t xml:space="preserve"> of their </w:t>
      </w:r>
      <w:r>
        <w:rPr>
          <w:color w:val="00B050"/>
        </w:rPr>
        <w:t>weapon</w:t>
      </w:r>
      <w:r>
        <w:rPr>
          <w:color w:val="000000"/>
        </w:rPr>
        <w:t xml:space="preserve"> toward a player but othewise may </w:t>
      </w:r>
      <w:r>
        <w:rPr>
          <w:color w:val="FF0000"/>
        </w:rPr>
        <w:t>not move.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Enemy Combat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shall allow enemies to </w:t>
      </w:r>
      <w:r>
        <w:rPr>
          <w:color w:val="FF0000"/>
        </w:rPr>
        <w:t>use various weapon</w:t>
      </w:r>
      <w:r>
        <w:rPr>
          <w:color w:val="000000"/>
        </w:rPr>
        <w:t xml:space="preserve">s but </w:t>
      </w:r>
      <w:r>
        <w:rPr>
          <w:color w:val="00B050"/>
        </w:rPr>
        <w:t>only one at a time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>The game shall allow the weapon type: pistol.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shall allow the weapon type: </w:t>
      </w:r>
      <w:r>
        <w:rPr>
          <w:color w:val="00B050"/>
        </w:rPr>
        <w:t>shotgun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shall allow the weapon type: </w:t>
      </w:r>
      <w:r>
        <w:rPr>
          <w:color w:val="00B050"/>
        </w:rPr>
        <w:t>assault rifle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shall allow the weapon type: </w:t>
      </w:r>
      <w:r>
        <w:rPr>
          <w:color w:val="00B050"/>
        </w:rPr>
        <w:t>laser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Each weapon </w:t>
      </w:r>
      <w:r>
        <w:rPr>
          <w:color w:val="FF0000"/>
        </w:rPr>
        <w:t>will have</w:t>
      </w:r>
      <w:r>
        <w:rPr>
          <w:color w:val="000000"/>
        </w:rPr>
        <w:t xml:space="preserve"> different </w:t>
      </w:r>
      <w:r>
        <w:rPr>
          <w:color w:val="00B050"/>
        </w:rPr>
        <w:t xml:space="preserve">capabilities (bullets per shot, distance bullets travel,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B050"/>
        </w:rPr>
        <w:t>firing rate).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</w:t>
      </w:r>
      <w:r>
        <w:rPr>
          <w:color w:val="00B050"/>
        </w:rPr>
        <w:t>enemy weapon</w:t>
      </w:r>
      <w:r>
        <w:rPr>
          <w:color w:val="000000"/>
        </w:rPr>
        <w:t xml:space="preserve"> shall be </w:t>
      </w:r>
      <w:r>
        <w:rPr>
          <w:color w:val="FF0000"/>
        </w:rPr>
        <w:t>dropped</w:t>
      </w:r>
      <w:r>
        <w:rPr>
          <w:color w:val="000000"/>
        </w:rPr>
        <w:t xml:space="preserve"> upon enemy death. 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shall allow enemies to </w:t>
      </w:r>
      <w:r>
        <w:rPr>
          <w:color w:val="FF0000"/>
        </w:rPr>
        <w:t>kill a player.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spacing w:line="240" w:lineRule="auto"/>
      </w:pPr>
      <w:r>
        <w:br w:type="page"/>
      </w: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Player Movement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An </w:t>
      </w:r>
      <w:r>
        <w:rPr>
          <w:color w:val="00B050"/>
        </w:rPr>
        <w:t>individual Player class</w:t>
      </w:r>
      <w:r>
        <w:rPr>
          <w:color w:val="000000"/>
        </w:rPr>
        <w:t xml:space="preserve"> shall </w:t>
      </w:r>
      <w:r w:rsidRPr="007E5893">
        <w:rPr>
          <w:color w:val="FF0000"/>
        </w:rPr>
        <w:t>move a player</w:t>
      </w:r>
      <w:r>
        <w:rPr>
          <w:color w:val="000000"/>
        </w:rPr>
        <w:t xml:space="preserve"> within the game.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Players will have </w:t>
      </w:r>
      <w:r>
        <w:rPr>
          <w:color w:val="FF0000"/>
        </w:rPr>
        <w:t>autonomous movement</w:t>
      </w:r>
      <w:r>
        <w:rPr>
          <w:color w:val="000000"/>
        </w:rPr>
        <w:t xml:space="preserve"> within the game.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7" w:name="h.leot5isnja9e"/>
      <w:bookmarkEnd w:id="7"/>
      <w:r>
        <w:rPr>
          <w:color w:val="000000"/>
        </w:rPr>
        <w:t xml:space="preserve">The player shall have the ability to </w:t>
      </w:r>
      <w:r>
        <w:rPr>
          <w:color w:val="FF0000"/>
        </w:rPr>
        <w:t>run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8" w:name="h.kahyv4vx0l7d"/>
      <w:bookmarkEnd w:id="8"/>
      <w:r>
        <w:rPr>
          <w:color w:val="000000"/>
        </w:rPr>
        <w:t xml:space="preserve">Each player shall have the ability to </w:t>
      </w:r>
      <w:r>
        <w:rPr>
          <w:color w:val="FF0000"/>
        </w:rPr>
        <w:t>jump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>Each player shall have the ability to crouch.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9" w:name="h.yxg4jd2ypu83"/>
      <w:bookmarkEnd w:id="9"/>
      <w:r>
        <w:rPr>
          <w:color w:val="000000"/>
        </w:rPr>
        <w:t xml:space="preserve">The player shall </w:t>
      </w:r>
      <w:r>
        <w:rPr>
          <w:color w:val="FF0000"/>
        </w:rPr>
        <w:t>die</w:t>
      </w:r>
      <w:r>
        <w:rPr>
          <w:color w:val="000000"/>
        </w:rPr>
        <w:t xml:space="preserve"> if </w:t>
      </w:r>
      <w:r>
        <w:rPr>
          <w:color w:val="FF0000"/>
        </w:rPr>
        <w:t>player falls</w:t>
      </w:r>
      <w:r>
        <w:rPr>
          <w:color w:val="000000"/>
        </w:rPr>
        <w:t xml:space="preserve"> into a </w:t>
      </w:r>
      <w:r>
        <w:rPr>
          <w:color w:val="00B050"/>
        </w:rPr>
        <w:t>hazard such as a pit</w:t>
      </w:r>
      <w:r>
        <w:rPr>
          <w:color w:val="000000"/>
        </w:rPr>
        <w:t>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Player Combat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</w:t>
      </w:r>
      <w:r>
        <w:rPr>
          <w:color w:val="00B050"/>
        </w:rPr>
        <w:t>default weapo</w:t>
      </w:r>
      <w:r>
        <w:rPr>
          <w:color w:val="000000"/>
        </w:rPr>
        <w:t>n for a player will be a pistol.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0" w:name="h.d8k5ktno4siw"/>
      <w:bookmarkEnd w:id="10"/>
      <w:r>
        <w:rPr>
          <w:color w:val="000000"/>
        </w:rPr>
        <w:t xml:space="preserve">A player shall </w:t>
      </w:r>
      <w:r>
        <w:rPr>
          <w:color w:val="FF0000"/>
        </w:rPr>
        <w:t xml:space="preserve">not possess </w:t>
      </w:r>
      <w:r>
        <w:rPr>
          <w:color w:val="00B050"/>
        </w:rPr>
        <w:t>more than one weapon</w:t>
      </w:r>
      <w:r>
        <w:rPr>
          <w:color w:val="000000"/>
        </w:rPr>
        <w:t xml:space="preserve"> at a time.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1" w:name="h.5gkewebysi1a"/>
      <w:bookmarkEnd w:id="11"/>
      <w:r>
        <w:rPr>
          <w:color w:val="000000"/>
        </w:rPr>
        <w:t xml:space="preserve">The </w:t>
      </w:r>
      <w:r>
        <w:rPr>
          <w:color w:val="00B050"/>
        </w:rPr>
        <w:t>PC user</w:t>
      </w:r>
      <w:r>
        <w:rPr>
          <w:color w:val="000000"/>
        </w:rPr>
        <w:t xml:space="preserve"> shall be able to </w:t>
      </w:r>
      <w:r>
        <w:rPr>
          <w:color w:val="FF0000"/>
        </w:rPr>
        <w:t>shoot a weapon</w:t>
      </w:r>
      <w:r>
        <w:rPr>
          <w:color w:val="000000"/>
        </w:rPr>
        <w:t xml:space="preserve"> by </w:t>
      </w:r>
      <w:r>
        <w:rPr>
          <w:color w:val="FF0000"/>
        </w:rPr>
        <w:t>pressing</w:t>
      </w:r>
      <w:r>
        <w:rPr>
          <w:color w:val="000000"/>
        </w:rPr>
        <w:t xml:space="preserve"> </w:t>
      </w:r>
      <w:r>
        <w:rPr>
          <w:color w:val="00B050"/>
        </w:rPr>
        <w:t>a key on the keyboard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</w:t>
      </w:r>
      <w:r>
        <w:rPr>
          <w:color w:val="00B050"/>
        </w:rPr>
        <w:t>mobile device</w:t>
      </w:r>
      <w:r>
        <w:rPr>
          <w:color w:val="000000"/>
        </w:rPr>
        <w:t xml:space="preserve"> user shall be able to shoot a weapon by </w:t>
      </w:r>
      <w:r>
        <w:rPr>
          <w:color w:val="FF0000"/>
        </w:rPr>
        <w:t>touching</w:t>
      </w:r>
      <w:r>
        <w:rPr>
          <w:color w:val="000000"/>
        </w:rPr>
        <w:t xml:space="preserve"> a </w:t>
      </w:r>
      <w:r>
        <w:rPr>
          <w:color w:val="00B050"/>
        </w:rPr>
        <w:t>spot on the screen.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2" w:name="h.hbfpoeqgur59"/>
      <w:bookmarkEnd w:id="12"/>
      <w:r>
        <w:rPr>
          <w:color w:val="000000"/>
        </w:rPr>
        <w:t xml:space="preserve">The player shall be able to </w:t>
      </w:r>
      <w:r w:rsidRPr="007E5893">
        <w:rPr>
          <w:color w:val="FF0000"/>
        </w:rPr>
        <w:t>kill</w:t>
      </w:r>
      <w:r>
        <w:rPr>
          <w:color w:val="000000"/>
        </w:rPr>
        <w:t xml:space="preserve"> an enemy by </w:t>
      </w:r>
      <w:r>
        <w:rPr>
          <w:color w:val="FF0000"/>
        </w:rPr>
        <w:t>shooting it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3" w:name="h.xtp59mnbvb0e"/>
      <w:bookmarkEnd w:id="13"/>
      <w:r>
        <w:rPr>
          <w:color w:val="000000"/>
        </w:rPr>
        <w:t xml:space="preserve">The player shall </w:t>
      </w:r>
      <w:r>
        <w:rPr>
          <w:color w:val="FF0000"/>
        </w:rPr>
        <w:t>die</w:t>
      </w:r>
      <w:r>
        <w:rPr>
          <w:color w:val="000000"/>
        </w:rPr>
        <w:t xml:space="preserve"> by </w:t>
      </w:r>
      <w:r>
        <w:rPr>
          <w:color w:val="00B050"/>
        </w:rPr>
        <w:t>touch of an enemy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player shall </w:t>
      </w:r>
      <w:r w:rsidRPr="007E5893">
        <w:rPr>
          <w:color w:val="FF0000"/>
        </w:rPr>
        <w:t>die</w:t>
      </w:r>
      <w:r>
        <w:rPr>
          <w:color w:val="000000"/>
        </w:rPr>
        <w:t xml:space="preserve"> </w:t>
      </w:r>
      <w:r>
        <w:rPr>
          <w:color w:val="00B050"/>
        </w:rPr>
        <w:t>by one bullet</w:t>
      </w:r>
      <w:r>
        <w:rPr>
          <w:color w:val="000000"/>
        </w:rPr>
        <w:t xml:space="preserve"> shot by an enemy.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Player versus Player Combat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shall allow players to </w:t>
      </w:r>
      <w:r>
        <w:rPr>
          <w:color w:val="FF0000"/>
        </w:rPr>
        <w:t>attack other players</w:t>
      </w:r>
      <w:r>
        <w:rPr>
          <w:color w:val="000000"/>
        </w:rPr>
        <w:t xml:space="preserve"> by </w:t>
      </w:r>
      <w:r>
        <w:rPr>
          <w:color w:val="00B050"/>
        </w:rPr>
        <w:t>ranged attack (shooting)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B050"/>
        </w:rPr>
        <w:t>Player health</w:t>
      </w:r>
      <w:r>
        <w:rPr>
          <w:color w:val="000000"/>
        </w:rPr>
        <w:t xml:space="preserve"> shall </w:t>
      </w:r>
      <w:r>
        <w:rPr>
          <w:color w:val="FF0000"/>
        </w:rPr>
        <w:t>decrease</w:t>
      </w:r>
      <w:r>
        <w:rPr>
          <w:color w:val="000000"/>
        </w:rPr>
        <w:t xml:space="preserve"> if </w:t>
      </w:r>
      <w:r>
        <w:rPr>
          <w:color w:val="FF0000"/>
        </w:rPr>
        <w:t xml:space="preserve">attacked by another player.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</w:t>
      </w:r>
      <w:r>
        <w:rPr>
          <w:color w:val="00B050"/>
        </w:rPr>
        <w:t>player’s health bar</w:t>
      </w:r>
      <w:r>
        <w:rPr>
          <w:color w:val="000000"/>
        </w:rPr>
        <w:t xml:space="preserve"> will </w:t>
      </w:r>
      <w:r w:rsidRPr="007E5893">
        <w:rPr>
          <w:color w:val="FF0000"/>
        </w:rPr>
        <w:t>decrease</w:t>
      </w:r>
      <w:r>
        <w:rPr>
          <w:color w:val="000000"/>
        </w:rPr>
        <w:t xml:space="preserve"> </w:t>
      </w:r>
      <w:r>
        <w:rPr>
          <w:color w:val="00B050"/>
        </w:rPr>
        <w:t>by one bar (max capacity for bar is 3) per shot</w:t>
      </w:r>
      <w:r>
        <w:rPr>
          <w:color w:val="000000"/>
        </w:rPr>
        <w:t xml:space="preserve"> that makes </w:t>
      </w:r>
      <w:r>
        <w:rPr>
          <w:color w:val="00B050"/>
        </w:rPr>
        <w:t>contact</w:t>
      </w:r>
      <w:r>
        <w:rPr>
          <w:color w:val="000000"/>
        </w:rPr>
        <w:t xml:space="preserve"> with the player.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player will </w:t>
      </w:r>
      <w:r>
        <w:rPr>
          <w:color w:val="FF0000"/>
        </w:rPr>
        <w:t>lose</w:t>
      </w:r>
      <w:r>
        <w:rPr>
          <w:color w:val="000000"/>
        </w:rPr>
        <w:t xml:space="preserve"> </w:t>
      </w:r>
      <w:r>
        <w:rPr>
          <w:color w:val="00B050"/>
        </w:rPr>
        <w:t>a life if</w:t>
      </w:r>
      <w:r>
        <w:rPr>
          <w:color w:val="000000"/>
        </w:rPr>
        <w:t xml:space="preserve"> their health bar is </w:t>
      </w:r>
      <w:r>
        <w:rPr>
          <w:color w:val="00B050"/>
        </w:rPr>
        <w:t>fully drained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player will </w:t>
      </w:r>
      <w:r>
        <w:rPr>
          <w:color w:val="FF0000"/>
        </w:rPr>
        <w:t>respawn</w:t>
      </w:r>
      <w:r>
        <w:rPr>
          <w:color w:val="000000"/>
        </w:rPr>
        <w:t xml:space="preserve"> at the </w:t>
      </w:r>
      <w:r>
        <w:rPr>
          <w:color w:val="00B050"/>
        </w:rPr>
        <w:t>same spot the player died</w:t>
      </w:r>
      <w:r>
        <w:rPr>
          <w:color w:val="000000"/>
        </w:rPr>
        <w:t xml:space="preserve"> if killed by other player.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Player completes mission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</w:t>
      </w:r>
      <w:r>
        <w:rPr>
          <w:color w:val="00B050"/>
        </w:rPr>
        <w:t xml:space="preserve">end of a map level </w:t>
      </w:r>
      <w:r>
        <w:rPr>
          <w:color w:val="000000"/>
        </w:rPr>
        <w:t xml:space="preserve">shall be </w:t>
      </w:r>
      <w:r w:rsidRPr="007E5893">
        <w:rPr>
          <w:color w:val="FF0000"/>
        </w:rPr>
        <w:t>designated</w:t>
      </w:r>
      <w:r>
        <w:rPr>
          <w:color w:val="000000"/>
        </w:rPr>
        <w:t xml:space="preserve"> by a </w:t>
      </w:r>
      <w:r>
        <w:rPr>
          <w:color w:val="00B050"/>
        </w:rPr>
        <w:t>door</w:t>
      </w:r>
      <w:r>
        <w:tab/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4" w:name="h.btar82lnpmcb"/>
      <w:bookmarkEnd w:id="14"/>
      <w:r>
        <w:rPr>
          <w:color w:val="000000"/>
        </w:rPr>
        <w:t xml:space="preserve">A player shall </w:t>
      </w:r>
      <w:r>
        <w:rPr>
          <w:color w:val="FF0000"/>
        </w:rPr>
        <w:t xml:space="preserve">finish a map </w:t>
      </w:r>
      <w:r>
        <w:rPr>
          <w:color w:val="000000"/>
        </w:rPr>
        <w:t xml:space="preserve">level by finding the </w:t>
      </w:r>
      <w:r>
        <w:rPr>
          <w:color w:val="00B050"/>
        </w:rPr>
        <w:t>exit portal</w:t>
      </w:r>
      <w:r>
        <w:rPr>
          <w:color w:val="000000"/>
        </w:rPr>
        <w:t xml:space="preserve"> and entering it.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5" w:name="h.6h4ihpp2ki4b"/>
      <w:bookmarkEnd w:id="15"/>
      <w:r>
        <w:rPr>
          <w:color w:val="000000"/>
        </w:rPr>
        <w:t xml:space="preserve">A </w:t>
      </w:r>
      <w:r>
        <w:rPr>
          <w:color w:val="00B050"/>
        </w:rPr>
        <w:t xml:space="preserve">new map level </w:t>
      </w:r>
      <w:r>
        <w:rPr>
          <w:color w:val="000000"/>
        </w:rPr>
        <w:t xml:space="preserve">will be </w:t>
      </w:r>
      <w:r w:rsidRPr="007E5893">
        <w:rPr>
          <w:color w:val="FF0000"/>
        </w:rPr>
        <w:t>loaded</w:t>
      </w:r>
      <w:r>
        <w:rPr>
          <w:color w:val="000000"/>
        </w:rPr>
        <w:t xml:space="preserve"> when a player finishes a map level.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lastRenderedPageBreak/>
        <w:t xml:space="preserve">A player shall be </w:t>
      </w:r>
      <w:r>
        <w:rPr>
          <w:color w:val="FF0000"/>
        </w:rPr>
        <w:t>placed</w:t>
      </w:r>
      <w:r>
        <w:rPr>
          <w:color w:val="000000"/>
        </w:rPr>
        <w:t xml:space="preserve"> at the </w:t>
      </w:r>
      <w:r>
        <w:rPr>
          <w:color w:val="00B050"/>
        </w:rPr>
        <w:t xml:space="preserve">start of a map level </w:t>
      </w:r>
      <w:r>
        <w:rPr>
          <w:color w:val="000000"/>
        </w:rPr>
        <w:t xml:space="preserve">when starting </w:t>
      </w:r>
      <w:r>
        <w:rPr>
          <w:color w:val="00B050"/>
        </w:rPr>
        <w:t>a new map level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A player will </w:t>
      </w:r>
      <w:r w:rsidRPr="007E5893">
        <w:rPr>
          <w:color w:val="FF0000"/>
        </w:rPr>
        <w:t>s</w:t>
      </w:r>
      <w:r>
        <w:rPr>
          <w:color w:val="FF0000"/>
        </w:rPr>
        <w:t>tart a new level</w:t>
      </w:r>
      <w:r>
        <w:rPr>
          <w:color w:val="000000"/>
        </w:rPr>
        <w:t xml:space="preserve"> with only the </w:t>
      </w:r>
      <w:r>
        <w:rPr>
          <w:color w:val="00B050"/>
        </w:rPr>
        <w:t xml:space="preserve">default weapon </w:t>
      </w:r>
      <w:r>
        <w:rPr>
          <w:color w:val="000000"/>
        </w:rPr>
        <w:t>(a pistol).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Game input devices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On </w:t>
      </w:r>
      <w:r>
        <w:rPr>
          <w:color w:val="00B050"/>
        </w:rPr>
        <w:t>a personal computer</w:t>
      </w:r>
      <w:r>
        <w:rPr>
          <w:color w:val="000000"/>
        </w:rPr>
        <w:t xml:space="preserve"> the </w:t>
      </w:r>
      <w:r>
        <w:rPr>
          <w:color w:val="00B050"/>
        </w:rPr>
        <w:t xml:space="preserve">user </w:t>
      </w:r>
      <w:r>
        <w:rPr>
          <w:color w:val="000000"/>
        </w:rPr>
        <w:t xml:space="preserve">shall be able to </w:t>
      </w:r>
      <w:r>
        <w:rPr>
          <w:color w:val="FF0000"/>
        </w:rPr>
        <w:t>move the player</w:t>
      </w:r>
      <w:r>
        <w:rPr>
          <w:color w:val="000000"/>
        </w:rPr>
        <w:t xml:space="preserve"> using a </w:t>
      </w:r>
      <w:r>
        <w:rPr>
          <w:color w:val="00B050"/>
        </w:rPr>
        <w:t>keyboard</w:t>
      </w:r>
      <w:r>
        <w:rPr>
          <w:color w:val="000000"/>
        </w:rPr>
        <w:t>.</w:t>
      </w:r>
      <w:r>
        <w:tab/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6" w:name="h.on4jqwbmi946"/>
      <w:bookmarkEnd w:id="16"/>
      <w:r>
        <w:rPr>
          <w:color w:val="000000"/>
        </w:rPr>
        <w:t xml:space="preserve">On </w:t>
      </w:r>
      <w:r>
        <w:rPr>
          <w:color w:val="00B050"/>
        </w:rPr>
        <w:t xml:space="preserve">a </w:t>
      </w:r>
      <w:r>
        <w:rPr>
          <w:color w:val="000000"/>
        </w:rPr>
        <w:t xml:space="preserve">personal computer the user shall be able to </w:t>
      </w:r>
      <w:r w:rsidRPr="007E5893">
        <w:rPr>
          <w:color w:val="FF0000"/>
        </w:rPr>
        <w:t>move</w:t>
      </w:r>
      <w:r>
        <w:rPr>
          <w:color w:val="000000"/>
        </w:rPr>
        <w:t xml:space="preserve"> the player using a </w:t>
      </w:r>
      <w:r>
        <w:rPr>
          <w:color w:val="00B050"/>
        </w:rPr>
        <w:t>joystick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bookmarkStart w:id="17" w:name="h.fu3p035qzs91"/>
      <w:bookmarkEnd w:id="17"/>
      <w:r>
        <w:rPr>
          <w:color w:val="000000"/>
        </w:rPr>
        <w:t xml:space="preserve">On a </w:t>
      </w:r>
      <w:r>
        <w:rPr>
          <w:color w:val="00B050"/>
        </w:rPr>
        <w:t xml:space="preserve">tablet </w:t>
      </w:r>
      <w:r>
        <w:rPr>
          <w:color w:val="000000"/>
        </w:rPr>
        <w:t xml:space="preserve">the user shall be able to </w:t>
      </w:r>
      <w:r w:rsidRPr="007E5893">
        <w:rPr>
          <w:color w:val="FF0000"/>
        </w:rPr>
        <w:t>move</w:t>
      </w:r>
      <w:r>
        <w:rPr>
          <w:color w:val="000000"/>
        </w:rPr>
        <w:t xml:space="preserve"> the player using the </w:t>
      </w:r>
      <w:r>
        <w:rPr>
          <w:color w:val="00B050"/>
        </w:rPr>
        <w:t>touchscreen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On a </w:t>
      </w:r>
      <w:r>
        <w:rPr>
          <w:color w:val="00B050"/>
        </w:rPr>
        <w:t xml:space="preserve">mobile phone </w:t>
      </w:r>
      <w:r>
        <w:rPr>
          <w:color w:val="000000"/>
        </w:rPr>
        <w:t xml:space="preserve">the user shall be able to </w:t>
      </w:r>
      <w:r w:rsidRPr="007E5893">
        <w:rPr>
          <w:color w:val="FF0000"/>
        </w:rPr>
        <w:t>move</w:t>
      </w:r>
      <w:r>
        <w:rPr>
          <w:color w:val="000000"/>
        </w:rPr>
        <w:t xml:space="preserve"> the player using the touchscreen.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On a mobile phone the user shall be able to </w:t>
      </w:r>
      <w:r w:rsidRPr="007E5893">
        <w:rPr>
          <w:color w:val="FF0000"/>
        </w:rPr>
        <w:t>move</w:t>
      </w:r>
      <w:r>
        <w:rPr>
          <w:color w:val="000000"/>
        </w:rPr>
        <w:t xml:space="preserve"> the player using the keyboard.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Pausing the game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game will have a </w:t>
      </w:r>
      <w:r>
        <w:rPr>
          <w:color w:val="00B050"/>
        </w:rPr>
        <w:t xml:space="preserve">pause system </w:t>
      </w:r>
      <w:r>
        <w:rPr>
          <w:color w:val="000000"/>
        </w:rPr>
        <w:t xml:space="preserve">to </w:t>
      </w:r>
      <w:r>
        <w:rPr>
          <w:color w:val="FF0000"/>
        </w:rPr>
        <w:t xml:space="preserve">temporarily halt </w:t>
      </w:r>
      <w:r>
        <w:rPr>
          <w:color w:val="00B050"/>
        </w:rPr>
        <w:t>game progress</w:t>
      </w:r>
      <w:r>
        <w:rPr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For one-player games, the pause system shall have no </w:t>
      </w:r>
      <w:r>
        <w:rPr>
          <w:color w:val="00B050"/>
        </w:rPr>
        <w:t>timeout duration.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For two-player games, players shall </w:t>
      </w:r>
      <w:r>
        <w:rPr>
          <w:color w:val="FF0000"/>
        </w:rPr>
        <w:t>not have the ability to pause.</w:t>
      </w:r>
    </w:p>
    <w:p w:rsidR="00560A45" w:rsidRDefault="00560A45" w:rsidP="00560A45">
      <w:pPr>
        <w:spacing w:line="240" w:lineRule="auto"/>
      </w:pPr>
    </w:p>
    <w:p w:rsidR="00560A45" w:rsidRDefault="00560A45" w:rsidP="00560A45">
      <w:pPr>
        <w:pStyle w:val="Heading1"/>
        <w:keepLines/>
        <w:numPr>
          <w:ilvl w:val="0"/>
          <w:numId w:val="2"/>
        </w:numPr>
        <w:spacing w:line="240" w:lineRule="auto"/>
        <w:ind w:left="432"/>
      </w:pPr>
      <w:r>
        <w:rPr>
          <w:b/>
          <w:color w:val="000000"/>
        </w:rPr>
        <w:t>Nonfunctional Requirements</w:t>
      </w: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Performance requirements</w:t>
      </w:r>
    </w:p>
    <w:p w:rsidR="00560A45" w:rsidRDefault="00560A45" w:rsidP="00560A45">
      <w:pPr>
        <w:pStyle w:val="Heading2"/>
        <w:keepLines/>
        <w:numPr>
          <w:ilvl w:val="1"/>
          <w:numId w:val="2"/>
        </w:numPr>
        <w:spacing w:line="240" w:lineRule="auto"/>
        <w:ind w:left="576"/>
      </w:pPr>
      <w:r>
        <w:rPr>
          <w:b/>
          <w:color w:val="000000"/>
        </w:rPr>
        <w:t>Response time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color w:val="000000"/>
        </w:rPr>
        <w:t xml:space="preserve">The </w:t>
      </w:r>
      <w:r>
        <w:rPr>
          <w:color w:val="00B050"/>
        </w:rPr>
        <w:t>response time</w:t>
      </w:r>
      <w:r>
        <w:rPr>
          <w:color w:val="000000"/>
        </w:rPr>
        <w:t xml:space="preserve"> from the </w:t>
      </w:r>
      <w:r>
        <w:rPr>
          <w:color w:val="00B050"/>
        </w:rPr>
        <w:t xml:space="preserve">server </w:t>
      </w:r>
      <w:r>
        <w:rPr>
          <w:color w:val="000000"/>
        </w:rPr>
        <w:t xml:space="preserve">shall be under </w:t>
      </w:r>
      <w:r>
        <w:rPr>
          <w:color w:val="00B050"/>
        </w:rPr>
        <w:t>100 milliseconds</w:t>
      </w:r>
      <w:r>
        <w:rPr>
          <w:color w:val="000000"/>
        </w:rPr>
        <w:t xml:space="preserve">. 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rFonts w:ascii="Calibri" w:eastAsia="Calibri" w:hAnsi="Calibri" w:cs="Calibri"/>
          <w:color w:val="000000"/>
        </w:rPr>
        <w:t xml:space="preserve">The server shall be able to </w:t>
      </w:r>
      <w:r>
        <w:rPr>
          <w:rFonts w:ascii="Calibri" w:eastAsia="Calibri" w:hAnsi="Calibri" w:cs="Calibri"/>
          <w:color w:val="FF0000"/>
        </w:rPr>
        <w:t>handle</w:t>
      </w:r>
      <w:r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color w:val="00B050"/>
        </w:rPr>
        <w:t xml:space="preserve">maximum </w:t>
      </w:r>
      <w:r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color w:val="00B050"/>
        </w:rPr>
        <w:t>100 real-time connections</w:t>
      </w:r>
      <w:r>
        <w:rPr>
          <w:rFonts w:ascii="Calibri" w:eastAsia="Calibri" w:hAnsi="Calibri" w:cs="Calibri"/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rFonts w:ascii="Calibri" w:eastAsia="Calibri" w:hAnsi="Calibri" w:cs="Calibri"/>
          <w:color w:val="000000"/>
        </w:rPr>
        <w:t xml:space="preserve">The game should </w:t>
      </w:r>
      <w:r>
        <w:rPr>
          <w:rFonts w:ascii="Calibri" w:eastAsia="Calibri" w:hAnsi="Calibri" w:cs="Calibri"/>
          <w:color w:val="FF0000"/>
        </w:rPr>
        <w:t>allow</w:t>
      </w:r>
      <w:r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color w:val="00B050"/>
        </w:rPr>
        <w:t xml:space="preserve">minimum </w:t>
      </w:r>
      <w:r>
        <w:rPr>
          <w:rFonts w:ascii="Calibri" w:eastAsia="Calibri" w:hAnsi="Calibri" w:cs="Calibri"/>
          <w:color w:val="000000"/>
        </w:rPr>
        <w:t xml:space="preserve">of </w:t>
      </w:r>
      <w:r>
        <w:rPr>
          <w:rFonts w:ascii="Calibri" w:eastAsia="Calibri" w:hAnsi="Calibri" w:cs="Calibri"/>
          <w:color w:val="00B050"/>
        </w:rPr>
        <w:t>1 one-player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color w:val="00B050"/>
        </w:rPr>
        <w:t xml:space="preserve">1 two-player game </w:t>
      </w:r>
      <w:r>
        <w:rPr>
          <w:rFonts w:ascii="Calibri" w:eastAsia="Calibri" w:hAnsi="Calibri" w:cs="Calibri"/>
          <w:color w:val="000000"/>
        </w:rPr>
        <w:t xml:space="preserve">to be </w:t>
      </w:r>
      <w:r>
        <w:rPr>
          <w:rFonts w:ascii="Calibri" w:eastAsia="Calibri" w:hAnsi="Calibri" w:cs="Calibri"/>
          <w:color w:val="00B050"/>
        </w:rPr>
        <w:t>played simultaneously</w:t>
      </w:r>
      <w:r>
        <w:rPr>
          <w:rFonts w:ascii="Calibri" w:eastAsia="Calibri" w:hAnsi="Calibri" w:cs="Calibri"/>
          <w:color w:val="000000"/>
        </w:rPr>
        <w:t>.</w:t>
      </w:r>
    </w:p>
    <w:p w:rsidR="00560A45" w:rsidRDefault="00560A45" w:rsidP="00560A45">
      <w:pPr>
        <w:pStyle w:val="Heading3"/>
        <w:keepLines/>
        <w:numPr>
          <w:ilvl w:val="2"/>
          <w:numId w:val="2"/>
        </w:numPr>
        <w:spacing w:line="240" w:lineRule="auto"/>
        <w:ind w:left="720"/>
      </w:pPr>
      <w:r>
        <w:rPr>
          <w:rFonts w:ascii="Calibri" w:eastAsia="Calibri" w:hAnsi="Calibri" w:cs="Calibri"/>
          <w:color w:val="000000"/>
        </w:rPr>
        <w:t xml:space="preserve">The game shall </w:t>
      </w:r>
      <w:r>
        <w:rPr>
          <w:rFonts w:ascii="Calibri" w:eastAsia="Calibri" w:hAnsi="Calibri" w:cs="Calibri"/>
          <w:color w:val="FF0000"/>
        </w:rPr>
        <w:t>support</w:t>
      </w:r>
      <w:r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color w:val="00B050"/>
        </w:rPr>
        <w:t>minimum of two users at the same time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582F4C" w:rsidRDefault="00582F4C" w:rsidP="00560A45">
      <w:pPr>
        <w:pStyle w:val="Heading1"/>
        <w:keepLines/>
        <w:spacing w:line="240" w:lineRule="auto"/>
        <w:ind w:firstLine="0"/>
      </w:pPr>
    </w:p>
    <w:sectPr w:rsidR="00582F4C" w:rsidSect="009B6C0D">
      <w:headerReference w:type="default" r:id="rId8"/>
      <w:footerReference w:type="default" r:id="rId9"/>
      <w:pgSz w:w="12240" w:h="15840"/>
      <w:pgMar w:top="144" w:right="720" w:bottom="734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DB1" w:rsidRDefault="00024DB1">
      <w:pPr>
        <w:spacing w:after="0" w:line="240" w:lineRule="auto"/>
      </w:pPr>
      <w:r>
        <w:separator/>
      </w:r>
    </w:p>
  </w:endnote>
  <w:endnote w:type="continuationSeparator" w:id="0">
    <w:p w:rsidR="00024DB1" w:rsidRDefault="0002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F4C" w:rsidRDefault="00582F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DB1" w:rsidRDefault="00024DB1">
      <w:pPr>
        <w:spacing w:after="0" w:line="240" w:lineRule="auto"/>
      </w:pPr>
      <w:r>
        <w:separator/>
      </w:r>
    </w:p>
  </w:footnote>
  <w:footnote w:type="continuationSeparator" w:id="0">
    <w:p w:rsidR="00024DB1" w:rsidRDefault="00024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F4C" w:rsidRDefault="00582F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Calibri Light" w:eastAsia="Calibri Light" w:hAnsi="Calibri Light" w:cs="Calibri Ligh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/>
        <w:sz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180"/>
      </w:pPr>
      <w:rPr>
        <w:rFonts w:ascii="Calibri Light" w:eastAsia="Calibri Light" w:hAnsi="Calibri Light" w:cs="Calibri Light"/>
        <w:color w:val="FF000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4C"/>
    <w:rsid w:val="00024DB1"/>
    <w:rsid w:val="00281B1C"/>
    <w:rsid w:val="002C70B0"/>
    <w:rsid w:val="003228D0"/>
    <w:rsid w:val="003C3449"/>
    <w:rsid w:val="003D0A4C"/>
    <w:rsid w:val="00560A45"/>
    <w:rsid w:val="00582F4C"/>
    <w:rsid w:val="00607153"/>
    <w:rsid w:val="0065283D"/>
    <w:rsid w:val="006910AD"/>
    <w:rsid w:val="00850C95"/>
    <w:rsid w:val="00886ACF"/>
    <w:rsid w:val="009B6C0D"/>
    <w:rsid w:val="00A74B94"/>
    <w:rsid w:val="00B102E6"/>
    <w:rsid w:val="00BE11EF"/>
    <w:rsid w:val="00DB3F28"/>
    <w:rsid w:val="00DF7443"/>
    <w:rsid w:val="00F2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21A745B7"/>
  <w15:docId w15:val="{2E85A1D7-199E-48CB-B9F4-9E433B0D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/>
      <w:ind w:left="432" w:hanging="432"/>
      <w:outlineLvl w:val="0"/>
    </w:pPr>
    <w:rPr>
      <w:rFonts w:ascii="Calibri Light" w:eastAsia="Calibri Light" w:hAnsi="Calibri Light" w:cs="Calibri Light"/>
      <w:sz w:val="32"/>
    </w:rPr>
  </w:style>
  <w:style w:type="paragraph" w:styleId="Heading2">
    <w:name w:val="heading 2"/>
    <w:basedOn w:val="Normal"/>
    <w:next w:val="Normal"/>
    <w:qFormat/>
    <w:rsid w:val="00EF7B96"/>
    <w:pPr>
      <w:spacing w:before="40"/>
      <w:ind w:left="576" w:hanging="576"/>
      <w:outlineLvl w:val="1"/>
    </w:pPr>
    <w:rPr>
      <w:rFonts w:ascii="Calibri Light" w:eastAsia="Calibri Light" w:hAnsi="Calibri Light" w:cs="Calibri Light"/>
      <w:sz w:val="26"/>
    </w:rPr>
  </w:style>
  <w:style w:type="paragraph" w:styleId="Heading3">
    <w:name w:val="heading 3"/>
    <w:basedOn w:val="Normal"/>
    <w:next w:val="Normal"/>
    <w:qFormat/>
    <w:rsid w:val="00EF7B96"/>
    <w:pPr>
      <w:spacing w:before="40"/>
      <w:ind w:left="720" w:hanging="720"/>
      <w:outlineLvl w:val="2"/>
    </w:pPr>
    <w:rPr>
      <w:rFonts w:ascii="Calibri Light" w:eastAsia="Calibri Light" w:hAnsi="Calibri Light" w:cs="Calibri Light"/>
      <w:sz w:val="24"/>
    </w:rPr>
  </w:style>
  <w:style w:type="paragraph" w:styleId="Heading4">
    <w:name w:val="heading 4"/>
    <w:basedOn w:val="Normal"/>
    <w:next w:val="Normal"/>
    <w:qFormat/>
    <w:rsid w:val="00EF7B96"/>
    <w:pPr>
      <w:outlineLvl w:val="3"/>
    </w:pPr>
    <w:rPr>
      <w:rFonts w:ascii="Calibri Light" w:eastAsia="Calibri Light" w:hAnsi="Calibri Light" w:cs="Calibri Light"/>
      <w:i/>
      <w:color w:val="5B9BD5"/>
    </w:rPr>
  </w:style>
  <w:style w:type="paragraph" w:styleId="Heading5">
    <w:name w:val="heading 5"/>
    <w:basedOn w:val="Normal"/>
    <w:next w:val="Normal"/>
    <w:qFormat/>
    <w:rsid w:val="00EF7B96"/>
    <w:pPr>
      <w:outlineLvl w:val="4"/>
    </w:pPr>
    <w:rPr>
      <w:rFonts w:ascii="Calibri Light" w:eastAsia="Calibri Light" w:hAnsi="Calibri Light" w:cs="Calibri Light"/>
      <w:b/>
      <w:color w:val="5B9BD5"/>
      <w:sz w:val="20"/>
    </w:rPr>
  </w:style>
  <w:style w:type="paragraph" w:styleId="Heading6">
    <w:name w:val="heading 6"/>
    <w:basedOn w:val="Normal"/>
    <w:next w:val="Normal"/>
    <w:qFormat/>
    <w:rsid w:val="00EF7B96"/>
    <w:pPr>
      <w:outlineLvl w:val="5"/>
    </w:pPr>
    <w:rPr>
      <w:rFonts w:ascii="Calibri Light" w:eastAsia="Calibri Light" w:hAnsi="Calibri Light" w:cs="Calibri Light"/>
      <w:i/>
      <w:color w:val="1F4E79"/>
      <w:sz w:val="20"/>
    </w:rPr>
  </w:style>
  <w:style w:type="paragraph" w:styleId="Heading7">
    <w:name w:val="heading 7"/>
    <w:basedOn w:val="Normal"/>
    <w:next w:val="Normal"/>
    <w:qFormat/>
    <w:rsid w:val="00EF7B96"/>
    <w:pPr>
      <w:outlineLvl w:val="6"/>
    </w:pPr>
    <w:rPr>
      <w:rFonts w:ascii="Calibri Light" w:eastAsia="Calibri Light" w:hAnsi="Calibri Light" w:cs="Calibri Light"/>
      <w:i/>
      <w:color w:val="5B9BD5"/>
    </w:rPr>
  </w:style>
  <w:style w:type="paragraph" w:styleId="Heading8">
    <w:name w:val="heading 8"/>
    <w:basedOn w:val="Normal"/>
    <w:next w:val="Normal"/>
    <w:qFormat/>
    <w:rsid w:val="00EF7B96"/>
    <w:pPr>
      <w:outlineLvl w:val="7"/>
    </w:pPr>
    <w:rPr>
      <w:rFonts w:ascii="Calibri Light" w:eastAsia="Calibri Light" w:hAnsi="Calibri Light" w:cs="Calibri Light"/>
      <w:i/>
      <w:color w:val="5B9BD5"/>
    </w:rPr>
  </w:style>
  <w:style w:type="paragraph" w:styleId="Heading9">
    <w:name w:val="heading 9"/>
    <w:basedOn w:val="Normal"/>
    <w:next w:val="Normal"/>
    <w:qFormat/>
    <w:rsid w:val="00EF7B96"/>
    <w:pPr>
      <w:outlineLvl w:val="8"/>
    </w:pPr>
    <w:rPr>
      <w:rFonts w:ascii="Calibri Light" w:eastAsia="Calibri Light" w:hAnsi="Calibri Light" w:cs="Calibri Light"/>
      <w:i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7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4657"/>
    <w:rPr>
      <w:rFonts w:ascii="Calibri" w:eastAsia="Calibri" w:hAnsi="Calibri" w:cs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Calibri Light" w:eastAsia="Calibri Light" w:hAnsi="Calibri Light" w:cs="Calibri Light"/>
      <w:i/>
      <w:color w:val="5B9BD5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Calibri Light" w:eastAsia="Calibri Light" w:hAnsi="Calibri Light" w:cs="Calibri Light"/>
      <w:i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Calibri Light" w:eastAsia="Calibri Light" w:hAnsi="Calibri Light" w:cs="Calibri Light"/>
      <w:i/>
      <w:color w:val="5B9BD5"/>
    </w:rPr>
  </w:style>
  <w:style w:type="paragraph" w:styleId="Title">
    <w:name w:val="Title"/>
    <w:basedOn w:val="Normal"/>
    <w:qFormat/>
    <w:rsid w:val="00EF7B96"/>
    <w:rPr>
      <w:rFonts w:ascii="Calibri Light" w:eastAsia="Calibri Light" w:hAnsi="Calibri Light" w:cs="Calibri Light"/>
      <w:i/>
      <w:color w:val="5B9BD5"/>
    </w:rPr>
  </w:style>
  <w:style w:type="paragraph" w:styleId="Subtitle">
    <w:name w:val="Subtitle"/>
    <w:basedOn w:val="Normal"/>
    <w:qFormat/>
    <w:rsid w:val="00EF7B96"/>
    <w:rPr>
      <w:rFonts w:ascii="Calibri Light" w:eastAsia="Calibri Light" w:hAnsi="Calibri Light" w:cs="Calibri Light"/>
      <w:i/>
      <w:color w:val="5B9BD5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A5A5A5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ED7D31"/>
      <w:spacing w:val="10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5B9BD5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ED7D31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70AD47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4472C4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FFC000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Zuniga</cp:lastModifiedBy>
  <cp:revision>9</cp:revision>
  <dcterms:created xsi:type="dcterms:W3CDTF">2016-02-21T22:18:00Z</dcterms:created>
  <dcterms:modified xsi:type="dcterms:W3CDTF">2016-03-03T05:17:00Z</dcterms:modified>
</cp:coreProperties>
</file>